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E95" w:rsidRPr="00214E95" w:rsidRDefault="00214E95" w:rsidP="00214E95"/>
    <w:p w:rsidR="00C24DB8" w:rsidRPr="00415FBC" w:rsidRDefault="00C24DB8" w:rsidP="00C24DB8">
      <w:pPr>
        <w:pStyle w:val="Naslov1"/>
        <w:keepLines w:val="0"/>
        <w:widowControl w:val="0"/>
        <w:numPr>
          <w:ilvl w:val="0"/>
          <w:numId w:val="16"/>
        </w:numPr>
        <w:suppressAutoHyphens/>
        <w:spacing w:before="240" w:after="280" w:line="100" w:lineRule="atLeast"/>
        <w:rPr>
          <w:rFonts w:cs="Times New Roman"/>
        </w:rPr>
      </w:pPr>
      <w:r>
        <w:t>Smernice za diplomatični prepis</w:t>
      </w:r>
      <w:r w:rsidRPr="00415FBC">
        <w:t xml:space="preserve"> NRSS </w:t>
      </w:r>
    </w:p>
    <w:p w:rsidR="00C24DB8" w:rsidRPr="00415FBC" w:rsidRDefault="00C24DB8" w:rsidP="00C24DB8"/>
    <w:p w:rsidR="00203EE9" w:rsidRDefault="00C24DB8" w:rsidP="00203EE9">
      <w:pPr>
        <w:pStyle w:val="Naslov2"/>
      </w:pPr>
      <w:r w:rsidRPr="00415FBC">
        <w:t>Izhodišče</w:t>
      </w:r>
    </w:p>
    <w:p w:rsidR="00C24DB8" w:rsidRPr="00415FBC" w:rsidRDefault="00203EE9" w:rsidP="00FA63E6">
      <w:r w:rsidRPr="00415FBC">
        <w:t xml:space="preserve">Besedila </w:t>
      </w:r>
      <w:r w:rsidR="00C24DB8" w:rsidRPr="00415FBC">
        <w:t xml:space="preserve">prepisujemo diplomatično, kar pomeni, da v prepisu reproduciramo vso historično fakturo </w:t>
      </w:r>
      <w:r w:rsidR="00C24DB8" w:rsidRPr="00BA5446">
        <w:rPr>
          <w:i/>
        </w:rPr>
        <w:t>besedila</w:t>
      </w:r>
      <w:r w:rsidR="00C24DB8" w:rsidRPr="00415FBC">
        <w:t xml:space="preserve">, ne pa tudi njegove eksaktne </w:t>
      </w:r>
      <w:r w:rsidR="00C24DB8" w:rsidRPr="00BA5446">
        <w:rPr>
          <w:i/>
        </w:rPr>
        <w:t>grafije</w:t>
      </w:r>
      <w:r w:rsidR="00C24DB8" w:rsidRPr="00415FBC">
        <w:t xml:space="preserve">. </w:t>
      </w:r>
    </w:p>
    <w:p w:rsidR="00C24DB8" w:rsidRPr="00415FBC" w:rsidRDefault="00C24DB8" w:rsidP="00C24DB8">
      <w:r w:rsidRPr="00415FBC">
        <w:t xml:space="preserve">S prepisom torej reproduciramo: </w:t>
      </w:r>
    </w:p>
    <w:p w:rsidR="00C24DB8" w:rsidRPr="00415FBC" w:rsidRDefault="00FA63E6" w:rsidP="00C24DB8">
      <w:pPr>
        <w:widowControl w:val="0"/>
        <w:numPr>
          <w:ilvl w:val="0"/>
          <w:numId w:val="17"/>
        </w:numPr>
        <w:suppressAutoHyphens/>
        <w:spacing w:after="0" w:line="100" w:lineRule="atLeast"/>
      </w:pPr>
      <w:r>
        <w:t>historične črke (dolgi</w:t>
      </w:r>
      <w:r w:rsidR="00C24DB8" w:rsidRPr="00415FBC">
        <w:t xml:space="preserve"> ſ</w:t>
      </w:r>
      <w:r>
        <w:t xml:space="preserve"> </w:t>
      </w:r>
      <w:r w:rsidR="00C24DB8" w:rsidRPr="00415FBC">
        <w:t xml:space="preserve">), ligature (æ), brevigrafe in abreviature (ne pa denimo okraskov ob prehodu v nov odstavek ipd.), </w:t>
      </w:r>
    </w:p>
    <w:p w:rsidR="00C24DB8" w:rsidRPr="00415FBC" w:rsidRDefault="00C24DB8" w:rsidP="00C24DB8">
      <w:pPr>
        <w:widowControl w:val="0"/>
        <w:numPr>
          <w:ilvl w:val="0"/>
          <w:numId w:val="17"/>
        </w:numPr>
        <w:suppressAutoHyphens/>
        <w:spacing w:after="0" w:line="100" w:lineRule="atLeast"/>
      </w:pPr>
      <w:r w:rsidRPr="00415FBC">
        <w:t>prečrtane in nadpisane dele besedila, marginalne idr. vrinke ter dodatke, vključno z očitnimi napakami;</w:t>
      </w:r>
    </w:p>
    <w:p w:rsidR="00C24DB8" w:rsidRPr="00415FBC" w:rsidRDefault="00C24DB8" w:rsidP="00C24DB8">
      <w:pPr>
        <w:widowControl w:val="0"/>
        <w:numPr>
          <w:ilvl w:val="0"/>
          <w:numId w:val="17"/>
        </w:numPr>
        <w:suppressAutoHyphens/>
        <w:spacing w:after="0" w:line="100" w:lineRule="atLeast"/>
      </w:pPr>
      <w:r w:rsidRPr="00415FBC">
        <w:t>veliko začetnico, kadar lahko prepoznamo, da gre za veliko (pri črki k to ni mogoče, pišemo jo po smislu: veliko le pri osebnih imenih itn.);</w:t>
      </w:r>
    </w:p>
    <w:p w:rsidR="00C24DB8" w:rsidRPr="00415FBC" w:rsidRDefault="00C24DB8" w:rsidP="00C24DB8">
      <w:pPr>
        <w:widowControl w:val="0"/>
        <w:numPr>
          <w:ilvl w:val="0"/>
          <w:numId w:val="17"/>
        </w:numPr>
        <w:suppressAutoHyphens/>
        <w:spacing w:after="0" w:line="100" w:lineRule="atLeast"/>
      </w:pPr>
      <w:r w:rsidRPr="00415FBC">
        <w:t xml:space="preserve">napak ne popravljamo, pač pa napačno mesto označimo s slogom </w:t>
      </w:r>
      <w:r w:rsidRPr="00415FBC">
        <w:rPr>
          <w:rStyle w:val="teisic"/>
        </w:rPr>
        <w:t>tei:sic</w:t>
      </w:r>
      <w:r w:rsidRPr="00415FBC">
        <w:t>.</w:t>
      </w:r>
    </w:p>
    <w:p w:rsidR="00C24DB8" w:rsidRDefault="00C24DB8" w:rsidP="00C24DB8"/>
    <w:p w:rsidR="00203EE9" w:rsidRPr="00415FBC" w:rsidRDefault="00203EE9" w:rsidP="00203EE9">
      <w:pPr>
        <w:pStyle w:val="Naslov2"/>
      </w:pPr>
      <w:r>
        <w:t>Okrajšave</w:t>
      </w:r>
    </w:p>
    <w:p w:rsidR="00C24DB8" w:rsidRPr="00415FBC" w:rsidRDefault="00C24DB8" w:rsidP="00C24DB8">
      <w:r w:rsidRPr="00415FBC">
        <w:t xml:space="preserve">Diplomatične oblike izvirnika, zlasti brevigrafe, reproduciramo takole: </w:t>
      </w:r>
    </w:p>
    <w:tbl>
      <w:tblPr>
        <w:tblW w:w="0" w:type="auto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8"/>
        <w:gridCol w:w="4917"/>
      </w:tblGrid>
      <w:tr w:rsidR="00C24DB8" w:rsidRPr="00415FBC" w:rsidTr="00D15BC7">
        <w:tc>
          <w:tcPr>
            <w:tcW w:w="4828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 xml:space="preserve">Diplomatični prepis brevigrafa </w:t>
            </w:r>
          </w:p>
        </w:tc>
        <w:tc>
          <w:tcPr>
            <w:tcW w:w="4917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  <w:rPr>
                <w:rFonts w:ascii="Cambria Math" w:eastAsia="Cambria Math" w:hAnsi="Cambria Math" w:cs="Cambria Math"/>
              </w:rPr>
            </w:pPr>
            <w:r w:rsidRPr="00415FBC">
              <w:t>Razvezava brevigrafa (kritični prepis)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rPr>
                <w:rFonts w:ascii="Cambria Math" w:eastAsia="Cambria Math" w:hAnsi="Cambria Math" w:cs="Cambria Math"/>
              </w:rPr>
              <w:t>₉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>-us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 xml:space="preserve">qₔ 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>-que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>q͠ₔ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>-que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bookmarkStart w:id="0" w:name="DDE_LINK44"/>
            <w:r w:rsidRPr="00415FBC">
              <w:t>t</w:t>
            </w:r>
            <w:bookmarkEnd w:id="0"/>
            <w:r w:rsidRPr="00415FBC">
              <w:t>ɿ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>-ur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>ʾ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  <w:rPr>
                <w:rFonts w:eastAsia="Times New Roman"/>
              </w:rPr>
            </w:pPr>
            <w:r w:rsidRPr="00415FBC">
              <w:t>-m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rPr>
                <w:rFonts w:eastAsia="Times New Roman"/>
              </w:rPr>
              <w:t xml:space="preserve"> </w:t>
            </w:r>
            <w:r w:rsidRPr="00415FBC">
              <w:t>͠u,  ͠e,  ͠a [vijuga tu in niže spodaj je vedno isti znak unicode 0360]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  <w:rPr>
                <w:rFonts w:eastAsia="Times New Roman"/>
              </w:rPr>
            </w:pPr>
            <w:r w:rsidRPr="00415FBC">
              <w:t>-(u)m, -(e)m, -(a)m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rPr>
                <w:rFonts w:eastAsia="Times New Roman"/>
              </w:rPr>
              <w:t xml:space="preserve">  </w:t>
            </w:r>
            <w:r w:rsidRPr="00415FBC">
              <w:t>͠m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  <w:rPr>
                <w:rFonts w:eastAsia="Times New Roman"/>
              </w:rPr>
            </w:pPr>
            <w:r w:rsidRPr="00415FBC">
              <w:t>-mm-</w:t>
            </w:r>
          </w:p>
        </w:tc>
      </w:tr>
      <w:tr w:rsidR="00C24DB8" w:rsidRPr="00415FBC" w:rsidTr="00D15BC7">
        <w:trPr>
          <w:trHeight w:val="439"/>
        </w:trPr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rPr>
                <w:rFonts w:eastAsia="Times New Roman"/>
              </w:rPr>
              <w:t xml:space="preserve"> </w:t>
            </w:r>
            <w:r w:rsidRPr="00415FBC">
              <w:t xml:space="preserve">͠n 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>-nn-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>p̠o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  <w:rPr>
                <w:rtl/>
              </w:rPr>
            </w:pPr>
            <w:r w:rsidRPr="00415FBC">
              <w:t>pro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rPr>
                <w:rFonts w:ascii="Tahoma" w:hAnsi="Tahoma" w:cs="Tahoma" w:hint="cs"/>
                <w:rtl/>
              </w:rPr>
              <w:t>و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  <w:rPr>
                <w:rFonts w:eastAsia="Times New Roman"/>
              </w:rPr>
            </w:pPr>
            <w:r w:rsidRPr="00415FBC">
              <w:t>con-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rPr>
                <w:rFonts w:eastAsia="Times New Roman"/>
              </w:rPr>
              <w:t xml:space="preserve"> </w:t>
            </w:r>
            <w:bookmarkStart w:id="1" w:name="__DdeLink__1_1785079896"/>
            <w:r w:rsidRPr="00415FBC">
              <w:rPr>
                <w:rFonts w:eastAsia="Times New Roman"/>
              </w:rPr>
              <w:t xml:space="preserve"> </w:t>
            </w:r>
            <w:r w:rsidRPr="00415FBC">
              <w:t>͠</w:t>
            </w:r>
            <w:bookmarkEnd w:id="1"/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  <w:rPr>
                <w:rFonts w:eastAsia="Times New Roman"/>
              </w:rPr>
            </w:pPr>
            <w:r w:rsidRPr="00415FBC">
              <w:t>manjkajoča(e) črka(e)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rPr>
                <w:rFonts w:eastAsia="Times New Roman"/>
              </w:rPr>
              <w:t xml:space="preserve"> </w:t>
            </w:r>
            <w:r w:rsidRPr="00415FBC">
              <w:t>͠n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  <w:rPr>
                <w:rFonts w:eastAsia="Times New Roman"/>
              </w:rPr>
            </w:pPr>
            <w:r w:rsidRPr="00415FBC">
              <w:t>non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rPr>
                <w:rFonts w:eastAsia="Times New Roman"/>
              </w:rPr>
              <w:t xml:space="preserve"> </w:t>
            </w:r>
            <w:r w:rsidRPr="00415FBC">
              <w:t>͠e, é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  <w:rPr>
                <w:rFonts w:eastAsia="Times New Roman"/>
              </w:rPr>
            </w:pPr>
            <w:r w:rsidRPr="00415FBC">
              <w:t>est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rPr>
                <w:rFonts w:eastAsia="Times New Roman"/>
              </w:rPr>
              <w:t xml:space="preserve"> </w:t>
            </w:r>
            <w:r w:rsidRPr="00415FBC">
              <w:t>͠v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 xml:space="preserve">vel 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lastRenderedPageBreak/>
              <w:t>Xt</w:t>
            </w:r>
            <w:r w:rsidRPr="00415FBC">
              <w:rPr>
                <w:rFonts w:ascii="Cambria Math" w:hAnsi="Cambria Math" w:cs="Cambria Math"/>
              </w:rPr>
              <w:t>₉</w:t>
            </w:r>
            <w:r w:rsidRPr="00415FBC">
              <w:t xml:space="preserve"> 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>Christus</w:t>
            </w:r>
          </w:p>
        </w:tc>
      </w:tr>
      <w:tr w:rsidR="00C24DB8" w:rsidRPr="00415FBC" w:rsidTr="00D15BC7">
        <w:tc>
          <w:tcPr>
            <w:tcW w:w="4828" w:type="dxa"/>
            <w:tcBorders>
              <w:left w:val="single" w:sz="20" w:space="0" w:color="000000"/>
              <w:bottom w:val="single" w:sz="1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>Xti, X</w:t>
            </w:r>
            <w:r w:rsidRPr="00415FBC">
              <w:rPr>
                <w:lang w:eastAsia="sl-SI"/>
              </w:rPr>
              <w:t>ſ</w:t>
            </w:r>
            <w:r w:rsidRPr="00415FBC">
              <w:t xml:space="preserve">sti, Xt͠i </w:t>
            </w:r>
          </w:p>
        </w:tc>
        <w:tc>
          <w:tcPr>
            <w:tcW w:w="4917" w:type="dxa"/>
            <w:tcBorders>
              <w:left w:val="single" w:sz="20" w:space="0" w:color="000000"/>
              <w:bottom w:val="single" w:sz="1" w:space="0" w:color="000000"/>
              <w:right w:val="single" w:sz="20" w:space="0" w:color="000000"/>
            </w:tcBorders>
            <w:shd w:val="clear" w:color="auto" w:fill="auto"/>
          </w:tcPr>
          <w:p w:rsidR="00C24DB8" w:rsidRPr="00415FBC" w:rsidRDefault="00C24DB8" w:rsidP="003867F7">
            <w:pPr>
              <w:pStyle w:val="Vsebinatabele"/>
            </w:pPr>
            <w:r w:rsidRPr="00415FBC">
              <w:t>Christi</w:t>
            </w:r>
          </w:p>
        </w:tc>
      </w:tr>
    </w:tbl>
    <w:p w:rsidR="00C24DB8" w:rsidRPr="00415FBC" w:rsidRDefault="00C24DB8" w:rsidP="00C24DB8"/>
    <w:p w:rsidR="00BD1845" w:rsidRPr="00FA63E6" w:rsidRDefault="00203EE9" w:rsidP="00203EE9">
      <w:pPr>
        <w:pStyle w:val="Naslov2"/>
      </w:pPr>
      <w:r>
        <w:t>Označevanje strukture</w:t>
      </w:r>
    </w:p>
    <w:p w:rsidR="00C24DB8" w:rsidRPr="00415FBC" w:rsidRDefault="00C24DB8" w:rsidP="00C24DB8">
      <w:pPr>
        <w:widowControl w:val="0"/>
        <w:numPr>
          <w:ilvl w:val="0"/>
          <w:numId w:val="18"/>
        </w:numPr>
        <w:suppressAutoHyphens/>
        <w:spacing w:after="0" w:line="100" w:lineRule="atLeast"/>
        <w:rPr>
          <w:b/>
        </w:rPr>
      </w:pPr>
      <w:r w:rsidRPr="00415FBC">
        <w:rPr>
          <w:b/>
        </w:rPr>
        <w:t>Besedilno strukturo</w:t>
      </w:r>
      <w:r w:rsidRPr="00415FBC">
        <w:t xml:space="preserve">, t.j. glavne naslove, mednaslove, naslove sestavnih razdelkov itn. označujemo s slogi Naslov1, Naslov2 itn. </w:t>
      </w:r>
    </w:p>
    <w:p w:rsidR="00C24DB8" w:rsidRPr="00415FBC" w:rsidRDefault="00C24DB8" w:rsidP="00C24DB8">
      <w:pPr>
        <w:widowControl w:val="0"/>
        <w:numPr>
          <w:ilvl w:val="0"/>
          <w:numId w:val="18"/>
        </w:numPr>
        <w:suppressAutoHyphens/>
        <w:spacing w:after="0" w:line="100" w:lineRule="atLeast"/>
        <w:rPr>
          <w:b/>
          <w:bCs/>
        </w:rPr>
      </w:pPr>
      <w:r w:rsidRPr="00415FBC">
        <w:rPr>
          <w:b/>
        </w:rPr>
        <w:t>Reference</w:t>
      </w:r>
      <w:r w:rsidRPr="00415FBC">
        <w:t xml:space="preserve"> idr. zapiski na margini: z</w:t>
      </w:r>
      <w:r w:rsidR="00FA63E6">
        <w:t>a zdaj navadna opomba pod črto.</w:t>
      </w:r>
    </w:p>
    <w:p w:rsidR="00C24DB8" w:rsidRPr="00415FBC" w:rsidRDefault="00C24DB8" w:rsidP="00C24DB8">
      <w:pPr>
        <w:widowControl w:val="0"/>
        <w:numPr>
          <w:ilvl w:val="0"/>
          <w:numId w:val="18"/>
        </w:numPr>
        <w:suppressAutoHyphens/>
        <w:spacing w:after="0" w:line="100" w:lineRule="atLeast"/>
      </w:pPr>
      <w:r w:rsidRPr="00415FBC">
        <w:rPr>
          <w:b/>
          <w:bCs/>
        </w:rPr>
        <w:t>Prelomi: pomenska</w:t>
      </w:r>
      <w:r w:rsidRPr="00415FBC">
        <w:t xml:space="preserve"> razlika med pravim prelomom odstavka (enter), </w:t>
      </w:r>
      <w:r w:rsidR="00FA63E6">
        <w:t xml:space="preserve">ročnim </w:t>
      </w:r>
      <w:r w:rsidRPr="00415FBC">
        <w:t>prelomom vrstice (dvigalka + enter) in prelomom strani (Ctrl + enter):</w:t>
      </w:r>
    </w:p>
    <w:p w:rsidR="00C24DB8" w:rsidRPr="00415FBC" w:rsidRDefault="00FA63E6" w:rsidP="00C24DB8">
      <w:pPr>
        <w:widowControl w:val="0"/>
        <w:numPr>
          <w:ilvl w:val="1"/>
          <w:numId w:val="18"/>
        </w:numPr>
        <w:suppressAutoHyphens/>
        <w:spacing w:after="0" w:line="100" w:lineRule="atLeast"/>
      </w:pPr>
      <w:r>
        <w:t>enter, pravi prelom:</w:t>
      </w:r>
      <w:r w:rsidR="00C24DB8" w:rsidRPr="00415FBC">
        <w:t xml:space="preserve"> uporabimo vedno, ko se neka besedilna</w:t>
      </w:r>
      <w:r w:rsidR="00D15BC7">
        <w:t xml:space="preserve"> struktura konča: ob koncu </w:t>
      </w:r>
      <w:r w:rsidR="00C24DB8" w:rsidRPr="00415FBC">
        <w:t>naslova, ob koncu odstavka</w:t>
      </w:r>
      <w:r w:rsidR="00C24DB8">
        <w:t>, ob koncu verza</w:t>
      </w:r>
      <w:r w:rsidR="00C24DB8" w:rsidRPr="00415FBC">
        <w:t xml:space="preserve"> itn. </w:t>
      </w:r>
    </w:p>
    <w:p w:rsidR="00C24DB8" w:rsidRPr="00415FBC" w:rsidRDefault="00FA63E6" w:rsidP="00C24DB8">
      <w:pPr>
        <w:widowControl w:val="0"/>
        <w:numPr>
          <w:ilvl w:val="1"/>
          <w:numId w:val="18"/>
        </w:numPr>
        <w:suppressAutoHyphens/>
        <w:spacing w:after="0" w:line="100" w:lineRule="atLeast"/>
      </w:pPr>
      <w:r w:rsidRPr="00415FBC">
        <w:t>dvigalka + enter</w:t>
      </w:r>
      <w:r>
        <w:t>:</w:t>
      </w:r>
      <w:r w:rsidRPr="00415FBC">
        <w:t xml:space="preserve"> </w:t>
      </w:r>
      <w:r>
        <w:t xml:space="preserve">ročni </w:t>
      </w:r>
      <w:r w:rsidR="00C24DB8" w:rsidRPr="00415FBC">
        <w:t>prelom vrstice uporabljamo, ko se ista besedilna struktura še nadaljuje, le grafično gre</w:t>
      </w:r>
      <w:r>
        <w:t xml:space="preserve"> besedilo v novo vrstico: takšni</w:t>
      </w:r>
      <w:r w:rsidR="00C24DB8" w:rsidRPr="00415FBC">
        <w:t xml:space="preserve"> so </w:t>
      </w:r>
      <w:r>
        <w:t>konci vrstic</w:t>
      </w:r>
      <w:r w:rsidR="00C24DB8" w:rsidRPr="00415FBC">
        <w:t xml:space="preserve"> znotraj istega odstavka, več vrstic znotraj istega naslova, znotraj iste marginalije ipd.</w:t>
      </w:r>
    </w:p>
    <w:p w:rsidR="00B91923" w:rsidRPr="00415FBC" w:rsidRDefault="00FA63E6" w:rsidP="00B91923">
      <w:pPr>
        <w:widowControl w:val="0"/>
        <w:numPr>
          <w:ilvl w:val="1"/>
          <w:numId w:val="18"/>
        </w:numPr>
        <w:suppressAutoHyphens/>
        <w:spacing w:after="0" w:line="100" w:lineRule="atLeast"/>
      </w:pPr>
      <w:r>
        <w:t xml:space="preserve">Ctrl + enter: </w:t>
      </w:r>
      <w:r w:rsidR="00C24DB8" w:rsidRPr="00415FBC">
        <w:t xml:space="preserve">prelom strani vnesemo vedno, ko se v našem viru </w:t>
      </w:r>
      <w:r w:rsidR="00C24DB8" w:rsidRPr="00FA63E6">
        <w:rPr>
          <w:b/>
        </w:rPr>
        <w:t>začne</w:t>
      </w:r>
      <w:r>
        <w:t xml:space="preserve"> nova stran. </w:t>
      </w:r>
    </w:p>
    <w:p w:rsidR="00C24DB8" w:rsidRPr="00415FBC" w:rsidRDefault="00B91923" w:rsidP="00C24DB8">
      <w:pPr>
        <w:widowControl w:val="0"/>
        <w:numPr>
          <w:ilvl w:val="1"/>
          <w:numId w:val="18"/>
        </w:numPr>
        <w:suppressAutoHyphens/>
        <w:spacing w:after="0" w:line="100" w:lineRule="atLeast"/>
      </w:pPr>
      <w:r>
        <w:t>za kustode (besedica, ločeno stavljena</w:t>
      </w:r>
      <w:r w:rsidR="00C24DB8" w:rsidRPr="00415FBC">
        <w:t xml:space="preserve"> na dnu strani, ki </w:t>
      </w:r>
      <w:r>
        <w:t>vodi bralca na nasl. stran) uporabimo</w:t>
      </w:r>
      <w:r w:rsidR="00C24DB8" w:rsidRPr="00415FBC">
        <w:t xml:space="preserve"> slog tei:</w:t>
      </w:r>
      <w:r w:rsidR="009350CF">
        <w:t>fw</w:t>
      </w:r>
      <w:r w:rsidR="00FA63E6">
        <w:t>C</w:t>
      </w:r>
      <w:r w:rsidR="00C24DB8" w:rsidRPr="00415FBC">
        <w:t>atch, ki je odstavčni slog, t.j. zaznamuje celoten odstavek</w:t>
      </w:r>
      <w:r w:rsidR="00C24DB8">
        <w:t xml:space="preserve">, </w:t>
      </w:r>
      <w:r w:rsidR="009350CF">
        <w:t xml:space="preserve">beseda </w:t>
      </w:r>
      <w:r w:rsidR="00C24DB8">
        <w:t xml:space="preserve">stoji </w:t>
      </w:r>
      <w:r>
        <w:t>na desnem naslonilu</w:t>
      </w:r>
    </w:p>
    <w:p w:rsidR="00C24DB8" w:rsidRPr="00415FBC" w:rsidRDefault="009350CF" w:rsidP="009350CF">
      <w:pPr>
        <w:pStyle w:val="teifwCatch"/>
      </w:pPr>
      <w:r>
        <w:t>kustoda</w:t>
      </w:r>
    </w:p>
    <w:p w:rsidR="00C24DB8" w:rsidRPr="00415FBC" w:rsidRDefault="00C24DB8" w:rsidP="00B91923">
      <w:pPr>
        <w:widowControl w:val="0"/>
        <w:numPr>
          <w:ilvl w:val="1"/>
          <w:numId w:val="18"/>
        </w:numPr>
        <w:suppressAutoHyphens/>
        <w:spacing w:after="0" w:line="100" w:lineRule="atLeast"/>
      </w:pPr>
      <w:r w:rsidRPr="00415FBC">
        <w:t>Ko se začenja</w:t>
      </w:r>
      <w:r w:rsidR="00B91923">
        <w:t>mo novo stran, po Ctrl+enter sledi oznaka</w:t>
      </w:r>
      <w:r w:rsidRPr="00415FBC">
        <w:t xml:space="preserve"> strani, to je tisto, kar je v imenu slikovne datoteke pomensko, in to postavimo med dve poševnici, npr: /</w:t>
      </w:r>
      <w:r w:rsidR="00B91923">
        <w:t>0</w:t>
      </w:r>
      <w:r w:rsidRPr="00415FBC">
        <w:t>08r/ pomeni list 8, prednja stran (prednja – recto, zadnja – verso). Potem enter, sledi prepis strani.</w:t>
      </w:r>
      <w:r w:rsidR="00865C67">
        <w:br/>
      </w:r>
    </w:p>
    <w:p w:rsidR="00203EE9" w:rsidRPr="00203EE9" w:rsidRDefault="00C24DB8" w:rsidP="00203EE9">
      <w:pPr>
        <w:pStyle w:val="Naslov2"/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</w:pPr>
      <w:r w:rsidRPr="00203EE9">
        <w:t>Raba slogov za tekstnokritične prvine</w:t>
      </w:r>
    </w:p>
    <w:p w:rsidR="00C24DB8" w:rsidRPr="00415FBC" w:rsidRDefault="00C24DB8" w:rsidP="00203EE9">
      <w:pPr>
        <w:pStyle w:val="Odstavekseznama"/>
        <w:widowControl w:val="0"/>
        <w:numPr>
          <w:ilvl w:val="0"/>
          <w:numId w:val="18"/>
        </w:numPr>
        <w:suppressAutoHyphens/>
        <w:spacing w:after="0" w:line="100" w:lineRule="atLeast"/>
        <w:rPr>
          <w:rStyle w:val="Privzetapisavaodstavka2"/>
        </w:rPr>
      </w:pPr>
      <w:r w:rsidRPr="00545DDB">
        <w:rPr>
          <w:rStyle w:val="teiquote"/>
        </w:rPr>
        <w:t>citate</w:t>
      </w:r>
      <w:r w:rsidRPr="00415FBC">
        <w:t xml:space="preserve"> (običajno latinski) oz</w:t>
      </w:r>
      <w:r w:rsidRPr="00415FBC">
        <w:rPr>
          <w:rStyle w:val="Privzetapisavaodstavka2"/>
        </w:rPr>
        <w:t>načimo s slogom tei:quote ;</w:t>
      </w:r>
    </w:p>
    <w:p w:rsidR="00C24DB8" w:rsidRPr="00415FBC" w:rsidRDefault="00C24DB8" w:rsidP="00203EE9">
      <w:pPr>
        <w:pStyle w:val="Odstavekseznama"/>
        <w:widowControl w:val="0"/>
        <w:numPr>
          <w:ilvl w:val="0"/>
          <w:numId w:val="18"/>
        </w:numPr>
        <w:suppressAutoHyphens/>
        <w:spacing w:after="0" w:line="100" w:lineRule="atLeast"/>
      </w:pPr>
      <w:r w:rsidRPr="00FA2ABD">
        <w:rPr>
          <w:rStyle w:val="teiq"/>
          <w:lang w:val="sl-SI"/>
        </w:rPr>
        <w:t>slovenske navedbe</w:t>
      </w:r>
      <w:r w:rsidRPr="00415FBC">
        <w:rPr>
          <w:rStyle w:val="Privzetapisavaodstavka2"/>
        </w:rPr>
        <w:t xml:space="preserve">, ki so večidel le parafraze in povzetki latinskih navedb (če so kdaj to pravi citati, potem tei:quote kakor pri lat.), označimo s slogom tei:q; primer za oboje v paru: </w:t>
      </w:r>
      <w:r w:rsidRPr="00415FBC">
        <w:t xml:space="preserve">… koker prauio ti vuzheniki: </w:t>
      </w:r>
      <w:r w:rsidRPr="00FA2ABD">
        <w:rPr>
          <w:rStyle w:val="teiquote"/>
          <w:lang w:val="sl-SI"/>
        </w:rPr>
        <w:t>Deus naturâ sua misericors:</w:t>
      </w:r>
      <w:r w:rsidRPr="00415FBC">
        <w:t xml:space="preserve"> </w:t>
      </w:r>
      <w:r w:rsidRPr="00FA2ABD">
        <w:rPr>
          <w:rStyle w:val="teiq"/>
          <w:lang w:val="sl-SI"/>
        </w:rPr>
        <w:t>de ie Bug od nature dobrutliu inu milostou</w:t>
      </w:r>
      <w:r w:rsidRPr="00415FBC">
        <w:t>, Sakaj …</w:t>
      </w:r>
    </w:p>
    <w:p w:rsidR="00C24DB8" w:rsidRPr="00415FBC" w:rsidRDefault="00C24DB8" w:rsidP="00203EE9">
      <w:pPr>
        <w:pStyle w:val="Odstavekseznama"/>
        <w:widowControl w:val="0"/>
        <w:numPr>
          <w:ilvl w:val="0"/>
          <w:numId w:val="18"/>
        </w:numPr>
        <w:suppressAutoHyphens/>
        <w:spacing w:after="0" w:line="100" w:lineRule="atLeast"/>
      </w:pPr>
      <w:r w:rsidRPr="00415FBC">
        <w:t xml:space="preserve">okrajšave in brevigrafe označimo s slogom tei:abbr: </w:t>
      </w:r>
      <w:r w:rsidRPr="00FA2ABD">
        <w:rPr>
          <w:rStyle w:val="teiabbr"/>
          <w:lang w:val="sl-SI"/>
        </w:rPr>
        <w:t>q͠ₔ</w:t>
      </w:r>
      <w:r w:rsidRPr="00203EE9">
        <w:rPr>
          <w:sz w:val="28"/>
          <w:szCs w:val="28"/>
        </w:rPr>
        <w:t xml:space="preserve">, </w:t>
      </w:r>
      <w:r w:rsidRPr="00FA2ABD">
        <w:rPr>
          <w:rStyle w:val="teiabbr"/>
          <w:lang w:val="sl-SI"/>
        </w:rPr>
        <w:t>Xt͠i</w:t>
      </w:r>
      <w:r w:rsidRPr="00203EE9">
        <w:rPr>
          <w:sz w:val="28"/>
          <w:szCs w:val="28"/>
        </w:rPr>
        <w:t xml:space="preserve"> </w:t>
      </w:r>
      <w:r w:rsidRPr="00415FBC">
        <w:t xml:space="preserve">, za zdaj jih ne razvežemo; </w:t>
      </w:r>
    </w:p>
    <w:p w:rsidR="00C24DB8" w:rsidRPr="00415FBC" w:rsidRDefault="00C24DB8" w:rsidP="00203EE9">
      <w:pPr>
        <w:pStyle w:val="Odstavekseznama"/>
        <w:widowControl w:val="0"/>
        <w:numPr>
          <w:ilvl w:val="0"/>
          <w:numId w:val="18"/>
        </w:numPr>
        <w:suppressAutoHyphens/>
        <w:spacing w:after="0" w:line="100" w:lineRule="atLeast"/>
      </w:pPr>
      <w:r w:rsidRPr="00415FBC">
        <w:t xml:space="preserve">očitne pisarske </w:t>
      </w:r>
      <w:r w:rsidR="00865C67" w:rsidRPr="00FA2ABD">
        <w:rPr>
          <w:rStyle w:val="teisic"/>
          <w:lang w:val="sl-SI"/>
        </w:rPr>
        <w:t>napakoe</w:t>
      </w:r>
      <w:r w:rsidRPr="00415FBC">
        <w:t xml:space="preserve"> označimo s slogom tei:sic</w:t>
      </w:r>
      <w:r w:rsidR="00865C67">
        <w:t>, označimo celotno besedo</w:t>
      </w:r>
      <w:r w:rsidRPr="00415FBC">
        <w:t>;</w:t>
      </w:r>
    </w:p>
    <w:p w:rsidR="00C24DB8" w:rsidRPr="00415FBC" w:rsidRDefault="00C24DB8" w:rsidP="00203EE9">
      <w:pPr>
        <w:pStyle w:val="Odstavekseznama"/>
        <w:widowControl w:val="0"/>
        <w:numPr>
          <w:ilvl w:val="0"/>
          <w:numId w:val="18"/>
        </w:numPr>
        <w:suppressAutoHyphens/>
        <w:spacing w:after="0" w:line="100" w:lineRule="atLeast"/>
      </w:pPr>
      <w:r w:rsidRPr="00415FBC">
        <w:t xml:space="preserve">za </w:t>
      </w:r>
      <w:r w:rsidRPr="00FA2ABD">
        <w:rPr>
          <w:rStyle w:val="teidel"/>
          <w:lang w:val="de-AT"/>
        </w:rPr>
        <w:t>prečrtane</w:t>
      </w:r>
      <w:r w:rsidRPr="00415FBC">
        <w:t xml:space="preserve"> in </w:t>
      </w:r>
      <w:r w:rsidRPr="00FA2ABD">
        <w:rPr>
          <w:rStyle w:val="teiadd"/>
          <w:lang w:val="de-AT"/>
        </w:rPr>
        <w:t>dodane ali vrinjene</w:t>
      </w:r>
      <w:r w:rsidRPr="00415FBC">
        <w:t xml:space="preserve"> dele imamo </w:t>
      </w:r>
      <w:r w:rsidR="00865C67">
        <w:t xml:space="preserve">sloga </w:t>
      </w:r>
      <w:r w:rsidRPr="00415FBC">
        <w:t>tei:del in tei:add</w:t>
      </w:r>
      <w:r w:rsidR="00865C67">
        <w:t>;</w:t>
      </w:r>
    </w:p>
    <w:p w:rsidR="00C24DB8" w:rsidRPr="00415FBC" w:rsidRDefault="00C24DB8" w:rsidP="00203EE9">
      <w:pPr>
        <w:pStyle w:val="Odstavekseznama"/>
        <w:widowControl w:val="0"/>
        <w:numPr>
          <w:ilvl w:val="0"/>
          <w:numId w:val="18"/>
        </w:numPr>
        <w:suppressAutoHyphens/>
        <w:spacing w:after="0" w:line="100" w:lineRule="atLeast"/>
      </w:pPr>
      <w:r w:rsidRPr="00415FBC">
        <w:t xml:space="preserve">za </w:t>
      </w:r>
      <w:r w:rsidRPr="00FA2ABD">
        <w:rPr>
          <w:rStyle w:val="teiunclear"/>
          <w:lang w:val="sl-SI"/>
        </w:rPr>
        <w:t>nejasne/dvomljive</w:t>
      </w:r>
      <w:r w:rsidRPr="00415FBC">
        <w:t xml:space="preserve"> dele besedila </w:t>
      </w:r>
      <w:r>
        <w:t xml:space="preserve">služi </w:t>
      </w:r>
      <w:r w:rsidRPr="00415FBC">
        <w:t xml:space="preserve">slog tei:unclear – kadar del besede lahko preberemo, del pa ne, ali pa smo </w:t>
      </w:r>
      <w:r w:rsidR="00865C67">
        <w:t xml:space="preserve">zelo </w:t>
      </w:r>
      <w:r w:rsidRPr="00415FBC">
        <w:t xml:space="preserve">negotovi; </w:t>
      </w:r>
    </w:p>
    <w:p w:rsidR="00C24DB8" w:rsidRPr="00415FBC" w:rsidRDefault="00C24DB8" w:rsidP="00203EE9">
      <w:pPr>
        <w:pStyle w:val="Odstavekseznama"/>
        <w:widowControl w:val="0"/>
        <w:numPr>
          <w:ilvl w:val="0"/>
          <w:numId w:val="18"/>
        </w:numPr>
        <w:suppressAutoHyphens/>
        <w:spacing w:after="0" w:line="100" w:lineRule="atLeast"/>
      </w:pPr>
      <w:r w:rsidRPr="00415FBC">
        <w:t xml:space="preserve">kjer ne moremo ničesar prebrati zaradi poškodbe rokopisa, madeža ipd., </w:t>
      </w:r>
      <w:r w:rsidRPr="00415FBC">
        <w:lastRenderedPageBreak/>
        <w:t>napravimo tri</w:t>
      </w:r>
      <w:r>
        <w:t xml:space="preserve"> vprašaje</w:t>
      </w:r>
      <w:r w:rsidRPr="00415FBC">
        <w:t xml:space="preserve"> </w:t>
      </w:r>
      <w:r w:rsidRPr="00FA2ABD">
        <w:rPr>
          <w:rStyle w:val="teigap"/>
          <w:lang w:val="sl-SI"/>
        </w:rPr>
        <w:t>???</w:t>
      </w:r>
      <w:r w:rsidRPr="00415FBC">
        <w:t xml:space="preserve"> </w:t>
      </w:r>
      <w:r>
        <w:t>in jih pobarvamo s slogom</w:t>
      </w:r>
      <w:r w:rsidRPr="00415FBC">
        <w:t xml:space="preserve"> tei:gap</w:t>
      </w:r>
      <w:r w:rsidR="00865C67">
        <w:t>; s tem povemo, da imamo tu v besedilu vrzel</w:t>
      </w:r>
      <w:r w:rsidR="00D00FB0">
        <w:t>;</w:t>
      </w:r>
    </w:p>
    <w:p w:rsidR="00D00FB0" w:rsidRDefault="00C24DB8" w:rsidP="00203EE9">
      <w:pPr>
        <w:pStyle w:val="Odstavekseznama"/>
        <w:widowControl w:val="0"/>
        <w:numPr>
          <w:ilvl w:val="0"/>
          <w:numId w:val="18"/>
        </w:numPr>
        <w:suppressAutoHyphens/>
        <w:spacing w:after="0" w:line="100" w:lineRule="atLeast"/>
      </w:pPr>
      <w:r w:rsidRPr="00415FBC">
        <w:t xml:space="preserve">tam, kjer je tekst v izvirniku manjkal, pa smo ga mi </w:t>
      </w:r>
      <w:r w:rsidRPr="00FA2ABD">
        <w:rPr>
          <w:rStyle w:val="teisupplied"/>
          <w:lang w:val="sl-SI"/>
        </w:rPr>
        <w:t xml:space="preserve">uganili in dopisali, </w:t>
      </w:r>
      <w:r w:rsidRPr="00415FBC">
        <w:t xml:space="preserve">uporabimo </w:t>
      </w:r>
      <w:r w:rsidRPr="00865C67">
        <w:t>slog tei:supplied</w:t>
      </w:r>
      <w:r w:rsidR="00625966">
        <w:t>;</w:t>
      </w:r>
      <w:r w:rsidR="00B91923">
        <w:t xml:space="preserve"> </w:t>
      </w:r>
      <w:r w:rsidR="00625966">
        <w:t>dopišemo lahko tudi samo</w:t>
      </w:r>
      <w:r w:rsidR="00B91923">
        <w:t xml:space="preserve"> posamezne čr</w:t>
      </w:r>
      <w:r w:rsidR="00B91923" w:rsidRPr="00FA2ABD">
        <w:rPr>
          <w:rStyle w:val="teisupplied"/>
          <w:lang w:val="sl-SI"/>
        </w:rPr>
        <w:t>ke</w:t>
      </w:r>
      <w:r w:rsidR="00D00FB0">
        <w:t>;</w:t>
      </w:r>
    </w:p>
    <w:p w:rsidR="00D00FB0" w:rsidRDefault="00D00FB0" w:rsidP="00625966">
      <w:pPr>
        <w:widowControl w:val="0"/>
        <w:numPr>
          <w:ilvl w:val="0"/>
          <w:numId w:val="18"/>
        </w:numPr>
        <w:suppressAutoHyphens/>
        <w:spacing w:after="0" w:line="100" w:lineRule="atLeast"/>
      </w:pPr>
      <w:r>
        <w:t xml:space="preserve">za </w:t>
      </w:r>
      <w:r w:rsidRPr="00625966">
        <w:rPr>
          <w:i/>
        </w:rPr>
        <w:t>pomotoma</w:t>
      </w:r>
      <w:r w:rsidRPr="00415FBC">
        <w:t xml:space="preserve"> ponovljene, t.j. odvečne </w:t>
      </w:r>
      <w:r w:rsidRPr="00FA2ABD">
        <w:rPr>
          <w:rStyle w:val="teisurplus"/>
          <w:lang w:val="sl-SI"/>
        </w:rPr>
        <w:t>odvečne</w:t>
      </w:r>
      <w:r>
        <w:t xml:space="preserve"> besede ali dele</w:t>
      </w:r>
      <w:r w:rsidRPr="00415FBC">
        <w:t xml:space="preserve"> stavka</w:t>
      </w:r>
      <w:r w:rsidRPr="00865C67">
        <w:t xml:space="preserve">: tei:surplus. </w:t>
      </w:r>
    </w:p>
    <w:p w:rsidR="00D00FB0" w:rsidRPr="00415FBC" w:rsidRDefault="00D00FB0" w:rsidP="00D00FB0">
      <w:pPr>
        <w:widowControl w:val="0"/>
        <w:suppressAutoHyphens/>
        <w:spacing w:after="0" w:line="100" w:lineRule="atLeast"/>
        <w:ind w:left="720"/>
      </w:pPr>
    </w:p>
    <w:p w:rsidR="00C24DB8" w:rsidRPr="00415FBC" w:rsidRDefault="00C24DB8" w:rsidP="00203EE9">
      <w:pPr>
        <w:pStyle w:val="Naslov2"/>
        <w:rPr>
          <w:rStyle w:val="teiname"/>
        </w:rPr>
      </w:pPr>
      <w:r w:rsidRPr="00415FBC">
        <w:t>Razni vsebinski elementi</w:t>
      </w:r>
    </w:p>
    <w:p w:rsidR="006B380F" w:rsidRDefault="00D00FB0" w:rsidP="00D00FB0">
      <w:pPr>
        <w:pStyle w:val="Odstavekseznama"/>
        <w:numPr>
          <w:ilvl w:val="0"/>
          <w:numId w:val="20"/>
        </w:numPr>
      </w:pPr>
      <w:r w:rsidRPr="00D00FB0">
        <w:t xml:space="preserve">za </w:t>
      </w:r>
      <w:r w:rsidR="00C24DB8" w:rsidRPr="00D00FB0">
        <w:t>osebna lastna imena</w:t>
      </w:r>
      <w:r w:rsidRPr="00D00FB0">
        <w:t xml:space="preserve"> slog tei:persName, </w:t>
      </w:r>
      <w:r w:rsidR="00C24DB8" w:rsidRPr="00D00FB0">
        <w:t xml:space="preserve"> npr. </w:t>
      </w:r>
      <w:r w:rsidR="00C24DB8" w:rsidRPr="00D00FB0">
        <w:rPr>
          <w:rStyle w:val="teipersName"/>
        </w:rPr>
        <w:t>Ciryllius</w:t>
      </w:r>
      <w:r w:rsidR="00C24DB8" w:rsidRPr="00D00FB0">
        <w:t xml:space="preserve">, </w:t>
      </w:r>
      <w:r w:rsidR="00C24DB8" w:rsidRPr="00D00FB0">
        <w:rPr>
          <w:rStyle w:val="teipersName"/>
        </w:rPr>
        <w:t>Augustinus</w:t>
      </w:r>
      <w:r w:rsidR="006B380F" w:rsidRPr="00D00FB0">
        <w:t>;</w:t>
      </w:r>
    </w:p>
    <w:p w:rsidR="00D00FB0" w:rsidRDefault="00D00FB0" w:rsidP="00D00FB0">
      <w:pPr>
        <w:pStyle w:val="Odstavekseznama"/>
        <w:numPr>
          <w:ilvl w:val="0"/>
          <w:numId w:val="20"/>
        </w:numPr>
      </w:pPr>
      <w:r>
        <w:t xml:space="preserve">za krajevna imena slog tei:placeName, npr. u </w:t>
      </w:r>
      <w:r w:rsidRPr="00D00FB0">
        <w:rPr>
          <w:rStyle w:val="teiplaceName"/>
        </w:rPr>
        <w:t>Ieruſalemi</w:t>
      </w:r>
      <w:r>
        <w:t>;</w:t>
      </w:r>
    </w:p>
    <w:p w:rsidR="007677D1" w:rsidRPr="007677D1" w:rsidRDefault="00D00FB0" w:rsidP="00D00FB0">
      <w:pPr>
        <w:pStyle w:val="Odstavekseznama"/>
        <w:numPr>
          <w:ilvl w:val="0"/>
          <w:numId w:val="20"/>
        </w:numPr>
      </w:pPr>
      <w:r>
        <w:t>če bi se pojavilo ime kakšne organizaci</w:t>
      </w:r>
      <w:r w:rsidR="00466CF5">
        <w:t>je</w:t>
      </w:r>
      <w:r w:rsidR="00625966">
        <w:t xml:space="preserve"> tei:orgName</w:t>
      </w:r>
      <w:r w:rsidR="00466CF5">
        <w:t xml:space="preserve">, denimo: </w:t>
      </w:r>
      <w:r w:rsidR="00466CF5" w:rsidRPr="005B149E">
        <w:rPr>
          <w:rFonts w:ascii="00 ZRCola" w:hAnsi="00 ZRCola" w:cs="00 ZRCola"/>
        </w:rPr>
        <w:t xml:space="preserve">andohtliva </w:t>
      </w:r>
      <w:r w:rsidR="00466CF5" w:rsidRPr="00FA2ABD">
        <w:rPr>
          <w:rStyle w:val="teiorgName"/>
          <w:lang w:val="sl-SI"/>
        </w:rPr>
        <w:t>bratouſhina Chriſtushovega Terplenia</w:t>
      </w:r>
      <w:r w:rsidR="00466CF5">
        <w:rPr>
          <w:rFonts w:ascii="00 ZRCola" w:hAnsi="00 ZRCola" w:cs="00 ZRCola"/>
        </w:rPr>
        <w:t>.</w:t>
      </w:r>
    </w:p>
    <w:p w:rsidR="007677D1" w:rsidRDefault="00625966" w:rsidP="00D00FB0">
      <w:pPr>
        <w:pStyle w:val="Odstavekseznama"/>
        <w:numPr>
          <w:ilvl w:val="0"/>
          <w:numId w:val="20"/>
        </w:numPr>
      </w:pPr>
      <w:r>
        <w:t xml:space="preserve">slog </w:t>
      </w:r>
      <w:r w:rsidR="00C24DB8" w:rsidRPr="00D00FB0">
        <w:t xml:space="preserve">tei:bibl za navedbe, kjer je podan vsaj del običajne </w:t>
      </w:r>
      <w:r w:rsidR="007677D1">
        <w:t xml:space="preserve">bibliografske </w:t>
      </w:r>
      <w:r w:rsidR="00C24DB8" w:rsidRPr="00D00FB0">
        <w:t xml:space="preserve">navedbe, denimo: </w:t>
      </w:r>
      <w:r w:rsidR="00C24DB8" w:rsidRPr="00FA2ABD">
        <w:rPr>
          <w:rStyle w:val="teibibl"/>
          <w:lang w:val="sl-SI"/>
        </w:rPr>
        <w:t xml:space="preserve">sv. </w:t>
      </w:r>
      <w:r w:rsidR="00C24DB8" w:rsidRPr="007677D1">
        <w:rPr>
          <w:rStyle w:val="teibibl"/>
        </w:rPr>
        <w:t xml:space="preserve">Lukesh na 11. </w:t>
      </w:r>
      <w:r w:rsidR="007677D1" w:rsidRPr="007677D1">
        <w:rPr>
          <w:rStyle w:val="teibibl"/>
        </w:rPr>
        <w:t>postavi</w:t>
      </w:r>
      <w:r w:rsidR="007677D1">
        <w:t>.</w:t>
      </w:r>
    </w:p>
    <w:p w:rsidR="00494D24" w:rsidRPr="00494D24" w:rsidRDefault="007677D1" w:rsidP="00D00FB0">
      <w:pPr>
        <w:pStyle w:val="Odstavekseznama"/>
        <w:numPr>
          <w:ilvl w:val="0"/>
          <w:numId w:val="20"/>
        </w:numPr>
      </w:pPr>
      <w:r>
        <w:t>z</w:t>
      </w:r>
      <w:r w:rsidR="00C24DB8" w:rsidRPr="00494D24">
        <w:t xml:space="preserve">a </w:t>
      </w:r>
      <w:r>
        <w:t>pesemska besedila slog tei:lg, denimo</w:t>
      </w:r>
      <w:r w:rsidR="00625966">
        <w:t>:</w:t>
      </w:r>
      <w:r>
        <w:t xml:space="preserve"> </w:t>
      </w:r>
    </w:p>
    <w:p w:rsidR="00494D24" w:rsidRPr="00FA2ABD" w:rsidRDefault="00494D24" w:rsidP="00494D24">
      <w:pPr>
        <w:pStyle w:val="teilg"/>
        <w:rPr>
          <w:lang w:val="de-AT"/>
        </w:rPr>
      </w:pPr>
      <w:r w:rsidRPr="00FA2ABD">
        <w:rPr>
          <w:lang w:val="de-AT"/>
        </w:rPr>
        <w:t>Rosha sjutrej zvete,</w:t>
      </w:r>
    </w:p>
    <w:p w:rsidR="00C24DB8" w:rsidRPr="00FA2ABD" w:rsidRDefault="00FA2ABD" w:rsidP="00FA2ABD">
      <w:pPr>
        <w:pStyle w:val="teilg"/>
        <w:rPr>
          <w:lang w:val="de-AT"/>
        </w:rPr>
      </w:pPr>
      <w:r>
        <w:rPr>
          <w:lang w:val="de-AT"/>
        </w:rPr>
        <w:t>nje lipota uſe resveſseli</w:t>
      </w:r>
      <w:bookmarkStart w:id="2" w:name="_GoBack"/>
      <w:bookmarkEnd w:id="2"/>
      <w:r w:rsidR="00494D24" w:rsidRPr="00FA2ABD">
        <w:rPr>
          <w:lang w:val="de-AT"/>
        </w:rPr>
        <w:t xml:space="preserve"> </w:t>
      </w:r>
    </w:p>
    <w:p w:rsidR="003867F7" w:rsidRPr="00FA2ABD" w:rsidRDefault="003867F7" w:rsidP="00494D24">
      <w:pPr>
        <w:pStyle w:val="teilg"/>
        <w:rPr>
          <w:lang w:val="de-AT"/>
        </w:rPr>
      </w:pPr>
    </w:p>
    <w:p w:rsidR="003867F7" w:rsidRDefault="003867F7" w:rsidP="003867F7">
      <w:pPr>
        <w:pStyle w:val="Odstavekseznama"/>
        <w:numPr>
          <w:ilvl w:val="0"/>
          <w:numId w:val="21"/>
        </w:numPr>
      </w:pPr>
      <w:r>
        <w:t>slog tei:sp v dramskih besedilih za posamično govorno repliko:</w:t>
      </w:r>
    </w:p>
    <w:p w:rsidR="00494D24" w:rsidRPr="00FA2ABD" w:rsidRDefault="003867F7" w:rsidP="003867F7">
      <w:pPr>
        <w:pStyle w:val="teisp"/>
        <w:rPr>
          <w:lang w:val="de-AT"/>
        </w:rPr>
      </w:pPr>
      <w:r w:rsidRPr="00FA2ABD">
        <w:rPr>
          <w:lang w:val="de-AT"/>
        </w:rPr>
        <w:t xml:space="preserve">Biti ali ne biti, to je zdaj vprašanje … </w:t>
      </w:r>
    </w:p>
    <w:p w:rsidR="003867F7" w:rsidRDefault="003867F7" w:rsidP="007677D1">
      <w:pPr>
        <w:rPr>
          <w:sz w:val="20"/>
          <w:szCs w:val="20"/>
        </w:rPr>
      </w:pPr>
    </w:p>
    <w:p w:rsidR="00C24DB8" w:rsidRPr="0057495F" w:rsidRDefault="00C24DB8" w:rsidP="007677D1">
      <w:pPr>
        <w:rPr>
          <w:sz w:val="20"/>
          <w:szCs w:val="20"/>
        </w:rPr>
      </w:pPr>
      <w:r w:rsidRPr="0057495F">
        <w:rPr>
          <w:sz w:val="20"/>
          <w:szCs w:val="20"/>
        </w:rPr>
        <w:t xml:space="preserve">M.O. </w:t>
      </w:r>
    </w:p>
    <w:p w:rsidR="00FA63E6" w:rsidRPr="0057495F" w:rsidRDefault="007677D1" w:rsidP="0057495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Ljubljana, 21. dec. 2011, </w:t>
      </w:r>
      <w:r w:rsidR="00C24DB8" w:rsidRPr="0057495F">
        <w:rPr>
          <w:sz w:val="20"/>
          <w:szCs w:val="20"/>
        </w:rPr>
        <w:t>dodatki 28. mar. 2012</w:t>
      </w:r>
      <w:r>
        <w:rPr>
          <w:sz w:val="20"/>
          <w:szCs w:val="20"/>
        </w:rPr>
        <w:t xml:space="preserve">, </w:t>
      </w:r>
      <w:r w:rsidR="00C24DB8" w:rsidRPr="0057495F">
        <w:rPr>
          <w:sz w:val="20"/>
          <w:szCs w:val="20"/>
        </w:rPr>
        <w:t>dodatki 20. avgust 2012</w:t>
      </w:r>
      <w:r>
        <w:rPr>
          <w:sz w:val="20"/>
          <w:szCs w:val="20"/>
        </w:rPr>
        <w:t xml:space="preserve">, </w:t>
      </w:r>
      <w:r w:rsidR="00C24DB8" w:rsidRPr="0057495F">
        <w:rPr>
          <w:sz w:val="20"/>
          <w:szCs w:val="20"/>
        </w:rPr>
        <w:t>popravki 21. jan. 2013</w:t>
      </w:r>
      <w:r>
        <w:rPr>
          <w:sz w:val="20"/>
          <w:szCs w:val="20"/>
        </w:rPr>
        <w:t xml:space="preserve">, </w:t>
      </w:r>
      <w:r w:rsidR="00C24DB8" w:rsidRPr="0057495F">
        <w:rPr>
          <w:sz w:val="20"/>
          <w:szCs w:val="20"/>
        </w:rPr>
        <w:t>popravki 8. avg. 2013</w:t>
      </w:r>
      <w:r>
        <w:rPr>
          <w:sz w:val="20"/>
          <w:szCs w:val="20"/>
        </w:rPr>
        <w:t xml:space="preserve">, </w:t>
      </w:r>
      <w:r w:rsidR="00C24DB8" w:rsidRPr="0057495F">
        <w:rPr>
          <w:sz w:val="20"/>
          <w:szCs w:val="20"/>
        </w:rPr>
        <w:t>popravki 18. ja</w:t>
      </w:r>
      <w:r w:rsidR="00713B9F" w:rsidRPr="0057495F">
        <w:rPr>
          <w:sz w:val="20"/>
          <w:szCs w:val="20"/>
        </w:rPr>
        <w:t>n</w:t>
      </w:r>
      <w:r w:rsidR="00C24DB8" w:rsidRPr="0057495F">
        <w:rPr>
          <w:sz w:val="20"/>
          <w:szCs w:val="20"/>
        </w:rPr>
        <w:t>. 2016</w:t>
      </w:r>
      <w:r>
        <w:rPr>
          <w:sz w:val="20"/>
          <w:szCs w:val="20"/>
        </w:rPr>
        <w:t xml:space="preserve">, </w:t>
      </w:r>
      <w:r w:rsidR="00FA63E6" w:rsidRPr="0057495F">
        <w:rPr>
          <w:sz w:val="20"/>
          <w:szCs w:val="20"/>
        </w:rPr>
        <w:t>popravki 11. mar. 2016</w:t>
      </w:r>
    </w:p>
    <w:sectPr w:rsidR="00FA63E6" w:rsidRPr="0057495F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895" w:rsidRDefault="00980895" w:rsidP="00C41A06">
      <w:pPr>
        <w:spacing w:after="0" w:line="240" w:lineRule="auto"/>
      </w:pPr>
      <w:r>
        <w:separator/>
      </w:r>
    </w:p>
  </w:endnote>
  <w:endnote w:type="continuationSeparator" w:id="0">
    <w:p w:rsidR="00980895" w:rsidRDefault="00980895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00 ZRCola">
    <w:altName w:val="Times New Roman"/>
    <w:panose1 w:val="02020600050405020304"/>
    <w:charset w:val="EE"/>
    <w:family w:val="roman"/>
    <w:pitch w:val="variable"/>
    <w:sig w:usb0="E0002BFF" w:usb1="D000F4FF" w:usb2="0000002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895" w:rsidRDefault="00980895" w:rsidP="00C41A06">
      <w:pPr>
        <w:spacing w:after="0" w:line="240" w:lineRule="auto"/>
      </w:pPr>
      <w:r>
        <w:separator/>
      </w:r>
    </w:p>
  </w:footnote>
  <w:footnote w:type="continuationSeparator" w:id="0">
    <w:p w:rsidR="00980895" w:rsidRDefault="00980895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5F"/>
    <w:rsid w:val="00001223"/>
    <w:rsid w:val="00002D06"/>
    <w:rsid w:val="0002240C"/>
    <w:rsid w:val="00024861"/>
    <w:rsid w:val="00030CF1"/>
    <w:rsid w:val="00031251"/>
    <w:rsid w:val="0003574F"/>
    <w:rsid w:val="00036D3C"/>
    <w:rsid w:val="00046386"/>
    <w:rsid w:val="00046479"/>
    <w:rsid w:val="00053063"/>
    <w:rsid w:val="00076464"/>
    <w:rsid w:val="000801CC"/>
    <w:rsid w:val="0008315F"/>
    <w:rsid w:val="000843C8"/>
    <w:rsid w:val="00094429"/>
    <w:rsid w:val="00095DD1"/>
    <w:rsid w:val="0009657D"/>
    <w:rsid w:val="000A3BA1"/>
    <w:rsid w:val="000B2E1B"/>
    <w:rsid w:val="000C4973"/>
    <w:rsid w:val="000D539A"/>
    <w:rsid w:val="000D69BC"/>
    <w:rsid w:val="000E2CF6"/>
    <w:rsid w:val="000F4A5E"/>
    <w:rsid w:val="000F4C92"/>
    <w:rsid w:val="000F5904"/>
    <w:rsid w:val="000F7BE7"/>
    <w:rsid w:val="00101077"/>
    <w:rsid w:val="00101EEF"/>
    <w:rsid w:val="001022BF"/>
    <w:rsid w:val="00102892"/>
    <w:rsid w:val="001126A0"/>
    <w:rsid w:val="00114784"/>
    <w:rsid w:val="00114E15"/>
    <w:rsid w:val="0012281B"/>
    <w:rsid w:val="001237F2"/>
    <w:rsid w:val="00123ABD"/>
    <w:rsid w:val="00124D9D"/>
    <w:rsid w:val="0012586B"/>
    <w:rsid w:val="0012721C"/>
    <w:rsid w:val="001419F2"/>
    <w:rsid w:val="00142286"/>
    <w:rsid w:val="00153EA7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60C6"/>
    <w:rsid w:val="00196A7B"/>
    <w:rsid w:val="00197285"/>
    <w:rsid w:val="00197487"/>
    <w:rsid w:val="00197D0D"/>
    <w:rsid w:val="001A0679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6061"/>
    <w:rsid w:val="001F293C"/>
    <w:rsid w:val="001F4DFB"/>
    <w:rsid w:val="0020012C"/>
    <w:rsid w:val="0020188D"/>
    <w:rsid w:val="0020280F"/>
    <w:rsid w:val="00203EE9"/>
    <w:rsid w:val="00205F24"/>
    <w:rsid w:val="0021096C"/>
    <w:rsid w:val="00214E95"/>
    <w:rsid w:val="00217075"/>
    <w:rsid w:val="002200D8"/>
    <w:rsid w:val="0022107F"/>
    <w:rsid w:val="00226A42"/>
    <w:rsid w:val="00230D63"/>
    <w:rsid w:val="00232B09"/>
    <w:rsid w:val="00234C9D"/>
    <w:rsid w:val="00237769"/>
    <w:rsid w:val="0024575D"/>
    <w:rsid w:val="0025301A"/>
    <w:rsid w:val="00254A21"/>
    <w:rsid w:val="00267D5E"/>
    <w:rsid w:val="00272569"/>
    <w:rsid w:val="00277C78"/>
    <w:rsid w:val="002810A8"/>
    <w:rsid w:val="00282F26"/>
    <w:rsid w:val="00286014"/>
    <w:rsid w:val="00286C12"/>
    <w:rsid w:val="00291944"/>
    <w:rsid w:val="002978BD"/>
    <w:rsid w:val="002A4962"/>
    <w:rsid w:val="002A667A"/>
    <w:rsid w:val="002B06F6"/>
    <w:rsid w:val="002B5C9A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F0262"/>
    <w:rsid w:val="002F0386"/>
    <w:rsid w:val="002F5E7E"/>
    <w:rsid w:val="003067EC"/>
    <w:rsid w:val="00307D63"/>
    <w:rsid w:val="0031635F"/>
    <w:rsid w:val="0032167C"/>
    <w:rsid w:val="0032183C"/>
    <w:rsid w:val="00337EB5"/>
    <w:rsid w:val="003400DB"/>
    <w:rsid w:val="00343257"/>
    <w:rsid w:val="00350A54"/>
    <w:rsid w:val="00362EBF"/>
    <w:rsid w:val="003867F7"/>
    <w:rsid w:val="003869F7"/>
    <w:rsid w:val="003916F8"/>
    <w:rsid w:val="00397F6C"/>
    <w:rsid w:val="003A5586"/>
    <w:rsid w:val="003A6DE5"/>
    <w:rsid w:val="003B2765"/>
    <w:rsid w:val="003B335D"/>
    <w:rsid w:val="003B4913"/>
    <w:rsid w:val="003D5B17"/>
    <w:rsid w:val="003D78BE"/>
    <w:rsid w:val="003E2B0D"/>
    <w:rsid w:val="003E5088"/>
    <w:rsid w:val="003E7106"/>
    <w:rsid w:val="003F1D30"/>
    <w:rsid w:val="003F2066"/>
    <w:rsid w:val="003F5793"/>
    <w:rsid w:val="003F6FB5"/>
    <w:rsid w:val="00403AEF"/>
    <w:rsid w:val="004047CB"/>
    <w:rsid w:val="004053B6"/>
    <w:rsid w:val="00410DCC"/>
    <w:rsid w:val="00412D20"/>
    <w:rsid w:val="00420087"/>
    <w:rsid w:val="004237B9"/>
    <w:rsid w:val="00431A21"/>
    <w:rsid w:val="004343A7"/>
    <w:rsid w:val="0043654F"/>
    <w:rsid w:val="004366F4"/>
    <w:rsid w:val="00437AD0"/>
    <w:rsid w:val="004420FC"/>
    <w:rsid w:val="00444BAC"/>
    <w:rsid w:val="00466CF5"/>
    <w:rsid w:val="00467D12"/>
    <w:rsid w:val="00483AA5"/>
    <w:rsid w:val="0048401E"/>
    <w:rsid w:val="00484266"/>
    <w:rsid w:val="00487DB6"/>
    <w:rsid w:val="00493CE9"/>
    <w:rsid w:val="00494D24"/>
    <w:rsid w:val="004A2051"/>
    <w:rsid w:val="004A21CF"/>
    <w:rsid w:val="004A418C"/>
    <w:rsid w:val="004A534C"/>
    <w:rsid w:val="004B6FD4"/>
    <w:rsid w:val="004C11D0"/>
    <w:rsid w:val="004C57A2"/>
    <w:rsid w:val="004C63CF"/>
    <w:rsid w:val="004D0C72"/>
    <w:rsid w:val="004D2EA3"/>
    <w:rsid w:val="004D57CE"/>
    <w:rsid w:val="004E58CF"/>
    <w:rsid w:val="004E764E"/>
    <w:rsid w:val="004F02A4"/>
    <w:rsid w:val="004F5184"/>
    <w:rsid w:val="005001A0"/>
    <w:rsid w:val="005103BA"/>
    <w:rsid w:val="00516E55"/>
    <w:rsid w:val="0052157D"/>
    <w:rsid w:val="0052213F"/>
    <w:rsid w:val="00523E13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6DE6"/>
    <w:rsid w:val="005675A4"/>
    <w:rsid w:val="0057495F"/>
    <w:rsid w:val="005758BE"/>
    <w:rsid w:val="005758F7"/>
    <w:rsid w:val="0058196B"/>
    <w:rsid w:val="00591C9E"/>
    <w:rsid w:val="00595D68"/>
    <w:rsid w:val="00596298"/>
    <w:rsid w:val="005A14A8"/>
    <w:rsid w:val="005A7B08"/>
    <w:rsid w:val="005B6B36"/>
    <w:rsid w:val="005C1812"/>
    <w:rsid w:val="005D5CC5"/>
    <w:rsid w:val="005D76FF"/>
    <w:rsid w:val="005E3A41"/>
    <w:rsid w:val="005E3DDD"/>
    <w:rsid w:val="006038B8"/>
    <w:rsid w:val="00605E17"/>
    <w:rsid w:val="00611CC6"/>
    <w:rsid w:val="00621059"/>
    <w:rsid w:val="00625966"/>
    <w:rsid w:val="00646DC3"/>
    <w:rsid w:val="006476C8"/>
    <w:rsid w:val="00651A79"/>
    <w:rsid w:val="00653D79"/>
    <w:rsid w:val="0065638B"/>
    <w:rsid w:val="0066243E"/>
    <w:rsid w:val="00666EE2"/>
    <w:rsid w:val="0067125A"/>
    <w:rsid w:val="00672275"/>
    <w:rsid w:val="00673ADF"/>
    <w:rsid w:val="0067426B"/>
    <w:rsid w:val="006748D4"/>
    <w:rsid w:val="00675395"/>
    <w:rsid w:val="00676296"/>
    <w:rsid w:val="00680415"/>
    <w:rsid w:val="00687F01"/>
    <w:rsid w:val="00690860"/>
    <w:rsid w:val="00693DAF"/>
    <w:rsid w:val="006A07EF"/>
    <w:rsid w:val="006B380F"/>
    <w:rsid w:val="006B6DA6"/>
    <w:rsid w:val="006B780E"/>
    <w:rsid w:val="006C1A9C"/>
    <w:rsid w:val="006C23E5"/>
    <w:rsid w:val="006C4CBB"/>
    <w:rsid w:val="006C580C"/>
    <w:rsid w:val="006C6C09"/>
    <w:rsid w:val="006E4FA9"/>
    <w:rsid w:val="006E64FF"/>
    <w:rsid w:val="00711643"/>
    <w:rsid w:val="00713B9F"/>
    <w:rsid w:val="0073063E"/>
    <w:rsid w:val="00731927"/>
    <w:rsid w:val="007405DB"/>
    <w:rsid w:val="00744641"/>
    <w:rsid w:val="00754B9E"/>
    <w:rsid w:val="0075769F"/>
    <w:rsid w:val="007677D1"/>
    <w:rsid w:val="00770995"/>
    <w:rsid w:val="00773361"/>
    <w:rsid w:val="00775DC4"/>
    <w:rsid w:val="007809E1"/>
    <w:rsid w:val="00783094"/>
    <w:rsid w:val="00791E37"/>
    <w:rsid w:val="00796266"/>
    <w:rsid w:val="007A0FC1"/>
    <w:rsid w:val="007A1838"/>
    <w:rsid w:val="007A6958"/>
    <w:rsid w:val="007B2068"/>
    <w:rsid w:val="007C1B21"/>
    <w:rsid w:val="007C67A8"/>
    <w:rsid w:val="007C6D3C"/>
    <w:rsid w:val="007D104F"/>
    <w:rsid w:val="007D591F"/>
    <w:rsid w:val="007E083B"/>
    <w:rsid w:val="007E719B"/>
    <w:rsid w:val="007E7A75"/>
    <w:rsid w:val="007F75DF"/>
    <w:rsid w:val="008008A2"/>
    <w:rsid w:val="008046FC"/>
    <w:rsid w:val="0081139C"/>
    <w:rsid w:val="008140E2"/>
    <w:rsid w:val="008149F9"/>
    <w:rsid w:val="00816D33"/>
    <w:rsid w:val="008514D6"/>
    <w:rsid w:val="00852C9C"/>
    <w:rsid w:val="00853CEC"/>
    <w:rsid w:val="00860251"/>
    <w:rsid w:val="00865C67"/>
    <w:rsid w:val="0087566B"/>
    <w:rsid w:val="00876673"/>
    <w:rsid w:val="008850E4"/>
    <w:rsid w:val="00885A61"/>
    <w:rsid w:val="00890F1C"/>
    <w:rsid w:val="008A41A6"/>
    <w:rsid w:val="008C5C34"/>
    <w:rsid w:val="008C682B"/>
    <w:rsid w:val="008D7940"/>
    <w:rsid w:val="008E04A5"/>
    <w:rsid w:val="008E5D42"/>
    <w:rsid w:val="009031E7"/>
    <w:rsid w:val="009040BF"/>
    <w:rsid w:val="00905C67"/>
    <w:rsid w:val="00906BA7"/>
    <w:rsid w:val="0090725A"/>
    <w:rsid w:val="009107E9"/>
    <w:rsid w:val="00914AE3"/>
    <w:rsid w:val="0092556C"/>
    <w:rsid w:val="00931D1E"/>
    <w:rsid w:val="009350CF"/>
    <w:rsid w:val="00935D1E"/>
    <w:rsid w:val="00937CBA"/>
    <w:rsid w:val="009428B0"/>
    <w:rsid w:val="009466B7"/>
    <w:rsid w:val="009524ED"/>
    <w:rsid w:val="0096109F"/>
    <w:rsid w:val="00961F11"/>
    <w:rsid w:val="00970559"/>
    <w:rsid w:val="00970745"/>
    <w:rsid w:val="009718BE"/>
    <w:rsid w:val="00980895"/>
    <w:rsid w:val="00983555"/>
    <w:rsid w:val="009A0219"/>
    <w:rsid w:val="009A2674"/>
    <w:rsid w:val="009A4D1C"/>
    <w:rsid w:val="009B0D07"/>
    <w:rsid w:val="009B3A3A"/>
    <w:rsid w:val="009B727B"/>
    <w:rsid w:val="009B7AB5"/>
    <w:rsid w:val="009C5350"/>
    <w:rsid w:val="009D039A"/>
    <w:rsid w:val="009D169C"/>
    <w:rsid w:val="009D40A4"/>
    <w:rsid w:val="009D5F7B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20CF2"/>
    <w:rsid w:val="00A24311"/>
    <w:rsid w:val="00A350E3"/>
    <w:rsid w:val="00A476E1"/>
    <w:rsid w:val="00A5016B"/>
    <w:rsid w:val="00A50E92"/>
    <w:rsid w:val="00A53649"/>
    <w:rsid w:val="00A55942"/>
    <w:rsid w:val="00A62D5E"/>
    <w:rsid w:val="00A64577"/>
    <w:rsid w:val="00A64589"/>
    <w:rsid w:val="00A6570B"/>
    <w:rsid w:val="00A66C7F"/>
    <w:rsid w:val="00A76744"/>
    <w:rsid w:val="00A87555"/>
    <w:rsid w:val="00A92BD5"/>
    <w:rsid w:val="00AA2DC9"/>
    <w:rsid w:val="00AA6BD1"/>
    <w:rsid w:val="00AB1511"/>
    <w:rsid w:val="00AB404E"/>
    <w:rsid w:val="00AC52A9"/>
    <w:rsid w:val="00AD20A1"/>
    <w:rsid w:val="00AE2CD4"/>
    <w:rsid w:val="00AE3239"/>
    <w:rsid w:val="00AE353B"/>
    <w:rsid w:val="00AE3AAA"/>
    <w:rsid w:val="00AE69C7"/>
    <w:rsid w:val="00AF0606"/>
    <w:rsid w:val="00AF1E34"/>
    <w:rsid w:val="00AF50B9"/>
    <w:rsid w:val="00AF5862"/>
    <w:rsid w:val="00B0007F"/>
    <w:rsid w:val="00B02BF2"/>
    <w:rsid w:val="00B04F27"/>
    <w:rsid w:val="00B14CDC"/>
    <w:rsid w:val="00B262C2"/>
    <w:rsid w:val="00B27FD9"/>
    <w:rsid w:val="00B30076"/>
    <w:rsid w:val="00B35817"/>
    <w:rsid w:val="00B53E2C"/>
    <w:rsid w:val="00B62E2E"/>
    <w:rsid w:val="00B74891"/>
    <w:rsid w:val="00B76038"/>
    <w:rsid w:val="00B83DF5"/>
    <w:rsid w:val="00B87661"/>
    <w:rsid w:val="00B87D3A"/>
    <w:rsid w:val="00B91923"/>
    <w:rsid w:val="00B91BB9"/>
    <w:rsid w:val="00B925D0"/>
    <w:rsid w:val="00BA5A0B"/>
    <w:rsid w:val="00BA6046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F4966"/>
    <w:rsid w:val="00BF49E3"/>
    <w:rsid w:val="00BF6A39"/>
    <w:rsid w:val="00C0459E"/>
    <w:rsid w:val="00C04ED9"/>
    <w:rsid w:val="00C05F3E"/>
    <w:rsid w:val="00C07AF7"/>
    <w:rsid w:val="00C156BD"/>
    <w:rsid w:val="00C17584"/>
    <w:rsid w:val="00C24DB8"/>
    <w:rsid w:val="00C315C1"/>
    <w:rsid w:val="00C327D5"/>
    <w:rsid w:val="00C36E33"/>
    <w:rsid w:val="00C41A06"/>
    <w:rsid w:val="00C42612"/>
    <w:rsid w:val="00C43CE5"/>
    <w:rsid w:val="00C47A17"/>
    <w:rsid w:val="00C50AC7"/>
    <w:rsid w:val="00C50EE4"/>
    <w:rsid w:val="00C537D0"/>
    <w:rsid w:val="00C87DAE"/>
    <w:rsid w:val="00CA09F6"/>
    <w:rsid w:val="00CA1791"/>
    <w:rsid w:val="00CA71D2"/>
    <w:rsid w:val="00CB0174"/>
    <w:rsid w:val="00CC3196"/>
    <w:rsid w:val="00CC7B44"/>
    <w:rsid w:val="00CD4B14"/>
    <w:rsid w:val="00CE3174"/>
    <w:rsid w:val="00CE3A2D"/>
    <w:rsid w:val="00CE6B40"/>
    <w:rsid w:val="00D00FB0"/>
    <w:rsid w:val="00D025BB"/>
    <w:rsid w:val="00D05075"/>
    <w:rsid w:val="00D07361"/>
    <w:rsid w:val="00D112A5"/>
    <w:rsid w:val="00D137FC"/>
    <w:rsid w:val="00D13A63"/>
    <w:rsid w:val="00D15BC7"/>
    <w:rsid w:val="00D2074A"/>
    <w:rsid w:val="00D22741"/>
    <w:rsid w:val="00D2586F"/>
    <w:rsid w:val="00D407A7"/>
    <w:rsid w:val="00D41301"/>
    <w:rsid w:val="00D44718"/>
    <w:rsid w:val="00D61013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4F9C"/>
    <w:rsid w:val="00DA5863"/>
    <w:rsid w:val="00DA779D"/>
    <w:rsid w:val="00DB0EE2"/>
    <w:rsid w:val="00DB0FFC"/>
    <w:rsid w:val="00DB1A2F"/>
    <w:rsid w:val="00DB68AB"/>
    <w:rsid w:val="00DC05CB"/>
    <w:rsid w:val="00DC1F8D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17ACA"/>
    <w:rsid w:val="00E232F5"/>
    <w:rsid w:val="00E35F58"/>
    <w:rsid w:val="00E4462B"/>
    <w:rsid w:val="00E47677"/>
    <w:rsid w:val="00E535D3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46F4"/>
    <w:rsid w:val="00EE013C"/>
    <w:rsid w:val="00EF063F"/>
    <w:rsid w:val="00EF1046"/>
    <w:rsid w:val="00EF180B"/>
    <w:rsid w:val="00F112C2"/>
    <w:rsid w:val="00F20E7F"/>
    <w:rsid w:val="00F2146C"/>
    <w:rsid w:val="00F222A3"/>
    <w:rsid w:val="00F26D32"/>
    <w:rsid w:val="00F31A10"/>
    <w:rsid w:val="00F335A9"/>
    <w:rsid w:val="00F370E1"/>
    <w:rsid w:val="00F419A0"/>
    <w:rsid w:val="00F4323D"/>
    <w:rsid w:val="00F44628"/>
    <w:rsid w:val="00F510E6"/>
    <w:rsid w:val="00F56785"/>
    <w:rsid w:val="00F56FD0"/>
    <w:rsid w:val="00F57821"/>
    <w:rsid w:val="00F6066C"/>
    <w:rsid w:val="00F83FB6"/>
    <w:rsid w:val="00F84F0C"/>
    <w:rsid w:val="00F91E9F"/>
    <w:rsid w:val="00F92D40"/>
    <w:rsid w:val="00F96C0C"/>
    <w:rsid w:val="00FA2ABD"/>
    <w:rsid w:val="00FA63E6"/>
    <w:rsid w:val="00FA72A7"/>
    <w:rsid w:val="00FA7E9D"/>
    <w:rsid w:val="00FB0A4B"/>
    <w:rsid w:val="00FB57AF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D988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06D40-CCF8-4993-9BBD-0FD697926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3</cp:revision>
  <dcterms:created xsi:type="dcterms:W3CDTF">2016-06-02T15:15:00Z</dcterms:created>
  <dcterms:modified xsi:type="dcterms:W3CDTF">2021-03-30T14:26:00Z</dcterms:modified>
</cp:coreProperties>
</file>
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F1E" w:rsidRDefault="00AD0F1E" w:rsidP="00214E95">
      <w:r>
        <w:t>/002v/</w:t>
      </w:r>
    </w:p>
    <w:p w:rsidR="00214E95" w:rsidRDefault="003533DC" w:rsidP="00214E95">
      <w:pPr>
        <w:rPr>
          <w:rStyle w:val="teigap"/>
        </w:rPr>
      </w:pPr>
      <w:r>
        <w:t>In Nomine Domini Je</w:t>
      </w:r>
      <w:r>
        <w:rPr>
          <w:rFonts w:ascii="ZRCola" w:hAnsi="ZRCola" w:cs="ZRCola"/>
        </w:rPr>
        <w:t>ſ</w:t>
      </w:r>
      <w:r>
        <w:t>u! A</w:t>
      </w:r>
      <w:r>
        <w:rPr>
          <w:rStyle w:val="teigap"/>
          <w:rFonts w:hint="cs"/>
        </w:rPr>
        <w:t>??</w:t>
      </w:r>
      <w:r>
        <w:rPr>
          <w:rStyle w:val="teigap"/>
        </w:rPr>
        <w:t>?</w:t>
      </w:r>
    </w:p>
    <w:p w:rsidR="00734113" w:rsidRDefault="003533DC" w:rsidP="003533DC">
      <w:pPr>
        <w:pStyle w:val="Naslov1"/>
        <w:rPr>
          <w:rStyle w:val="teigap"/>
        </w:rPr>
      </w:pPr>
      <w:r w:rsidRPr="003533DC">
        <w:rPr>
          <w:rStyle w:val="teigap"/>
          <w:rFonts w:cstheme="majorBidi"/>
          <w:b/>
          <w:color w:val="365F91" w:themeColor="accent1" w:themeShade="BF"/>
          <w:lang w:val="sl-SI" w:eastAsia="en-US"/>
        </w:rPr>
        <w:t>Szlovenszk</w:t>
      </w:r>
      <w:r w:rsidR="00217FDB">
        <w:rPr>
          <w:rStyle w:val="teigap"/>
          <w:rFonts w:cstheme="majorBidi"/>
          <w:b/>
          <w:color w:val="365F91" w:themeColor="accent1" w:themeShade="BF"/>
          <w:lang w:val="sl-SI" w:eastAsia="en-US"/>
        </w:rPr>
        <w:t>e</w:t>
      </w:r>
      <w:r w:rsidR="00217FDB"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>D</w:t>
      </w:r>
      <w:r w:rsidR="00217FDB">
        <w:rPr>
          <w:rStyle w:val="teigap"/>
          <w:rFonts w:ascii="ZRCola" w:hAnsi="ZRCola" w:cs="ZRCola"/>
          <w:b/>
          <w:color w:val="365F91" w:themeColor="accent1" w:themeShade="BF"/>
          <w:lang w:val="sl-SI" w:eastAsia="en-US"/>
        </w:rPr>
        <w:t>ű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t>hovne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>Peszm piszane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 xml:space="preserve">po </w:t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  <w:t>Berke Bala</w:t>
      </w:r>
      <w:r w:rsidRPr="003533DC">
        <w:rPr>
          <w:rStyle w:val="teiunclear"/>
        </w:rPr>
        <w:t>sz</w:t>
      </w:r>
      <w:r>
        <w:rPr>
          <w:rStyle w:val="teiunclear"/>
        </w:rPr>
        <w:br/>
      </w:r>
      <w:r>
        <w:rPr>
          <w:rStyle w:val="teigap"/>
          <w:rFonts w:cstheme="majorBidi"/>
          <w:b/>
          <w:color w:val="365F91" w:themeColor="accent1" w:themeShade="BF"/>
          <w:lang w:val="sl-SI" w:eastAsia="en-US"/>
        </w:rPr>
        <w:t>vu</w:t>
      </w:r>
      <w:r w:rsidR="00734113">
        <w:rPr>
          <w:rStyle w:val="teigap"/>
          <w:rFonts w:cstheme="majorBidi"/>
          <w:b/>
          <w:color w:val="365F91" w:themeColor="accent1" w:themeShade="BF"/>
          <w:lang w:val="sl-SI" w:eastAsia="en-US"/>
        </w:rPr>
        <w:br/>
      </w:r>
      <w:r>
        <w:t>Nemes Csob</w:t>
      </w:r>
      <w:r>
        <w:rPr>
          <w:rStyle w:val="teigap"/>
          <w:rFonts w:hint="cs"/>
        </w:rPr>
        <w:t>???</w:t>
      </w:r>
    </w:p>
    <w:p w:rsidR="00734113" w:rsidRDefault="00734113">
      <w:pPr>
        <w:rPr>
          <w:lang w:val="en-GB" w:eastAsia="x-none"/>
        </w:rPr>
      </w:pPr>
      <w:r>
        <w:rPr>
          <w:lang w:val="en-GB" w:eastAsia="x-none"/>
        </w:rPr>
        <w:br w:type="page"/>
      </w:r>
    </w:p>
    <w:p w:rsidR="00734113" w:rsidRDefault="00734113" w:rsidP="00734113">
      <w:pPr>
        <w:rPr>
          <w:lang w:val="en-GB" w:eastAsia="x-none"/>
        </w:rPr>
      </w:pPr>
      <w:r>
        <w:rPr>
          <w:lang w:val="en-GB" w:eastAsia="x-none"/>
        </w:rPr>
        <w:lastRenderedPageBreak/>
        <w:t>/003r/</w:t>
      </w:r>
    </w:p>
    <w:p w:rsidR="00711DD1" w:rsidRDefault="00D15E26" w:rsidP="00734113">
      <w:pPr>
        <w:rPr>
          <w:lang w:val="en-GB" w:eastAsia="x-none"/>
        </w:rPr>
      </w:pPr>
      <w:r>
        <w:rPr>
          <w:lang w:val="en-GB" w:eastAsia="x-none"/>
        </w:rPr>
        <w:t>I. N. P</w:t>
      </w:r>
      <w:bookmarkStart w:id="0" w:name="_GoBack"/>
      <w:bookmarkEnd w:id="0"/>
      <w:r w:rsidR="00932E1E">
        <w:rPr>
          <w:lang w:val="en-GB" w:eastAsia="x-none"/>
        </w:rPr>
        <w:t xml:space="preserve">. </w:t>
      </w:r>
    </w:p>
    <w:p w:rsidR="00734113" w:rsidRDefault="00932E1E" w:rsidP="00711DD1">
      <w:pPr>
        <w:pStyle w:val="teifwPageNum"/>
      </w:pPr>
      <w:r>
        <w:t>Numero 1</w:t>
      </w:r>
    </w:p>
    <w:p w:rsidR="00DB0539" w:rsidRDefault="00DB0539" w:rsidP="00DB0539">
      <w:pPr>
        <w:pStyle w:val="Naslov2"/>
        <w:rPr>
          <w:lang w:val="en-GB"/>
        </w:rPr>
      </w:pPr>
      <w:r w:rsidRPr="00DB0539">
        <w:rPr>
          <w:rStyle w:val="teigap"/>
        </w:rPr>
        <w:t>???</w:t>
      </w:r>
      <w:r>
        <w:rPr>
          <w:lang w:val="en-GB"/>
        </w:rPr>
        <w:t>c</w:t>
      </w:r>
      <w:r w:rsidR="00932E1E">
        <w:rPr>
          <w:lang w:val="en-GB"/>
        </w:rPr>
        <w:t xml:space="preserve">ipiuntur </w:t>
      </w:r>
      <w:r w:rsidR="00C000B9">
        <w:rPr>
          <w:lang w:val="en-GB"/>
        </w:rPr>
        <w:t>canciones communes una cum Natal</w:t>
      </w:r>
      <w:r w:rsidR="009B5FE1">
        <w:rPr>
          <w:lang w:val="en-GB"/>
        </w:rPr>
        <w:t>ib</w:t>
      </w:r>
      <w:r w:rsidR="009B5FE1" w:rsidRPr="009B5FE1">
        <w:rPr>
          <w:rStyle w:val="teiabbr"/>
        </w:rPr>
        <w:t>₉</w:t>
      </w:r>
      <w:r w:rsidR="00932E1E">
        <w:rPr>
          <w:lang w:val="en-GB"/>
        </w:rPr>
        <w:br/>
      </w:r>
      <w:r w:rsidRPr="00DB0539">
        <w:rPr>
          <w:rStyle w:val="teigap"/>
        </w:rPr>
        <w:t>???</w:t>
      </w:r>
      <w:r w:rsidR="00B874B1">
        <w:rPr>
          <w:lang w:val="en-GB"/>
        </w:rPr>
        <w:t>sch</w:t>
      </w:r>
      <w:r w:rsidR="009B5FE1">
        <w:rPr>
          <w:lang w:val="en-GB"/>
        </w:rPr>
        <w:t>aliob</w:t>
      </w:r>
      <w:r w:rsidR="009B5FE1" w:rsidRPr="009B5FE1">
        <w:rPr>
          <w:rStyle w:val="teiabbr"/>
        </w:rPr>
        <w:t>₉</w:t>
      </w:r>
      <w:r w:rsidR="00932E1E">
        <w:rPr>
          <w:lang w:val="en-GB"/>
        </w:rPr>
        <w:t xml:space="preserve"> et Pent</w:t>
      </w:r>
      <w:r>
        <w:rPr>
          <w:lang w:val="en-GB"/>
        </w:rPr>
        <w:t>ecostalibus. Anno 1768. Die 9. N</w:t>
      </w:r>
      <w:r w:rsidRPr="00DB0539">
        <w:rPr>
          <w:rStyle w:val="teigap"/>
        </w:rPr>
        <w:t>???</w:t>
      </w:r>
      <w:r w:rsidRPr="00DB0539">
        <w:rPr>
          <w:rStyle w:val="teigap"/>
        </w:rPr>
        <w:br/>
      </w:r>
      <w:r>
        <w:rPr>
          <w:lang w:val="en-GB"/>
        </w:rPr>
        <w:t>A</w:t>
      </w:r>
      <w:r w:rsidR="00B874B1">
        <w:rPr>
          <w:lang w:val="en-GB"/>
        </w:rPr>
        <w:t>d. N. Ditserlek Uram regedet</w:t>
      </w:r>
      <w:r>
        <w:rPr>
          <w:lang w:val="en-GB"/>
        </w:rPr>
        <w:t xml:space="preserve">. </w:t>
      </w:r>
      <w:r w:rsidRPr="00DB0539">
        <w:rPr>
          <w:rStyle w:val="teiabbr"/>
        </w:rPr>
        <w:t>&amp;c.</w:t>
      </w:r>
    </w:p>
    <w:p w:rsidR="00DB0539" w:rsidRPr="00C000B9" w:rsidRDefault="00DB0539" w:rsidP="00217FDB">
      <w:pPr>
        <w:pStyle w:val="teilg"/>
        <w:rPr>
          <w:rStyle w:val="teigap"/>
        </w:rPr>
      </w:pPr>
      <w:r w:rsidRPr="00C000B9">
        <w:t>1. Hvalim ja</w:t>
      </w:r>
      <w:r w:rsidRPr="00C000B9">
        <w:rPr>
          <w:rFonts w:ascii="ZRCola" w:hAnsi="ZRCola" w:cs="ZRCola"/>
        </w:rPr>
        <w:t>ſ</w:t>
      </w:r>
      <w:r w:rsidRPr="00C000B9">
        <w:t>z tebe Go</w:t>
      </w:r>
      <w:r w:rsidRPr="00C000B9">
        <w:rPr>
          <w:rFonts w:ascii="ZRCola" w:hAnsi="ZRCola" w:cs="ZRCola"/>
        </w:rPr>
        <w:t>ſ</w:t>
      </w:r>
      <w:r w:rsidRPr="00C000B9">
        <w:t xml:space="preserve">zpodne, kai </w:t>
      </w:r>
      <w:r w:rsidRPr="00C000B9">
        <w:rPr>
          <w:rFonts w:ascii="ZRCola" w:hAnsi="ZRCola" w:cs="ZRCola"/>
        </w:rPr>
        <w:t>ſ</w:t>
      </w:r>
      <w:r w:rsidRPr="00C000B9">
        <w:t>zi</w:t>
      </w:r>
      <w:r w:rsidR="00C000B9" w:rsidRPr="00C000B9">
        <w:t xml:space="preserve"> ovo noucs mene</w:t>
      </w:r>
      <w:r w:rsidR="00C000B9" w:rsidRPr="00C000B9">
        <w:br/>
        <w:t>milo</w:t>
      </w:r>
      <w:r w:rsidR="00C000B9" w:rsidRPr="00C000B9">
        <w:rPr>
          <w:rFonts w:ascii="ZRCola" w:hAnsi="ZRCola" w:cs="ZRCola"/>
        </w:rPr>
        <w:t>ſ</w:t>
      </w:r>
      <w:r w:rsidR="00C000B9" w:rsidRPr="00C000B9">
        <w:t>ztivno obaruval, i od</w:t>
      </w:r>
      <w:r w:rsidR="00C000B9">
        <w:t xml:space="preserve"> h</w:t>
      </w:r>
      <w:r w:rsidR="00C000B9">
        <w:rPr>
          <w:rFonts w:ascii="ZRCola" w:hAnsi="ZRCola" w:cs="ZRCola"/>
        </w:rPr>
        <w:t>ű</w:t>
      </w:r>
      <w:r w:rsidR="00217FDB">
        <w:rPr>
          <w:rFonts w:ascii="ZRCola" w:hAnsi="ZRCola" w:cs="ZRCola"/>
        </w:rPr>
        <w:t>da mentuval.</w:t>
      </w:r>
      <w:r w:rsidR="00C000B9" w:rsidRPr="00C000B9">
        <w:br/>
      </w:r>
    </w:p>
    <w:p w:rsidR="00932E1E" w:rsidRPr="00C000B9" w:rsidRDefault="00932E1E">
      <w:pPr>
        <w:rPr>
          <w:rStyle w:val="teigap"/>
        </w:rPr>
      </w:pPr>
    </w:p>
    <w:p w:rsidR="00734113" w:rsidRPr="00C000B9" w:rsidRDefault="00734113">
      <w:pPr>
        <w:rPr>
          <w:rStyle w:val="teigap"/>
          <w:rFonts w:eastAsiaTheme="majorEastAsia"/>
          <w:b w:val="0"/>
          <w:bCs/>
          <w:sz w:val="28"/>
          <w:szCs w:val="28"/>
        </w:rPr>
      </w:pPr>
      <w:r w:rsidRPr="00C000B9">
        <w:rPr>
          <w:rStyle w:val="teigap"/>
        </w:rPr>
        <w:br w:type="page"/>
      </w:r>
    </w:p>
    <w:p w:rsidR="00734113" w:rsidRPr="00C000B9" w:rsidRDefault="00734113" w:rsidP="00734113">
      <w:pPr>
        <w:pStyle w:val="teifwSig"/>
        <w:rPr>
          <w:rStyle w:val="teigap"/>
        </w:rPr>
      </w:pPr>
    </w:p>
    <w:p w:rsidR="00734113" w:rsidRPr="00C000B9" w:rsidRDefault="00734113" w:rsidP="00734113">
      <w:pPr>
        <w:rPr>
          <w:lang w:val="en-GB" w:eastAsia="x-none"/>
        </w:rPr>
      </w:pPr>
    </w:p>
    <w:p w:rsidR="00734113" w:rsidRPr="00C000B9" w:rsidRDefault="00734113" w:rsidP="00734113">
      <w:pPr>
        <w:rPr>
          <w:lang w:val="en-GB" w:eastAsia="x-none"/>
        </w:rPr>
      </w:pPr>
    </w:p>
    <w:sectPr w:rsidR="00734113" w:rsidRPr="00C000B9" w:rsidSect="00C24DB8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F87" w:rsidRDefault="007A1F87" w:rsidP="00C41A06">
      <w:pPr>
        <w:spacing w:after="0" w:line="240" w:lineRule="auto"/>
      </w:pPr>
      <w:r>
        <w:separator/>
      </w:r>
    </w:p>
  </w:endnote>
  <w:endnote w:type="continuationSeparator" w:id="0">
    <w:p w:rsidR="007A1F87" w:rsidRDefault="007A1F87" w:rsidP="00C4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DejaVu Sans">
    <w:charset w:val="EE"/>
    <w:family w:val="swiss"/>
    <w:pitch w:val="variable"/>
    <w:sig w:usb0="E7002EFF" w:usb1="D200F5FF" w:usb2="0A246029" w:usb3="00000000" w:csb0="000001FF" w:csb1="00000000"/>
  </w:font>
  <w:font w:name="Lohit Hindi">
    <w:altName w:val="Times New Roman"/>
    <w:charset w:val="00"/>
    <w:family w:val="auto"/>
    <w:pitch w:val="default"/>
  </w:font>
  <w:font w:name="ZRCola">
    <w:panose1 w:val="02020600050405020304"/>
    <w:charset w:val="EE"/>
    <w:family w:val="roman"/>
    <w:pitch w:val="variable"/>
    <w:sig w:usb0="E0002AFF" w:usb1="5001F4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F87" w:rsidRDefault="007A1F87" w:rsidP="00C41A06">
      <w:pPr>
        <w:spacing w:after="0" w:line="240" w:lineRule="auto"/>
      </w:pPr>
      <w:r>
        <w:separator/>
      </w:r>
    </w:p>
  </w:footnote>
  <w:footnote w:type="continuationSeparator" w:id="0">
    <w:p w:rsidR="007A1F87" w:rsidRDefault="007A1F87" w:rsidP="00C41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i/>
        <w:color w:val="80800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i/>
        <w:color w:val="80800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i/>
        <w:color w:val="80800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3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6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fija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648E8"/>
    <w:multiLevelType w:val="hybridMultilevel"/>
    <w:tmpl w:val="6E1A4DC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DE747C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0066F0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10"/>
  </w:num>
  <w:num w:numId="2">
    <w:abstractNumId w:val="8"/>
  </w:num>
  <w:num w:numId="3">
    <w:abstractNumId w:val="18"/>
  </w:num>
  <w:num w:numId="4">
    <w:abstractNumId w:val="4"/>
  </w:num>
  <w:num w:numId="5">
    <w:abstractNumId w:val="13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19"/>
  </w:num>
  <w:num w:numId="11">
    <w:abstractNumId w:val="17"/>
  </w:num>
  <w:num w:numId="12">
    <w:abstractNumId w:val="12"/>
  </w:num>
  <w:num w:numId="13">
    <w:abstractNumId w:val="7"/>
  </w:num>
  <w:num w:numId="14">
    <w:abstractNumId w:val="15"/>
  </w:num>
  <w:num w:numId="15">
    <w:abstractNumId w:val="5"/>
  </w:num>
  <w:num w:numId="16">
    <w:abstractNumId w:val="0"/>
  </w:num>
  <w:num w:numId="17">
    <w:abstractNumId w:val="1"/>
  </w:num>
  <w:num w:numId="18">
    <w:abstractNumId w:val="2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ttachedTemplate r:id="rId1"/>
  <w:stylePaneSortMethod w:val="00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5F"/>
    <w:rsid w:val="00001223"/>
    <w:rsid w:val="00002D06"/>
    <w:rsid w:val="0002240C"/>
    <w:rsid w:val="00024861"/>
    <w:rsid w:val="00030CF1"/>
    <w:rsid w:val="00031251"/>
    <w:rsid w:val="0003574F"/>
    <w:rsid w:val="00036D3C"/>
    <w:rsid w:val="00046386"/>
    <w:rsid w:val="00046479"/>
    <w:rsid w:val="00053063"/>
    <w:rsid w:val="00076464"/>
    <w:rsid w:val="000801CC"/>
    <w:rsid w:val="0008315F"/>
    <w:rsid w:val="000843C8"/>
    <w:rsid w:val="00094429"/>
    <w:rsid w:val="00095DD1"/>
    <w:rsid w:val="0009657D"/>
    <w:rsid w:val="000A3BA1"/>
    <w:rsid w:val="000B2E1B"/>
    <w:rsid w:val="000C4973"/>
    <w:rsid w:val="000D539A"/>
    <w:rsid w:val="000D69BC"/>
    <w:rsid w:val="000E2CF6"/>
    <w:rsid w:val="000F4A5E"/>
    <w:rsid w:val="000F4C92"/>
    <w:rsid w:val="000F5904"/>
    <w:rsid w:val="000F7BE7"/>
    <w:rsid w:val="00101077"/>
    <w:rsid w:val="00101EEF"/>
    <w:rsid w:val="001022BF"/>
    <w:rsid w:val="00102892"/>
    <w:rsid w:val="001126A0"/>
    <w:rsid w:val="00114784"/>
    <w:rsid w:val="00114E15"/>
    <w:rsid w:val="0012281B"/>
    <w:rsid w:val="001237F2"/>
    <w:rsid w:val="00123ABD"/>
    <w:rsid w:val="00124D9D"/>
    <w:rsid w:val="0012586B"/>
    <w:rsid w:val="0012721C"/>
    <w:rsid w:val="001419F2"/>
    <w:rsid w:val="00142286"/>
    <w:rsid w:val="00153EA7"/>
    <w:rsid w:val="00157ED6"/>
    <w:rsid w:val="00166431"/>
    <w:rsid w:val="00172EE2"/>
    <w:rsid w:val="00180B39"/>
    <w:rsid w:val="00180CC8"/>
    <w:rsid w:val="00183002"/>
    <w:rsid w:val="00183D52"/>
    <w:rsid w:val="001924EC"/>
    <w:rsid w:val="0019562C"/>
    <w:rsid w:val="001960C6"/>
    <w:rsid w:val="00196A7B"/>
    <w:rsid w:val="00197285"/>
    <w:rsid w:val="00197487"/>
    <w:rsid w:val="00197D0D"/>
    <w:rsid w:val="001A0679"/>
    <w:rsid w:val="001A7ACC"/>
    <w:rsid w:val="001B0331"/>
    <w:rsid w:val="001B10A0"/>
    <w:rsid w:val="001B4C30"/>
    <w:rsid w:val="001B50D2"/>
    <w:rsid w:val="001B683F"/>
    <w:rsid w:val="001D0309"/>
    <w:rsid w:val="001D0A4C"/>
    <w:rsid w:val="001D2490"/>
    <w:rsid w:val="001D6061"/>
    <w:rsid w:val="001F293C"/>
    <w:rsid w:val="001F4DFB"/>
    <w:rsid w:val="0020012C"/>
    <w:rsid w:val="0020188D"/>
    <w:rsid w:val="0020280F"/>
    <w:rsid w:val="00203EE9"/>
    <w:rsid w:val="00205F24"/>
    <w:rsid w:val="0021096C"/>
    <w:rsid w:val="00214E95"/>
    <w:rsid w:val="00217075"/>
    <w:rsid w:val="00217FDB"/>
    <w:rsid w:val="002200D8"/>
    <w:rsid w:val="0022107F"/>
    <w:rsid w:val="00226A42"/>
    <w:rsid w:val="00230D63"/>
    <w:rsid w:val="00232B09"/>
    <w:rsid w:val="00234C9D"/>
    <w:rsid w:val="00237769"/>
    <w:rsid w:val="0024575D"/>
    <w:rsid w:val="0025301A"/>
    <w:rsid w:val="00254A21"/>
    <w:rsid w:val="00267D5E"/>
    <w:rsid w:val="00272569"/>
    <w:rsid w:val="00277C78"/>
    <w:rsid w:val="002810A8"/>
    <w:rsid w:val="00282F26"/>
    <w:rsid w:val="00286014"/>
    <w:rsid w:val="00286C12"/>
    <w:rsid w:val="00291944"/>
    <w:rsid w:val="002978BD"/>
    <w:rsid w:val="002A4962"/>
    <w:rsid w:val="002A667A"/>
    <w:rsid w:val="002B06F6"/>
    <w:rsid w:val="002B5C9A"/>
    <w:rsid w:val="002C0FBF"/>
    <w:rsid w:val="002C1E8B"/>
    <w:rsid w:val="002C5975"/>
    <w:rsid w:val="002C5CE7"/>
    <w:rsid w:val="002C7EE3"/>
    <w:rsid w:val="002D0F54"/>
    <w:rsid w:val="002D1FB3"/>
    <w:rsid w:val="002D5CAB"/>
    <w:rsid w:val="002E0743"/>
    <w:rsid w:val="002E58D7"/>
    <w:rsid w:val="002F0262"/>
    <w:rsid w:val="002F0386"/>
    <w:rsid w:val="002F5E7E"/>
    <w:rsid w:val="003067EC"/>
    <w:rsid w:val="00307D63"/>
    <w:rsid w:val="0031635F"/>
    <w:rsid w:val="0032167C"/>
    <w:rsid w:val="0032183C"/>
    <w:rsid w:val="00337EB5"/>
    <w:rsid w:val="003400DB"/>
    <w:rsid w:val="00343257"/>
    <w:rsid w:val="00350A54"/>
    <w:rsid w:val="003533DC"/>
    <w:rsid w:val="00362EBF"/>
    <w:rsid w:val="003867F7"/>
    <w:rsid w:val="003869F7"/>
    <w:rsid w:val="003916F8"/>
    <w:rsid w:val="00397F6C"/>
    <w:rsid w:val="003A5586"/>
    <w:rsid w:val="003A6DE5"/>
    <w:rsid w:val="003B2765"/>
    <w:rsid w:val="003B335D"/>
    <w:rsid w:val="003B4913"/>
    <w:rsid w:val="003D5B17"/>
    <w:rsid w:val="003D78BE"/>
    <w:rsid w:val="003E2B0D"/>
    <w:rsid w:val="003E5088"/>
    <w:rsid w:val="003E7106"/>
    <w:rsid w:val="003F1D30"/>
    <w:rsid w:val="003F2066"/>
    <w:rsid w:val="003F5793"/>
    <w:rsid w:val="003F6FB5"/>
    <w:rsid w:val="00403AEF"/>
    <w:rsid w:val="004047CB"/>
    <w:rsid w:val="004053B6"/>
    <w:rsid w:val="00410DCC"/>
    <w:rsid w:val="00412D20"/>
    <w:rsid w:val="00420087"/>
    <w:rsid w:val="004237B9"/>
    <w:rsid w:val="00431A21"/>
    <w:rsid w:val="004343A7"/>
    <w:rsid w:val="0043654F"/>
    <w:rsid w:val="004366F4"/>
    <w:rsid w:val="00437AD0"/>
    <w:rsid w:val="004420FC"/>
    <w:rsid w:val="00444BAC"/>
    <w:rsid w:val="00466CF5"/>
    <w:rsid w:val="00467D12"/>
    <w:rsid w:val="00483AA5"/>
    <w:rsid w:val="0048401E"/>
    <w:rsid w:val="00484266"/>
    <w:rsid w:val="00487DB6"/>
    <w:rsid w:val="00493CE9"/>
    <w:rsid w:val="00494D24"/>
    <w:rsid w:val="004A2051"/>
    <w:rsid w:val="004A21CF"/>
    <w:rsid w:val="004A418C"/>
    <w:rsid w:val="004A534C"/>
    <w:rsid w:val="004B6FD4"/>
    <w:rsid w:val="004C11D0"/>
    <w:rsid w:val="004C57A2"/>
    <w:rsid w:val="004C63CF"/>
    <w:rsid w:val="004D0C72"/>
    <w:rsid w:val="004D2EA3"/>
    <w:rsid w:val="004D57CE"/>
    <w:rsid w:val="004E58CF"/>
    <w:rsid w:val="004E764E"/>
    <w:rsid w:val="004F02A4"/>
    <w:rsid w:val="004F5184"/>
    <w:rsid w:val="005001A0"/>
    <w:rsid w:val="005103BA"/>
    <w:rsid w:val="00516E55"/>
    <w:rsid w:val="0052157D"/>
    <w:rsid w:val="0052213F"/>
    <w:rsid w:val="00523E13"/>
    <w:rsid w:val="00525A14"/>
    <w:rsid w:val="00532F7B"/>
    <w:rsid w:val="00543669"/>
    <w:rsid w:val="00544D17"/>
    <w:rsid w:val="00546DF9"/>
    <w:rsid w:val="0054709C"/>
    <w:rsid w:val="00547A9F"/>
    <w:rsid w:val="00547C06"/>
    <w:rsid w:val="005518C9"/>
    <w:rsid w:val="00562247"/>
    <w:rsid w:val="0056288C"/>
    <w:rsid w:val="00566DE6"/>
    <w:rsid w:val="005675A4"/>
    <w:rsid w:val="0057495F"/>
    <w:rsid w:val="005758BE"/>
    <w:rsid w:val="005758F7"/>
    <w:rsid w:val="0058196B"/>
    <w:rsid w:val="00591C9E"/>
    <w:rsid w:val="00595D68"/>
    <w:rsid w:val="00596298"/>
    <w:rsid w:val="005A14A8"/>
    <w:rsid w:val="005A7B08"/>
    <w:rsid w:val="005B6B36"/>
    <w:rsid w:val="005C1812"/>
    <w:rsid w:val="005D5CC5"/>
    <w:rsid w:val="005D76FF"/>
    <w:rsid w:val="005E3A41"/>
    <w:rsid w:val="005E3DDD"/>
    <w:rsid w:val="006038B8"/>
    <w:rsid w:val="00605E17"/>
    <w:rsid w:val="00611CC6"/>
    <w:rsid w:val="00621059"/>
    <w:rsid w:val="00625966"/>
    <w:rsid w:val="00646DC3"/>
    <w:rsid w:val="006476C8"/>
    <w:rsid w:val="00651A79"/>
    <w:rsid w:val="00653D79"/>
    <w:rsid w:val="0065638B"/>
    <w:rsid w:val="0066243E"/>
    <w:rsid w:val="00666EE2"/>
    <w:rsid w:val="0067125A"/>
    <w:rsid w:val="00672275"/>
    <w:rsid w:val="00673ADF"/>
    <w:rsid w:val="0067426B"/>
    <w:rsid w:val="006748D4"/>
    <w:rsid w:val="00675395"/>
    <w:rsid w:val="00676296"/>
    <w:rsid w:val="00680415"/>
    <w:rsid w:val="00687F01"/>
    <w:rsid w:val="00690860"/>
    <w:rsid w:val="00693DAF"/>
    <w:rsid w:val="006A07EF"/>
    <w:rsid w:val="006B1EB0"/>
    <w:rsid w:val="006B380F"/>
    <w:rsid w:val="006B6DA6"/>
    <w:rsid w:val="006B780E"/>
    <w:rsid w:val="006C1A9C"/>
    <w:rsid w:val="006C23E5"/>
    <w:rsid w:val="006C4CBB"/>
    <w:rsid w:val="006C580C"/>
    <w:rsid w:val="006C6C09"/>
    <w:rsid w:val="006E4FA9"/>
    <w:rsid w:val="006E64FF"/>
    <w:rsid w:val="00711643"/>
    <w:rsid w:val="00711DD1"/>
    <w:rsid w:val="00713B9F"/>
    <w:rsid w:val="0073063E"/>
    <w:rsid w:val="00731927"/>
    <w:rsid w:val="00734113"/>
    <w:rsid w:val="007405DB"/>
    <w:rsid w:val="00744641"/>
    <w:rsid w:val="00754B9E"/>
    <w:rsid w:val="0075769F"/>
    <w:rsid w:val="007677D1"/>
    <w:rsid w:val="00770995"/>
    <w:rsid w:val="00773361"/>
    <w:rsid w:val="00775DC4"/>
    <w:rsid w:val="007809E1"/>
    <w:rsid w:val="00783094"/>
    <w:rsid w:val="00791E37"/>
    <w:rsid w:val="00796266"/>
    <w:rsid w:val="007A0FC1"/>
    <w:rsid w:val="007A1838"/>
    <w:rsid w:val="007A1F87"/>
    <w:rsid w:val="007A6958"/>
    <w:rsid w:val="007B2068"/>
    <w:rsid w:val="007C1B21"/>
    <w:rsid w:val="007C67A8"/>
    <w:rsid w:val="007C6D3C"/>
    <w:rsid w:val="007D104F"/>
    <w:rsid w:val="007D591F"/>
    <w:rsid w:val="007E083B"/>
    <w:rsid w:val="007E719B"/>
    <w:rsid w:val="007E7A75"/>
    <w:rsid w:val="007F75DF"/>
    <w:rsid w:val="008008A2"/>
    <w:rsid w:val="008046FC"/>
    <w:rsid w:val="0081139C"/>
    <w:rsid w:val="008140E2"/>
    <w:rsid w:val="008149F9"/>
    <w:rsid w:val="00816D33"/>
    <w:rsid w:val="008514D6"/>
    <w:rsid w:val="00852C9C"/>
    <w:rsid w:val="00853CEC"/>
    <w:rsid w:val="00860251"/>
    <w:rsid w:val="00865C67"/>
    <w:rsid w:val="0087566B"/>
    <w:rsid w:val="00876673"/>
    <w:rsid w:val="008850E4"/>
    <w:rsid w:val="00885A61"/>
    <w:rsid w:val="00890F1C"/>
    <w:rsid w:val="008A41A6"/>
    <w:rsid w:val="008C5C34"/>
    <w:rsid w:val="008C682B"/>
    <w:rsid w:val="008D7940"/>
    <w:rsid w:val="008E04A5"/>
    <w:rsid w:val="008E5D42"/>
    <w:rsid w:val="009031E7"/>
    <w:rsid w:val="009040BF"/>
    <w:rsid w:val="00905C67"/>
    <w:rsid w:val="00906BA7"/>
    <w:rsid w:val="0090725A"/>
    <w:rsid w:val="009107E9"/>
    <w:rsid w:val="00914AE3"/>
    <w:rsid w:val="0092556C"/>
    <w:rsid w:val="00931D1E"/>
    <w:rsid w:val="00932E1E"/>
    <w:rsid w:val="009350CF"/>
    <w:rsid w:val="00935D1E"/>
    <w:rsid w:val="00937CBA"/>
    <w:rsid w:val="009428B0"/>
    <w:rsid w:val="009466B7"/>
    <w:rsid w:val="009524ED"/>
    <w:rsid w:val="0096109F"/>
    <w:rsid w:val="00961F11"/>
    <w:rsid w:val="00970559"/>
    <w:rsid w:val="00970745"/>
    <w:rsid w:val="009718BE"/>
    <w:rsid w:val="00980895"/>
    <w:rsid w:val="00983555"/>
    <w:rsid w:val="009A0219"/>
    <w:rsid w:val="009A2674"/>
    <w:rsid w:val="009A4D1C"/>
    <w:rsid w:val="009B0D07"/>
    <w:rsid w:val="009B3A3A"/>
    <w:rsid w:val="009B5FE1"/>
    <w:rsid w:val="009B727B"/>
    <w:rsid w:val="009B7AB5"/>
    <w:rsid w:val="009C5350"/>
    <w:rsid w:val="009D039A"/>
    <w:rsid w:val="009D169C"/>
    <w:rsid w:val="009D40A4"/>
    <w:rsid w:val="009D5F7B"/>
    <w:rsid w:val="009E4968"/>
    <w:rsid w:val="009E51D4"/>
    <w:rsid w:val="009E7F17"/>
    <w:rsid w:val="009F17A6"/>
    <w:rsid w:val="00A01C4E"/>
    <w:rsid w:val="00A0460A"/>
    <w:rsid w:val="00A048C1"/>
    <w:rsid w:val="00A058FA"/>
    <w:rsid w:val="00A10FD0"/>
    <w:rsid w:val="00A143C6"/>
    <w:rsid w:val="00A20CF2"/>
    <w:rsid w:val="00A24311"/>
    <w:rsid w:val="00A350E3"/>
    <w:rsid w:val="00A476E1"/>
    <w:rsid w:val="00A5016B"/>
    <w:rsid w:val="00A50E92"/>
    <w:rsid w:val="00A53649"/>
    <w:rsid w:val="00A55942"/>
    <w:rsid w:val="00A62D5E"/>
    <w:rsid w:val="00A64577"/>
    <w:rsid w:val="00A64589"/>
    <w:rsid w:val="00A6570B"/>
    <w:rsid w:val="00A66C7F"/>
    <w:rsid w:val="00A76744"/>
    <w:rsid w:val="00A87555"/>
    <w:rsid w:val="00A92BD5"/>
    <w:rsid w:val="00AA2DC9"/>
    <w:rsid w:val="00AA6BD1"/>
    <w:rsid w:val="00AB1511"/>
    <w:rsid w:val="00AB404E"/>
    <w:rsid w:val="00AC52A9"/>
    <w:rsid w:val="00AD0F1E"/>
    <w:rsid w:val="00AD20A1"/>
    <w:rsid w:val="00AE2CD4"/>
    <w:rsid w:val="00AE3239"/>
    <w:rsid w:val="00AE353B"/>
    <w:rsid w:val="00AE3AAA"/>
    <w:rsid w:val="00AE69C7"/>
    <w:rsid w:val="00AF0606"/>
    <w:rsid w:val="00AF1E34"/>
    <w:rsid w:val="00AF50B9"/>
    <w:rsid w:val="00AF5862"/>
    <w:rsid w:val="00B0007F"/>
    <w:rsid w:val="00B02BF2"/>
    <w:rsid w:val="00B04F27"/>
    <w:rsid w:val="00B14CDC"/>
    <w:rsid w:val="00B262C2"/>
    <w:rsid w:val="00B27FD9"/>
    <w:rsid w:val="00B30076"/>
    <w:rsid w:val="00B35817"/>
    <w:rsid w:val="00B53E2C"/>
    <w:rsid w:val="00B62E2E"/>
    <w:rsid w:val="00B74891"/>
    <w:rsid w:val="00B76038"/>
    <w:rsid w:val="00B83DF5"/>
    <w:rsid w:val="00B874B1"/>
    <w:rsid w:val="00B87661"/>
    <w:rsid w:val="00B87D3A"/>
    <w:rsid w:val="00B91923"/>
    <w:rsid w:val="00B91BB9"/>
    <w:rsid w:val="00B925D0"/>
    <w:rsid w:val="00BA5A0B"/>
    <w:rsid w:val="00BA6046"/>
    <w:rsid w:val="00BD1317"/>
    <w:rsid w:val="00BD1845"/>
    <w:rsid w:val="00BD1EF8"/>
    <w:rsid w:val="00BD3313"/>
    <w:rsid w:val="00BD510D"/>
    <w:rsid w:val="00BE0ED6"/>
    <w:rsid w:val="00BE10D4"/>
    <w:rsid w:val="00BE18DD"/>
    <w:rsid w:val="00BE46D4"/>
    <w:rsid w:val="00BE4F96"/>
    <w:rsid w:val="00BF4966"/>
    <w:rsid w:val="00BF49E3"/>
    <w:rsid w:val="00BF6A39"/>
    <w:rsid w:val="00C000B9"/>
    <w:rsid w:val="00C03624"/>
    <w:rsid w:val="00C0459E"/>
    <w:rsid w:val="00C04ED9"/>
    <w:rsid w:val="00C05F3E"/>
    <w:rsid w:val="00C07AF7"/>
    <w:rsid w:val="00C156BD"/>
    <w:rsid w:val="00C17584"/>
    <w:rsid w:val="00C24DB8"/>
    <w:rsid w:val="00C315C1"/>
    <w:rsid w:val="00C327D5"/>
    <w:rsid w:val="00C36E33"/>
    <w:rsid w:val="00C41A06"/>
    <w:rsid w:val="00C42612"/>
    <w:rsid w:val="00C43CE5"/>
    <w:rsid w:val="00C47A17"/>
    <w:rsid w:val="00C50AC7"/>
    <w:rsid w:val="00C50EE4"/>
    <w:rsid w:val="00C537D0"/>
    <w:rsid w:val="00C87DAE"/>
    <w:rsid w:val="00CA09F6"/>
    <w:rsid w:val="00CA1791"/>
    <w:rsid w:val="00CA71D2"/>
    <w:rsid w:val="00CB0174"/>
    <w:rsid w:val="00CC3196"/>
    <w:rsid w:val="00CC7B44"/>
    <w:rsid w:val="00CD4B14"/>
    <w:rsid w:val="00CE3174"/>
    <w:rsid w:val="00CE3A2D"/>
    <w:rsid w:val="00CE6B40"/>
    <w:rsid w:val="00D00FB0"/>
    <w:rsid w:val="00D025BB"/>
    <w:rsid w:val="00D05075"/>
    <w:rsid w:val="00D07361"/>
    <w:rsid w:val="00D112A5"/>
    <w:rsid w:val="00D137FC"/>
    <w:rsid w:val="00D13A63"/>
    <w:rsid w:val="00D15BC7"/>
    <w:rsid w:val="00D15E26"/>
    <w:rsid w:val="00D2074A"/>
    <w:rsid w:val="00D22741"/>
    <w:rsid w:val="00D2586F"/>
    <w:rsid w:val="00D407A7"/>
    <w:rsid w:val="00D41301"/>
    <w:rsid w:val="00D44718"/>
    <w:rsid w:val="00D61013"/>
    <w:rsid w:val="00D8237B"/>
    <w:rsid w:val="00D83A0E"/>
    <w:rsid w:val="00D862DF"/>
    <w:rsid w:val="00D8635A"/>
    <w:rsid w:val="00D90353"/>
    <w:rsid w:val="00D9064E"/>
    <w:rsid w:val="00D94E11"/>
    <w:rsid w:val="00D97A8E"/>
    <w:rsid w:val="00DA3885"/>
    <w:rsid w:val="00DA4F9C"/>
    <w:rsid w:val="00DA5863"/>
    <w:rsid w:val="00DA779D"/>
    <w:rsid w:val="00DB0539"/>
    <w:rsid w:val="00DB0EE2"/>
    <w:rsid w:val="00DB0FFC"/>
    <w:rsid w:val="00DB1A2F"/>
    <w:rsid w:val="00DB68AB"/>
    <w:rsid w:val="00DC05CB"/>
    <w:rsid w:val="00DC1F8D"/>
    <w:rsid w:val="00DD185D"/>
    <w:rsid w:val="00DD1E43"/>
    <w:rsid w:val="00DD4228"/>
    <w:rsid w:val="00DD50B9"/>
    <w:rsid w:val="00DE015C"/>
    <w:rsid w:val="00DE7543"/>
    <w:rsid w:val="00DF1FC4"/>
    <w:rsid w:val="00DF286C"/>
    <w:rsid w:val="00DF3105"/>
    <w:rsid w:val="00DF3AB6"/>
    <w:rsid w:val="00E0173A"/>
    <w:rsid w:val="00E03FBF"/>
    <w:rsid w:val="00E17ACA"/>
    <w:rsid w:val="00E232F5"/>
    <w:rsid w:val="00E35F58"/>
    <w:rsid w:val="00E4462B"/>
    <w:rsid w:val="00E47677"/>
    <w:rsid w:val="00E535D3"/>
    <w:rsid w:val="00E6168D"/>
    <w:rsid w:val="00E62058"/>
    <w:rsid w:val="00E62B53"/>
    <w:rsid w:val="00E637FF"/>
    <w:rsid w:val="00E63F4B"/>
    <w:rsid w:val="00E6427B"/>
    <w:rsid w:val="00E7450E"/>
    <w:rsid w:val="00E774B9"/>
    <w:rsid w:val="00E80FAA"/>
    <w:rsid w:val="00E8112F"/>
    <w:rsid w:val="00E900FB"/>
    <w:rsid w:val="00E90CFA"/>
    <w:rsid w:val="00E91732"/>
    <w:rsid w:val="00E927BF"/>
    <w:rsid w:val="00E94329"/>
    <w:rsid w:val="00E97223"/>
    <w:rsid w:val="00EA39B2"/>
    <w:rsid w:val="00EA55D0"/>
    <w:rsid w:val="00EA6648"/>
    <w:rsid w:val="00EB1B3B"/>
    <w:rsid w:val="00EB5351"/>
    <w:rsid w:val="00EB6DCA"/>
    <w:rsid w:val="00EC561D"/>
    <w:rsid w:val="00EC76BC"/>
    <w:rsid w:val="00ED06D3"/>
    <w:rsid w:val="00ED12E8"/>
    <w:rsid w:val="00ED1481"/>
    <w:rsid w:val="00ED46F4"/>
    <w:rsid w:val="00EE013C"/>
    <w:rsid w:val="00EF063F"/>
    <w:rsid w:val="00EF1046"/>
    <w:rsid w:val="00EF180B"/>
    <w:rsid w:val="00F112C2"/>
    <w:rsid w:val="00F20E7F"/>
    <w:rsid w:val="00F2146C"/>
    <w:rsid w:val="00F222A3"/>
    <w:rsid w:val="00F26D32"/>
    <w:rsid w:val="00F31A10"/>
    <w:rsid w:val="00F335A9"/>
    <w:rsid w:val="00F370E1"/>
    <w:rsid w:val="00F419A0"/>
    <w:rsid w:val="00F4323D"/>
    <w:rsid w:val="00F44628"/>
    <w:rsid w:val="00F510E6"/>
    <w:rsid w:val="00F56785"/>
    <w:rsid w:val="00F56FD0"/>
    <w:rsid w:val="00F57821"/>
    <w:rsid w:val="00F6066C"/>
    <w:rsid w:val="00F83FB6"/>
    <w:rsid w:val="00F84F0C"/>
    <w:rsid w:val="00F91E9F"/>
    <w:rsid w:val="00F92D40"/>
    <w:rsid w:val="00F96C0C"/>
    <w:rsid w:val="00FA2ABD"/>
    <w:rsid w:val="00FA63E6"/>
    <w:rsid w:val="00FA72A7"/>
    <w:rsid w:val="00FA7E9D"/>
    <w:rsid w:val="00FB0A4B"/>
    <w:rsid w:val="00FB57AF"/>
    <w:rsid w:val="00FC37DE"/>
    <w:rsid w:val="00FC4FB3"/>
    <w:rsid w:val="00FC5FA6"/>
    <w:rsid w:val="00FD0459"/>
    <w:rsid w:val="00FE04F1"/>
    <w:rsid w:val="00FE082C"/>
    <w:rsid w:val="00FE51E3"/>
    <w:rsid w:val="00FE70CE"/>
    <w:rsid w:val="00FE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9EDD4"/>
  <w15:docId w15:val="{8CA30E73-CA68-4746-8B04-8E7758E1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F91E9F"/>
    <w:rPr>
      <w:rFonts w:asciiTheme="majorHAnsi" w:hAnsiTheme="majorHAnsi"/>
      <w:sz w:val="26"/>
    </w:rPr>
  </w:style>
  <w:style w:type="paragraph" w:styleId="Naslov1">
    <w:name w:val="heading 1"/>
    <w:basedOn w:val="Navaden"/>
    <w:next w:val="Navaden"/>
    <w:link w:val="Naslov1Znak"/>
    <w:uiPriority w:val="9"/>
    <w:qFormat/>
    <w:rsid w:val="00EC561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03EE9"/>
    <w:pPr>
      <w:keepNext/>
      <w:keepLines/>
      <w:spacing w:before="200" w:after="12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EC561D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Naslovknjige">
    <w:name w:val="Book Title"/>
    <w:basedOn w:val="Privzetapisavaodstavka"/>
    <w:uiPriority w:val="33"/>
    <w:qFormat/>
    <w:rsid w:val="00EC561D"/>
    <w:rPr>
      <w:b/>
      <w:bCs/>
      <w:smallCaps/>
      <w:spacing w:val="5"/>
    </w:rPr>
  </w:style>
  <w:style w:type="character" w:customStyle="1" w:styleId="Naslov1Znak">
    <w:name w:val="Naslov 1 Znak"/>
    <w:basedOn w:val="Privzetapisavaodstavka"/>
    <w:link w:val="Naslov1"/>
    <w:uiPriority w:val="9"/>
    <w:rsid w:val="00EC56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slov2Znak">
    <w:name w:val="Naslov 2 Znak"/>
    <w:basedOn w:val="Privzetapisavaodstavka"/>
    <w:link w:val="Naslov2"/>
    <w:uiPriority w:val="9"/>
    <w:rsid w:val="00203E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EC561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slov">
    <w:name w:val="Title"/>
    <w:basedOn w:val="Navaden"/>
    <w:next w:val="Navaden"/>
    <w:link w:val="NaslovZnak"/>
    <w:uiPriority w:val="10"/>
    <w:qFormat/>
    <w:rsid w:val="007405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slovZnak">
    <w:name w:val="Naslov Znak"/>
    <w:basedOn w:val="Privzetapisavaodstavka"/>
    <w:link w:val="Naslov"/>
    <w:uiPriority w:val="10"/>
    <w:rsid w:val="007405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povezava">
    <w:name w:val="Hyperlink"/>
    <w:basedOn w:val="Privzetapisavaodstavka"/>
    <w:uiPriority w:val="99"/>
    <w:rsid w:val="00FC5FA6"/>
    <w:rPr>
      <w:rFonts w:cs="Times New Roman"/>
      <w:color w:val="0000FF"/>
      <w:u w:val="single"/>
    </w:rPr>
  </w:style>
  <w:style w:type="paragraph" w:styleId="Citat">
    <w:name w:val="Quote"/>
    <w:basedOn w:val="Navaden"/>
    <w:link w:val="CitatZnak"/>
    <w:uiPriority w:val="99"/>
    <w:unhideWhenUsed/>
    <w:qFormat/>
    <w:rsid w:val="00890F1C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itatZnak">
    <w:name w:val="Citat Znak"/>
    <w:basedOn w:val="Privzetapisavaodstavka"/>
    <w:link w:val="Citat"/>
    <w:uiPriority w:val="99"/>
    <w:rsid w:val="00890F1C"/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Privzetapisavaodstavka"/>
    <w:qFormat/>
    <w:rsid w:val="00890F1C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Privzetapisavaodstavka"/>
    <w:qFormat/>
    <w:rsid w:val="00890F1C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Privzetapisavaodstavka"/>
    <w:qFormat/>
    <w:rsid w:val="007677D1"/>
    <w:rPr>
      <w:rFonts w:asciiTheme="majorHAnsi" w:hAnsiTheme="majorHAnsi" w:cs="Times New Roman"/>
      <w:i/>
      <w:noProof w:val="0"/>
      <w:color w:val="4F6228" w:themeColor="accent3" w:themeShade="8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avaden"/>
    <w:uiPriority w:val="99"/>
    <w:qFormat/>
    <w:rsid w:val="00E47677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avaden"/>
    <w:uiPriority w:val="99"/>
    <w:rsid w:val="00FC5FA6"/>
    <w:pPr>
      <w:ind w:left="0"/>
      <w:jc w:val="right"/>
    </w:pPr>
    <w:rPr>
      <w:color w:val="0070C0"/>
    </w:rPr>
  </w:style>
  <w:style w:type="paragraph" w:customStyle="1" w:styleId="teicit">
    <w:name w:val="tei:cit"/>
    <w:basedOn w:val="Citat"/>
    <w:uiPriority w:val="99"/>
    <w:qFormat/>
    <w:rsid w:val="00FC5FA6"/>
    <w:pPr>
      <w:ind w:left="150"/>
    </w:pPr>
    <w:rPr>
      <w:color w:val="365F91" w:themeColor="accent1" w:themeShade="BF"/>
    </w:rPr>
  </w:style>
  <w:style w:type="character" w:customStyle="1" w:styleId="teicorr">
    <w:name w:val="tei:corr"/>
    <w:basedOn w:val="Privzetapisavaodstavka"/>
    <w:uiPriority w:val="99"/>
    <w:qFormat/>
    <w:rsid w:val="00890F1C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Privzetapisavaodstavka"/>
    <w:qFormat/>
    <w:rsid w:val="00E47677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890F1C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Privzetapisavaodstavka"/>
    <w:qFormat/>
    <w:rsid w:val="00890F1C"/>
    <w:rPr>
      <w:rFonts w:cs="Times New Roman"/>
      <w:strike/>
      <w:color w:val="FF0000"/>
      <w:lang w:val="en-GB" w:eastAsia="x-none"/>
    </w:rPr>
  </w:style>
  <w:style w:type="paragraph" w:styleId="Odstavekseznama">
    <w:name w:val="List Paragraph"/>
    <w:basedOn w:val="Navaden"/>
    <w:uiPriority w:val="34"/>
    <w:qFormat/>
    <w:rsid w:val="00B91BB9"/>
    <w:pPr>
      <w:ind w:left="720"/>
      <w:contextualSpacing/>
    </w:pPr>
  </w:style>
  <w:style w:type="character" w:customStyle="1" w:styleId="teiexpan">
    <w:name w:val="tei:expan"/>
    <w:basedOn w:val="Privzetapisavaodstavka"/>
    <w:uiPriority w:val="99"/>
    <w:qFormat/>
    <w:rsid w:val="00E47677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Privzetapisavaodstavka"/>
    <w:uiPriority w:val="99"/>
    <w:qFormat/>
    <w:rsid w:val="00FA7E9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Privzetapisavaodstavka"/>
    <w:qFormat/>
    <w:rsid w:val="00E47677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Privzetapisavaodstavka"/>
    <w:uiPriority w:val="99"/>
    <w:qFormat/>
    <w:rsid w:val="00E47677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Privzetapisavaodstavka"/>
    <w:qFormat/>
    <w:rsid w:val="00680415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Privzetapisavaodstavka"/>
    <w:uiPriority w:val="99"/>
    <w:qFormat/>
    <w:rsid w:val="00123ABD"/>
    <w:rPr>
      <w:bdr w:val="single" w:sz="12" w:space="0" w:color="00B0F0"/>
      <w:lang w:val="en-GB"/>
    </w:rPr>
  </w:style>
  <w:style w:type="character" w:customStyle="1" w:styleId="teireg">
    <w:name w:val="tei:reg"/>
    <w:basedOn w:val="Privzetapisavaodstavka"/>
    <w:uiPriority w:val="99"/>
    <w:qFormat/>
    <w:rsid w:val="00E47677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Privzetapisavaodstavka"/>
    <w:qFormat/>
    <w:rsid w:val="00E47677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avaden"/>
    <w:uiPriority w:val="99"/>
    <w:qFormat/>
    <w:rsid w:val="00E47677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qFormat/>
    <w:rsid w:val="00E47677"/>
    <w:rPr>
      <w:rFonts w:cs="Times New Roman"/>
      <w:b/>
      <w:color w:val="984806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qFormat/>
    <w:rsid w:val="00E47677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qFormat/>
    <w:rsid w:val="00E47677"/>
    <w:rPr>
      <w:rFonts w:cs="Times New Roman"/>
      <w:b/>
      <w:color w:val="7030A0"/>
      <w:effect w:val="none"/>
      <w:lang w:val="en-GB" w:eastAsia="x-none"/>
    </w:rPr>
  </w:style>
  <w:style w:type="character" w:styleId="Sprotnaopomba-sklic">
    <w:name w:val="footnote reference"/>
    <w:basedOn w:val="Privzetapisavaodstavka"/>
    <w:semiHidden/>
    <w:rsid w:val="00FC5FA6"/>
    <w:rPr>
      <w:rFonts w:cs="Times New Roman"/>
      <w:vertAlign w:val="superscript"/>
    </w:rPr>
  </w:style>
  <w:style w:type="paragraph" w:styleId="Sprotnaopomba-besedilo">
    <w:name w:val="footnote text"/>
    <w:basedOn w:val="Navaden"/>
    <w:link w:val="Sprotnaopomba-besediloZnak"/>
    <w:semiHidden/>
    <w:rsid w:val="00FC5FA6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Sprotnaopomba-besediloZnak">
    <w:name w:val="Sprotna opomba - besedilo Znak"/>
    <w:basedOn w:val="Privzetapisavaodstavka"/>
    <w:link w:val="Sprotnaopomba-besedilo"/>
    <w:uiPriority w:val="99"/>
    <w:semiHidden/>
    <w:rsid w:val="00FC5FA6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Naslov"/>
    <w:uiPriority w:val="1"/>
    <w:qFormat/>
    <w:rsid w:val="009A2674"/>
    <w:pPr>
      <w:spacing w:before="100" w:beforeAutospacing="1"/>
    </w:pPr>
    <w:rPr>
      <w:noProof/>
      <w:sz w:val="28"/>
      <w:lang w:val="en-US"/>
    </w:rPr>
  </w:style>
  <w:style w:type="paragraph" w:styleId="Bibliografija">
    <w:name w:val="Bibliography"/>
    <w:basedOn w:val="Navaden"/>
    <w:next w:val="Navaden"/>
    <w:uiPriority w:val="37"/>
    <w:unhideWhenUsed/>
    <w:rsid w:val="00890F1C"/>
    <w:pPr>
      <w:numPr>
        <w:numId w:val="1"/>
      </w:numPr>
      <w:spacing w:before="100" w:beforeAutospacing="1" w:after="0"/>
    </w:pPr>
    <w:rPr>
      <w:lang w:val="en-GB"/>
    </w:rPr>
  </w:style>
  <w:style w:type="paragraph" w:styleId="Telobesedila">
    <w:name w:val="Body Text"/>
    <w:basedOn w:val="Navaden"/>
    <w:link w:val="TelobesedilaZnak"/>
    <w:uiPriority w:val="99"/>
    <w:semiHidden/>
    <w:rsid w:val="00FC5FA6"/>
    <w:pPr>
      <w:spacing w:before="100" w:beforeAutospacing="1" w:after="120"/>
    </w:pPr>
    <w:rPr>
      <w:lang w:val="en-US"/>
    </w:rPr>
  </w:style>
  <w:style w:type="character" w:customStyle="1" w:styleId="TelobesedilaZnak">
    <w:name w:val="Telo besedila Znak"/>
    <w:basedOn w:val="Privzetapisavaodstavka"/>
    <w:link w:val="Telobesedila"/>
    <w:uiPriority w:val="99"/>
    <w:semiHidden/>
    <w:rsid w:val="00FC5FA6"/>
    <w:rPr>
      <w:lang w:val="en-US"/>
    </w:rPr>
  </w:style>
  <w:style w:type="paragraph" w:styleId="Telobesedila-zamik">
    <w:name w:val="Body Text Indent"/>
    <w:basedOn w:val="Navaden"/>
    <w:link w:val="Telobesedila-zamikZnak"/>
    <w:uiPriority w:val="99"/>
    <w:semiHidden/>
    <w:rsid w:val="00FC5FA6"/>
    <w:pPr>
      <w:spacing w:before="100" w:beforeAutospacing="1" w:after="120"/>
      <w:ind w:left="283"/>
    </w:pPr>
    <w:rPr>
      <w:lang w:val="en-US"/>
    </w:rPr>
  </w:style>
  <w:style w:type="character" w:customStyle="1" w:styleId="Telobesedila-zamikZnak">
    <w:name w:val="Telo besedila - zamik Znak"/>
    <w:basedOn w:val="Privzetapisavaodstavka"/>
    <w:link w:val="Telobesedila-zamik"/>
    <w:uiPriority w:val="99"/>
    <w:semiHidden/>
    <w:rsid w:val="00FC5FA6"/>
    <w:rPr>
      <w:lang w:val="en-US"/>
    </w:rPr>
  </w:style>
  <w:style w:type="paragraph" w:customStyle="1" w:styleId="MarginNoteOuter">
    <w:name w:val="MarginNoteOuter"/>
    <w:basedOn w:val="Navaden"/>
    <w:uiPriority w:val="1"/>
    <w:qFormat/>
    <w:rsid w:val="002978B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FC5FA6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2978B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FC5FA6"/>
    <w:pPr>
      <w:framePr w:wrap="around" w:xAlign="right"/>
    </w:pPr>
  </w:style>
  <w:style w:type="paragraph" w:styleId="Podnaslov">
    <w:name w:val="Subtitle"/>
    <w:basedOn w:val="Navaden"/>
    <w:next w:val="Navaden"/>
    <w:link w:val="PodnaslovZnak"/>
    <w:uiPriority w:val="11"/>
    <w:qFormat/>
    <w:rsid w:val="00FC5FA6"/>
    <w:pPr>
      <w:numPr>
        <w:ilvl w:val="1"/>
      </w:numPr>
      <w:spacing w:before="100" w:beforeAutospacing="1" w:after="0"/>
    </w:pPr>
    <w:rPr>
      <w:rFonts w:eastAsiaTheme="majorEastAsia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PodnaslovZnak">
    <w:name w:val="Podnaslov Znak"/>
    <w:basedOn w:val="Privzetapisavaodstavka"/>
    <w:link w:val="Podnaslov"/>
    <w:uiPriority w:val="11"/>
    <w:rsid w:val="00FC5F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ipersName">
    <w:name w:val="tei:persName"/>
    <w:basedOn w:val="teiname"/>
    <w:uiPriority w:val="99"/>
    <w:qFormat/>
    <w:rsid w:val="00123AB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123ABD"/>
    <w:rPr>
      <w:bdr w:val="single" w:sz="12" w:space="0" w:color="00B050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9E4968"/>
    <w:pPr>
      <w:outlineLvl w:val="9"/>
    </w:pPr>
    <w:rPr>
      <w:lang w:val="en-US" w:eastAsia="ja-JP"/>
    </w:rPr>
  </w:style>
  <w:style w:type="paragraph" w:styleId="Kazalovsebine1">
    <w:name w:val="toc 1"/>
    <w:basedOn w:val="Navaden"/>
    <w:next w:val="Navaden"/>
    <w:autoRedefine/>
    <w:uiPriority w:val="39"/>
    <w:unhideWhenUsed/>
    <w:rsid w:val="009E4968"/>
    <w:pPr>
      <w:spacing w:after="100"/>
    </w:pPr>
  </w:style>
  <w:style w:type="paragraph" w:styleId="Kazalovsebine2">
    <w:name w:val="toc 2"/>
    <w:basedOn w:val="Navaden"/>
    <w:next w:val="Navaden"/>
    <w:autoRedefine/>
    <w:uiPriority w:val="39"/>
    <w:unhideWhenUsed/>
    <w:rsid w:val="009E4968"/>
    <w:pPr>
      <w:spacing w:after="100"/>
      <w:ind w:left="220"/>
    </w:pPr>
  </w:style>
  <w:style w:type="paragraph" w:styleId="Kazalovsebine3">
    <w:name w:val="toc 3"/>
    <w:basedOn w:val="Navaden"/>
    <w:next w:val="Navaden"/>
    <w:autoRedefine/>
    <w:uiPriority w:val="39"/>
    <w:unhideWhenUsed/>
    <w:rsid w:val="009E4968"/>
    <w:pPr>
      <w:spacing w:after="100"/>
      <w:ind w:left="440"/>
    </w:p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E4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E4968"/>
    <w:rPr>
      <w:rFonts w:ascii="Tahoma" w:hAnsi="Tahoma" w:cs="Tahoma"/>
      <w:sz w:val="16"/>
      <w:szCs w:val="16"/>
    </w:rPr>
  </w:style>
  <w:style w:type="paragraph" w:styleId="Stvarnokazalo1">
    <w:name w:val="index 1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220" w:hanging="220"/>
    </w:pPr>
  </w:style>
  <w:style w:type="paragraph" w:styleId="Stvarnokazalo2">
    <w:name w:val="index 2"/>
    <w:basedOn w:val="Navaden"/>
    <w:next w:val="Navaden"/>
    <w:autoRedefine/>
    <w:uiPriority w:val="99"/>
    <w:semiHidden/>
    <w:unhideWhenUsed/>
    <w:rsid w:val="00AB404E"/>
    <w:pPr>
      <w:spacing w:after="0" w:line="240" w:lineRule="auto"/>
      <w:ind w:left="440" w:hanging="220"/>
    </w:pPr>
  </w:style>
  <w:style w:type="paragraph" w:styleId="Napis">
    <w:name w:val="caption"/>
    <w:basedOn w:val="Navaden"/>
    <w:next w:val="Navaden"/>
    <w:uiPriority w:val="35"/>
    <w:unhideWhenUsed/>
    <w:qFormat/>
    <w:rsid w:val="00890F1C"/>
    <w:pPr>
      <w:spacing w:after="200" w:line="240" w:lineRule="auto"/>
    </w:pPr>
    <w:rPr>
      <w:rFonts w:ascii="Times New Roman" w:eastAsia="MS Mincho" w:hAnsi="Times New Roman" w:cs="Times New Roman"/>
      <w:b/>
      <w:bCs/>
      <w:color w:val="4F81BD" w:themeColor="accent1"/>
      <w:szCs w:val="18"/>
      <w:lang w:val="en-GB" w:eastAsia="ja-JP"/>
    </w:rPr>
  </w:style>
  <w:style w:type="paragraph" w:styleId="Kazaloslik">
    <w:name w:val="table of figures"/>
    <w:basedOn w:val="Navaden"/>
    <w:next w:val="Navaden"/>
    <w:uiPriority w:val="99"/>
    <w:unhideWhenUsed/>
    <w:rsid w:val="00157ED6"/>
    <w:pPr>
      <w:spacing w:after="0"/>
    </w:pPr>
  </w:style>
  <w:style w:type="paragraph" w:styleId="Datum">
    <w:name w:val="Date"/>
    <w:basedOn w:val="Navaden"/>
    <w:next w:val="Navaden"/>
    <w:link w:val="DatumZnak"/>
    <w:uiPriority w:val="99"/>
    <w:unhideWhenUsed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umZnak">
    <w:name w:val="Datum Znak"/>
    <w:basedOn w:val="Privzetapisavaodstavka"/>
    <w:link w:val="Datum"/>
    <w:uiPriority w:val="99"/>
    <w:rsid w:val="00B83DF5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avaden"/>
    <w:uiPriority w:val="99"/>
    <w:qFormat/>
    <w:rsid w:val="00BD3313"/>
    <w:pPr>
      <w:spacing w:before="45" w:after="90"/>
    </w:pPr>
    <w:rPr>
      <w:color w:val="E36C0A" w:themeColor="accent6" w:themeShade="BF"/>
    </w:rPr>
  </w:style>
  <w:style w:type="paragraph" w:styleId="Konnaopomba-besedilo">
    <w:name w:val="endnote text"/>
    <w:basedOn w:val="Navaden"/>
    <w:link w:val="Konnaopomba-besediloZnak"/>
    <w:uiPriority w:val="99"/>
    <w:semiHidden/>
    <w:unhideWhenUsed/>
    <w:rsid w:val="00A6570B"/>
    <w:pPr>
      <w:spacing w:after="0" w:line="240" w:lineRule="auto"/>
    </w:pPr>
    <w:rPr>
      <w:sz w:val="20"/>
      <w:szCs w:val="20"/>
    </w:rPr>
  </w:style>
  <w:style w:type="character" w:customStyle="1" w:styleId="Konnaopomba-besediloZnak">
    <w:name w:val="Končna opomba - besedilo Znak"/>
    <w:basedOn w:val="Privzetapisavaodstavka"/>
    <w:link w:val="Konnaopomba-besedilo"/>
    <w:uiPriority w:val="99"/>
    <w:semiHidden/>
    <w:rsid w:val="00A6570B"/>
    <w:rPr>
      <w:sz w:val="20"/>
      <w:szCs w:val="20"/>
    </w:rPr>
  </w:style>
  <w:style w:type="character" w:styleId="Konnaopomba-sklic">
    <w:name w:val="endnote reference"/>
    <w:basedOn w:val="Privzetapisavaodstavka"/>
    <w:uiPriority w:val="99"/>
    <w:semiHidden/>
    <w:unhideWhenUsed/>
    <w:rsid w:val="00A6570B"/>
    <w:rPr>
      <w:vertAlign w:val="superscript"/>
    </w:rPr>
  </w:style>
  <w:style w:type="character" w:customStyle="1" w:styleId="teiquote">
    <w:name w:val="tei:quote"/>
    <w:basedOn w:val="teiq"/>
    <w:qFormat/>
    <w:rsid w:val="00680415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5A14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5A14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2A4962"/>
    <w:pPr>
      <w:jc w:val="left"/>
    </w:pPr>
    <w:rPr>
      <w:color w:val="7030A0"/>
    </w:rPr>
  </w:style>
  <w:style w:type="paragraph" w:customStyle="1" w:styleId="teicatch-word">
    <w:name w:val="tei:catch-word"/>
    <w:basedOn w:val="Navaden"/>
    <w:next w:val="Navaden"/>
    <w:rsid w:val="00C24DB8"/>
    <w:pPr>
      <w:spacing w:before="120" w:after="0" w:line="240" w:lineRule="auto"/>
      <w:jc w:val="right"/>
    </w:pPr>
    <w:rPr>
      <w:rFonts w:ascii="Times New Roman" w:eastAsia="MS Mincho" w:hAnsi="Times New Roman" w:cs="Times New Roman"/>
      <w:color w:val="0070C0"/>
      <w:sz w:val="24"/>
      <w:szCs w:val="24"/>
      <w:lang w:eastAsia="ja-JP"/>
    </w:rPr>
  </w:style>
  <w:style w:type="character" w:customStyle="1" w:styleId="Privzetapisavaodstavka2">
    <w:name w:val="Privzeta pisava odstavka2"/>
    <w:rsid w:val="00C24DB8"/>
  </w:style>
  <w:style w:type="paragraph" w:customStyle="1" w:styleId="Vsebinatabele">
    <w:name w:val="Vsebina tabele"/>
    <w:basedOn w:val="Navaden"/>
    <w:rsid w:val="00C24DB8"/>
    <w:pPr>
      <w:widowControl w:val="0"/>
      <w:suppressLineNumbers/>
      <w:suppressAutoHyphens/>
      <w:spacing w:after="0" w:line="100" w:lineRule="atLeast"/>
    </w:pPr>
    <w:rPr>
      <w:rFonts w:ascii="Times New Roman" w:eastAsia="DejaVu Sans" w:hAnsi="Times New Roman" w:cs="Lohit Hindi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5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\Documents\Project\SI-DIH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1AC33-E731-4D87-986D-19620D2A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48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IJS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Tomaz Erjavec</dc:creator>
  <cp:lastModifiedBy>Nina Ditmajer</cp:lastModifiedBy>
  <cp:revision>10</cp:revision>
  <dcterms:created xsi:type="dcterms:W3CDTF">2021-05-27T15:12:00Z</dcterms:created>
  <dcterms:modified xsi:type="dcterms:W3CDTF">2021-05-27T16:02:00Z</dcterms:modified>
</cp:coreProperties>
</file>
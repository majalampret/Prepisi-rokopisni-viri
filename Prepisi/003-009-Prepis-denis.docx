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63E6" w14:textId="77777777" w:rsidR="007E2723" w:rsidRDefault="007E2723" w:rsidP="007E2723">
      <w:bookmarkStart w:id="0" w:name="_Hlk76979309"/>
      <w:bookmarkStart w:id="1" w:name="_Hlk76979254"/>
      <w:r>
        <w:t>/00</w:t>
      </w:r>
      <w:r w:rsidR="00157208">
        <w:t>3</w:t>
      </w:r>
      <w:r>
        <w:t>r/</w:t>
      </w:r>
    </w:p>
    <w:bookmarkEnd w:id="0"/>
    <w:p w14:paraId="24F71897" w14:textId="13DD4612" w:rsidR="00221127" w:rsidRDefault="00221127" w:rsidP="00221127">
      <w:pPr>
        <w:pStyle w:val="teifwPageNum"/>
      </w:pPr>
    </w:p>
    <w:p w14:paraId="36772EE0" w14:textId="77777777" w:rsidR="00A00347" w:rsidRDefault="00A00347" w:rsidP="00221127">
      <w:pPr>
        <w:pStyle w:val="teifwPageNum"/>
      </w:pPr>
    </w:p>
    <w:p w14:paraId="154E0EEF" w14:textId="2AD5DA63" w:rsidR="002D5D02" w:rsidRDefault="005F53DE" w:rsidP="008F7D24">
      <w:r>
        <w:t>I</w:t>
      </w:r>
      <w:r w:rsidR="00221127" w:rsidRPr="00151D03">
        <w:t xml:space="preserve">. </w:t>
      </w:r>
      <w:r w:rsidR="00952403" w:rsidRPr="00151D03">
        <w:t>N</w:t>
      </w:r>
      <w:r w:rsidR="00221127" w:rsidRPr="00151D03">
        <w:t xml:space="preserve">. </w:t>
      </w:r>
      <w:r w:rsidR="00F4656F">
        <w:t>P</w:t>
      </w:r>
      <w:r w:rsidR="00952403" w:rsidRPr="00151D03">
        <w:t>.</w:t>
      </w:r>
      <w:r w:rsidR="00221127" w:rsidRPr="00151D03">
        <w:t xml:space="preserve"> </w:t>
      </w:r>
    </w:p>
    <w:p w14:paraId="6E9FAC35" w14:textId="77777777" w:rsidR="00151D03" w:rsidRPr="00151D03" w:rsidRDefault="000C2BDB" w:rsidP="00304CBF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 w:rsidR="00E45C6D">
        <w:t xml:space="preserve"> 1</w:t>
      </w:r>
    </w:p>
    <w:p w14:paraId="7E9E4EBB" w14:textId="77777777" w:rsidR="00A00347" w:rsidRDefault="00A00347" w:rsidP="00A00347">
      <w:pPr>
        <w:pStyle w:val="teifwHeader"/>
        <w:rPr>
          <w:rStyle w:val="teigap"/>
        </w:rPr>
      </w:pPr>
    </w:p>
    <w:p w14:paraId="1A3F6847" w14:textId="77777777" w:rsidR="004F7DDB" w:rsidRPr="005033B5" w:rsidRDefault="00374D1A" w:rsidP="005033B5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304CBF">
        <w:rPr>
          <w:rStyle w:val="teigap"/>
        </w:rPr>
        <w:t>???</w:t>
      </w:r>
      <w:r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</w:t>
      </w:r>
      <w:r w:rsidR="006D3FA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untur 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canciones commu</w:t>
      </w:r>
      <w:r w:rsidR="009F28BF" w:rsidRPr="005033B5">
        <w:t>ñ</w:t>
      </w:r>
      <w:r w:rsidR="00124E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</w:t>
      </w:r>
      <w:r w:rsidR="0097227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tali</w:t>
      </w:r>
      <w:r w:rsidR="005056FA" w:rsidRPr="005033B5">
        <w:t>b</w:t>
      </w:r>
      <w:r w:rsidR="005056FA" w:rsidRPr="001C11D9">
        <w:rPr>
          <w:rStyle w:val="teiabbr"/>
          <w:b/>
        </w:rPr>
        <w:t>₉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122308" w:rsidRPr="00304CBF">
        <w:rPr>
          <w:rStyle w:val="teigap"/>
        </w:rPr>
        <w:t>??</w:t>
      </w:r>
      <w:r w:rsidR="0083525F" w:rsidRPr="00304CBF">
        <w:rPr>
          <w:rStyle w:val="teigap"/>
        </w:rPr>
        <w:t>?</w:t>
      </w:r>
      <w:r w:rsidR="00122308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CE424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ali</w:t>
      </w:r>
      <w:r w:rsidR="005056FA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b</w:t>
      </w:r>
      <w:r w:rsidR="005056FA" w:rsidRPr="001C11D9">
        <w:rPr>
          <w:rStyle w:val="teiabbr"/>
          <w:b/>
        </w:rPr>
        <w:t>₉</w:t>
      </w:r>
      <w:r w:rsidR="005056FA" w:rsidRPr="005033B5">
        <w:t xml:space="preserve"> </w:t>
      </w:r>
      <w:r w:rsidR="00122308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BB4A9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et Pentecostalibus</w:t>
      </w:r>
      <w:r w:rsidR="00453DE9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. Anno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1786</w:t>
      </w:r>
      <w:r w:rsidR="00941C8B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</w:t>
      </w:r>
      <w:r w:rsidR="00137B1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9</w:t>
      </w:r>
      <w:r w:rsidR="00941C8B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941C8B" w:rsidRPr="00304CBF">
        <w:rPr>
          <w:rStyle w:val="teiabbr"/>
          <w:b/>
          <w:lang w:val="sl-SI"/>
        </w:rPr>
        <w:t>N.</w:t>
      </w:r>
      <w:r w:rsidR="0039169F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="00737BE9" w:rsidRPr="00304CBF">
        <w:rPr>
          <w:rStyle w:val="teiabbr"/>
          <w:b/>
          <w:lang w:val="sl-SI"/>
        </w:rPr>
        <w:t>Ad. N.</w:t>
      </w:r>
      <w:r w:rsidR="00924A08"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DC32BE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Di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tse</w:t>
      </w:r>
      <w:r w:rsidR="00402FA3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ŕ</w:t>
      </w:r>
      <w:r w:rsidR="007C52B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lek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Uram t</w:t>
      </w:r>
      <w:r w:rsidR="000A05C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é</w:t>
      </w:r>
      <w:r w:rsidR="00F81B2D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gedet.</w:t>
      </w:r>
      <w:r w:rsidR="00A00347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F81B2D" w:rsidRPr="00304CBF">
        <w:rPr>
          <w:rStyle w:val="teiabbr"/>
          <w:b/>
          <w:lang w:val="sl-SI"/>
        </w:rPr>
        <w:t>&amp;</w:t>
      </w:r>
      <w:r w:rsidR="00474534" w:rsidRPr="00304CBF">
        <w:rPr>
          <w:rStyle w:val="teiabbr"/>
          <w:b/>
          <w:lang w:val="sl-SI"/>
        </w:rPr>
        <w:t>c</w:t>
      </w:r>
      <w:r w:rsidR="0039169F" w:rsidRPr="00304CBF">
        <w:rPr>
          <w:rStyle w:val="teiabbr"/>
          <w:b/>
          <w:lang w:val="sl-SI"/>
        </w:rPr>
        <w:t>.</w:t>
      </w:r>
      <w:bookmarkEnd w:id="1"/>
    </w:p>
    <w:p w14:paraId="0D902784" w14:textId="77777777" w:rsidR="004F7DDB" w:rsidRDefault="004F7DDB" w:rsidP="004F7DDB"/>
    <w:p w14:paraId="6E489D83" w14:textId="1868D63B" w:rsidR="004F7DDB" w:rsidRPr="00304CBF" w:rsidRDefault="0026631A" w:rsidP="00304CBF">
      <w:pPr>
        <w:pStyle w:val="teiab"/>
      </w:pPr>
      <w:r w:rsidRPr="00304CBF">
        <w:rPr>
          <w:rStyle w:val="teilabelZnak"/>
          <w:lang w:val="sl-SI"/>
        </w:rPr>
        <w:t>1.</w:t>
      </w:r>
      <w:r w:rsidR="00D7181A" w:rsidRPr="00304CBF">
        <w:rPr>
          <w:rStyle w:val="teilabelZnak"/>
          <w:lang w:val="sl-SI"/>
        </w:rPr>
        <w:t xml:space="preserve"> </w:t>
      </w:r>
      <w:r w:rsidR="00A00347" w:rsidRPr="00304CBF">
        <w:rPr>
          <w:rStyle w:val="teilgZnak"/>
          <w:lang w:val="sl-SI"/>
        </w:rPr>
        <w:t>Hv</w:t>
      </w:r>
      <w:r w:rsidR="0037462A" w:rsidRPr="00304CBF">
        <w:rPr>
          <w:rStyle w:val="teilgZnak"/>
          <w:rFonts w:ascii="ZRCola" w:hAnsi="ZRCola" w:cs="ZRCola"/>
          <w:lang w:val="sl-SI"/>
        </w:rPr>
        <w:t>á</w:t>
      </w:r>
      <w:r w:rsidR="00A00347" w:rsidRPr="00304CBF">
        <w:rPr>
          <w:rStyle w:val="teilgZnak"/>
          <w:lang w:val="sl-SI"/>
        </w:rPr>
        <w:t>lim jaſ</w:t>
      </w:r>
      <w:r w:rsidR="0037462A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 xml:space="preserve"> </w:t>
      </w:r>
      <w:r w:rsidR="0037462A" w:rsidRPr="00304CBF">
        <w:rPr>
          <w:rStyle w:val="teilgZnak"/>
          <w:lang w:val="sl-SI"/>
        </w:rPr>
        <w:t xml:space="preserve">tebe </w:t>
      </w:r>
      <w:r w:rsidRPr="00304CBF">
        <w:rPr>
          <w:rStyle w:val="teilgZnak"/>
          <w:lang w:val="sl-SI"/>
        </w:rPr>
        <w:t>Goſspodne, kai ſ</w:t>
      </w:r>
      <w:r w:rsidR="0037462A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>i ovo noucs mene</w:t>
      </w:r>
      <w:r w:rsidRPr="00304CBF">
        <w:rPr>
          <w:rStyle w:val="teilgZnak"/>
          <w:lang w:val="sl-SI"/>
        </w:rPr>
        <w:br/>
      </w:r>
      <w:r w:rsidR="00464BC2" w:rsidRPr="00304CBF">
        <w:rPr>
          <w:rStyle w:val="teilgZnak"/>
          <w:lang w:val="sl-SI"/>
        </w:rPr>
        <w:t>milo</w:t>
      </w:r>
      <w:r w:rsidR="0037462A" w:rsidRPr="00304CBF">
        <w:rPr>
          <w:rStyle w:val="teilgZnak"/>
          <w:rFonts w:ascii="ZRCola" w:hAnsi="ZRCola" w:cs="ZRCola"/>
          <w:lang w:val="sl-SI"/>
        </w:rPr>
        <w:t>ſ</w:t>
      </w:r>
      <w:r w:rsidR="0037462A" w:rsidRPr="00304CBF">
        <w:rPr>
          <w:rStyle w:val="teilgZnak"/>
          <w:lang w:val="sl-SI"/>
        </w:rPr>
        <w:t>z</w:t>
      </w:r>
      <w:r w:rsidR="00464BC2" w:rsidRPr="00304CBF">
        <w:rPr>
          <w:rStyle w:val="teilgZnak"/>
          <w:lang w:val="sl-SI"/>
        </w:rPr>
        <w:t>tivno obaruval, i od h</w:t>
      </w:r>
      <w:r w:rsidR="0030466E" w:rsidRPr="00304CBF">
        <w:rPr>
          <w:rStyle w:val="teilgZnak"/>
          <w:lang w:val="sl-SI"/>
        </w:rPr>
        <w:t>ű</w:t>
      </w:r>
      <w:r w:rsidR="00464BC2" w:rsidRPr="00304CBF">
        <w:rPr>
          <w:rStyle w:val="teilgZnak"/>
          <w:lang w:val="sl-SI"/>
        </w:rPr>
        <w:t>da mentuval.</w:t>
      </w:r>
    </w:p>
    <w:p w14:paraId="72CF8B05" w14:textId="448CFF0A" w:rsidR="00464BC2" w:rsidRPr="00304CBF" w:rsidRDefault="00464BC2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  <w:r w:rsidR="009F3968" w:rsidRPr="00304CBF">
        <w:rPr>
          <w:rStyle w:val="teilgZnak"/>
          <w:lang w:val="sl-SI"/>
        </w:rPr>
        <w:t>Zte noucsne t</w:t>
      </w:r>
      <w:r w:rsidR="003A759E" w:rsidRPr="00304CBF">
        <w:rPr>
          <w:rStyle w:val="teilgZnak"/>
          <w:lang w:val="sl-SI"/>
        </w:rPr>
        <w:t>é</w:t>
      </w:r>
      <w:r w:rsidR="009F3968" w:rsidRPr="00304CBF">
        <w:rPr>
          <w:rStyle w:val="teilgZnak"/>
          <w:lang w:val="sl-SI"/>
        </w:rPr>
        <w:t xml:space="preserve">mnoſzti </w:t>
      </w:r>
      <w:r w:rsidR="00C554A3" w:rsidRPr="00304CBF">
        <w:rPr>
          <w:rStyle w:val="teilgZnak"/>
          <w:lang w:val="sl-SI"/>
        </w:rPr>
        <w:t>ſ</w:t>
      </w:r>
      <w:r w:rsidR="0037462A" w:rsidRPr="00304CBF">
        <w:rPr>
          <w:rStyle w:val="teilgZnak"/>
          <w:lang w:val="sl-SI"/>
        </w:rPr>
        <w:t>z</w:t>
      </w:r>
      <w:r w:rsidR="00C554A3" w:rsidRPr="00304CBF">
        <w:rPr>
          <w:rStyle w:val="teilgZnak"/>
          <w:lang w:val="sl-SI"/>
        </w:rPr>
        <w:t>i me, ka</w:t>
      </w:r>
      <w:r w:rsidR="0098700F" w:rsidRPr="00304CBF">
        <w:rPr>
          <w:rStyle w:val="teilgZnak"/>
          <w:lang w:val="sl-SI"/>
        </w:rPr>
        <w:t xml:space="preserve"> </w:t>
      </w:r>
      <w:r w:rsidR="00C554A3" w:rsidRPr="00304CBF">
        <w:rPr>
          <w:rStyle w:val="teilgZnak"/>
          <w:lang w:val="sl-SI"/>
        </w:rPr>
        <w:t xml:space="preserve">me </w:t>
      </w:r>
      <w:r w:rsidR="00C554A3" w:rsidRPr="00304CBF">
        <w:rPr>
          <w:rStyle w:val="teiunclear"/>
          <w:lang w:val="sl-SI"/>
        </w:rPr>
        <w:t>obz</w:t>
      </w:r>
      <w:r w:rsidR="00415347" w:rsidRPr="00304CBF">
        <w:rPr>
          <w:rStyle w:val="teiunclear"/>
          <w:lang w:val="sl-SI"/>
        </w:rPr>
        <w:t>é</w:t>
      </w:r>
      <w:r w:rsidR="00C554A3" w:rsidRPr="00304CBF">
        <w:rPr>
          <w:rStyle w:val="teiunclear"/>
          <w:lang w:val="sl-SI"/>
        </w:rPr>
        <w:t>l</w:t>
      </w:r>
      <w:r w:rsidR="00415347">
        <w:rPr>
          <w:rStyle w:val="teiunclear"/>
          <w:lang w:val="sl-SI"/>
        </w:rPr>
        <w:t>a</w:t>
      </w:r>
      <w:r w:rsidR="00C554A3" w:rsidRPr="00304CBF">
        <w:rPr>
          <w:rStyle w:val="teiunclear"/>
          <w:lang w:val="sl-SI"/>
        </w:rPr>
        <w:t xml:space="preserve"> bes</w:t>
      </w:r>
      <w:r w:rsidR="00415347">
        <w:rPr>
          <w:rStyle w:val="teiunclear"/>
          <w:rFonts w:ascii="ZRCola" w:hAnsi="ZRCola" w:cs="ZRCola"/>
          <w:lang w:val="sl-SI"/>
        </w:rPr>
        <w:t>ſ</w:t>
      </w:r>
      <w:r w:rsidR="00C554A3" w:rsidRPr="00304CBF">
        <w:rPr>
          <w:rStyle w:val="teiunclear"/>
          <w:lang w:val="sl-SI"/>
        </w:rPr>
        <w:t>e</w:t>
      </w:r>
      <w:r w:rsidR="00C554A3" w:rsidRPr="00304CBF">
        <w:rPr>
          <w:rStyle w:val="teilgZnak"/>
          <w:lang w:val="sl-SI"/>
        </w:rPr>
        <w:t>,</w:t>
      </w:r>
      <w:r w:rsidR="00C554A3" w:rsidRPr="00304CBF">
        <w:rPr>
          <w:rStyle w:val="teilgZnak"/>
          <w:lang w:val="sl-SI"/>
        </w:rPr>
        <w:br/>
        <w:t xml:space="preserve">verno </w:t>
      </w:r>
      <w:r w:rsidR="00B73850" w:rsidRPr="00304CBF">
        <w:rPr>
          <w:rStyle w:val="teilgZnak"/>
          <w:lang w:val="sl-SI"/>
        </w:rPr>
        <w:t>v</w:t>
      </w:r>
      <w:r w:rsidR="00C554A3" w:rsidRPr="00304CBF">
        <w:rPr>
          <w:rStyle w:val="teilgZnak"/>
          <w:lang w:val="sl-SI"/>
        </w:rPr>
        <w:t>unka oſ</w:t>
      </w:r>
      <w:r w:rsidR="00415347">
        <w:rPr>
          <w:rStyle w:val="teilgZnak"/>
          <w:lang w:val="sl-SI"/>
        </w:rPr>
        <w:t>z</w:t>
      </w:r>
      <w:r w:rsidR="00C554A3" w:rsidRPr="00304CBF">
        <w:rPr>
          <w:rStyle w:val="teilgZnak"/>
          <w:lang w:val="sl-SI"/>
        </w:rPr>
        <w:t>lobodil, i na gneſz gori zb</w:t>
      </w:r>
      <w:r w:rsidR="003A759E" w:rsidRPr="00304CBF">
        <w:rPr>
          <w:rStyle w:val="teilgZnak"/>
          <w:lang w:val="sl-SI"/>
        </w:rPr>
        <w:t>ű</w:t>
      </w:r>
      <w:r w:rsidR="00C554A3" w:rsidRPr="00304CBF">
        <w:rPr>
          <w:rStyle w:val="teilgZnak"/>
          <w:lang w:val="sl-SI"/>
        </w:rPr>
        <w:t>dil.</w:t>
      </w:r>
    </w:p>
    <w:p w14:paraId="1F153654" w14:textId="657E4472" w:rsidR="009834DA" w:rsidRPr="00304CBF" w:rsidRDefault="00515F9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  <w:r w:rsidR="00F748F2" w:rsidRPr="00304CBF">
        <w:rPr>
          <w:rStyle w:val="teilgZnak"/>
          <w:lang w:val="sl-SI"/>
        </w:rPr>
        <w:t>S</w:t>
      </w:r>
      <w:r w:rsidR="009B1FDC" w:rsidRPr="00304CBF">
        <w:rPr>
          <w:rStyle w:val="teilgZnak"/>
          <w:lang w:val="sl-SI"/>
        </w:rPr>
        <w:t>zercza te proszim Goſ</w:t>
      </w:r>
      <w:r w:rsidR="00C2225A" w:rsidRPr="00304CBF">
        <w:rPr>
          <w:rStyle w:val="teilgZnak"/>
          <w:lang w:val="sl-SI"/>
        </w:rPr>
        <w:t>z</w:t>
      </w:r>
      <w:r w:rsidR="009B1FDC" w:rsidRPr="00304CBF">
        <w:rPr>
          <w:rStyle w:val="teilgZnak"/>
          <w:lang w:val="sl-SI"/>
        </w:rPr>
        <w:t>podne</w:t>
      </w:r>
      <w:r w:rsidR="00D63EC3" w:rsidRPr="00304CBF">
        <w:rPr>
          <w:rStyle w:val="teilgZnak"/>
          <w:lang w:val="sl-SI"/>
        </w:rPr>
        <w:t>,</w:t>
      </w:r>
      <w:r w:rsidR="00F12974" w:rsidRPr="00304CBF">
        <w:rPr>
          <w:rStyle w:val="teilgZnak"/>
          <w:lang w:val="sl-SI"/>
        </w:rPr>
        <w:t xml:space="preserve"> odp</w:t>
      </w:r>
      <w:r w:rsidR="00833066" w:rsidRPr="00304CBF">
        <w:rPr>
          <w:rStyle w:val="teilgZnak"/>
          <w:lang w:val="sl-SI"/>
        </w:rPr>
        <w:t>ű</w:t>
      </w:r>
      <w:r w:rsidR="00F12974" w:rsidRPr="00304CBF">
        <w:rPr>
          <w:rStyle w:val="teilgZnak"/>
          <w:lang w:val="sl-SI"/>
        </w:rPr>
        <w:t>sztimi me greh</w:t>
      </w:r>
      <w:r w:rsidR="00F12974" w:rsidRPr="00304CBF">
        <w:rPr>
          <w:rStyle w:val="teiunclear"/>
          <w:lang w:val="sl-SI"/>
        </w:rPr>
        <w:t>a</w:t>
      </w:r>
      <w:r w:rsidR="00B070D0" w:rsidRPr="00304CBF">
        <w:rPr>
          <w:rStyle w:val="teilgZnak"/>
          <w:lang w:val="sl-SI"/>
        </w:rPr>
        <w:t>,</w:t>
      </w:r>
      <w:r w:rsidR="00B070D0" w:rsidRPr="00304CBF">
        <w:rPr>
          <w:rStyle w:val="teilgZnak"/>
          <w:lang w:val="sl-SI"/>
        </w:rPr>
        <w:br/>
        <w:t xml:space="preserve">ſzkeimi ſzem </w:t>
      </w:r>
      <w:r w:rsidR="006F417A" w:rsidRPr="00304CBF">
        <w:rPr>
          <w:rStyle w:val="teilgZnak"/>
          <w:lang w:val="sl-SI"/>
        </w:rPr>
        <w:t>goſ</w:t>
      </w:r>
      <w:r w:rsidR="00F11737">
        <w:rPr>
          <w:rStyle w:val="teilgZnak"/>
          <w:lang w:val="sl-SI"/>
        </w:rPr>
        <w:t>z</w:t>
      </w:r>
      <w:r w:rsidR="006F417A" w:rsidRPr="00304CBF">
        <w:rPr>
          <w:rStyle w:val="teilgZnak"/>
          <w:lang w:val="sl-SI"/>
        </w:rPr>
        <w:t>tokr</w:t>
      </w:r>
      <w:r w:rsidR="00213CB4" w:rsidRPr="00304CBF">
        <w:rPr>
          <w:rStyle w:val="teilgZnak"/>
          <w:lang w:val="sl-SI"/>
        </w:rPr>
        <w:t>á</w:t>
      </w:r>
      <w:r w:rsidR="006F417A" w:rsidRPr="00304CBF">
        <w:rPr>
          <w:rStyle w:val="teilgZnak"/>
          <w:lang w:val="sl-SI"/>
        </w:rPr>
        <w:t xml:space="preserve">t </w:t>
      </w:r>
      <w:r w:rsidR="00881E93" w:rsidRPr="00304CBF">
        <w:rPr>
          <w:rStyle w:val="teilgZnak"/>
          <w:lang w:val="sl-SI"/>
        </w:rPr>
        <w:t>tebe</w:t>
      </w:r>
      <w:r w:rsidR="00F11737">
        <w:rPr>
          <w:rStyle w:val="teilgZnak"/>
          <w:lang w:val="sl-SI"/>
        </w:rPr>
        <w:t>,</w:t>
      </w:r>
      <w:r w:rsidR="00F061FA" w:rsidRPr="00304CBF">
        <w:rPr>
          <w:rStyle w:val="teilgZnak"/>
          <w:lang w:val="sl-SI"/>
        </w:rPr>
        <w:t xml:space="preserve"> </w:t>
      </w:r>
      <w:r w:rsidR="00F11737" w:rsidRPr="00304CBF">
        <w:rPr>
          <w:rStyle w:val="teilgZnak"/>
          <w:lang w:val="sl-SI"/>
        </w:rPr>
        <w:t>z</w:t>
      </w:r>
      <w:r w:rsidR="00F061FA" w:rsidRPr="00304CBF">
        <w:rPr>
          <w:rStyle w:val="teilgZnak"/>
          <w:lang w:val="sl-SI"/>
        </w:rPr>
        <w:t>bantuval vu me</w:t>
      </w:r>
      <w:r w:rsidR="009834DA" w:rsidRPr="00304CBF">
        <w:rPr>
          <w:rStyle w:val="teilgZnak"/>
          <w:lang w:val="sl-SI"/>
        </w:rPr>
        <w:t>m ſzerczi.</w:t>
      </w:r>
    </w:p>
    <w:p w14:paraId="0BD20392" w14:textId="7424D33F" w:rsidR="00E06646" w:rsidRPr="00304CBF" w:rsidRDefault="009834DA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  <w:r w:rsidR="005F53DE" w:rsidRPr="00304CBF">
        <w:rPr>
          <w:rStyle w:val="teilgZnak"/>
          <w:lang w:val="sl-SI"/>
        </w:rPr>
        <w:t>I</w:t>
      </w:r>
      <w:r w:rsidR="007A1D38" w:rsidRPr="00304CBF">
        <w:rPr>
          <w:rStyle w:val="teilgZnak"/>
          <w:lang w:val="sl-SI"/>
        </w:rPr>
        <w:t xml:space="preserve"> dn</w:t>
      </w:r>
      <w:r w:rsidR="00F11737" w:rsidRPr="00304CBF">
        <w:rPr>
          <w:rStyle w:val="teilgZnak"/>
          <w:rFonts w:ascii="ZRCola" w:hAnsi="ZRCola" w:cs="ZRCola"/>
          <w:lang w:val="sl-SI"/>
        </w:rPr>
        <w:t>é</w:t>
      </w:r>
      <w:r w:rsidR="007A1D38" w:rsidRPr="00304CBF">
        <w:rPr>
          <w:rStyle w:val="teilgZnak"/>
          <w:lang w:val="sl-SI"/>
        </w:rPr>
        <w:t>sn</w:t>
      </w:r>
      <w:r w:rsidR="009F1BD9" w:rsidRPr="00304CBF">
        <w:rPr>
          <w:rStyle w:val="teilgZnak"/>
          <w:lang w:val="sl-SI"/>
        </w:rPr>
        <w:t>y</w:t>
      </w:r>
      <w:r w:rsidR="007A1D38" w:rsidRPr="00304CBF">
        <w:rPr>
          <w:rStyle w:val="teilgZnak"/>
          <w:lang w:val="sl-SI"/>
        </w:rPr>
        <w:t xml:space="preserve">i </w:t>
      </w:r>
      <w:r w:rsidR="003D61F6" w:rsidRPr="00304CBF">
        <w:rPr>
          <w:rStyle w:val="teilgZnak"/>
          <w:lang w:val="sl-SI"/>
        </w:rPr>
        <w:t>d</w:t>
      </w:r>
      <w:r w:rsidR="000F7385" w:rsidRPr="00304CBF">
        <w:rPr>
          <w:rStyle w:val="teilgZnak"/>
          <w:lang w:val="sl-SI"/>
        </w:rPr>
        <w:t>é</w:t>
      </w:r>
      <w:r w:rsidR="003D61F6" w:rsidRPr="00304CBF">
        <w:rPr>
          <w:rStyle w:val="teilgZnak"/>
          <w:lang w:val="sl-SI"/>
        </w:rPr>
        <w:t>n</w:t>
      </w:r>
      <w:r w:rsidR="0098700F" w:rsidRPr="00304CBF">
        <w:rPr>
          <w:rStyle w:val="teilgZnak"/>
          <w:lang w:val="sl-SI"/>
        </w:rPr>
        <w:t xml:space="preserve"> varui mene, po tvojem ſ</w:t>
      </w:r>
      <w:r w:rsidR="00F11737" w:rsidRPr="00304CBF">
        <w:rPr>
          <w:rStyle w:val="teilgZnak"/>
          <w:lang w:val="sl-SI"/>
        </w:rPr>
        <w:t>z</w:t>
      </w:r>
      <w:r w:rsidR="0098700F" w:rsidRPr="00304CBF">
        <w:rPr>
          <w:rStyle w:val="teilgZnak"/>
          <w:lang w:val="sl-SI"/>
        </w:rPr>
        <w:t xml:space="preserve">vétom </w:t>
      </w:r>
      <w:r w:rsidR="00BE6FFA" w:rsidRPr="00304CBF">
        <w:rPr>
          <w:rStyle w:val="teilgZnak"/>
          <w:lang w:val="sl-SI"/>
        </w:rPr>
        <w:t>ſ</w:t>
      </w:r>
      <w:r w:rsidR="00F11737" w:rsidRPr="00304CBF">
        <w:rPr>
          <w:rStyle w:val="teilgZnak"/>
          <w:lang w:val="sl-SI"/>
        </w:rPr>
        <w:t>z</w:t>
      </w:r>
      <w:r w:rsidR="0098700F" w:rsidRPr="00304CBF">
        <w:rPr>
          <w:rStyle w:val="teilgZnak"/>
          <w:lang w:val="sl-SI"/>
        </w:rPr>
        <w:t>i</w:t>
      </w:r>
      <w:r w:rsidR="00F11737" w:rsidRPr="00304CBF">
        <w:rPr>
          <w:rStyle w:val="teilgZnak"/>
          <w:lang w:val="sl-SI"/>
        </w:rPr>
        <w:t>n</w:t>
      </w:r>
      <w:r w:rsidR="0098700F" w:rsidRPr="00304CBF">
        <w:rPr>
          <w:rStyle w:val="teilgZnak"/>
          <w:lang w:val="sl-SI"/>
        </w:rPr>
        <w:t>i</w:t>
      </w:r>
      <w:r w:rsidR="00151D03" w:rsidRPr="00304CBF">
        <w:rPr>
          <w:rStyle w:val="teilgZnak"/>
          <w:lang w:val="sl-SI"/>
        </w:rPr>
        <w:t>,</w:t>
      </w:r>
      <w:r w:rsidR="00BE6FFA" w:rsidRPr="00304CBF">
        <w:rPr>
          <w:rStyle w:val="teilgZnak"/>
          <w:lang w:val="sl-SI"/>
        </w:rPr>
        <w:t xml:space="preserve"> od</w:t>
      </w:r>
      <w:r w:rsidR="00151D03" w:rsidRPr="00304CBF">
        <w:rPr>
          <w:rStyle w:val="teilgZnak"/>
          <w:lang w:val="sl-SI"/>
        </w:rPr>
        <w:br/>
        <w:t>hűde vraiso jalnoſ</w:t>
      </w:r>
      <w:r w:rsidR="006E0D60">
        <w:rPr>
          <w:rStyle w:val="teilgZnak"/>
          <w:lang w:val="sl-SI"/>
        </w:rPr>
        <w:t>z</w:t>
      </w:r>
      <w:r w:rsidR="00151D03" w:rsidRPr="00304CBF">
        <w:rPr>
          <w:rStyle w:val="teilgZnak"/>
          <w:lang w:val="sl-SI"/>
        </w:rPr>
        <w:t>ti i n</w:t>
      </w:r>
      <w:r w:rsidR="009F1BD9" w:rsidRPr="00304CBF">
        <w:rPr>
          <w:rStyle w:val="teilgZnak"/>
          <w:lang w:val="sl-SI"/>
        </w:rPr>
        <w:t>y</w:t>
      </w:r>
      <w:r w:rsidR="00151D03" w:rsidRPr="00304CBF">
        <w:rPr>
          <w:rStyle w:val="teilgZnak"/>
          <w:lang w:val="sl-SI"/>
        </w:rPr>
        <w:t xml:space="preserve">ega </w:t>
      </w:r>
      <w:r w:rsidR="00ED3ACE" w:rsidRPr="00304CBF">
        <w:rPr>
          <w:rStyle w:val="teilgZnak"/>
          <w:lang w:val="sl-SI"/>
        </w:rPr>
        <w:t>ſ</w:t>
      </w:r>
      <w:r w:rsidR="006E0D60">
        <w:rPr>
          <w:rStyle w:val="teilgZnak"/>
          <w:lang w:val="sl-SI"/>
        </w:rPr>
        <w:t>z</w:t>
      </w:r>
      <w:r w:rsidR="00151D03" w:rsidRPr="00304CBF">
        <w:rPr>
          <w:rStyle w:val="teilgZnak"/>
          <w:lang w:val="sl-SI"/>
        </w:rPr>
        <w:t>trel ogn</w:t>
      </w:r>
      <w:r w:rsidR="009F1BD9" w:rsidRPr="00304CBF">
        <w:rPr>
          <w:rStyle w:val="teilgZnak"/>
          <w:lang w:val="sl-SI"/>
        </w:rPr>
        <w:t>y</w:t>
      </w:r>
      <w:r w:rsidR="00151D03" w:rsidRPr="00304CBF">
        <w:rPr>
          <w:rStyle w:val="teilgZnak"/>
          <w:lang w:val="sl-SI"/>
        </w:rPr>
        <w:t>eni</w:t>
      </w:r>
      <w:r w:rsidR="00E06646" w:rsidRPr="00304CBF">
        <w:rPr>
          <w:rStyle w:val="teilgZnak"/>
          <w:lang w:val="sl-SI"/>
        </w:rPr>
        <w:t>.</w:t>
      </w:r>
    </w:p>
    <w:p w14:paraId="12DF9D5B" w14:textId="09A75B9D" w:rsidR="00777691" w:rsidRPr="00304CBF" w:rsidRDefault="00E06646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  <w:r w:rsidRPr="00304CBF">
        <w:rPr>
          <w:rStyle w:val="teilgZnak"/>
          <w:lang w:val="sl-SI"/>
        </w:rPr>
        <w:t xml:space="preserve">Ravnai ti moź </w:t>
      </w:r>
      <w:r w:rsidR="00F25E10">
        <w:rPr>
          <w:rStyle w:val="teilgZnak"/>
          <w:lang w:val="sl-SI"/>
        </w:rPr>
        <w:t>s</w:t>
      </w:r>
      <w:r w:rsidRPr="00304CBF">
        <w:rPr>
          <w:rStyle w:val="teilgZnak"/>
          <w:lang w:val="sl-SI"/>
        </w:rPr>
        <w:t>itek ſ</w:t>
      </w:r>
      <w:r w:rsidR="00F25E10" w:rsidRPr="00304CBF">
        <w:rPr>
          <w:rStyle w:val="teilgZnak"/>
          <w:lang w:val="sl-SI"/>
        </w:rPr>
        <w:t>z</w:t>
      </w:r>
      <w:r w:rsidRPr="00304CBF">
        <w:rPr>
          <w:rStyle w:val="teilgZnak"/>
          <w:lang w:val="sl-SI"/>
        </w:rPr>
        <w:t>labi, da bom mogel hoditi</w:t>
      </w:r>
      <w:r w:rsidR="00DF1FCD" w:rsidRPr="00304CBF">
        <w:rPr>
          <w:rStyle w:val="teilgZnak"/>
          <w:lang w:val="sl-SI"/>
        </w:rPr>
        <w:t xml:space="preserve">, i </w:t>
      </w:r>
      <w:r w:rsidR="00DF1FCD" w:rsidRPr="00304CBF">
        <w:rPr>
          <w:rStyle w:val="teilgZnak"/>
          <w:lang w:val="sl-SI"/>
        </w:rPr>
        <w:br/>
        <w:t xml:space="preserve">siveti natom </w:t>
      </w:r>
      <w:r w:rsidR="00E60788" w:rsidRPr="00304CBF">
        <w:rPr>
          <w:rStyle w:val="teilgZnak"/>
          <w:lang w:val="sl-SI"/>
        </w:rPr>
        <w:t>ſ</w:t>
      </w:r>
      <w:r w:rsidR="00F25E10">
        <w:rPr>
          <w:rStyle w:val="teilgZnak"/>
          <w:lang w:val="sl-SI"/>
        </w:rPr>
        <w:t>z</w:t>
      </w:r>
      <w:r w:rsidR="00DF1FCD" w:rsidRPr="00304CBF">
        <w:rPr>
          <w:rStyle w:val="teilgZnak"/>
          <w:lang w:val="sl-SI"/>
        </w:rPr>
        <w:t>veiti</w:t>
      </w:r>
      <w:r w:rsidR="004821B7" w:rsidRPr="00304CBF">
        <w:rPr>
          <w:rStyle w:val="teilgZnak"/>
          <w:lang w:val="sl-SI"/>
        </w:rPr>
        <w:t xml:space="preserve">, pouleg </w:t>
      </w:r>
      <w:r w:rsidR="00FD75E5" w:rsidRPr="00304CBF">
        <w:rPr>
          <w:rStyle w:val="teilgZnak"/>
          <w:lang w:val="sl-SI"/>
        </w:rPr>
        <w:t xml:space="preserve">tve </w:t>
      </w:r>
      <w:r w:rsidR="00F25E10">
        <w:rPr>
          <w:rStyle w:val="teilgZnak"/>
          <w:rFonts w:ascii="ZRCola" w:hAnsi="ZRCola" w:cs="ZRCola"/>
          <w:lang w:val="sl-SI"/>
        </w:rPr>
        <w:t>ſ</w:t>
      </w:r>
      <w:r w:rsidR="00F25E10">
        <w:rPr>
          <w:rStyle w:val="teilgZnak"/>
          <w:lang w:val="sl-SI"/>
        </w:rPr>
        <w:t>z</w:t>
      </w:r>
      <w:r w:rsidR="00FD75E5" w:rsidRPr="00304CBF">
        <w:rPr>
          <w:rStyle w:val="teilgZnak"/>
          <w:lang w:val="sl-SI"/>
        </w:rPr>
        <w:t>v</w:t>
      </w:r>
      <w:r w:rsidR="00F25E10">
        <w:rPr>
          <w:rStyle w:val="teilgZnak"/>
          <w:lang w:val="sl-SI"/>
        </w:rPr>
        <w:t>é</w:t>
      </w:r>
      <w:r w:rsidR="00FD75E5" w:rsidRPr="00304CBF">
        <w:rPr>
          <w:rStyle w:val="teilgZnak"/>
          <w:lang w:val="sl-SI"/>
        </w:rPr>
        <w:t>te volje.</w:t>
      </w:r>
    </w:p>
    <w:p w14:paraId="27A47112" w14:textId="0D37378E" w:rsidR="00C53394" w:rsidRPr="00304CBF" w:rsidRDefault="00777691" w:rsidP="00A52732">
      <w:pPr>
        <w:pStyle w:val="teilabel"/>
        <w:rPr>
          <w:rStyle w:val="teiunclear"/>
          <w:b w:val="0"/>
          <w:color w:val="993300"/>
          <w:lang w:val="sl-SI" w:eastAsia="ja-JP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  <w:r w:rsidRPr="00304CBF">
        <w:rPr>
          <w:rStyle w:val="teilgZnak"/>
          <w:lang w:val="sl-SI"/>
        </w:rPr>
        <w:t>Tebi por</w:t>
      </w:r>
      <w:r w:rsidR="00F25E10" w:rsidRPr="00304CBF">
        <w:rPr>
          <w:rStyle w:val="teilgZnak"/>
          <w:lang w:val="sl-SI"/>
        </w:rPr>
        <w:t>á</w:t>
      </w:r>
      <w:r w:rsidRPr="00304CBF">
        <w:rPr>
          <w:rStyle w:val="teilgZnak"/>
          <w:lang w:val="sl-SI"/>
        </w:rPr>
        <w:t xml:space="preserve">csam </w:t>
      </w:r>
      <w:r w:rsidR="001D5BE5" w:rsidRPr="00304CBF">
        <w:rPr>
          <w:rStyle w:val="teilgZnak"/>
          <w:lang w:val="sl-SI"/>
        </w:rPr>
        <w:t>n</w:t>
      </w:r>
      <w:r w:rsidR="00447570" w:rsidRPr="00304CBF">
        <w:rPr>
          <w:rStyle w:val="teilgZnak"/>
          <w:lang w:val="sl-SI"/>
        </w:rPr>
        <w:t>a Dűsso</w:t>
      </w:r>
      <w:r w:rsidR="00A24269" w:rsidRPr="00304CBF">
        <w:rPr>
          <w:rStyle w:val="teilgZnak"/>
          <w:lang w:val="sl-SI"/>
        </w:rPr>
        <w:t xml:space="preserve">, ino nemocsno </w:t>
      </w:r>
      <w:r w:rsidR="003D60B6" w:rsidRPr="00304CBF">
        <w:rPr>
          <w:rStyle w:val="teilgZnak"/>
          <w:lang w:val="sl-SI"/>
        </w:rPr>
        <w:t>teilo dneſ</w:t>
      </w:r>
      <w:r w:rsidR="00F25E10">
        <w:rPr>
          <w:rStyle w:val="teilgZnak"/>
          <w:lang w:val="sl-SI"/>
        </w:rPr>
        <w:t>z</w:t>
      </w:r>
      <w:r w:rsidR="003D60B6" w:rsidRPr="00304CBF">
        <w:rPr>
          <w:rStyle w:val="teilgZnak"/>
          <w:lang w:val="sl-SI"/>
        </w:rPr>
        <w:br/>
        <w:t>i vu vſ</w:t>
      </w:r>
      <w:r w:rsidR="00F25E10">
        <w:rPr>
          <w:rStyle w:val="teilgZnak"/>
          <w:lang w:val="sl-SI"/>
        </w:rPr>
        <w:t>z</w:t>
      </w:r>
      <w:r w:rsidR="003D60B6" w:rsidRPr="00304CBF">
        <w:rPr>
          <w:rStyle w:val="teilgZnak"/>
          <w:lang w:val="sl-SI"/>
        </w:rPr>
        <w:t xml:space="preserve">em mojem </w:t>
      </w:r>
      <w:r w:rsidR="00F25E10" w:rsidRPr="00304CBF">
        <w:rPr>
          <w:lang w:val="sl-SI"/>
        </w:rPr>
        <w:t>sitki</w:t>
      </w:r>
      <w:r w:rsidR="00F25E10" w:rsidRPr="00304CBF">
        <w:rPr>
          <w:rStyle w:val="teilgZnak"/>
          <w:lang w:val="sl-SI"/>
        </w:rPr>
        <w:t xml:space="preserve"> </w:t>
      </w:r>
      <w:r w:rsidR="00EC1B59" w:rsidRPr="00304CBF">
        <w:rPr>
          <w:rStyle w:val="teilgZnak"/>
          <w:lang w:val="sl-SI"/>
        </w:rPr>
        <w:t xml:space="preserve">pomozime </w:t>
      </w:r>
      <w:r w:rsidR="00A10C70" w:rsidRPr="00304CBF">
        <w:rPr>
          <w:rStyle w:val="teiunclear"/>
          <w:lang w:val="sl-SI"/>
        </w:rPr>
        <w:t>vpo</w:t>
      </w:r>
      <w:r w:rsidR="00F25E10">
        <w:rPr>
          <w:rStyle w:val="teiunclear"/>
          <w:lang w:val="sl-SI"/>
        </w:rPr>
        <w:t>tr</w:t>
      </w:r>
      <w:r w:rsidR="00A10C70" w:rsidRPr="00304CBF">
        <w:rPr>
          <w:rStyle w:val="teiunclear"/>
          <w:lang w:val="sl-SI"/>
        </w:rPr>
        <w:t>e</w:t>
      </w:r>
      <w:r w:rsidR="00812CDC" w:rsidRPr="00304CBF">
        <w:rPr>
          <w:rStyle w:val="teiunclear"/>
          <w:lang w:val="sl-SI"/>
        </w:rPr>
        <w:t>i</w:t>
      </w:r>
      <w:r w:rsidR="00F25E10">
        <w:rPr>
          <w:rStyle w:val="teiunclear"/>
          <w:lang w:val="sl-SI"/>
        </w:rPr>
        <w:t>b</w:t>
      </w:r>
      <w:r w:rsidR="00812CDC" w:rsidRPr="00304CBF">
        <w:rPr>
          <w:rStyle w:val="teiunclear"/>
          <w:lang w:val="sl-SI"/>
        </w:rPr>
        <w:t>i</w:t>
      </w:r>
      <w:r w:rsidR="00C53394" w:rsidRPr="00304CBF">
        <w:rPr>
          <w:rStyle w:val="teilgZnak"/>
          <w:lang w:val="sl-SI"/>
        </w:rPr>
        <w:t>.</w:t>
      </w:r>
    </w:p>
    <w:p w14:paraId="6A927E2D" w14:textId="2F941657" w:rsidR="001D5BE5" w:rsidRPr="00304CBF" w:rsidRDefault="00C53394" w:rsidP="00A52732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  <w:r w:rsidR="00562E76" w:rsidRPr="00304CBF">
        <w:rPr>
          <w:rStyle w:val="teilgZnak"/>
          <w:lang w:val="sl-SI"/>
        </w:rPr>
        <w:t xml:space="preserve">Da nad menov vrag </w:t>
      </w:r>
      <w:r w:rsidR="00562E76" w:rsidRPr="00304CBF">
        <w:rPr>
          <w:rStyle w:val="teiunclear"/>
          <w:lang w:val="sl-SI"/>
        </w:rPr>
        <w:t>tsalarni</w:t>
      </w:r>
      <w:r w:rsidR="00ED7657" w:rsidRPr="00304CBF">
        <w:rPr>
          <w:rStyle w:val="teilgZnak"/>
          <w:lang w:val="sl-SI"/>
        </w:rPr>
        <w:t>,</w:t>
      </w:r>
      <w:r w:rsidR="00562E76" w:rsidRPr="00304CBF">
        <w:rPr>
          <w:rStyle w:val="teilgZnak"/>
          <w:lang w:val="sl-SI"/>
        </w:rPr>
        <w:t xml:space="preserve"> </w:t>
      </w:r>
      <w:r w:rsidR="00750A0A" w:rsidRPr="00304CBF">
        <w:rPr>
          <w:rStyle w:val="teilgZnak"/>
          <w:lang w:val="sl-SI"/>
        </w:rPr>
        <w:t>ſ</w:t>
      </w:r>
      <w:r w:rsidR="00E433DE" w:rsidRPr="00304CBF">
        <w:rPr>
          <w:rStyle w:val="teilgZnak"/>
          <w:lang w:val="sl-SI"/>
        </w:rPr>
        <w:t>z</w:t>
      </w:r>
      <w:r w:rsidR="00CE41C8" w:rsidRPr="00304CBF">
        <w:rPr>
          <w:rStyle w:val="teilgZnak"/>
          <w:lang w:val="sl-SI"/>
        </w:rPr>
        <w:t>vo</w:t>
      </w:r>
      <w:r w:rsidR="00750A0A" w:rsidRPr="00304CBF">
        <w:rPr>
          <w:rStyle w:val="teilgZnak"/>
          <w:lang w:val="sl-SI"/>
        </w:rPr>
        <w:t>i</w:t>
      </w:r>
      <w:r w:rsidR="00CE41C8" w:rsidRPr="00304CBF">
        <w:rPr>
          <w:rStyle w:val="teilgZnak"/>
          <w:lang w:val="sl-SI"/>
        </w:rPr>
        <w:t>mi</w:t>
      </w:r>
      <w:r w:rsidR="00882F99" w:rsidRPr="00304CBF">
        <w:rPr>
          <w:rStyle w:val="teilgZnak"/>
          <w:lang w:val="sl-SI"/>
        </w:rPr>
        <w:t xml:space="preserve"> </w:t>
      </w:r>
      <w:r w:rsidR="00611852" w:rsidRPr="00304CBF">
        <w:rPr>
          <w:lang w:val="sl-SI"/>
        </w:rPr>
        <w:t>ſ</w:t>
      </w:r>
      <w:r w:rsidR="00E433DE" w:rsidRPr="00304CBF">
        <w:rPr>
          <w:lang w:val="sl-SI"/>
        </w:rPr>
        <w:t>zkűsnyav</w:t>
      </w:r>
      <w:r w:rsidR="00611852" w:rsidRPr="00304CBF">
        <w:rPr>
          <w:lang w:val="sl-SI"/>
        </w:rPr>
        <w:t>ami</w:t>
      </w:r>
    </w:p>
    <w:p w14:paraId="10FF7EDC" w14:textId="77777777" w:rsidR="001D5BE5" w:rsidRPr="00304CBF" w:rsidRDefault="001D5BE5">
      <w:r w:rsidRPr="00304CBF">
        <w:br w:type="page"/>
      </w:r>
    </w:p>
    <w:p w14:paraId="34B270B9" w14:textId="77777777" w:rsidR="001D5BE5" w:rsidRDefault="001D5BE5" w:rsidP="001D5BE5">
      <w:r>
        <w:lastRenderedPageBreak/>
        <w:t>/003v/</w:t>
      </w:r>
    </w:p>
    <w:p w14:paraId="3C9B48E4" w14:textId="77777777" w:rsidR="004D4211" w:rsidRPr="00304CBF" w:rsidRDefault="004D4211" w:rsidP="00304CBF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2C482AF2" w14:textId="5F29C6B2" w:rsidR="0035577B" w:rsidRPr="00304CBF" w:rsidRDefault="0035577B" w:rsidP="00E35E2D">
      <w:pPr>
        <w:pStyle w:val="teilg"/>
        <w:rPr>
          <w:lang w:val="sl-SI"/>
        </w:rPr>
      </w:pPr>
      <w:r w:rsidRPr="00304CBF">
        <w:rPr>
          <w:lang w:val="sl-SI"/>
        </w:rPr>
        <w:t>nikar oblaſzti ne vzeme, i ne zape</w:t>
      </w:r>
      <w:r w:rsidR="004D4211" w:rsidRPr="00304CBF">
        <w:rPr>
          <w:lang w:val="sl-SI"/>
        </w:rPr>
        <w:t>l</w:t>
      </w:r>
      <w:r w:rsidRPr="00304CBF">
        <w:rPr>
          <w:lang w:val="sl-SI"/>
        </w:rPr>
        <w:t>a mene.</w:t>
      </w:r>
    </w:p>
    <w:p w14:paraId="25BB5AA7" w14:textId="2AA96130" w:rsidR="0035577B" w:rsidRPr="00304CBF" w:rsidRDefault="00AD0DFA" w:rsidP="00A522CD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="0035577B" w:rsidRPr="00166E77">
        <w:rPr>
          <w:rStyle w:val="teilabelZnak"/>
          <w:lang w:val="sl-SI"/>
        </w:rPr>
        <w:t>.</w:t>
      </w:r>
      <w:r w:rsidR="0035577B" w:rsidRPr="00E83EAA">
        <w:rPr>
          <w:lang w:val="sl-SI"/>
        </w:rPr>
        <w:t xml:space="preserve"> </w:t>
      </w:r>
      <w:r w:rsidR="00A1418A" w:rsidRPr="00E35E2D">
        <w:rPr>
          <w:rStyle w:val="teilgZnak"/>
          <w:lang w:val="sl-SI"/>
        </w:rPr>
        <w:t>Neiga na ſ</w:t>
      </w:r>
      <w:r w:rsidR="00C423B0">
        <w:rPr>
          <w:rStyle w:val="teilgZnak"/>
          <w:lang w:val="sl-SI"/>
        </w:rPr>
        <w:t>z</w:t>
      </w:r>
      <w:r w:rsidR="00A1418A" w:rsidRPr="00E35E2D">
        <w:rPr>
          <w:rStyle w:val="teilgZnak"/>
          <w:lang w:val="sl-SI"/>
        </w:rPr>
        <w:t>veiti breſ</w:t>
      </w:r>
      <w:r w:rsidR="00C423B0">
        <w:rPr>
          <w:rStyle w:val="teilgZnak"/>
          <w:lang w:val="sl-SI"/>
        </w:rPr>
        <w:t>z</w:t>
      </w:r>
      <w:r w:rsidR="009F28BF" w:rsidRPr="00E35E2D">
        <w:rPr>
          <w:rStyle w:val="teilgZnak"/>
          <w:lang w:val="sl-SI"/>
        </w:rPr>
        <w:t xml:space="preserve"> tébe</w:t>
      </w:r>
      <w:r w:rsidR="0096463A" w:rsidRPr="00E35E2D">
        <w:rPr>
          <w:rStyle w:val="teilgZnak"/>
          <w:lang w:val="sl-SI"/>
        </w:rPr>
        <w:t xml:space="preserve">, ki </w:t>
      </w:r>
      <w:r w:rsidR="00862217" w:rsidRPr="00304CBF">
        <w:rPr>
          <w:rStyle w:val="teilgZnak"/>
          <w:lang w:val="sl-SI"/>
        </w:rPr>
        <w:t>b</w:t>
      </w:r>
      <w:r w:rsidR="0096463A" w:rsidRPr="00E35E2D">
        <w:rPr>
          <w:rStyle w:val="teilgZnak"/>
          <w:lang w:val="sl-SI"/>
        </w:rPr>
        <w:t>i pomogel mene</w:t>
      </w:r>
      <w:r w:rsidR="002E7E9D" w:rsidRPr="00304CBF">
        <w:rPr>
          <w:rStyle w:val="teilgZnak"/>
          <w:lang w:val="sl-SI"/>
        </w:rPr>
        <w:t>,</w:t>
      </w:r>
      <w:r w:rsidR="00204F8C" w:rsidRPr="00304CBF">
        <w:rPr>
          <w:rStyle w:val="teilgZnak"/>
          <w:lang w:val="sl-SI"/>
        </w:rPr>
        <w:t xml:space="preserve"> </w:t>
      </w:r>
      <w:r w:rsidR="002E7E9D" w:rsidRPr="00304CBF">
        <w:rPr>
          <w:rStyle w:val="teilgZnak"/>
          <w:lang w:val="sl-SI"/>
        </w:rPr>
        <w:br/>
        <w:t>zmosno od jako</w:t>
      </w:r>
      <w:r w:rsidR="002E7E9D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2E7E9D" w:rsidRPr="00304CBF">
        <w:rPr>
          <w:rStyle w:val="teilgZnak"/>
          <w:lang w:val="sl-SI"/>
        </w:rPr>
        <w:t>ti</w:t>
      </w:r>
      <w:r w:rsidR="00422883" w:rsidRPr="00304CBF">
        <w:rPr>
          <w:rStyle w:val="teilgZnak"/>
          <w:lang w:val="sl-SI"/>
        </w:rPr>
        <w:t xml:space="preserve"> nyega, i hűda </w:t>
      </w:r>
      <w:r w:rsidR="00422883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422883" w:rsidRPr="00304CBF">
        <w:rPr>
          <w:rStyle w:val="teilgZnak"/>
          <w:lang w:val="sl-SI"/>
        </w:rPr>
        <w:t>kű</w:t>
      </w:r>
      <w:r w:rsidRPr="00304CBF">
        <w:rPr>
          <w:rStyle w:val="teilgZnak"/>
          <w:lang w:val="sl-SI"/>
        </w:rPr>
        <w:t>sávanyo.</w:t>
      </w:r>
    </w:p>
    <w:p w14:paraId="1F917E47" w14:textId="2DD6E440" w:rsidR="00AD0DFA" w:rsidRDefault="00AD0DFA" w:rsidP="00A522CD">
      <w:pPr>
        <w:pStyle w:val="teilabel"/>
      </w:pPr>
      <w:r w:rsidRPr="00E35E2D">
        <w:rPr>
          <w:rStyle w:val="teilabelZnak"/>
        </w:rPr>
        <w:t>9.</w:t>
      </w:r>
      <w:r>
        <w:t xml:space="preserve"> </w:t>
      </w:r>
      <w:r w:rsidR="00204F8C" w:rsidRPr="00E35E2D">
        <w:rPr>
          <w:rStyle w:val="teilgZnak"/>
        </w:rPr>
        <w:t>Posli záto tve angyele, na</w:t>
      </w:r>
      <w:r w:rsidR="00C423B0">
        <w:rPr>
          <w:rStyle w:val="teilgZnak"/>
        </w:rPr>
        <w:t>i</w:t>
      </w:r>
      <w:r w:rsidR="00204F8C" w:rsidRPr="00E35E2D">
        <w:rPr>
          <w:rStyle w:val="teilgZnak"/>
        </w:rPr>
        <w:t xml:space="preserve"> varuj</w:t>
      </w:r>
      <w:r w:rsidR="00C423B0">
        <w:rPr>
          <w:rStyle w:val="teilgZnak"/>
        </w:rPr>
        <w:t>o</w:t>
      </w:r>
      <w:r w:rsidR="00204F8C" w:rsidRPr="00E35E2D">
        <w:rPr>
          <w:rStyle w:val="teilgZnak"/>
        </w:rPr>
        <w:t xml:space="preserve"> tve </w:t>
      </w:r>
      <w:r w:rsidR="00204F8C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204F8C" w:rsidRPr="00E35E2D">
        <w:rPr>
          <w:rStyle w:val="teilgZnak"/>
        </w:rPr>
        <w:t>luge,</w:t>
      </w:r>
      <w:r w:rsidR="00204F8C" w:rsidRPr="00E35E2D">
        <w:rPr>
          <w:rStyle w:val="teilgZnak"/>
        </w:rPr>
        <w:br/>
        <w:t>poterejo moucs vrai</w:t>
      </w:r>
      <w:r w:rsidR="00C423B0">
        <w:rPr>
          <w:rStyle w:val="teilgZnak"/>
        </w:rPr>
        <w:t>s</w:t>
      </w:r>
      <w:r w:rsidR="00AF63A3" w:rsidRPr="00E35E2D">
        <w:rPr>
          <w:rStyle w:val="teilgZnak"/>
        </w:rPr>
        <w:t>o</w:t>
      </w:r>
      <w:r w:rsidR="009F1BD9" w:rsidRPr="00E35E2D">
        <w:rPr>
          <w:rStyle w:val="teilgZnak"/>
        </w:rPr>
        <w:t>, v</w:t>
      </w:r>
      <w:r w:rsidR="009F1BD9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9F1BD9" w:rsidRPr="00E35E2D">
        <w:rPr>
          <w:rStyle w:val="teilgZnak"/>
        </w:rPr>
        <w:t>e ládanye nyegovo.</w:t>
      </w:r>
    </w:p>
    <w:p w14:paraId="2BA639D1" w14:textId="76759B9C" w:rsidR="009F1BD9" w:rsidRDefault="009F1BD9" w:rsidP="00A522CD">
      <w:pPr>
        <w:pStyle w:val="teilabel"/>
      </w:pPr>
      <w:r w:rsidRPr="00E35E2D">
        <w:rPr>
          <w:rStyle w:val="teilabelZnak"/>
        </w:rPr>
        <w:t>10.</w:t>
      </w:r>
      <w:r>
        <w:t xml:space="preserve"> </w:t>
      </w:r>
      <w:r w:rsidRPr="00E35E2D">
        <w:rPr>
          <w:rStyle w:val="teilgZnak"/>
        </w:rPr>
        <w:t>Da meni skodil nebode, od tébe ne vter</w:t>
      </w:r>
      <w:r w:rsidR="00C753DD" w:rsidRPr="00E35E2D">
        <w:rPr>
          <w:rStyle w:val="teilgZnak"/>
        </w:rPr>
        <w:t>g</w:t>
      </w:r>
      <w:r w:rsidRPr="00E35E2D">
        <w:rPr>
          <w:rStyle w:val="teilgZnak"/>
        </w:rPr>
        <w:t>ne</w:t>
      </w:r>
      <w:r w:rsidR="00C753DD" w:rsidRPr="00E35E2D">
        <w:rPr>
          <w:rStyle w:val="teilgZnak"/>
        </w:rPr>
        <w:t xml:space="preserve"> me, </w:t>
      </w:r>
      <w:r w:rsidR="00C423B0">
        <w:rPr>
          <w:rStyle w:val="teilgZnak"/>
        </w:rPr>
        <w:t>ár</w:t>
      </w:r>
      <w:r w:rsidR="00C753DD" w:rsidRPr="00E35E2D">
        <w:rPr>
          <w:rStyle w:val="teilgZnak"/>
        </w:rPr>
        <w:br/>
        <w:t xml:space="preserve">bi tak moral zginoti, i </w:t>
      </w:r>
      <w:r w:rsidR="00E4724E" w:rsidRPr="00E35E2D">
        <w:rPr>
          <w:rStyle w:val="teilgZnak"/>
        </w:rPr>
        <w:t xml:space="preserve">na </w:t>
      </w:r>
      <w:r w:rsidR="00E4724E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E4724E" w:rsidRPr="00E35E2D">
        <w:rPr>
          <w:rStyle w:val="teilgZnak"/>
        </w:rPr>
        <w:t>kv</w:t>
      </w:r>
      <w:r w:rsidR="00C423B0">
        <w:rPr>
          <w:rStyle w:val="teilgZnak"/>
        </w:rPr>
        <w:t>ár</w:t>
      </w:r>
      <w:r w:rsidR="00E4724E" w:rsidRPr="00E35E2D">
        <w:rPr>
          <w:rStyle w:val="teilgZnak"/>
        </w:rPr>
        <w:t>jeinye priti.</w:t>
      </w:r>
    </w:p>
    <w:p w14:paraId="2304E078" w14:textId="19F6BD7B" w:rsidR="00E4724E" w:rsidRDefault="00E4724E" w:rsidP="00A522CD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  <w:r w:rsidRPr="00E35E2D">
        <w:rPr>
          <w:rStyle w:val="teilgZnak"/>
        </w:rPr>
        <w:t xml:space="preserve">Znám dobro </w:t>
      </w:r>
      <w:r w:rsidR="00C423B0">
        <w:rPr>
          <w:rStyle w:val="teilgZnak"/>
        </w:rPr>
        <w:t>c</w:t>
      </w:r>
      <w:r w:rsidRPr="00E35E2D">
        <w:rPr>
          <w:rStyle w:val="teilgZnak"/>
        </w:rPr>
        <w:t>sinécsi Bough moi, da ſ</w:t>
      </w:r>
      <w:r w:rsidR="00C423B0">
        <w:rPr>
          <w:rStyle w:val="teilgZnak"/>
        </w:rPr>
        <w:t>z</w:t>
      </w:r>
      <w:r w:rsidRPr="00E35E2D">
        <w:rPr>
          <w:rStyle w:val="teilgZnak"/>
        </w:rPr>
        <w:t xml:space="preserve">lisis </w:t>
      </w:r>
      <w:r w:rsidRPr="00304CBF">
        <w:t>pros</w:t>
      </w:r>
      <w:r w:rsidR="00C423B0">
        <w:t>-</w:t>
      </w:r>
      <w:r w:rsidR="00273D7B" w:rsidRPr="00E35E2D">
        <w:rPr>
          <w:rStyle w:val="teilgZnak"/>
        </w:rPr>
        <w:br/>
      </w:r>
      <w:r w:rsidR="003546EA" w:rsidRPr="00E35E2D">
        <w:rPr>
          <w:rStyle w:val="teilgZnak"/>
        </w:rPr>
        <w:t>nye ti, vpotreibi me ne o</w:t>
      </w:r>
      <w:r w:rsidR="003546EA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3546EA" w:rsidRPr="00E35E2D">
        <w:rPr>
          <w:rStyle w:val="teilgZnak"/>
        </w:rPr>
        <w:t>tavis, nego me vőn pomor</w:t>
      </w:r>
      <w:r w:rsidR="00C423B0">
        <w:rPr>
          <w:rStyle w:val="teilgZnak"/>
        </w:rPr>
        <w:t>is</w:t>
      </w:r>
      <w:r w:rsidR="003546EA" w:rsidRPr="00E35E2D">
        <w:rPr>
          <w:rStyle w:val="teilgZnak"/>
        </w:rPr>
        <w:t>.</w:t>
      </w:r>
    </w:p>
    <w:p w14:paraId="0D241165" w14:textId="575F7E9F" w:rsidR="00C423B0" w:rsidRDefault="00F0586E" w:rsidP="00076E2F">
      <w:pPr>
        <w:pStyle w:val="teilabel"/>
        <w:rPr>
          <w:rStyle w:val="teilgZnak"/>
        </w:rPr>
      </w:pPr>
      <w:r w:rsidRPr="00E35E2D">
        <w:rPr>
          <w:rStyle w:val="teilabelZnak"/>
        </w:rPr>
        <w:t>12.</w:t>
      </w:r>
      <w:r>
        <w:t xml:space="preserve"> </w:t>
      </w:r>
      <w:r w:rsidRPr="00E35E2D">
        <w:rPr>
          <w:rStyle w:val="teilgZnak"/>
        </w:rPr>
        <w:t>Z</w:t>
      </w:r>
      <w:r w:rsidR="00C423B0">
        <w:rPr>
          <w:rStyle w:val="teilgZnak"/>
        </w:rPr>
        <w:t>a</w:t>
      </w:r>
      <w:r w:rsidRPr="00E35E2D">
        <w:rPr>
          <w:rStyle w:val="teilgZnak"/>
        </w:rPr>
        <w:t xml:space="preserve"> stero te v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>igd</w:t>
      </w:r>
      <w:r w:rsidR="00C423B0">
        <w:rPr>
          <w:rStyle w:val="teilgZnak"/>
        </w:rPr>
        <w:t>ár</w:t>
      </w:r>
      <w:r w:rsidRPr="00E35E2D">
        <w:rPr>
          <w:rStyle w:val="teilgZnak"/>
        </w:rPr>
        <w:t xml:space="preserve"> hv</w:t>
      </w:r>
      <w:r w:rsidR="00C423B0">
        <w:rPr>
          <w:rStyle w:val="teilgZnak"/>
        </w:rPr>
        <w:t>á</w:t>
      </w:r>
      <w:r w:rsidRPr="00E35E2D">
        <w:rPr>
          <w:rStyle w:val="teilgZnak"/>
        </w:rPr>
        <w:t xml:space="preserve">lil, i bom gori </w:t>
      </w:r>
      <w:r w:rsidRPr="00304CBF">
        <w:rPr>
          <w:rStyle w:val="teilgZnak"/>
          <w:rFonts w:ascii="ZRCola" w:hAnsi="ZRCola" w:cs="ZRCola"/>
        </w:rPr>
        <w:t>zvis</w:t>
      </w:r>
      <w:r w:rsidR="00C423B0">
        <w:rPr>
          <w:rStyle w:val="teilgZnak"/>
          <w:rFonts w:ascii="ZRCola" w:hAnsi="ZRCola" w:cs="ZRCola"/>
        </w:rPr>
        <w:t>áv</w:t>
      </w:r>
      <w:r w:rsidRPr="00304CBF">
        <w:rPr>
          <w:rStyle w:val="teilgZnak"/>
          <w:rFonts w:ascii="ZRCola" w:hAnsi="ZRCola" w:cs="ZRCola"/>
        </w:rPr>
        <w:t>al,</w:t>
      </w:r>
      <w:r w:rsidRPr="00304CBF">
        <w:rPr>
          <w:rStyle w:val="teilgZnak"/>
          <w:rFonts w:ascii="ZRCola" w:hAnsi="ZRCola" w:cs="ZRCola"/>
        </w:rPr>
        <w:br/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tvoim drágim 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vétim </w:t>
      </w:r>
      <w:r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Pr="00E35E2D">
        <w:rPr>
          <w:rStyle w:val="teilgZnak"/>
        </w:rPr>
        <w:t xml:space="preserve">inom </w:t>
      </w:r>
      <w:r w:rsidR="00383293" w:rsidRPr="00E35E2D">
        <w:rPr>
          <w:rStyle w:val="teilgZnak"/>
        </w:rPr>
        <w:t>navkűp i zDűhom</w:t>
      </w:r>
      <w:r w:rsidR="00383293" w:rsidRPr="00E35E2D">
        <w:rPr>
          <w:rStyle w:val="teilgZnak"/>
        </w:rPr>
        <w:br/>
      </w:r>
      <w:r w:rsidR="00383293" w:rsidRPr="00E35E2D">
        <w:rPr>
          <w:rStyle w:val="teilgZnak"/>
          <w:lang w:val="sl-SI"/>
        </w:rPr>
        <w:t>ſ</w:t>
      </w:r>
      <w:r w:rsidR="00C423B0">
        <w:rPr>
          <w:rStyle w:val="teilgZnak"/>
          <w:lang w:val="sl-SI"/>
        </w:rPr>
        <w:t>z</w:t>
      </w:r>
      <w:r w:rsidR="00383293" w:rsidRPr="00E35E2D">
        <w:rPr>
          <w:rStyle w:val="teilgZnak"/>
        </w:rPr>
        <w:t xml:space="preserve">vétim. </w:t>
      </w:r>
    </w:p>
    <w:p w14:paraId="3BBC1334" w14:textId="77777777" w:rsidR="00076E2F" w:rsidRDefault="00040B26" w:rsidP="00304CBF">
      <w:pPr>
        <w:pStyle w:val="teiclosure"/>
      </w:pPr>
      <w:r w:rsidRPr="00304CBF">
        <w:t>Amen.</w:t>
      </w:r>
    </w:p>
    <w:p w14:paraId="39397E9E" w14:textId="77777777" w:rsidR="00773E4E" w:rsidRPr="00304CBF" w:rsidRDefault="00773E4E" w:rsidP="00304CBF">
      <w:pPr>
        <w:pStyle w:val="teiclosure"/>
      </w:pPr>
    </w:p>
    <w:p w14:paraId="6DBB4D3C" w14:textId="34D45129" w:rsidR="006F7544" w:rsidRPr="002C5902" w:rsidRDefault="00F219C1" w:rsidP="00304CBF">
      <w:pPr>
        <w:pStyle w:val="Naslov2"/>
        <w:rPr>
          <w:rStyle w:val="teiabbr"/>
          <w:color w:val="993300"/>
          <w:u w:val="none"/>
          <w:lang w:val="de-AT" w:eastAsia="ja-JP"/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 w:rsidR="00773E4E"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="000B1C54" w:rsidRPr="002C5902">
        <w:rPr>
          <w:lang w:val="de-AT"/>
        </w:rPr>
        <w:t>z</w:t>
      </w:r>
      <w:r w:rsidRPr="002C5902">
        <w:rPr>
          <w:lang w:val="de-AT"/>
        </w:rPr>
        <w:t>ivem</w:t>
      </w:r>
      <w:r w:rsidR="000B1C54" w:rsidRPr="002C5902">
        <w:rPr>
          <w:lang w:val="de-AT"/>
        </w:rPr>
        <w:t xml:space="preserve"> </w:t>
      </w:r>
      <w:r w:rsidR="000B1C54" w:rsidRPr="00706383">
        <w:rPr>
          <w:rStyle w:val="teiunclear"/>
          <w:lang w:val="sl-SI"/>
        </w:rPr>
        <w:t>ſ</w:t>
      </w:r>
      <w:r w:rsidR="00773E4E">
        <w:rPr>
          <w:rStyle w:val="teiunclear"/>
          <w:lang w:val="de-AT"/>
        </w:rPr>
        <w:t>z</w:t>
      </w:r>
      <w:r w:rsidR="000B1C54" w:rsidRPr="002C5902">
        <w:rPr>
          <w:rStyle w:val="teiunclear"/>
          <w:lang w:val="de-AT"/>
        </w:rPr>
        <w:t>e</w:t>
      </w:r>
      <w:r w:rsidR="00773E4E">
        <w:rPr>
          <w:rStyle w:val="teiunclear"/>
          <w:lang w:val="de-AT"/>
        </w:rPr>
        <w:t>r</w:t>
      </w:r>
      <w:r w:rsidR="000B1C54" w:rsidRPr="002C5902">
        <w:rPr>
          <w:rStyle w:val="teiunclear"/>
          <w:lang w:val="de-AT"/>
        </w:rPr>
        <w:t>int</w:t>
      </w:r>
      <w:r w:rsidR="000B1C54" w:rsidRPr="002C5902">
        <w:rPr>
          <w:lang w:val="de-AT"/>
        </w:rPr>
        <w:t xml:space="preserve"> </w:t>
      </w:r>
      <w:r w:rsidR="009C6A4D" w:rsidRPr="002C5902">
        <w:rPr>
          <w:lang w:val="de-AT"/>
        </w:rPr>
        <w:t>U</w:t>
      </w:r>
      <w:r w:rsidR="00773E4E">
        <w:rPr>
          <w:lang w:val="de-AT"/>
        </w:rPr>
        <w:t>r</w:t>
      </w:r>
      <w:r w:rsidR="009C6A4D" w:rsidRPr="002C5902">
        <w:rPr>
          <w:lang w:val="de-AT"/>
        </w:rPr>
        <w:t xml:space="preserve"> </w:t>
      </w:r>
      <w:r w:rsidR="00FD3013" w:rsidRPr="002C5902">
        <w:rPr>
          <w:rStyle w:val="teiabbr"/>
          <w:lang w:val="de-AT"/>
        </w:rPr>
        <w:t>I</w:t>
      </w:r>
      <w:r w:rsidR="00773E4E">
        <w:rPr>
          <w:rStyle w:val="teiabbr"/>
          <w:lang w:val="de-AT"/>
        </w:rPr>
        <w:t>s</w:t>
      </w:r>
      <w:r w:rsidR="00CA1B37" w:rsidRPr="002C5902">
        <w:rPr>
          <w:rStyle w:val="teiabbr"/>
          <w:lang w:val="de-AT"/>
        </w:rPr>
        <w:t xml:space="preserve">ten. </w:t>
      </w:r>
      <w:r w:rsidR="00280087" w:rsidRPr="002C5902">
        <w:rPr>
          <w:rStyle w:val="teiabbr"/>
          <w:lang w:val="de-AT"/>
        </w:rPr>
        <w:t>I.</w:t>
      </w:r>
    </w:p>
    <w:p w14:paraId="458EEED5" w14:textId="23BAC497" w:rsidR="00166E77" w:rsidRPr="00304CBF" w:rsidRDefault="00166E77" w:rsidP="00650A6F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  <w:r w:rsidR="00ED5AB5" w:rsidRPr="00F219C1">
        <w:rPr>
          <w:lang w:val="sl-SI"/>
        </w:rPr>
        <w:t>ſ</w:t>
      </w:r>
      <w:r w:rsidR="00ED5AB5" w:rsidRPr="002C5902">
        <w:rPr>
          <w:lang w:val="de-AT"/>
        </w:rPr>
        <w:t xml:space="preserve">zprávoga </w:t>
      </w:r>
      <w:r w:rsidR="00F70DC9" w:rsidRPr="00F219C1">
        <w:rPr>
          <w:lang w:val="sl-SI"/>
        </w:rPr>
        <w:t>ſ</w:t>
      </w:r>
      <w:r w:rsidR="00D240AF">
        <w:rPr>
          <w:lang w:val="de-AT"/>
        </w:rPr>
        <w:t>z</w:t>
      </w:r>
      <w:r w:rsidR="00F70DC9" w:rsidRPr="002C5902">
        <w:rPr>
          <w:lang w:val="de-AT"/>
        </w:rPr>
        <w:t xml:space="preserve">rcza mojega. </w:t>
      </w:r>
      <w:r w:rsidR="004F21BA" w:rsidRPr="00304CBF">
        <w:rPr>
          <w:lang w:val="de-AT"/>
        </w:rPr>
        <w:t>Bough hv</w:t>
      </w:r>
      <w:r w:rsidR="00D240AF" w:rsidRPr="00304CBF">
        <w:rPr>
          <w:lang w:val="de-AT"/>
        </w:rPr>
        <w:t>á</w:t>
      </w:r>
      <w:r w:rsidR="004F21BA" w:rsidRPr="00304CBF">
        <w:rPr>
          <w:lang w:val="de-AT"/>
        </w:rPr>
        <w:t>lo ti d</w:t>
      </w:r>
      <w:r w:rsidR="000B38B7" w:rsidRPr="00304CBF">
        <w:rPr>
          <w:lang w:val="de-AT"/>
        </w:rPr>
        <w:t>á</w:t>
      </w:r>
      <w:r w:rsidR="004F21BA" w:rsidRPr="00304CBF">
        <w:rPr>
          <w:lang w:val="de-AT"/>
        </w:rPr>
        <w:t>jem</w:t>
      </w:r>
      <w:r w:rsidR="00D240AF">
        <w:rPr>
          <w:lang w:val="de-AT"/>
        </w:rPr>
        <w:t xml:space="preserve"> :/:</w:t>
      </w:r>
      <w:r w:rsidR="001C5792" w:rsidRPr="00304CBF">
        <w:rPr>
          <w:lang w:val="de-AT"/>
        </w:rPr>
        <w:br/>
      </w:r>
      <w:r w:rsidR="001E137D" w:rsidRPr="00304CBF">
        <w:rPr>
          <w:lang w:val="de-AT"/>
        </w:rPr>
        <w:t>Vovom</w:t>
      </w:r>
      <w:r w:rsidR="007C3FDF" w:rsidRPr="00304CBF">
        <w:rPr>
          <w:lang w:val="de-AT"/>
        </w:rPr>
        <w:t xml:space="preserve"> </w:t>
      </w:r>
      <w:r w:rsidR="00F04D57" w:rsidRPr="00304CBF">
        <w:rPr>
          <w:lang w:val="de-AT"/>
        </w:rPr>
        <w:t>űtr</w:t>
      </w:r>
      <w:r w:rsidR="00D240AF" w:rsidRPr="00304CBF">
        <w:rPr>
          <w:lang w:val="de-AT"/>
        </w:rPr>
        <w:t>á</w:t>
      </w:r>
      <w:r w:rsidR="00F04D57" w:rsidRPr="00304CBF">
        <w:rPr>
          <w:lang w:val="de-AT"/>
        </w:rPr>
        <w:t>snyem</w:t>
      </w:r>
      <w:r w:rsidR="001E137D" w:rsidRPr="00304CBF">
        <w:rPr>
          <w:lang w:val="de-AT"/>
        </w:rPr>
        <w:t xml:space="preserve"> </w:t>
      </w:r>
      <w:r w:rsidR="00AD6EFB" w:rsidRPr="00304CBF">
        <w:rPr>
          <w:lang w:val="de-AT"/>
        </w:rPr>
        <w:t>vreimeni, i dokecs sivel bom</w:t>
      </w:r>
      <w:r w:rsidR="00DE660E" w:rsidRPr="00304CBF">
        <w:rPr>
          <w:lang w:val="de-AT"/>
        </w:rPr>
        <w:t>, oh</w:t>
      </w:r>
      <w:r w:rsidR="00DE660E" w:rsidRPr="00304CBF">
        <w:rPr>
          <w:lang w:val="de-AT"/>
        </w:rPr>
        <w:br/>
        <w:t xml:space="preserve">Bough pred tvem </w:t>
      </w:r>
      <w:r w:rsidR="00D240AF">
        <w:rPr>
          <w:lang w:val="de-AT"/>
        </w:rPr>
        <w:t>l</w:t>
      </w:r>
      <w:r w:rsidR="00DE660E" w:rsidRPr="00304CBF">
        <w:rPr>
          <w:lang w:val="de-AT"/>
        </w:rPr>
        <w:t>iczem, dicsil i hv</w:t>
      </w:r>
      <w:r w:rsidR="00D240AF">
        <w:rPr>
          <w:lang w:val="de-AT"/>
        </w:rPr>
        <w:t>á</w:t>
      </w:r>
      <w:r w:rsidR="00DE660E" w:rsidRPr="00304CBF">
        <w:rPr>
          <w:lang w:val="de-AT"/>
        </w:rPr>
        <w:t>lil</w:t>
      </w:r>
      <w:r w:rsidR="00D43BE3" w:rsidRPr="00304CBF">
        <w:rPr>
          <w:lang w:val="de-AT"/>
        </w:rPr>
        <w:t xml:space="preserve"> te bom</w:t>
      </w:r>
      <w:r w:rsidR="00146442" w:rsidRPr="00304CBF">
        <w:rPr>
          <w:lang w:val="de-AT"/>
        </w:rPr>
        <w:t>,</w:t>
      </w:r>
      <w:r w:rsidR="00146442" w:rsidRPr="00304CBF">
        <w:rPr>
          <w:lang w:val="de-AT"/>
        </w:rPr>
        <w:br/>
        <w:t xml:space="preserve">verno po </w:t>
      </w:r>
      <w:r w:rsidR="00D240AF">
        <w:rPr>
          <w:rStyle w:val="teipersName"/>
          <w:lang w:val="de-AT"/>
        </w:rPr>
        <w:t>I</w:t>
      </w:r>
      <w:r w:rsidR="003D79FF" w:rsidRPr="00304CBF">
        <w:rPr>
          <w:rStyle w:val="teipersName"/>
          <w:lang w:val="de-AT"/>
        </w:rPr>
        <w:t>esuj Kristusi</w:t>
      </w:r>
      <w:r w:rsidR="00D240AF">
        <w:rPr>
          <w:rStyle w:val="teipersName"/>
          <w:lang w:val="de-AT"/>
        </w:rPr>
        <w:t>,</w:t>
      </w:r>
      <w:r w:rsidR="00DA2025" w:rsidRPr="00304CBF">
        <w:rPr>
          <w:lang w:val="de-AT"/>
        </w:rPr>
        <w:t xml:space="preserve"> vu</w:t>
      </w:r>
      <w:r w:rsidR="00EE72A3" w:rsidRPr="00304CBF">
        <w:rPr>
          <w:lang w:val="de-AT"/>
        </w:rPr>
        <w:t xml:space="preserve"> </w:t>
      </w:r>
      <w:r w:rsidR="004C0872" w:rsidRPr="00304CBF">
        <w:rPr>
          <w:lang w:val="de-AT"/>
        </w:rPr>
        <w:t xml:space="preserve">tva </w:t>
      </w:r>
      <w:r w:rsidR="005F53DE" w:rsidRPr="00F219C1">
        <w:rPr>
          <w:lang w:val="sl-SI"/>
        </w:rPr>
        <w:t>ſ</w:t>
      </w:r>
      <w:r w:rsidR="00D240AF">
        <w:rPr>
          <w:lang w:val="de-AT"/>
        </w:rPr>
        <w:t>z</w:t>
      </w:r>
      <w:r w:rsidR="005F53DE" w:rsidRPr="00304CBF">
        <w:rPr>
          <w:lang w:val="de-AT"/>
        </w:rPr>
        <w:t>ina</w:t>
      </w:r>
      <w:r w:rsidR="006A3C3F" w:rsidRPr="00304CBF">
        <w:rPr>
          <w:lang w:val="de-AT"/>
        </w:rPr>
        <w:t xml:space="preserve"> Im</w:t>
      </w:r>
      <w:r w:rsidR="00D240AF">
        <w:rPr>
          <w:lang w:val="de-AT"/>
        </w:rPr>
        <w:t>é</w:t>
      </w:r>
      <w:r w:rsidR="006A3C3F" w:rsidRPr="00304CBF">
        <w:rPr>
          <w:lang w:val="de-AT"/>
        </w:rPr>
        <w:t>ni.</w:t>
      </w:r>
    </w:p>
    <w:p w14:paraId="176D3AEC" w14:textId="71144A41" w:rsidR="000F703B" w:rsidRDefault="00867BEB" w:rsidP="00B467F7">
      <w:pPr>
        <w:pStyle w:val="teilg"/>
        <w:rPr>
          <w:lang w:val="sl-SI"/>
        </w:rPr>
      </w:pPr>
      <w:r w:rsidRPr="002C5902">
        <w:rPr>
          <w:rStyle w:val="teilabelZnak"/>
          <w:lang w:val="de-AT"/>
        </w:rPr>
        <w:t>2</w:t>
      </w:r>
      <w:r w:rsidR="00B467F7" w:rsidRPr="002C5902">
        <w:rPr>
          <w:rStyle w:val="teilabelZnak"/>
          <w:lang w:val="de-AT"/>
        </w:rPr>
        <w:t>.</w:t>
      </w:r>
      <w:r w:rsidR="00B467F7" w:rsidRPr="002C5902">
        <w:rPr>
          <w:lang w:val="de-AT"/>
        </w:rPr>
        <w:t xml:space="preserve"> Kai </w:t>
      </w:r>
      <w:r w:rsidR="00B467F7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B467F7">
        <w:rPr>
          <w:lang w:val="sl-SI"/>
        </w:rPr>
        <w:t xml:space="preserve">i mene </w:t>
      </w:r>
      <w:r w:rsidR="00B467F7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B467F7">
        <w:rPr>
          <w:lang w:val="sl-SI"/>
        </w:rPr>
        <w:t xml:space="preserve">tve </w:t>
      </w:r>
      <w:r w:rsidR="00702F4A">
        <w:rPr>
          <w:lang w:val="sl-SI"/>
        </w:rPr>
        <w:t>milosche, vpreminocs</w:t>
      </w:r>
      <w:r w:rsidR="00D240AF">
        <w:rPr>
          <w:lang w:val="sl-SI"/>
        </w:rPr>
        <w:t>o</w:t>
      </w:r>
      <w:r w:rsidR="00702F4A">
        <w:rPr>
          <w:lang w:val="sl-SI"/>
        </w:rPr>
        <w:t>i nou</w:t>
      </w:r>
      <w:r w:rsidR="00D240AF" w:rsidRPr="00304CBF">
        <w:rPr>
          <w:lang w:val="de-AT"/>
        </w:rPr>
        <w:t>-</w:t>
      </w:r>
      <w:r w:rsidR="00702F4A">
        <w:rPr>
          <w:lang w:val="sl-SI"/>
        </w:rPr>
        <w:br/>
        <w:t>csi</w:t>
      </w:r>
      <w:r w:rsidR="00151B33">
        <w:rPr>
          <w:lang w:val="sl-SI"/>
        </w:rPr>
        <w:t xml:space="preserve">. :/: Od bojazni </w:t>
      </w:r>
      <w:r w:rsidR="00741510">
        <w:rPr>
          <w:lang w:val="sl-SI"/>
        </w:rPr>
        <w:t xml:space="preserve">i od skode, obaruval </w:t>
      </w:r>
      <w:r w:rsidR="007A35C0">
        <w:rPr>
          <w:lang w:val="sl-SI"/>
        </w:rPr>
        <w:t>lepo: pro</w:t>
      </w:r>
      <w:r w:rsidR="00D240AF">
        <w:rPr>
          <w:lang w:val="sl-SI"/>
        </w:rPr>
        <w:t>-</w:t>
      </w:r>
      <w:r w:rsidR="007A35C0">
        <w:rPr>
          <w:lang w:val="sl-SI"/>
        </w:rPr>
        <w:br/>
      </w:r>
      <w:r w:rsidR="00D240AF">
        <w:rPr>
          <w:rFonts w:ascii="ZRCola" w:hAnsi="ZRCola" w:cs="ZRCola"/>
          <w:lang w:val="sl-SI"/>
        </w:rPr>
        <w:t>ſ</w:t>
      </w:r>
      <w:r w:rsidR="00D240AF">
        <w:rPr>
          <w:lang w:val="sl-SI"/>
        </w:rPr>
        <w:t>z</w:t>
      </w:r>
      <w:r w:rsidR="007A35C0">
        <w:rPr>
          <w:lang w:val="sl-SI"/>
        </w:rPr>
        <w:t xml:space="preserve">im </w:t>
      </w:r>
      <w:r w:rsidR="00945074">
        <w:rPr>
          <w:lang w:val="sl-SI"/>
        </w:rPr>
        <w:t>te ponizno</w:t>
      </w:r>
      <w:r w:rsidR="003A78D5">
        <w:rPr>
          <w:lang w:val="sl-SI"/>
        </w:rPr>
        <w:t>, moje grehe odpu</w:t>
      </w:r>
      <w:r w:rsidR="003A78D5" w:rsidRPr="00F219C1">
        <w:rPr>
          <w:lang w:val="sl-SI"/>
        </w:rPr>
        <w:t>ſ</w:t>
      </w:r>
      <w:r w:rsidR="00D240AF">
        <w:rPr>
          <w:lang w:val="sl-SI"/>
        </w:rPr>
        <w:t>z</w:t>
      </w:r>
      <w:r w:rsidR="003A78D5">
        <w:rPr>
          <w:lang w:val="sl-SI"/>
        </w:rPr>
        <w:t xml:space="preserve">ti </w:t>
      </w:r>
      <w:r w:rsidR="0026676C">
        <w:rPr>
          <w:lang w:val="sl-SI"/>
        </w:rPr>
        <w:t>zkeimi</w:t>
      </w:r>
    </w:p>
    <w:p w14:paraId="547A2588" w14:textId="77777777" w:rsidR="000F703B" w:rsidRDefault="000F703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CFEBC47" w14:textId="77777777" w:rsidR="000F703B" w:rsidRDefault="000F703B" w:rsidP="000F703B">
      <w:r>
        <w:lastRenderedPageBreak/>
        <w:t>/004r/</w:t>
      </w:r>
    </w:p>
    <w:p w14:paraId="0389E2E3" w14:textId="77777777" w:rsidR="00D240AF" w:rsidRPr="00304CBF" w:rsidRDefault="00D240AF" w:rsidP="00304CBF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5BD1D1F0" w14:textId="6E1AB553" w:rsidR="001F54C3" w:rsidRPr="00304CBF" w:rsidRDefault="00771B3B" w:rsidP="001F54C3">
      <w:pPr>
        <w:pStyle w:val="teilg"/>
        <w:rPr>
          <w:lang w:val="de-AT"/>
        </w:rPr>
      </w:pPr>
      <w:r w:rsidRPr="00F219C1">
        <w:rPr>
          <w:lang w:val="sl-SI"/>
        </w:rPr>
        <w:t>ſ</w:t>
      </w:r>
      <w:r w:rsidR="00D240AF">
        <w:rPr>
          <w:lang w:val="sl-SI"/>
        </w:rPr>
        <w:t>z</w:t>
      </w:r>
      <w:r w:rsidR="0011281F" w:rsidRPr="00304CBF">
        <w:rPr>
          <w:lang w:val="de-AT"/>
        </w:rPr>
        <w:t xml:space="preserve">em </w:t>
      </w:r>
      <w:r w:rsidR="001F35D1" w:rsidRPr="00304CBF">
        <w:rPr>
          <w:lang w:val="de-AT"/>
        </w:rPr>
        <w:t>t</w:t>
      </w:r>
      <w:r w:rsidR="0011281F" w:rsidRPr="00304CBF">
        <w:rPr>
          <w:lang w:val="de-AT"/>
        </w:rPr>
        <w:t>ebe</w:t>
      </w:r>
      <w:r w:rsidR="001F35D1" w:rsidRPr="00304CBF">
        <w:rPr>
          <w:lang w:val="de-AT"/>
        </w:rPr>
        <w:t xml:space="preserve"> raſ</w:t>
      </w:r>
      <w:r w:rsidR="00785DE9" w:rsidRPr="00304CBF">
        <w:rPr>
          <w:lang w:val="de-AT"/>
        </w:rPr>
        <w:t>z</w:t>
      </w:r>
      <w:r w:rsidR="001F35D1" w:rsidRPr="00304CBF">
        <w:rPr>
          <w:lang w:val="de-AT"/>
        </w:rPr>
        <w:t>e</w:t>
      </w:r>
      <w:r w:rsidR="00785DE9" w:rsidRPr="00304CBF">
        <w:rPr>
          <w:lang w:val="de-AT"/>
        </w:rPr>
        <w:t>rdit,</w:t>
      </w:r>
      <w:r w:rsidRPr="00304CBF">
        <w:rPr>
          <w:lang w:val="de-AT"/>
        </w:rPr>
        <w:t xml:space="preserve"> go</w:t>
      </w:r>
      <w:r w:rsidR="00785DE9" w:rsidRPr="00304CBF">
        <w:rPr>
          <w:rFonts w:ascii="ZRCola" w:hAnsi="ZRCola" w:cs="ZRCola"/>
          <w:lang w:val="de-AT"/>
        </w:rPr>
        <w:t>ſ</w:t>
      </w:r>
      <w:r w:rsidR="00785DE9" w:rsidRPr="00304CBF">
        <w:rPr>
          <w:lang w:val="de-AT"/>
        </w:rPr>
        <w:t>z</w:t>
      </w:r>
      <w:r w:rsidRPr="00304CBF">
        <w:rPr>
          <w:lang w:val="de-AT"/>
        </w:rPr>
        <w:t>tokrat zb</w:t>
      </w:r>
      <w:r w:rsidR="00785DE9" w:rsidRPr="00304CBF">
        <w:rPr>
          <w:lang w:val="de-AT"/>
        </w:rPr>
        <w:t>a</w:t>
      </w:r>
      <w:r w:rsidRPr="00304CBF">
        <w:rPr>
          <w:lang w:val="de-AT"/>
        </w:rPr>
        <w:t xml:space="preserve">ntuval. </w:t>
      </w:r>
    </w:p>
    <w:p w14:paraId="2D605019" w14:textId="07BB8CB4" w:rsidR="00126A06" w:rsidRDefault="00585FB8" w:rsidP="00585FB8">
      <w:pPr>
        <w:pStyle w:val="teilg"/>
        <w:rPr>
          <w:lang w:val="sl-SI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I d</w:t>
      </w:r>
      <w:r w:rsidR="00785DE9" w:rsidRPr="00304CBF">
        <w:rPr>
          <w:lang w:val="de-AT"/>
        </w:rPr>
        <w:t>é͠</w:t>
      </w:r>
      <w:r w:rsidRPr="00304CBF">
        <w:rPr>
          <w:lang w:val="de-AT"/>
        </w:rPr>
        <w:t>sny</w:t>
      </w:r>
      <w:r w:rsidR="00F7088D" w:rsidRPr="00304CBF">
        <w:rPr>
          <w:lang w:val="de-AT"/>
        </w:rPr>
        <w:t>i</w:t>
      </w:r>
      <w:r w:rsidRPr="00304CBF">
        <w:rPr>
          <w:lang w:val="de-AT"/>
        </w:rPr>
        <w:t xml:space="preserve"> den</w:t>
      </w:r>
      <w:r w:rsidR="00F7088D" w:rsidRPr="00304CBF">
        <w:rPr>
          <w:lang w:val="de-AT"/>
        </w:rPr>
        <w:t xml:space="preserve"> </w:t>
      </w:r>
      <w:r w:rsidR="00DE6630" w:rsidRPr="00304CBF">
        <w:rPr>
          <w:lang w:val="de-AT"/>
        </w:rPr>
        <w:t>milo</w:t>
      </w:r>
      <w:r w:rsidR="00DE6630" w:rsidRPr="00F219C1">
        <w:rPr>
          <w:lang w:val="sl-SI"/>
        </w:rPr>
        <w:t>ſ</w:t>
      </w:r>
      <w:r w:rsidR="00DE6630">
        <w:rPr>
          <w:lang w:val="sl-SI"/>
        </w:rPr>
        <w:t>stivno</w:t>
      </w:r>
      <w:r w:rsidR="0032694F">
        <w:rPr>
          <w:lang w:val="sl-SI"/>
        </w:rPr>
        <w:t xml:space="preserve">, </w:t>
      </w:r>
      <w:r w:rsidR="0032694F" w:rsidRPr="00304CBF">
        <w:rPr>
          <w:rStyle w:val="teidel"/>
          <w:lang w:val="de-AT"/>
        </w:rPr>
        <w:t>oba</w:t>
      </w:r>
      <w:r w:rsidR="00DE6630">
        <w:rPr>
          <w:lang w:val="sl-SI"/>
        </w:rPr>
        <w:t xml:space="preserve"> </w:t>
      </w:r>
      <w:r w:rsidR="0032694F">
        <w:rPr>
          <w:lang w:val="sl-SI"/>
        </w:rPr>
        <w:t>varui me Go</w:t>
      </w:r>
      <w:r w:rsidR="0032694F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32694F">
        <w:rPr>
          <w:lang w:val="sl-SI"/>
        </w:rPr>
        <w:t>podne</w:t>
      </w:r>
      <w:r w:rsidR="00785DE9">
        <w:rPr>
          <w:lang w:val="sl-SI"/>
        </w:rPr>
        <w:t xml:space="preserve"> :/:</w:t>
      </w:r>
      <w:r w:rsidR="0032694F">
        <w:rPr>
          <w:lang w:val="sl-SI"/>
        </w:rPr>
        <w:t xml:space="preserve"> </w:t>
      </w:r>
      <w:r w:rsidR="0032694F">
        <w:rPr>
          <w:lang w:val="sl-SI"/>
        </w:rPr>
        <w:br/>
        <w:t xml:space="preserve">od vraisi mreis </w:t>
      </w:r>
      <w:r w:rsidR="00166942">
        <w:rPr>
          <w:lang w:val="sl-SI"/>
        </w:rPr>
        <w:t>ino greha</w:t>
      </w:r>
      <w:r w:rsidR="009044CB">
        <w:rPr>
          <w:lang w:val="sl-SI"/>
        </w:rPr>
        <w:t xml:space="preserve">, hűda </w:t>
      </w:r>
      <w:r w:rsidR="00A76A72">
        <w:rPr>
          <w:lang w:val="sl-SI"/>
        </w:rPr>
        <w:t>ogrizávanya</w:t>
      </w:r>
      <w:r w:rsidR="00646DD6">
        <w:rPr>
          <w:lang w:val="sl-SI"/>
        </w:rPr>
        <w:t>:</w:t>
      </w:r>
      <w:r w:rsidR="00646DD6">
        <w:rPr>
          <w:lang w:val="sl-SI"/>
        </w:rPr>
        <w:br/>
        <w:t xml:space="preserve">od ognya </w:t>
      </w:r>
      <w:r w:rsidR="005D4263">
        <w:rPr>
          <w:lang w:val="sl-SI"/>
        </w:rPr>
        <w:t>povoudni</w:t>
      </w:r>
      <w:r w:rsidR="00BF2147">
        <w:rPr>
          <w:lang w:val="sl-SI"/>
        </w:rPr>
        <w:t xml:space="preserve">, od </w:t>
      </w:r>
      <w:r w:rsidR="00BF2147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BF2147">
        <w:rPr>
          <w:lang w:val="sl-SI"/>
        </w:rPr>
        <w:t>iromastva</w:t>
      </w:r>
      <w:r w:rsidR="00B24FAC">
        <w:rPr>
          <w:lang w:val="sl-SI"/>
        </w:rPr>
        <w:t xml:space="preserve"> kvarov, od</w:t>
      </w:r>
      <w:r w:rsidR="00B24FAC">
        <w:rPr>
          <w:lang w:val="sl-SI"/>
        </w:rPr>
        <w:br/>
      </w:r>
      <w:r w:rsidR="001D7AE2">
        <w:rPr>
          <w:lang w:val="sl-SI"/>
        </w:rPr>
        <w:t>temnicze</w:t>
      </w:r>
      <w:r w:rsidR="002C26E1">
        <w:rPr>
          <w:lang w:val="sl-SI"/>
        </w:rPr>
        <w:t>, ino rob</w:t>
      </w:r>
      <w:r w:rsidR="002C26E1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2C26E1">
        <w:rPr>
          <w:lang w:val="sl-SI"/>
        </w:rPr>
        <w:t>tva</w:t>
      </w:r>
      <w:r w:rsidR="00DF0BD4">
        <w:rPr>
          <w:lang w:val="sl-SI"/>
        </w:rPr>
        <w:t xml:space="preserve"> i nevedne </w:t>
      </w:r>
      <w:r w:rsidR="0050537F" w:rsidRPr="00F219C1">
        <w:rPr>
          <w:lang w:val="sl-SI"/>
        </w:rPr>
        <w:t>ſ</w:t>
      </w:r>
      <w:r w:rsidR="00785DE9">
        <w:rPr>
          <w:lang w:val="sl-SI"/>
        </w:rPr>
        <w:t>z</w:t>
      </w:r>
      <w:r w:rsidR="0050537F">
        <w:rPr>
          <w:lang w:val="sl-SI"/>
        </w:rPr>
        <w:t>merti</w:t>
      </w:r>
      <w:r w:rsidR="00991E5A">
        <w:rPr>
          <w:lang w:val="sl-SI"/>
        </w:rPr>
        <w:t>.</w:t>
      </w:r>
    </w:p>
    <w:p w14:paraId="62ED9D4E" w14:textId="4852CFE3" w:rsidR="00230DC2" w:rsidRDefault="00BF6B4A" w:rsidP="00B9514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Moi </w:t>
      </w:r>
      <w:r w:rsidR="00DE59C3" w:rsidRPr="00A453E4">
        <w:rPr>
          <w:rStyle w:val="teilgZnak"/>
          <w:lang w:val="sl-SI"/>
        </w:rPr>
        <w:t>ſ</w:t>
      </w:r>
      <w:r w:rsidRPr="000C5E46">
        <w:rPr>
          <w:lang w:val="sl-SI"/>
        </w:rPr>
        <w:t>itek Dűss</w:t>
      </w:r>
      <w:r w:rsidR="00785DE9">
        <w:rPr>
          <w:lang w:val="sl-SI"/>
        </w:rPr>
        <w:t>ó</w:t>
      </w:r>
      <w:r w:rsidRPr="000C5E46">
        <w:rPr>
          <w:lang w:val="sl-SI"/>
        </w:rPr>
        <w:t xml:space="preserve"> i teilo</w:t>
      </w:r>
      <w:r w:rsidR="00C5130B" w:rsidRPr="000C5E46">
        <w:rPr>
          <w:lang w:val="sl-SI"/>
        </w:rPr>
        <w:t xml:space="preserve">, navkűp </w:t>
      </w:r>
      <w:r w:rsidR="0045719B" w:rsidRPr="000C5E46">
        <w:rPr>
          <w:lang w:val="sl-SI"/>
        </w:rPr>
        <w:t xml:space="preserve">zmoim </w:t>
      </w:r>
      <w:r w:rsidR="001D1CE7" w:rsidRPr="000C5E46">
        <w:rPr>
          <w:lang w:val="sl-SI"/>
        </w:rPr>
        <w:t>t</w:t>
      </w:r>
      <w:r w:rsidR="00EA3C72" w:rsidRPr="000C5E46">
        <w:rPr>
          <w:lang w:val="sl-SI"/>
        </w:rPr>
        <w:t>ű</w:t>
      </w:r>
      <w:r w:rsidR="001D1CE7" w:rsidRPr="000C5E46">
        <w:rPr>
          <w:lang w:val="sl-SI"/>
        </w:rPr>
        <w:t>v</w:t>
      </w:r>
      <w:r w:rsidR="00785DE9">
        <w:rPr>
          <w:lang w:val="sl-SI"/>
        </w:rPr>
        <w:t>á-</w:t>
      </w:r>
      <w:r w:rsidR="00077323" w:rsidRPr="000C5E46">
        <w:rPr>
          <w:lang w:val="sl-SI"/>
        </w:rPr>
        <w:br/>
        <w:t>rus</w:t>
      </w:r>
      <w:r w:rsidR="00077323" w:rsidRPr="00F219C1">
        <w:rPr>
          <w:lang w:val="sl-SI"/>
        </w:rPr>
        <w:t>ſ</w:t>
      </w:r>
      <w:r w:rsidR="00077323">
        <w:rPr>
          <w:lang w:val="sl-SI"/>
        </w:rPr>
        <w:t>em</w:t>
      </w:r>
      <w:r w:rsidR="00B1418B">
        <w:rPr>
          <w:lang w:val="sl-SI"/>
        </w:rPr>
        <w:t xml:space="preserve"> /</w:t>
      </w:r>
      <w:r w:rsidR="00785DE9">
        <w:rPr>
          <w:lang w:val="sl-SI"/>
        </w:rPr>
        <w:t>:</w:t>
      </w:r>
      <w:r w:rsidR="00B1418B">
        <w:rPr>
          <w:lang w:val="sl-SI"/>
        </w:rPr>
        <w:t xml:space="preserve"> </w:t>
      </w:r>
      <w:r w:rsidR="00F54F0E">
        <w:rPr>
          <w:lang w:val="sl-SI"/>
        </w:rPr>
        <w:t>Po</w:t>
      </w:r>
      <w:r w:rsidR="00F54F0E" w:rsidRPr="00F219C1">
        <w:rPr>
          <w:lang w:val="sl-SI"/>
        </w:rPr>
        <w:t>ſ</w:t>
      </w:r>
      <w:r w:rsidR="00785DE9">
        <w:rPr>
          <w:lang w:val="sl-SI"/>
        </w:rPr>
        <w:t>ztá</w:t>
      </w:r>
      <w:r w:rsidR="00F54F0E">
        <w:rPr>
          <w:lang w:val="sl-SI"/>
        </w:rPr>
        <w:t xml:space="preserve">vim pod tvo </w:t>
      </w:r>
      <w:r w:rsidR="00FD160B">
        <w:rPr>
          <w:lang w:val="sl-SI"/>
        </w:rPr>
        <w:t>obrámbo</w:t>
      </w:r>
      <w:r w:rsidR="00B25389">
        <w:rPr>
          <w:lang w:val="sl-SI"/>
        </w:rPr>
        <w:t xml:space="preserve">, </w:t>
      </w:r>
      <w:r w:rsidR="00402E4B">
        <w:rPr>
          <w:lang w:val="sl-SI"/>
        </w:rPr>
        <w:t xml:space="preserve">moio </w:t>
      </w:r>
      <w:r w:rsidR="00B97F0E">
        <w:rPr>
          <w:lang w:val="sl-SI"/>
        </w:rPr>
        <w:t>cs</w:t>
      </w:r>
      <w:r w:rsidR="00402E4B">
        <w:rPr>
          <w:lang w:val="sl-SI"/>
        </w:rPr>
        <w:t>é</w:t>
      </w:r>
      <w:r w:rsidR="00402E4B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402E4B">
        <w:rPr>
          <w:lang w:val="sl-SI"/>
        </w:rPr>
        <w:t>t</w:t>
      </w:r>
      <w:r w:rsidR="001A6B22">
        <w:rPr>
          <w:lang w:val="sl-SI"/>
        </w:rPr>
        <w:br/>
      </w:r>
      <w:r w:rsidR="00B97F0E" w:rsidRPr="00304CBF">
        <w:rPr>
          <w:lang w:val="sl-SI"/>
        </w:rPr>
        <w:t>z</w:t>
      </w:r>
      <w:r w:rsidR="008D6885" w:rsidRPr="00304CBF">
        <w:rPr>
          <w:lang w:val="sl-SI"/>
        </w:rPr>
        <w:t>De</w:t>
      </w:r>
      <w:r w:rsidR="008D4758" w:rsidRPr="00304CBF">
        <w:rPr>
          <w:lang w:val="sl-SI"/>
        </w:rPr>
        <w:t>c</w:t>
      </w:r>
      <w:r w:rsidR="00B97F0E" w:rsidRPr="00304CBF">
        <w:rPr>
          <w:lang w:val="sl-SI"/>
        </w:rPr>
        <w:t>z</w:t>
      </w:r>
      <w:r w:rsidR="008D4758" w:rsidRPr="00304CBF">
        <w:rPr>
          <w:lang w:val="sl-SI"/>
        </w:rPr>
        <w:t>ov</w:t>
      </w:r>
      <w:r w:rsidR="00D76476" w:rsidRPr="002C5902">
        <w:rPr>
          <w:rStyle w:val="teiunclear"/>
          <w:lang w:val="sl-SI"/>
        </w:rPr>
        <w:t xml:space="preserve"> </w:t>
      </w:r>
      <w:r w:rsidR="00015FC1">
        <w:rPr>
          <w:rStyle w:val="teiadd"/>
          <w:lang w:val="sl-SI"/>
        </w:rPr>
        <w:t>vré</w:t>
      </w:r>
      <w:bookmarkStart w:id="2" w:name="_GoBack"/>
      <w:bookmarkEnd w:id="2"/>
      <w:r w:rsidR="00B97F0E" w:rsidRPr="00304CBF">
        <w:rPr>
          <w:rStyle w:val="teiadd"/>
          <w:lang w:val="sl-SI"/>
        </w:rPr>
        <w:t>d</w:t>
      </w:r>
      <w:r w:rsidR="00B97F0E">
        <w:rPr>
          <w:rStyle w:val="teiunclear"/>
          <w:lang w:val="sl-SI"/>
        </w:rPr>
        <w:t xml:space="preserve"> </w:t>
      </w:r>
      <w:r w:rsidR="005F5927" w:rsidRPr="00304CBF">
        <w:rPr>
          <w:lang w:val="sl-SI"/>
        </w:rPr>
        <w:t>z</w:t>
      </w:r>
      <w:r w:rsidR="001B7236" w:rsidRPr="00304CBF">
        <w:rPr>
          <w:lang w:val="sl-SI"/>
        </w:rPr>
        <w:t>d</w:t>
      </w:r>
      <w:r w:rsidR="005F5927" w:rsidRPr="00304CBF">
        <w:rPr>
          <w:lang w:val="sl-SI"/>
        </w:rPr>
        <w:t>rűsinov</w:t>
      </w:r>
      <w:r w:rsidR="00B9514F" w:rsidRPr="002C5902">
        <w:rPr>
          <w:rStyle w:val="teiunclear"/>
          <w:lang w:val="sl-SI"/>
        </w:rPr>
        <w:t xml:space="preserve"> </w:t>
      </w:r>
      <w:r w:rsidR="00B9514F" w:rsidRPr="002C5902">
        <w:rPr>
          <w:lang w:val="sl-SI"/>
        </w:rPr>
        <w:t>csinen</w:t>
      </w:r>
      <w:r w:rsidR="00751F50" w:rsidRPr="002C5902">
        <w:rPr>
          <w:lang w:val="sl-SI"/>
        </w:rPr>
        <w:t>y</w:t>
      </w:r>
      <w:r w:rsidR="00B9514F" w:rsidRPr="002C5902">
        <w:rPr>
          <w:lang w:val="sl-SI"/>
        </w:rPr>
        <w:t>e</w:t>
      </w:r>
      <w:r w:rsidR="00751F50" w:rsidRPr="002C5902">
        <w:rPr>
          <w:lang w:val="sl-SI"/>
        </w:rPr>
        <w:t xml:space="preserve"> rodbino </w:t>
      </w:r>
      <w:r w:rsidR="00B57593" w:rsidRPr="002C5902">
        <w:rPr>
          <w:lang w:val="sl-SI"/>
        </w:rPr>
        <w:t>pri</w:t>
      </w:r>
      <w:r w:rsidR="00B97F0E">
        <w:rPr>
          <w:lang w:val="sl-SI"/>
        </w:rPr>
        <w:t>á</w:t>
      </w:r>
      <w:r w:rsidR="00B57593" w:rsidRPr="002C5902">
        <w:rPr>
          <w:lang w:val="sl-SI"/>
        </w:rPr>
        <w:t xml:space="preserve">tele, </w:t>
      </w:r>
      <w:r w:rsidR="001E3516" w:rsidRPr="002C5902">
        <w:rPr>
          <w:lang w:val="sl-SI"/>
        </w:rPr>
        <w:t>vno</w:t>
      </w:r>
      <w:r w:rsidR="00B97F0E">
        <w:rPr>
          <w:lang w:val="sl-SI"/>
        </w:rPr>
        <w:t>-</w:t>
      </w:r>
      <w:r w:rsidR="001E3516" w:rsidRPr="002C5902">
        <w:rPr>
          <w:lang w:val="sl-SI"/>
        </w:rPr>
        <w:br/>
        <w:t>ge dobre moje zn</w:t>
      </w:r>
      <w:r w:rsidR="00B97F0E">
        <w:rPr>
          <w:lang w:val="sl-SI"/>
        </w:rPr>
        <w:t>á</w:t>
      </w:r>
      <w:r w:rsidR="001E3516" w:rsidRPr="002C5902">
        <w:rPr>
          <w:lang w:val="sl-SI"/>
        </w:rPr>
        <w:t>ncze</w:t>
      </w:r>
      <w:r w:rsidR="00142AF4" w:rsidRPr="002C5902">
        <w:rPr>
          <w:lang w:val="sl-SI"/>
        </w:rPr>
        <w:t>, i v</w:t>
      </w:r>
      <w:r w:rsidR="00142AF4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142AF4">
        <w:rPr>
          <w:lang w:val="sl-SI"/>
        </w:rPr>
        <w:t>e kai koli imam.</w:t>
      </w:r>
    </w:p>
    <w:p w14:paraId="50B8AB73" w14:textId="02AFADD0" w:rsidR="00BD32B0" w:rsidRDefault="00230DC2" w:rsidP="002163FC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  <w:r w:rsidR="002163FC" w:rsidRPr="000C5E46">
        <w:rPr>
          <w:lang w:val="sl-SI"/>
        </w:rPr>
        <w:t>Tvoji Nebe</w:t>
      </w:r>
      <w:r w:rsidR="002163FC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2163FC">
        <w:rPr>
          <w:lang w:val="sl-SI"/>
        </w:rPr>
        <w:t>ki</w:t>
      </w:r>
      <w:r w:rsidR="00300A22">
        <w:rPr>
          <w:lang w:val="sl-SI"/>
        </w:rPr>
        <w:t xml:space="preserve"> Angyelje od méne da neido :/:</w:t>
      </w:r>
      <w:r w:rsidR="00A90D38">
        <w:rPr>
          <w:lang w:val="sl-SI"/>
        </w:rPr>
        <w:t xml:space="preserve"> Vrá</w:t>
      </w:r>
      <w:r w:rsidR="00B97F0E">
        <w:rPr>
          <w:lang w:val="sl-SI"/>
        </w:rPr>
        <w:t>-</w:t>
      </w:r>
      <w:r w:rsidR="00A90D38">
        <w:rPr>
          <w:lang w:val="sl-SI"/>
        </w:rPr>
        <w:br/>
        <w:t>ga</w:t>
      </w:r>
      <w:r w:rsidR="00A4039F">
        <w:rPr>
          <w:lang w:val="sl-SI"/>
        </w:rPr>
        <w:t xml:space="preserve"> da dalec</w:t>
      </w:r>
      <w:r w:rsidR="00B97F0E">
        <w:rPr>
          <w:lang w:val="sl-SI"/>
        </w:rPr>
        <w:t>s</w:t>
      </w:r>
      <w:r w:rsidR="00A4039F">
        <w:rPr>
          <w:lang w:val="sl-SI"/>
        </w:rPr>
        <w:t xml:space="preserve"> </w:t>
      </w:r>
      <w:r w:rsidR="006E3360">
        <w:rPr>
          <w:lang w:val="sl-SI"/>
        </w:rPr>
        <w:t>odseno, da ne zage</w:t>
      </w:r>
      <w:r w:rsidR="00B97F0E">
        <w:rPr>
          <w:lang w:val="sl-SI"/>
        </w:rPr>
        <w:t>r</w:t>
      </w:r>
      <w:r w:rsidR="006E3360">
        <w:rPr>
          <w:lang w:val="sl-SI"/>
        </w:rPr>
        <w:t xml:space="preserve">li </w:t>
      </w:r>
      <w:r w:rsidR="003166A4">
        <w:rPr>
          <w:lang w:val="sl-SI"/>
        </w:rPr>
        <w:t>mene</w:t>
      </w:r>
      <w:r w:rsidR="009E6B85">
        <w:rPr>
          <w:lang w:val="sl-SI"/>
        </w:rPr>
        <w:t xml:space="preserve">, </w:t>
      </w:r>
      <w:r w:rsidR="009E6B85" w:rsidRPr="00F219C1">
        <w:rPr>
          <w:lang w:val="sl-SI"/>
        </w:rPr>
        <w:t>ſ</w:t>
      </w:r>
      <w:r w:rsidR="00B97F0E">
        <w:rPr>
          <w:lang w:val="sl-SI"/>
        </w:rPr>
        <w:t>z</w:t>
      </w:r>
      <w:r w:rsidR="009E6B85">
        <w:rPr>
          <w:lang w:val="sl-SI"/>
        </w:rPr>
        <w:t>voim</w:t>
      </w:r>
      <w:r w:rsidR="009E6B85">
        <w:rPr>
          <w:lang w:val="sl-SI"/>
        </w:rPr>
        <w:br/>
      </w:r>
      <w:r w:rsidR="006967EF">
        <w:rPr>
          <w:lang w:val="sl-SI"/>
        </w:rPr>
        <w:t xml:space="preserve">hűdim </w:t>
      </w:r>
      <w:r w:rsidR="00C431E3">
        <w:rPr>
          <w:lang w:val="sl-SI"/>
        </w:rPr>
        <w:t>csinenyem</w:t>
      </w:r>
      <w:r w:rsidR="00A23DF7">
        <w:rPr>
          <w:lang w:val="sl-SI"/>
        </w:rPr>
        <w:t xml:space="preserve">, na ovom placsnom </w:t>
      </w:r>
      <w:r w:rsidR="0086743F">
        <w:rPr>
          <w:lang w:val="sl-SI"/>
        </w:rPr>
        <w:t>doli. Dűsse</w:t>
      </w:r>
      <w:r w:rsidR="0086743F">
        <w:rPr>
          <w:lang w:val="sl-SI"/>
        </w:rPr>
        <w:br/>
      </w:r>
      <w:r w:rsidR="0086743F" w:rsidRPr="00304CBF">
        <w:rPr>
          <w:lang w:val="sl-SI"/>
        </w:rPr>
        <w:t>te</w:t>
      </w:r>
      <w:r w:rsidR="00B97F0E" w:rsidRPr="00304CBF">
        <w:rPr>
          <w:lang w:val="sl-SI"/>
        </w:rPr>
        <w:t>ll</w:t>
      </w:r>
      <w:r w:rsidR="0086743F" w:rsidRPr="00304CBF">
        <w:rPr>
          <w:lang w:val="sl-SI"/>
        </w:rPr>
        <w:t>a</w:t>
      </w:r>
      <w:r w:rsidR="0086743F">
        <w:rPr>
          <w:lang w:val="sl-SI"/>
        </w:rPr>
        <w:t xml:space="preserve"> mi ne vra</w:t>
      </w:r>
      <w:r w:rsidR="00A55BCE">
        <w:rPr>
          <w:lang w:val="sl-SI"/>
        </w:rPr>
        <w:t>z</w:t>
      </w:r>
      <w:r w:rsidR="0086743F">
        <w:rPr>
          <w:lang w:val="sl-SI"/>
        </w:rPr>
        <w:t xml:space="preserve">i, vpogibel </w:t>
      </w:r>
      <w:r w:rsidR="00236119">
        <w:rPr>
          <w:lang w:val="sl-SI"/>
        </w:rPr>
        <w:t>ne zapela</w:t>
      </w:r>
      <w:r w:rsidR="00BD32B0">
        <w:rPr>
          <w:lang w:val="sl-SI"/>
        </w:rPr>
        <w:t>.</w:t>
      </w:r>
    </w:p>
    <w:p w14:paraId="57964D1E" w14:textId="159132F7" w:rsidR="00AC657E" w:rsidRPr="002C5902" w:rsidRDefault="00BD32B0" w:rsidP="00502B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  <w:r w:rsidR="0022719C" w:rsidRPr="002C5902">
        <w:rPr>
          <w:lang w:val="sl-SI"/>
        </w:rPr>
        <w:t xml:space="preserve">Oh </w:t>
      </w:r>
      <w:r w:rsidR="00625121" w:rsidRPr="002C5902">
        <w:rPr>
          <w:lang w:val="sl-SI"/>
        </w:rPr>
        <w:t>Bough</w:t>
      </w:r>
      <w:r w:rsidR="00B81271" w:rsidRPr="002C5902">
        <w:rPr>
          <w:lang w:val="sl-SI"/>
        </w:rPr>
        <w:t xml:space="preserve"> na tebe ja</w:t>
      </w:r>
      <w:r w:rsidR="00B812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376817">
        <w:rPr>
          <w:lang w:val="sl-SI"/>
        </w:rPr>
        <w:t xml:space="preserve"> nih</w:t>
      </w:r>
      <w:r w:rsidR="00A55BCE">
        <w:rPr>
          <w:lang w:val="sl-SI"/>
        </w:rPr>
        <w:t>á</w:t>
      </w:r>
      <w:r w:rsidR="00C90D99">
        <w:rPr>
          <w:lang w:val="sl-SI"/>
        </w:rPr>
        <w:t>m</w:t>
      </w:r>
      <w:r w:rsidR="008162B0">
        <w:rPr>
          <w:lang w:val="sl-SI"/>
        </w:rPr>
        <w:t xml:space="preserve"> v</w:t>
      </w:r>
      <w:r w:rsidR="008162B0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8162B0">
        <w:rPr>
          <w:lang w:val="sl-SI"/>
        </w:rPr>
        <w:t>áko moje delo</w:t>
      </w:r>
      <w:r w:rsidR="00F81473">
        <w:rPr>
          <w:lang w:val="sl-SI"/>
        </w:rPr>
        <w:t xml:space="preserve"> :/:</w:t>
      </w:r>
      <w:r w:rsidR="00F81473">
        <w:rPr>
          <w:lang w:val="sl-SI"/>
        </w:rPr>
        <w:br/>
      </w:r>
      <w:r w:rsidR="00A55BCE">
        <w:rPr>
          <w:lang w:val="sl-SI"/>
        </w:rPr>
        <w:t>Á</w:t>
      </w:r>
      <w:r w:rsidR="00744721">
        <w:rPr>
          <w:lang w:val="sl-SI"/>
        </w:rPr>
        <w:t xml:space="preserve">r ti leprai </w:t>
      </w:r>
      <w:r w:rsidR="00B72B8C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B72B8C">
        <w:rPr>
          <w:lang w:val="sl-SI"/>
        </w:rPr>
        <w:t>am´</w:t>
      </w:r>
      <w:r w:rsidR="003E1C8F">
        <w:rPr>
          <w:lang w:val="sl-SI"/>
        </w:rPr>
        <w:t xml:space="preserve"> </w:t>
      </w:r>
      <w:r w:rsidR="003E1C8F" w:rsidRPr="00304CBF">
        <w:rPr>
          <w:lang w:val="sl-SI"/>
        </w:rPr>
        <w:t>al</w:t>
      </w:r>
      <w:r w:rsidR="00A55BCE" w:rsidRPr="00304CBF">
        <w:rPr>
          <w:lang w:val="sl-SI"/>
        </w:rPr>
        <w:t>d</w:t>
      </w:r>
      <w:r w:rsidR="003E1C8F" w:rsidRPr="00304CBF">
        <w:rPr>
          <w:lang w:val="sl-SI"/>
        </w:rPr>
        <w:t>űjes</w:t>
      </w:r>
      <w:r w:rsidR="00502BF4" w:rsidRPr="002C5902">
        <w:rPr>
          <w:rStyle w:val="teiunclear"/>
          <w:lang w:val="sl-SI"/>
        </w:rPr>
        <w:t xml:space="preserve"> </w:t>
      </w:r>
      <w:r w:rsidR="00A55BCE">
        <w:rPr>
          <w:lang w:val="sl-SI"/>
        </w:rPr>
        <w:t>zmo</w:t>
      </w:r>
      <w:r w:rsidR="00A55BCE">
        <w:rPr>
          <w:rFonts w:ascii="ZRCola" w:hAnsi="ZRCola" w:cs="ZRCola"/>
          <w:lang w:val="sl-SI"/>
        </w:rPr>
        <w:t>ſ</w:t>
      </w:r>
      <w:r w:rsidR="00A55BCE">
        <w:rPr>
          <w:lang w:val="sl-SI"/>
        </w:rPr>
        <w:t>n</w:t>
      </w:r>
      <w:r w:rsidR="00A55BCE" w:rsidRPr="002C5902">
        <w:rPr>
          <w:lang w:val="sl-SI"/>
        </w:rPr>
        <w:t xml:space="preserve"> </w:t>
      </w:r>
      <w:r w:rsidR="00436133" w:rsidRPr="002C5902">
        <w:rPr>
          <w:lang w:val="sl-SI"/>
        </w:rPr>
        <w:t>moje delo,</w:t>
      </w:r>
      <w:r w:rsidR="00436133" w:rsidRPr="002C5902">
        <w:rPr>
          <w:lang w:val="sl-SI"/>
        </w:rPr>
        <w:br/>
        <w:t xml:space="preserve">tebi </w:t>
      </w:r>
      <w:r w:rsidR="00B07588" w:rsidRPr="002C5902">
        <w:rPr>
          <w:lang w:val="sl-SI"/>
        </w:rPr>
        <w:t>prepor</w:t>
      </w:r>
      <w:r w:rsidR="00A55BCE">
        <w:rPr>
          <w:lang w:val="sl-SI"/>
        </w:rPr>
        <w:t>á</w:t>
      </w:r>
      <w:r w:rsidR="00B07588" w:rsidRPr="002C5902">
        <w:rPr>
          <w:lang w:val="sl-SI"/>
        </w:rPr>
        <w:t>csam</w:t>
      </w:r>
      <w:r w:rsidR="00EB06AC" w:rsidRPr="002C5902">
        <w:rPr>
          <w:lang w:val="sl-SI"/>
        </w:rPr>
        <w:t xml:space="preserve"> moje teilo </w:t>
      </w:r>
      <w:r w:rsidR="00A60FC4" w:rsidRPr="002C5902">
        <w:rPr>
          <w:lang w:val="sl-SI"/>
        </w:rPr>
        <w:t xml:space="preserve">i </w:t>
      </w:r>
      <w:r w:rsidR="00387F6A" w:rsidRPr="002C5902">
        <w:rPr>
          <w:lang w:val="sl-SI"/>
        </w:rPr>
        <w:t>Dűsso</w:t>
      </w:r>
      <w:r w:rsidR="000E0FDF" w:rsidRPr="002C5902">
        <w:rPr>
          <w:lang w:val="sl-SI"/>
        </w:rPr>
        <w:t xml:space="preserve">, csini </w:t>
      </w:r>
      <w:r w:rsidR="00A55BCE">
        <w:rPr>
          <w:lang w:val="sl-SI"/>
        </w:rPr>
        <w:t>t</w:t>
      </w:r>
      <w:r w:rsidR="000E0FDF" w:rsidRPr="002C5902">
        <w:rPr>
          <w:lang w:val="sl-SI"/>
        </w:rPr>
        <w:t>ako</w:t>
      </w:r>
      <w:r w:rsidR="000E0FDF" w:rsidRPr="002C5902">
        <w:rPr>
          <w:lang w:val="sl-SI"/>
        </w:rPr>
        <w:br/>
        <w:t>ti zmenov, kak je tvoja volja.</w:t>
      </w:r>
    </w:p>
    <w:p w14:paraId="3C1958C8" w14:textId="7B65299C" w:rsidR="000E1CA0" w:rsidRPr="002C5902" w:rsidRDefault="00AC657E" w:rsidP="00AC657E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Na ovo ja</w:t>
      </w:r>
      <w:r w:rsidRPr="00F219C1">
        <w:rPr>
          <w:lang w:val="sl-SI"/>
        </w:rPr>
        <w:t>ſ</w:t>
      </w:r>
      <w:r w:rsidR="00A55BCE">
        <w:rPr>
          <w:lang w:val="sl-SI"/>
        </w:rPr>
        <w:t>z</w:t>
      </w:r>
      <w:r w:rsidR="00B94102">
        <w:rPr>
          <w:lang w:val="sl-SI"/>
        </w:rPr>
        <w:t xml:space="preserve"> recsem </w:t>
      </w:r>
      <w:r w:rsidR="006C4673">
        <w:rPr>
          <w:lang w:val="sl-SI"/>
        </w:rPr>
        <w:t>amen, :/:</w:t>
      </w:r>
      <w:r w:rsidR="00247F1B">
        <w:rPr>
          <w:lang w:val="sl-SI"/>
        </w:rPr>
        <w:t xml:space="preserve"> verjem da tak bode :/:</w:t>
      </w:r>
      <w:r w:rsidR="009B30B9">
        <w:rPr>
          <w:lang w:val="sl-SI"/>
        </w:rPr>
        <w:br/>
        <w:t>Z</w:t>
      </w:r>
      <w:r w:rsidR="00A55BCE">
        <w:rPr>
          <w:lang w:val="sl-SI"/>
        </w:rPr>
        <w:t>i</w:t>
      </w:r>
      <w:r w:rsidR="009B30B9">
        <w:rPr>
          <w:lang w:val="sl-SI"/>
        </w:rPr>
        <w:t>edn</w:t>
      </w:r>
      <w:r w:rsidR="00A55BCE">
        <w:rPr>
          <w:lang w:val="sl-SI"/>
        </w:rPr>
        <w:t>á</w:t>
      </w:r>
      <w:r w:rsidR="009B30B9">
        <w:rPr>
          <w:lang w:val="sl-SI"/>
        </w:rPr>
        <w:t>kim hotenyem Go</w:t>
      </w:r>
      <w:r w:rsidR="009B30B9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9B30B9">
        <w:rPr>
          <w:lang w:val="sl-SI"/>
        </w:rPr>
        <w:t>pon</w:t>
      </w:r>
      <w:r w:rsidR="00A55BCE">
        <w:rPr>
          <w:lang w:val="sl-SI"/>
        </w:rPr>
        <w:t>,</w:t>
      </w:r>
      <w:r w:rsidR="00971474">
        <w:rPr>
          <w:lang w:val="sl-SI"/>
        </w:rPr>
        <w:t xml:space="preserve"> v</w:t>
      </w:r>
      <w:r w:rsidR="00971474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971474">
        <w:rPr>
          <w:lang w:val="sl-SI"/>
        </w:rPr>
        <w:t>vo</w:t>
      </w:r>
      <w:r w:rsidR="008B04D3">
        <w:rPr>
          <w:lang w:val="sl-SI"/>
        </w:rPr>
        <w:t xml:space="preserve"> volje vzemi</w:t>
      </w:r>
      <w:r w:rsidR="00731AD8">
        <w:rPr>
          <w:lang w:val="sl-SI"/>
        </w:rPr>
        <w:br/>
        <w:t>me</w:t>
      </w:r>
      <w:r w:rsidR="00A55BCE">
        <w:rPr>
          <w:lang w:val="sl-SI"/>
        </w:rPr>
        <w:t>,</w:t>
      </w:r>
      <w:r w:rsidR="002C4336">
        <w:rPr>
          <w:lang w:val="sl-SI"/>
        </w:rPr>
        <w:t xml:space="preserve"> </w:t>
      </w:r>
      <w:r w:rsidR="00C24A71" w:rsidRPr="00F219C1">
        <w:rPr>
          <w:lang w:val="sl-SI"/>
        </w:rPr>
        <w:t>ſ</w:t>
      </w:r>
      <w:r w:rsidR="00C24A71">
        <w:rPr>
          <w:lang w:val="sl-SI"/>
        </w:rPr>
        <w:t>e zra</w:t>
      </w:r>
      <w:r w:rsidR="00C24A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C24A71">
        <w:rPr>
          <w:lang w:val="sl-SI"/>
        </w:rPr>
        <w:t>pre</w:t>
      </w:r>
      <w:r w:rsidR="00C24A71" w:rsidRPr="00F219C1">
        <w:rPr>
          <w:lang w:val="sl-SI"/>
        </w:rPr>
        <w:t>ſ</w:t>
      </w:r>
      <w:r w:rsidR="00A55BCE">
        <w:rPr>
          <w:lang w:val="sl-SI"/>
        </w:rPr>
        <w:t>z</w:t>
      </w:r>
      <w:r w:rsidR="00C24A71">
        <w:rPr>
          <w:lang w:val="sl-SI"/>
        </w:rPr>
        <w:t>t</w:t>
      </w:r>
      <w:r w:rsidR="00A55BCE">
        <w:rPr>
          <w:lang w:val="sl-SI"/>
        </w:rPr>
        <w:t>e</w:t>
      </w:r>
      <w:r w:rsidR="00C24A71">
        <w:rPr>
          <w:lang w:val="sl-SI"/>
        </w:rPr>
        <w:t>r</w:t>
      </w:r>
      <w:r w:rsidR="00A55BCE">
        <w:rPr>
          <w:lang w:val="sl-SI"/>
        </w:rPr>
        <w:t>t</w:t>
      </w:r>
      <w:r w:rsidR="00C24A71">
        <w:rPr>
          <w:lang w:val="sl-SI"/>
        </w:rPr>
        <w:t>imi rokami</w:t>
      </w:r>
      <w:r w:rsidR="00366469">
        <w:rPr>
          <w:lang w:val="sl-SI"/>
        </w:rPr>
        <w:t xml:space="preserve"> bodem ono</w:t>
      </w:r>
      <w:r w:rsidR="00301DC3">
        <w:rPr>
          <w:lang w:val="sl-SI"/>
        </w:rPr>
        <w:t>,</w:t>
      </w:r>
      <w:r w:rsidR="00301DC3">
        <w:rPr>
          <w:lang w:val="sl-SI"/>
        </w:rPr>
        <w:br/>
        <w:t>ve</w:t>
      </w:r>
      <w:r w:rsidR="00301DC3" w:rsidRPr="00F219C1">
        <w:rPr>
          <w:lang w:val="sl-SI"/>
        </w:rPr>
        <w:t>ſ</w:t>
      </w:r>
      <w:r w:rsidR="00A55BCE">
        <w:rPr>
          <w:lang w:val="sl-SI"/>
        </w:rPr>
        <w:t>zé</w:t>
      </w:r>
      <w:r w:rsidR="00301DC3">
        <w:rPr>
          <w:lang w:val="sl-SI"/>
        </w:rPr>
        <w:t xml:space="preserve">l </w:t>
      </w:r>
      <w:r w:rsidR="00303D5F">
        <w:rPr>
          <w:lang w:val="sl-SI"/>
        </w:rPr>
        <w:t xml:space="preserve">csinil </w:t>
      </w:r>
      <w:r w:rsidR="00303D5F" w:rsidRPr="00304CBF">
        <w:rPr>
          <w:lang w:val="sl-SI"/>
        </w:rPr>
        <w:t>koteroje</w:t>
      </w:r>
      <w:r w:rsidR="001D6AA9" w:rsidRPr="002C5902">
        <w:rPr>
          <w:lang w:val="sl-SI"/>
        </w:rPr>
        <w:t xml:space="preserve">, </w:t>
      </w:r>
      <w:r w:rsidR="00C65B38" w:rsidRPr="002C5902">
        <w:rPr>
          <w:lang w:val="sl-SI"/>
        </w:rPr>
        <w:t>Boug na m</w:t>
      </w:r>
      <w:r w:rsidR="00A55BCE">
        <w:rPr>
          <w:lang w:val="sl-SI"/>
        </w:rPr>
        <w:t>é</w:t>
      </w:r>
      <w:r w:rsidR="00A2558D" w:rsidRPr="002C5902">
        <w:rPr>
          <w:lang w:val="sl-SI"/>
        </w:rPr>
        <w:t xml:space="preserve"> prevű</w:t>
      </w:r>
      <w:r w:rsidR="00A55BCE">
        <w:rPr>
          <w:lang w:val="sl-SI"/>
        </w:rPr>
        <w:t>-</w:t>
      </w:r>
      <w:r w:rsidR="00A2558D" w:rsidRPr="002C5902">
        <w:rPr>
          <w:lang w:val="sl-SI"/>
        </w:rPr>
        <w:br/>
      </w:r>
      <w:r w:rsidR="004215CC" w:rsidRPr="002C5902">
        <w:rPr>
          <w:lang w:val="sl-SI"/>
        </w:rPr>
        <w:t>pal.</w:t>
      </w:r>
    </w:p>
    <w:p w14:paraId="336FC52D" w14:textId="77777777" w:rsidR="000E1CA0" w:rsidRPr="002C5902" w:rsidRDefault="000E1CA0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EC24FD" w14:textId="77777777" w:rsidR="00E23BD6" w:rsidRDefault="00E23BD6" w:rsidP="00E23BD6">
      <w:r>
        <w:lastRenderedPageBreak/>
        <w:t>/004v/</w:t>
      </w:r>
    </w:p>
    <w:p w14:paraId="3B53EF5A" w14:textId="77777777" w:rsidR="00513AE8" w:rsidRDefault="00513AE8" w:rsidP="00513AE8">
      <w:pPr>
        <w:pStyle w:val="teifwPageNum"/>
      </w:pPr>
      <w:r>
        <w:t>4.</w:t>
      </w:r>
    </w:p>
    <w:p w14:paraId="1E1229B0" w14:textId="0793A5E6" w:rsidR="00513AE8" w:rsidRDefault="00513AE8" w:rsidP="00513AE8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 w:rsidR="00A55BCE"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</w:t>
      </w:r>
      <w:r w:rsidR="009D0137">
        <w:t>á</w:t>
      </w:r>
      <w:r>
        <w:t xml:space="preserve">t adok </w:t>
      </w:r>
      <w:r w:rsidR="00225839">
        <w:t>t</w:t>
      </w:r>
      <w:r>
        <w:t>enéked</w:t>
      </w:r>
      <w:r w:rsidR="00225839">
        <w:t xml:space="preserve"> </w:t>
      </w:r>
      <w:r w:rsidR="00225839" w:rsidRPr="006909D6">
        <w:rPr>
          <w:rStyle w:val="teiabbr"/>
          <w:b/>
        </w:rPr>
        <w:t>&amp;c.</w:t>
      </w:r>
    </w:p>
    <w:p w14:paraId="39D5FE2F" w14:textId="1154E124" w:rsidR="00225839" w:rsidRDefault="00225839" w:rsidP="00225839">
      <w:pPr>
        <w:pStyle w:val="teilg"/>
        <w:rPr>
          <w:lang w:val="sl-SI"/>
        </w:rPr>
      </w:pPr>
      <w:r w:rsidRPr="00EA28CD">
        <w:rPr>
          <w:rStyle w:val="teilabelZnak"/>
        </w:rPr>
        <w:t>1.</w:t>
      </w:r>
      <w:r>
        <w:t xml:space="preserve"> Hvalim ja</w:t>
      </w:r>
      <w:r w:rsidRPr="00F219C1">
        <w:rPr>
          <w:lang w:val="sl-SI"/>
        </w:rPr>
        <w:t>ſ</w:t>
      </w:r>
      <w:r w:rsidR="009D0137">
        <w:rPr>
          <w:lang w:val="sl-SI"/>
        </w:rPr>
        <w:t>z</w:t>
      </w:r>
      <w:r w:rsidR="00430442">
        <w:rPr>
          <w:lang w:val="sl-SI"/>
        </w:rPr>
        <w:t xml:space="preserve"> lepo tebe, oh Bough milo</w:t>
      </w:r>
      <w:r w:rsidR="00430442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430442">
        <w:rPr>
          <w:lang w:val="sl-SI"/>
        </w:rPr>
        <w:t>tivni</w:t>
      </w:r>
      <w:r w:rsidR="00B133C1">
        <w:rPr>
          <w:lang w:val="sl-SI"/>
        </w:rPr>
        <w:t xml:space="preserve"> :/:</w:t>
      </w:r>
      <w:r w:rsidR="00B133C1">
        <w:rPr>
          <w:lang w:val="sl-SI"/>
        </w:rPr>
        <w:br/>
        <w:t xml:space="preserve">kai </w:t>
      </w:r>
      <w:r w:rsidR="00B133C1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133C1">
        <w:rPr>
          <w:lang w:val="sl-SI"/>
        </w:rPr>
        <w:t>i ovo noucs mene obaruval vzdr</w:t>
      </w:r>
      <w:r w:rsidR="00D31631">
        <w:rPr>
          <w:lang w:val="sl-SI"/>
        </w:rPr>
        <w:t>áv</w:t>
      </w:r>
      <w:r w:rsidR="00B133C1">
        <w:rPr>
          <w:lang w:val="sl-SI"/>
        </w:rPr>
        <w:t xml:space="preserve">ji: od </w:t>
      </w:r>
      <w:r w:rsidR="00B133C1">
        <w:rPr>
          <w:lang w:val="sl-SI"/>
        </w:rPr>
        <w:br/>
        <w:t xml:space="preserve">vraise </w:t>
      </w:r>
      <w:r w:rsidR="00664906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664906">
        <w:rPr>
          <w:lang w:val="sl-SI"/>
        </w:rPr>
        <w:t xml:space="preserve">kűsnyáve, i lepi </w:t>
      </w:r>
      <w:r w:rsidR="005D051F">
        <w:rPr>
          <w:lang w:val="sl-SI"/>
        </w:rPr>
        <w:t xml:space="preserve">tihi pokoi </w:t>
      </w:r>
      <w:r w:rsidR="00B84ADB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B84ADB">
        <w:rPr>
          <w:lang w:val="sl-SI"/>
        </w:rPr>
        <w:t>i mi dál</w:t>
      </w:r>
      <w:r w:rsidR="0066042A">
        <w:rPr>
          <w:lang w:val="sl-SI"/>
        </w:rPr>
        <w:t>,</w:t>
      </w:r>
      <w:r w:rsidR="0066042A">
        <w:rPr>
          <w:lang w:val="sl-SI"/>
        </w:rPr>
        <w:br/>
      </w:r>
      <w:r w:rsidR="00CB1B8E">
        <w:rPr>
          <w:lang w:val="sl-SI"/>
        </w:rPr>
        <w:t>da mie Vr</w:t>
      </w:r>
      <w:r w:rsidR="00D31631">
        <w:rPr>
          <w:lang w:val="sl-SI"/>
        </w:rPr>
        <w:t>á</w:t>
      </w:r>
      <w:r w:rsidR="00CB1B8E">
        <w:rPr>
          <w:lang w:val="sl-SI"/>
        </w:rPr>
        <w:t>g</w:t>
      </w:r>
      <w:r w:rsidR="006C0336">
        <w:rPr>
          <w:lang w:val="sl-SI"/>
        </w:rPr>
        <w:t xml:space="preserve"> nikai nei </w:t>
      </w:r>
      <w:r w:rsidR="006C0336" w:rsidRPr="00F219C1">
        <w:rPr>
          <w:lang w:val="sl-SI"/>
        </w:rPr>
        <w:t>ſ</w:t>
      </w:r>
      <w:r w:rsidR="006C0336">
        <w:rPr>
          <w:lang w:val="sl-SI"/>
        </w:rPr>
        <w:t>kodil.</w:t>
      </w:r>
    </w:p>
    <w:p w14:paraId="61852238" w14:textId="223B93A3" w:rsidR="006C0336" w:rsidRDefault="004844F9" w:rsidP="004844F9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Varui me i dn</w:t>
      </w:r>
      <w:r w:rsidR="00D31631">
        <w:rPr>
          <w:lang w:val="sl-SI"/>
        </w:rPr>
        <w:t>ésn</w:t>
      </w:r>
      <w:r w:rsidRPr="002C5902">
        <w:rPr>
          <w:lang w:val="sl-SI"/>
        </w:rPr>
        <w:t>yi d</w:t>
      </w:r>
      <w:r w:rsidR="00D31631">
        <w:rPr>
          <w:lang w:val="sl-SI"/>
        </w:rPr>
        <w:t>én</w:t>
      </w:r>
      <w:r w:rsidR="001F12E3" w:rsidRPr="002C5902">
        <w:rPr>
          <w:lang w:val="sl-SI"/>
        </w:rPr>
        <w:t xml:space="preserve">, po </w:t>
      </w:r>
      <w:r w:rsidR="00D31631">
        <w:rPr>
          <w:lang w:val="sl-SI"/>
        </w:rPr>
        <w:t>t</w:t>
      </w:r>
      <w:r w:rsidR="001F12E3" w:rsidRPr="002C5902">
        <w:rPr>
          <w:lang w:val="sl-SI"/>
        </w:rPr>
        <w:t>vojoi milo</w:t>
      </w:r>
      <w:r w:rsidR="001F12E3">
        <w:rPr>
          <w:lang w:val="sl-SI"/>
        </w:rPr>
        <w:t>schi :/:</w:t>
      </w:r>
      <w:r w:rsidR="00554857">
        <w:rPr>
          <w:lang w:val="sl-SI"/>
        </w:rPr>
        <w:br/>
        <w:t>Da mi ogen i povoden, nikai ne</w:t>
      </w:r>
      <w:r w:rsidR="00AF6263">
        <w:rPr>
          <w:lang w:val="sl-SI"/>
        </w:rPr>
        <w:t xml:space="preserve"> 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kodi, od m</w:t>
      </w:r>
      <w:r w:rsidR="00D31631">
        <w:rPr>
          <w:lang w:val="sl-SI"/>
        </w:rPr>
        <w:t>é</w:t>
      </w:r>
      <w:r w:rsidR="00554857">
        <w:rPr>
          <w:lang w:val="sl-SI"/>
        </w:rPr>
        <w:t>ne</w:t>
      </w:r>
      <w:r w:rsidR="00554857">
        <w:rPr>
          <w:lang w:val="sl-SI"/>
        </w:rPr>
        <w:br/>
        <w:t>da v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 xml:space="preserve">aka nevola greh </w:t>
      </w:r>
      <w:r w:rsidR="00554857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554857">
        <w:rPr>
          <w:lang w:val="sl-SI"/>
        </w:rPr>
        <w:t>ti</w:t>
      </w:r>
      <w:r w:rsidR="00554857" w:rsidRPr="00F219C1">
        <w:rPr>
          <w:lang w:val="sl-SI"/>
        </w:rPr>
        <w:t>ſ</w:t>
      </w:r>
      <w:r w:rsidR="00554857">
        <w:rPr>
          <w:lang w:val="sl-SI"/>
        </w:rPr>
        <w:t>sk</w:t>
      </w:r>
      <w:r w:rsidR="00D31631">
        <w:rPr>
          <w:lang w:val="sl-SI"/>
        </w:rPr>
        <w:t>á</w:t>
      </w:r>
      <w:r w:rsidR="00554857">
        <w:rPr>
          <w:lang w:val="sl-SI"/>
        </w:rPr>
        <w:t>v</w:t>
      </w:r>
      <w:r w:rsidR="00D31631">
        <w:rPr>
          <w:lang w:val="sl-SI"/>
        </w:rPr>
        <w:t>á</w:t>
      </w:r>
      <w:r w:rsidR="00554857">
        <w:rPr>
          <w:lang w:val="sl-SI"/>
        </w:rPr>
        <w:t>nye</w:t>
      </w:r>
      <w:r w:rsidR="00656C54">
        <w:rPr>
          <w:lang w:val="sl-SI"/>
        </w:rPr>
        <w:t xml:space="preserve"> </w:t>
      </w:r>
      <w:r w:rsidR="00656C54" w:rsidRPr="00304CBF">
        <w:rPr>
          <w:lang w:val="sl-SI"/>
        </w:rPr>
        <w:t>naz</w:t>
      </w:r>
      <w:r w:rsidR="00D31631" w:rsidRPr="00304CBF">
        <w:rPr>
          <w:lang w:val="sl-SI"/>
        </w:rPr>
        <w:t>ái</w:t>
      </w:r>
      <w:r w:rsidR="00656C54">
        <w:rPr>
          <w:lang w:val="sl-SI"/>
        </w:rPr>
        <w:t xml:space="preserve"> vleka </w:t>
      </w:r>
      <w:r w:rsidR="00AF6263">
        <w:rPr>
          <w:lang w:val="sl-SI"/>
        </w:rPr>
        <w:br/>
        <w:t>procs da bodo</w:t>
      </w:r>
      <w:r w:rsidR="00D31631">
        <w:rPr>
          <w:lang w:val="sl-SI"/>
        </w:rPr>
        <w:t>,</w:t>
      </w:r>
      <w:r w:rsidR="00AF6263">
        <w:rPr>
          <w:lang w:val="sl-SI"/>
        </w:rPr>
        <w:t xml:space="preserve"> od v</w:t>
      </w:r>
      <w:r w:rsidR="00AF6263" w:rsidRPr="00F219C1">
        <w:rPr>
          <w:lang w:val="sl-SI"/>
        </w:rPr>
        <w:t>ſ</w:t>
      </w:r>
      <w:r w:rsidR="00D31631">
        <w:rPr>
          <w:lang w:val="sl-SI"/>
        </w:rPr>
        <w:t>z</w:t>
      </w:r>
      <w:r w:rsidR="00AF6263">
        <w:rPr>
          <w:lang w:val="sl-SI"/>
        </w:rPr>
        <w:t>a hűda.</w:t>
      </w:r>
    </w:p>
    <w:p w14:paraId="4B7EB3AE" w14:textId="2ED45873" w:rsidR="00197856" w:rsidRDefault="00197856" w:rsidP="00610A88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Pokreipi mojo D</w:t>
      </w:r>
      <w:r w:rsidR="00AB4A24" w:rsidRPr="000C5E46">
        <w:rPr>
          <w:lang w:val="sl-SI"/>
        </w:rPr>
        <w:t>u</w:t>
      </w:r>
      <w:r w:rsidRPr="000C5E46">
        <w:rPr>
          <w:lang w:val="sl-SI"/>
        </w:rPr>
        <w:t xml:space="preserve">sso </w:t>
      </w:r>
      <w:r w:rsidR="00DF65B4" w:rsidRPr="000C5E46">
        <w:rPr>
          <w:lang w:val="sl-SI"/>
        </w:rPr>
        <w:t>i Teilo</w:t>
      </w:r>
      <w:r w:rsidR="00CC0600" w:rsidRPr="000C5E46">
        <w:rPr>
          <w:lang w:val="sl-SI"/>
        </w:rPr>
        <w:t xml:space="preserve"> ztvoim</w:t>
      </w:r>
      <w:r w:rsidR="005E3E9D" w:rsidRPr="000C5E46">
        <w:rPr>
          <w:lang w:val="sl-SI"/>
        </w:rPr>
        <w:t xml:space="preserve"> Dűhom</w:t>
      </w:r>
      <w:r w:rsidR="006953B9" w:rsidRPr="000C5E46">
        <w:rPr>
          <w:lang w:val="sl-SI"/>
        </w:rPr>
        <w:t xml:space="preserve"> :/:</w:t>
      </w:r>
      <w:r w:rsidR="00E32151" w:rsidRPr="000C5E46">
        <w:rPr>
          <w:lang w:val="sl-SI"/>
        </w:rPr>
        <w:br/>
      </w:r>
      <w:r w:rsidR="008A1042" w:rsidRPr="000C5E46">
        <w:rPr>
          <w:lang w:val="sl-SI"/>
        </w:rPr>
        <w:t>Da moie cs</w:t>
      </w:r>
      <w:r w:rsidR="00E64A66">
        <w:rPr>
          <w:lang w:val="sl-SI"/>
        </w:rPr>
        <w:t>é</w:t>
      </w:r>
      <w:r w:rsidR="008A1042" w:rsidRPr="00F219C1">
        <w:rPr>
          <w:lang w:val="sl-SI"/>
        </w:rPr>
        <w:t>ſ</w:t>
      </w:r>
      <w:r w:rsidR="00E64A66">
        <w:rPr>
          <w:lang w:val="sl-SI"/>
        </w:rPr>
        <w:t>z</w:t>
      </w:r>
      <w:r w:rsidR="00EA6FB4">
        <w:rPr>
          <w:lang w:val="sl-SI"/>
        </w:rPr>
        <w:t>t</w:t>
      </w:r>
      <w:r w:rsidR="008A1042">
        <w:rPr>
          <w:lang w:val="sl-SI"/>
        </w:rPr>
        <w:t>i delo</w:t>
      </w:r>
      <w:r w:rsidR="00EA6FB4">
        <w:rPr>
          <w:lang w:val="sl-SI"/>
        </w:rPr>
        <w:t>,</w:t>
      </w:r>
      <w:r w:rsidR="008A1042">
        <w:rPr>
          <w:lang w:val="sl-SI"/>
        </w:rPr>
        <w:t xml:space="preserve"> pok</w:t>
      </w:r>
      <w:r w:rsidR="00EA6FB4">
        <w:rPr>
          <w:lang w:val="sl-SI"/>
        </w:rPr>
        <w:t>ás</w:t>
      </w:r>
      <w:r w:rsidR="008A1042">
        <w:rPr>
          <w:lang w:val="sl-SI"/>
        </w:rPr>
        <w:t>em</w:t>
      </w:r>
      <w:r w:rsidR="00610A88">
        <w:rPr>
          <w:lang w:val="sl-SI"/>
        </w:rPr>
        <w:t xml:space="preserve"> zve</w:t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>eljem, po</w:t>
      </w:r>
      <w:r w:rsidR="00EA6FB4">
        <w:rPr>
          <w:lang w:val="sl-SI"/>
        </w:rPr>
        <w:t>-</w:t>
      </w:r>
      <w:r w:rsidR="00610A88">
        <w:rPr>
          <w:lang w:val="sl-SI"/>
        </w:rPr>
        <w:br/>
        <w:t xml:space="preserve">leg me potreibi: dokecs me </w:t>
      </w:r>
      <w:r w:rsidR="00610A88" w:rsidRPr="00304CBF">
        <w:rPr>
          <w:lang w:val="sl-SI"/>
        </w:rPr>
        <w:t>odſ</w:t>
      </w:r>
      <w:r w:rsidR="00EA6FB4" w:rsidRPr="00304CBF">
        <w:rPr>
          <w:lang w:val="sl-SI"/>
        </w:rPr>
        <w:t>z</w:t>
      </w:r>
      <w:r w:rsidR="00610A88" w:rsidRPr="00304CBF">
        <w:rPr>
          <w:lang w:val="sl-SI"/>
        </w:rPr>
        <w:t>udvu</w:t>
      </w:r>
      <w:r w:rsidR="00610A88" w:rsidRPr="000C5E46">
        <w:rPr>
          <w:rStyle w:val="teiunclear"/>
          <w:lang w:val="sl-SI"/>
        </w:rPr>
        <w:t xml:space="preserve"> </w:t>
      </w:r>
      <w:r w:rsidR="00610A88" w:rsidRPr="000C5E46">
        <w:rPr>
          <w:lang w:val="sl-SI"/>
        </w:rPr>
        <w:t>Nebeſ</w:t>
      </w:r>
      <w:r w:rsidR="00EA6FB4">
        <w:rPr>
          <w:lang w:val="sl-SI"/>
        </w:rPr>
        <w:t>z</w:t>
      </w:r>
      <w:r w:rsidR="00610A88" w:rsidRPr="000C5E46">
        <w:rPr>
          <w:lang w:val="sl-SI"/>
        </w:rPr>
        <w:t>ko</w:t>
      </w:r>
      <w:r w:rsidR="006953B9" w:rsidRPr="000C5E46">
        <w:rPr>
          <w:lang w:val="sl-SI"/>
        </w:rPr>
        <w:br/>
      </w:r>
      <w:r w:rsidR="00610A88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610A88">
        <w:rPr>
          <w:lang w:val="sl-SI"/>
        </w:rPr>
        <w:t xml:space="preserve">vetlo </w:t>
      </w:r>
      <w:r w:rsidR="00264216">
        <w:rPr>
          <w:lang w:val="sl-SI"/>
        </w:rPr>
        <w:t>diko</w:t>
      </w:r>
      <w:r w:rsidR="00F15E0D">
        <w:rPr>
          <w:lang w:val="sl-SI"/>
        </w:rPr>
        <w:t>, pripelas k</w:t>
      </w:r>
      <w:r w:rsidR="00F15E0D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F15E0D">
        <w:rPr>
          <w:lang w:val="sl-SI"/>
        </w:rPr>
        <w:t>ebi</w:t>
      </w:r>
      <w:r w:rsidR="008B1E31">
        <w:rPr>
          <w:lang w:val="sl-SI"/>
        </w:rPr>
        <w:t xml:space="preserve"> lepo.</w:t>
      </w:r>
    </w:p>
    <w:p w14:paraId="56C00548" w14:textId="48AF4444" w:rsidR="00A92E6E" w:rsidRDefault="00A92E6E" w:rsidP="00A92E6E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  <w:r w:rsidR="004E4A9B" w:rsidRPr="000C5E46">
        <w:rPr>
          <w:lang w:val="sl-SI"/>
        </w:rPr>
        <w:t xml:space="preserve">Ovdi pa ztve dobroute do </w:t>
      </w:r>
      <w:r w:rsidR="004E4A9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4E4A9B">
        <w:rPr>
          <w:lang w:val="sl-SI"/>
        </w:rPr>
        <w:t>hr</w:t>
      </w:r>
      <w:r w:rsidR="00EA6FB4">
        <w:rPr>
          <w:lang w:val="sl-SI"/>
        </w:rPr>
        <w:t>á</w:t>
      </w:r>
      <w:r w:rsidR="004E4A9B">
        <w:rPr>
          <w:lang w:val="sl-SI"/>
        </w:rPr>
        <w:t>dnye me vere /:</w:t>
      </w:r>
      <w:r w:rsidR="001F4F9B">
        <w:rPr>
          <w:lang w:val="sl-SI"/>
        </w:rPr>
        <w:br/>
        <w:t xml:space="preserve">Noter do </w:t>
      </w:r>
      <w:r w:rsidR="0029058A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29058A">
        <w:rPr>
          <w:lang w:val="sl-SI"/>
        </w:rPr>
        <w:t xml:space="preserve">merti </w:t>
      </w:r>
      <w:r w:rsidR="00E92054">
        <w:rPr>
          <w:lang w:val="sl-SI"/>
        </w:rPr>
        <w:t>de</w:t>
      </w:r>
      <w:r w:rsidR="00EA6FB4">
        <w:rPr>
          <w:lang w:val="sl-SI"/>
        </w:rPr>
        <w:t>r</w:t>
      </w:r>
      <w:r w:rsidR="00EA6FB4">
        <w:rPr>
          <w:rFonts w:ascii="ZRCola" w:hAnsi="ZRCola" w:cs="ZRCola"/>
          <w:lang w:val="sl-SI"/>
        </w:rPr>
        <w:t>ſ</w:t>
      </w:r>
      <w:r w:rsidR="00E92054">
        <w:rPr>
          <w:lang w:val="sl-SI"/>
        </w:rPr>
        <w:t xml:space="preserve">i </w:t>
      </w:r>
      <w:r w:rsidR="00486A65">
        <w:rPr>
          <w:lang w:val="sl-SI"/>
        </w:rPr>
        <w:t>vpr</w:t>
      </w:r>
      <w:r w:rsidR="00EA6FB4">
        <w:rPr>
          <w:lang w:val="sl-SI"/>
        </w:rPr>
        <w:t>á</w:t>
      </w:r>
      <w:r w:rsidR="00486A65">
        <w:rPr>
          <w:lang w:val="sl-SI"/>
        </w:rPr>
        <w:t>voi v</w:t>
      </w:r>
      <w:r w:rsidR="00EA6FB4">
        <w:rPr>
          <w:rFonts w:ascii="ZRCola" w:hAnsi="ZRCola" w:cs="ZRCola"/>
          <w:lang w:val="sl-SI"/>
        </w:rPr>
        <w:t>ő</w:t>
      </w:r>
      <w:r w:rsidR="00EA6FB4">
        <w:rPr>
          <w:lang w:val="sl-SI"/>
        </w:rPr>
        <w:t>r</w:t>
      </w:r>
      <w:r w:rsidR="00486A65">
        <w:rPr>
          <w:lang w:val="sl-SI"/>
        </w:rPr>
        <w:t>i</w:t>
      </w:r>
      <w:r w:rsidR="0010327B">
        <w:rPr>
          <w:lang w:val="sl-SI"/>
        </w:rPr>
        <w:t xml:space="preserve"> mene, i</w:t>
      </w:r>
      <w:r w:rsidR="0010327B">
        <w:rPr>
          <w:lang w:val="sl-SI"/>
        </w:rPr>
        <w:br/>
      </w:r>
      <w:r w:rsidR="0010327B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10327B">
        <w:rPr>
          <w:lang w:val="sl-SI"/>
        </w:rPr>
        <w:t>teim</w:t>
      </w:r>
      <w:r w:rsidR="00743310">
        <w:rPr>
          <w:lang w:val="sl-SI"/>
        </w:rPr>
        <w:t xml:space="preserve"> blago</w:t>
      </w:r>
      <w:r w:rsidR="00743310" w:rsidRPr="00F219C1">
        <w:rPr>
          <w:lang w:val="sl-SI"/>
        </w:rPr>
        <w:t>ſ</w:t>
      </w:r>
      <w:r w:rsidR="00EA6FB4">
        <w:rPr>
          <w:lang w:val="sl-SI"/>
        </w:rPr>
        <w:t>z</w:t>
      </w:r>
      <w:r w:rsidR="00743310">
        <w:rPr>
          <w:lang w:val="sl-SI"/>
        </w:rPr>
        <w:t>lovi</w:t>
      </w:r>
      <w:r w:rsidR="00EA6FB4">
        <w:rPr>
          <w:lang w:val="sl-SI"/>
        </w:rPr>
        <w:t>,</w:t>
      </w:r>
      <w:r w:rsidR="001847C0">
        <w:rPr>
          <w:lang w:val="sl-SI"/>
        </w:rPr>
        <w:t xml:space="preserve"> delnika mene v</w:t>
      </w:r>
      <w:r w:rsidR="00EA6FB4">
        <w:rPr>
          <w:lang w:val="sl-SI"/>
        </w:rPr>
        <w:t>c</w:t>
      </w:r>
      <w:r w:rsidR="001847C0">
        <w:rPr>
          <w:lang w:val="sl-SI"/>
        </w:rPr>
        <w:t>sini, da pom</w:t>
      </w:r>
      <w:r w:rsidR="00EA6FB4">
        <w:rPr>
          <w:lang w:val="sl-SI"/>
        </w:rPr>
        <w:t>á-</w:t>
      </w:r>
      <w:r w:rsidR="00AE3981">
        <w:rPr>
          <w:lang w:val="sl-SI"/>
        </w:rPr>
        <w:br/>
      </w:r>
      <w:r w:rsidR="00461E14">
        <w:rPr>
          <w:lang w:val="sl-SI"/>
        </w:rPr>
        <w:t>gam</w:t>
      </w:r>
      <w:r w:rsidR="00856E6A">
        <w:rPr>
          <w:lang w:val="sl-SI"/>
        </w:rPr>
        <w:t xml:space="preserve"> </w:t>
      </w:r>
      <w:r w:rsidR="00EA6FB4" w:rsidRPr="000C5E46">
        <w:rPr>
          <w:rStyle w:val="teiadd"/>
          <w:rFonts w:hint="cs"/>
          <w:lang w:val="sl-SI"/>
        </w:rPr>
        <w:t>n</w:t>
      </w:r>
      <w:r w:rsidR="00EA6FB4" w:rsidRPr="000C5E46">
        <w:rPr>
          <w:rStyle w:val="teiadd"/>
          <w:lang w:val="sl-SI"/>
        </w:rPr>
        <w:t>evolne</w:t>
      </w:r>
      <w:r w:rsidR="00EA6FB4">
        <w:rPr>
          <w:lang w:val="sl-SI"/>
        </w:rPr>
        <w:t xml:space="preserve"> </w:t>
      </w:r>
      <w:r w:rsidR="00856E6A">
        <w:rPr>
          <w:lang w:val="sl-SI"/>
        </w:rPr>
        <w:t>vnih</w:t>
      </w:r>
      <w:r w:rsidR="00AE3981">
        <w:rPr>
          <w:lang w:val="sl-SI"/>
        </w:rPr>
        <w:t xml:space="preserve"> </w:t>
      </w:r>
      <w:r w:rsidR="00AE3981" w:rsidRPr="00304CBF">
        <w:rPr>
          <w:lang w:val="sl-SI"/>
        </w:rPr>
        <w:t>potrebou</w:t>
      </w:r>
      <w:r w:rsidR="00EA6FB4" w:rsidRPr="00304CBF">
        <w:rPr>
          <w:lang w:val="sl-SI"/>
        </w:rPr>
        <w:t>c</w:t>
      </w:r>
      <w:r w:rsidR="004E08EF" w:rsidRPr="00304CBF">
        <w:rPr>
          <w:rFonts w:ascii="ZRCola" w:hAnsi="ZRCola" w:cs="ZRCola"/>
          <w:lang w:val="sl-SI"/>
        </w:rPr>
        <w:t>ſ</w:t>
      </w:r>
      <w:r w:rsidR="00FD42A3" w:rsidRPr="00304CBF">
        <w:rPr>
          <w:lang w:val="sl-SI"/>
        </w:rPr>
        <w:t>i</w:t>
      </w:r>
      <w:r w:rsidR="00991323">
        <w:rPr>
          <w:lang w:val="sl-SI"/>
        </w:rPr>
        <w:t>.</w:t>
      </w:r>
    </w:p>
    <w:p w14:paraId="1F978AA7" w14:textId="0EE94B30" w:rsidR="008D7497" w:rsidRPr="000C5E46" w:rsidRDefault="00086A85" w:rsidP="00A9786F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Ti ravnai mene i </w:t>
      </w:r>
      <w:r w:rsidR="00F35722" w:rsidRPr="000C5E46">
        <w:rPr>
          <w:lang w:val="sl-SI"/>
        </w:rPr>
        <w:t xml:space="preserve">ládai </w:t>
      </w:r>
      <w:r w:rsidR="00F35722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F35722">
        <w:rPr>
          <w:lang w:val="sl-SI"/>
        </w:rPr>
        <w:t>tvoim</w:t>
      </w:r>
      <w:r w:rsidR="00741497">
        <w:rPr>
          <w:lang w:val="sl-SI"/>
        </w:rPr>
        <w:t xml:space="preserve"> </w:t>
      </w:r>
      <w:r w:rsidR="00741497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741497">
        <w:rPr>
          <w:lang w:val="sl-SI"/>
        </w:rPr>
        <w:t>v</w:t>
      </w:r>
      <w:r w:rsidR="00B44986">
        <w:rPr>
          <w:lang w:val="sl-SI"/>
        </w:rPr>
        <w:t>é</w:t>
      </w:r>
      <w:r w:rsidR="00741497">
        <w:rPr>
          <w:lang w:val="sl-SI"/>
        </w:rPr>
        <w:t>tim dű</w:t>
      </w:r>
      <w:r w:rsidR="00B44986">
        <w:rPr>
          <w:lang w:val="sl-SI"/>
        </w:rPr>
        <w:t>-</w:t>
      </w:r>
      <w:r w:rsidR="00741497">
        <w:rPr>
          <w:lang w:val="sl-SI"/>
        </w:rPr>
        <w:br/>
        <w:t>duhom</w:t>
      </w:r>
      <w:r w:rsidR="001961A1">
        <w:rPr>
          <w:lang w:val="sl-SI"/>
        </w:rPr>
        <w:t xml:space="preserve"> :/:</w:t>
      </w:r>
      <w:r w:rsidR="00510A77">
        <w:rPr>
          <w:lang w:val="sl-SI"/>
        </w:rPr>
        <w:t xml:space="preserve"> </w:t>
      </w:r>
      <w:r w:rsidR="00897465">
        <w:rPr>
          <w:lang w:val="sl-SI"/>
        </w:rPr>
        <w:t>Da bodem ja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 xml:space="preserve"> tebe i</w:t>
      </w:r>
      <w:r w:rsidR="00897465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897465">
        <w:rPr>
          <w:lang w:val="sl-SI"/>
        </w:rPr>
        <w:t>kal</w:t>
      </w:r>
      <w:r w:rsidR="00B44986">
        <w:rPr>
          <w:lang w:val="sl-SI"/>
        </w:rPr>
        <w:t>,</w:t>
      </w:r>
      <w:r w:rsidR="00BF60C8">
        <w:rPr>
          <w:lang w:val="sl-SI"/>
        </w:rPr>
        <w:t xml:space="preserve"> </w:t>
      </w:r>
      <w:r w:rsidR="00BF60C8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punim ve</w:t>
      </w:r>
      <w:r w:rsidR="00B44986">
        <w:rPr>
          <w:lang w:val="sl-SI"/>
        </w:rPr>
        <w:t>-</w:t>
      </w:r>
      <w:r w:rsidR="00BF60C8">
        <w:rPr>
          <w:lang w:val="sl-SI"/>
        </w:rPr>
        <w:br/>
      </w:r>
      <w:r w:rsidR="00B44986">
        <w:rPr>
          <w:rFonts w:ascii="ZRCola" w:hAnsi="ZRCola" w:cs="ZRCola"/>
          <w:lang w:val="sl-SI"/>
        </w:rPr>
        <w:t>ſ</w:t>
      </w:r>
      <w:r w:rsidR="00B44986">
        <w:rPr>
          <w:lang w:val="sl-SI"/>
        </w:rPr>
        <w:t>z</w:t>
      </w:r>
      <w:r w:rsidR="00BF60C8">
        <w:rPr>
          <w:lang w:val="sl-SI"/>
        </w:rPr>
        <w:t>eljem</w:t>
      </w:r>
      <w:r w:rsidR="004956B9">
        <w:rPr>
          <w:lang w:val="sl-SI"/>
        </w:rPr>
        <w:t xml:space="preserve">, i vtvoi </w:t>
      </w:r>
      <w:r w:rsidR="00B840F0">
        <w:rPr>
          <w:lang w:val="sl-SI"/>
        </w:rPr>
        <w:t xml:space="preserve"> </w:t>
      </w:r>
      <w:r w:rsidR="00B840F0" w:rsidRPr="00F219C1">
        <w:rPr>
          <w:lang w:val="sl-SI"/>
        </w:rPr>
        <w:t>ſ</w:t>
      </w:r>
      <w:r w:rsidR="00B44986">
        <w:rPr>
          <w:lang w:val="sl-SI"/>
        </w:rPr>
        <w:t>z</w:t>
      </w:r>
      <w:r w:rsidR="00B840F0">
        <w:rPr>
          <w:lang w:val="sl-SI"/>
        </w:rPr>
        <w:t>v</w:t>
      </w:r>
      <w:r w:rsidR="00B44986">
        <w:rPr>
          <w:lang w:val="sl-SI"/>
        </w:rPr>
        <w:t>é</w:t>
      </w:r>
      <w:r w:rsidR="00B840F0">
        <w:rPr>
          <w:lang w:val="sl-SI"/>
        </w:rPr>
        <w:t>ti</w:t>
      </w:r>
      <w:r w:rsidR="00D012BA">
        <w:rPr>
          <w:lang w:val="sl-SI"/>
        </w:rPr>
        <w:t xml:space="preserve"> </w:t>
      </w:r>
      <w:r w:rsidR="002E0AC0" w:rsidRPr="00304CBF">
        <w:rPr>
          <w:lang w:val="sl-SI"/>
        </w:rPr>
        <w:t>Orſ</w:t>
      </w:r>
      <w:r w:rsidR="00B44986" w:rsidRPr="00304CBF">
        <w:rPr>
          <w:lang w:val="sl-SI"/>
        </w:rPr>
        <w:t>zá</w:t>
      </w:r>
      <w:r w:rsidR="002E0AC0" w:rsidRPr="00304CBF">
        <w:rPr>
          <w:lang w:val="sl-SI"/>
        </w:rPr>
        <w:t>gh</w:t>
      </w:r>
      <w:r w:rsidR="00D012BA">
        <w:rPr>
          <w:lang w:val="sl-SI"/>
        </w:rPr>
        <w:t xml:space="preserve"> da </w:t>
      </w:r>
      <w:r w:rsidR="00D012BA" w:rsidRPr="000C5E46">
        <w:rPr>
          <w:rStyle w:val="teisurplus"/>
          <w:lang w:val="sl-SI"/>
        </w:rPr>
        <w:t>da</w:t>
      </w:r>
      <w:r w:rsidR="00A9786F" w:rsidRPr="000C5E46">
        <w:rPr>
          <w:rStyle w:val="teisurplus"/>
          <w:lang w:val="sl-SI"/>
        </w:rPr>
        <w:t xml:space="preserve"> </w:t>
      </w:r>
      <w:r w:rsidR="00A9786F" w:rsidRPr="000C5E46">
        <w:rPr>
          <w:lang w:val="sl-SI"/>
        </w:rPr>
        <w:t>ſ</w:t>
      </w:r>
      <w:r w:rsidR="00B44986">
        <w:rPr>
          <w:lang w:val="sl-SI"/>
        </w:rPr>
        <w:t>z</w:t>
      </w:r>
      <w:r w:rsidR="00A9786F" w:rsidRPr="000C5E46">
        <w:rPr>
          <w:lang w:val="sl-SI"/>
        </w:rPr>
        <w:t xml:space="preserve">e noter </w:t>
      </w:r>
      <w:r w:rsidR="00A9786F" w:rsidRPr="000C5E46">
        <w:rPr>
          <w:lang w:val="sl-SI"/>
        </w:rPr>
        <w:br/>
      </w:r>
      <w:r w:rsidR="0040224E" w:rsidRPr="000C5E46">
        <w:rPr>
          <w:lang w:val="sl-SI"/>
        </w:rPr>
        <w:t>ſ</w:t>
      </w:r>
      <w:r w:rsidR="00A9786F" w:rsidRPr="000C5E46">
        <w:rPr>
          <w:lang w:val="sl-SI"/>
        </w:rPr>
        <w:t>edeim</w:t>
      </w:r>
      <w:r w:rsidR="008D7497" w:rsidRPr="000C5E46">
        <w:rPr>
          <w:lang w:val="sl-SI"/>
        </w:rPr>
        <w:t>,</w:t>
      </w:r>
    </w:p>
    <w:p w14:paraId="13AEE6F0" w14:textId="77777777" w:rsidR="008D7497" w:rsidRPr="000C5E46" w:rsidRDefault="008D749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7DE367E" w14:textId="77777777" w:rsidR="008D7497" w:rsidRDefault="008D7497" w:rsidP="008D7497">
      <w:r>
        <w:lastRenderedPageBreak/>
        <w:t>/005r/</w:t>
      </w:r>
    </w:p>
    <w:p w14:paraId="62DD472E" w14:textId="77777777" w:rsidR="00785C08" w:rsidRPr="00304CBF" w:rsidRDefault="00785C08" w:rsidP="00304CBF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E008D85" w14:textId="0AEB2EF7" w:rsidR="005F0064" w:rsidRPr="002C5902" w:rsidRDefault="005F0064" w:rsidP="005F006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 sem, i da vnyega pri</w:t>
      </w:r>
      <w:r w:rsidR="00785C08"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3F9491C9" w14:textId="37C89564" w:rsidR="005F0064" w:rsidRDefault="005F0064" w:rsidP="005F006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  <w:r w:rsidR="00EB5CA5" w:rsidRPr="00F219C1">
        <w:rPr>
          <w:lang w:val="sl-SI"/>
        </w:rPr>
        <w:t>ſ</w:t>
      </w:r>
      <w:r w:rsidR="00971E6F">
        <w:rPr>
          <w:lang w:val="sl-SI"/>
        </w:rPr>
        <w:t xml:space="preserve">ivi me </w:t>
      </w:r>
      <w:r w:rsidR="00EB5CA5">
        <w:rPr>
          <w:lang w:val="sl-SI"/>
        </w:rPr>
        <w:t xml:space="preserve">ovdi dokecz </w:t>
      </w:r>
      <w:r w:rsidR="0090797C">
        <w:rPr>
          <w:lang w:val="sl-SI"/>
        </w:rPr>
        <w:t xml:space="preserve">ie tva </w:t>
      </w:r>
      <w:r w:rsidR="00F56F7D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F56F7D">
        <w:rPr>
          <w:lang w:val="sl-SI"/>
        </w:rPr>
        <w:t>v</w:t>
      </w:r>
      <w:r w:rsidR="00FD66D2">
        <w:rPr>
          <w:lang w:val="sl-SI"/>
        </w:rPr>
        <w:t>é</w:t>
      </w:r>
      <w:r w:rsidR="00F56F7D">
        <w:rPr>
          <w:lang w:val="sl-SI"/>
        </w:rPr>
        <w:t>ta</w:t>
      </w:r>
      <w:r w:rsidR="00FD66D2">
        <w:rPr>
          <w:lang w:val="sl-SI"/>
        </w:rPr>
        <w:t xml:space="preserve"> volja</w:t>
      </w:r>
      <w:r w:rsidR="00F56F7D">
        <w:rPr>
          <w:lang w:val="sl-SI"/>
        </w:rPr>
        <w:t xml:space="preserve"> </w:t>
      </w:r>
      <w:r w:rsidR="00FD5327">
        <w:rPr>
          <w:lang w:val="sl-SI"/>
        </w:rPr>
        <w:t xml:space="preserve">/: </w:t>
      </w:r>
      <w:r w:rsidR="00FD66D2">
        <w:rPr>
          <w:lang w:val="sl-SI"/>
        </w:rPr>
        <w:t>L</w:t>
      </w:r>
      <w:r w:rsidR="00FD5327">
        <w:rPr>
          <w:lang w:val="sl-SI"/>
        </w:rPr>
        <w:t>i</w:t>
      </w:r>
      <w:r w:rsidR="00FD5327">
        <w:rPr>
          <w:lang w:val="sl-SI"/>
        </w:rPr>
        <w:br/>
        <w:t xml:space="preserve">dai kai mie </w:t>
      </w:r>
      <w:r w:rsidR="006F77A8" w:rsidRPr="00304CBF">
        <w:rPr>
          <w:lang w:val="sl-SI"/>
        </w:rPr>
        <w:t>naha</w:t>
      </w:r>
      <w:r w:rsidR="00FD66D2" w:rsidRPr="00304CBF">
        <w:rPr>
          <w:lang w:val="sl-SI"/>
        </w:rPr>
        <w:t>ſ</w:t>
      </w:r>
      <w:r w:rsidR="006F77A8" w:rsidRPr="00304CBF">
        <w:rPr>
          <w:lang w:val="sl-SI"/>
        </w:rPr>
        <w:t>ze</w:t>
      </w:r>
      <w:r w:rsidR="00E534B2" w:rsidRPr="00304CBF">
        <w:rPr>
          <w:lang w:val="sl-SI"/>
        </w:rPr>
        <w:t>n</w:t>
      </w:r>
      <w:r w:rsidR="00E534B2">
        <w:rPr>
          <w:lang w:val="sl-SI"/>
        </w:rPr>
        <w:t>,</w:t>
      </w:r>
      <w:r w:rsidR="00A704E0">
        <w:rPr>
          <w:lang w:val="sl-SI"/>
        </w:rPr>
        <w:t xml:space="preserve"> ne proszim te </w:t>
      </w:r>
      <w:r w:rsidR="004A5232">
        <w:rPr>
          <w:lang w:val="sl-SI"/>
        </w:rPr>
        <w:t>bl</w:t>
      </w:r>
      <w:r w:rsidR="00FD66D2">
        <w:rPr>
          <w:lang w:val="sl-SI"/>
        </w:rPr>
        <w:t>ág</w:t>
      </w:r>
      <w:r w:rsidR="004A5232">
        <w:rPr>
          <w:lang w:val="sl-SI"/>
        </w:rPr>
        <w:t>a</w:t>
      </w:r>
      <w:r w:rsidR="00872206">
        <w:rPr>
          <w:lang w:val="sl-SI"/>
        </w:rPr>
        <w:br/>
      </w:r>
      <w:r w:rsidR="00872206" w:rsidRPr="00F219C1">
        <w:rPr>
          <w:lang w:val="sl-SI"/>
        </w:rPr>
        <w:t>ſ</w:t>
      </w:r>
      <w:r w:rsidR="00FD66D2">
        <w:rPr>
          <w:lang w:val="sl-SI"/>
        </w:rPr>
        <w:t>z</w:t>
      </w:r>
      <w:r w:rsidR="00872206">
        <w:rPr>
          <w:lang w:val="sl-SI"/>
        </w:rPr>
        <w:t xml:space="preserve">tem </w:t>
      </w:r>
      <w:r w:rsidR="00872206" w:rsidRPr="00F219C1">
        <w:rPr>
          <w:lang w:val="sl-SI"/>
        </w:rPr>
        <w:t>ſ</w:t>
      </w:r>
      <w:r w:rsidR="00872206">
        <w:rPr>
          <w:lang w:val="sl-SI"/>
        </w:rPr>
        <w:t>zem</w:t>
      </w:r>
      <w:r w:rsidR="00B91992">
        <w:rPr>
          <w:lang w:val="sl-SI"/>
        </w:rPr>
        <w:t xml:space="preserve"> zadovolen</w:t>
      </w:r>
      <w:r w:rsidR="007E6AD2">
        <w:rPr>
          <w:lang w:val="sl-SI"/>
        </w:rPr>
        <w:t>,</w:t>
      </w:r>
      <w:r w:rsidR="00B91992">
        <w:rPr>
          <w:lang w:val="sl-SI"/>
        </w:rPr>
        <w:t xml:space="preserve"> </w:t>
      </w:r>
      <w:r w:rsidR="007E6AD2">
        <w:rPr>
          <w:lang w:val="sl-SI"/>
        </w:rPr>
        <w:t>c</w:t>
      </w:r>
      <w:r w:rsidR="00B91992">
        <w:rPr>
          <w:lang w:val="sl-SI"/>
        </w:rPr>
        <w:t>si</w:t>
      </w:r>
      <w:r w:rsidR="007E6AD2">
        <w:rPr>
          <w:lang w:val="sl-SI"/>
        </w:rPr>
        <w:t xml:space="preserve"> </w:t>
      </w:r>
      <w:r w:rsidR="00244A5B" w:rsidRPr="00F219C1">
        <w:rPr>
          <w:lang w:val="sl-SI"/>
        </w:rPr>
        <w:t>ſ</w:t>
      </w:r>
      <w:r w:rsidR="00867ABC">
        <w:rPr>
          <w:lang w:val="sl-SI"/>
        </w:rPr>
        <w:t>z</w:t>
      </w:r>
      <w:r w:rsidR="00244A5B">
        <w:rPr>
          <w:lang w:val="sl-SI"/>
        </w:rPr>
        <w:t>em glih nevolen</w:t>
      </w:r>
      <w:r w:rsidR="00014A39">
        <w:rPr>
          <w:lang w:val="sl-SI"/>
        </w:rPr>
        <w:t>, i</w:t>
      </w:r>
      <w:r w:rsidR="00014A39">
        <w:rPr>
          <w:lang w:val="sl-SI"/>
        </w:rPr>
        <w:br/>
        <w:t>me potrebe</w:t>
      </w:r>
      <w:r w:rsidR="00067814">
        <w:rPr>
          <w:lang w:val="sl-SI"/>
        </w:rPr>
        <w:t xml:space="preserve">si </w:t>
      </w:r>
      <w:r w:rsidR="00067814" w:rsidRPr="00304CBF">
        <w:rPr>
          <w:lang w:val="sl-SI"/>
        </w:rPr>
        <w:t>nei</w:t>
      </w:r>
      <w:r w:rsidR="00FD66D2" w:rsidRPr="00304CBF">
        <w:rPr>
          <w:lang w:val="sl-SI"/>
        </w:rPr>
        <w:t>ſ</w:t>
      </w:r>
      <w:r w:rsidR="00067814" w:rsidRPr="00304CBF">
        <w:rPr>
          <w:lang w:val="sl-SI"/>
        </w:rPr>
        <w:t>zo</w:t>
      </w:r>
      <w:r w:rsidR="00067814">
        <w:rPr>
          <w:lang w:val="sl-SI"/>
        </w:rPr>
        <w:t xml:space="preserve"> velike </w:t>
      </w:r>
      <w:r w:rsidR="00971CE6">
        <w:rPr>
          <w:lang w:val="sl-SI"/>
        </w:rPr>
        <w:t xml:space="preserve">ni </w:t>
      </w:r>
      <w:r w:rsidR="00F05EF6">
        <w:rPr>
          <w:lang w:val="sl-SI"/>
        </w:rPr>
        <w:t>z</w:t>
      </w:r>
      <w:r w:rsidR="003F4E81">
        <w:rPr>
          <w:lang w:val="sl-SI"/>
        </w:rPr>
        <w:t>vnogim ne ladam.</w:t>
      </w:r>
    </w:p>
    <w:p w14:paraId="41A9AE1A" w14:textId="4E92D07A" w:rsidR="00971617" w:rsidRDefault="003F4E81" w:rsidP="00024350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  <w:r w:rsidR="00024350" w:rsidRPr="000C5E46">
        <w:rPr>
          <w:lang w:val="sl-SI"/>
        </w:rPr>
        <w:t>Dai Bough</w:t>
      </w:r>
      <w:r w:rsidR="001F3246" w:rsidRPr="000C5E46">
        <w:rPr>
          <w:lang w:val="sl-SI"/>
        </w:rPr>
        <w:t xml:space="preserve"> da lepo ti</w:t>
      </w:r>
      <w:r w:rsidR="00971617">
        <w:rPr>
          <w:lang w:val="sl-SI"/>
        </w:rPr>
        <w:t>h</w:t>
      </w:r>
      <w:r w:rsidR="001F3246" w:rsidRPr="000C5E46">
        <w:rPr>
          <w:lang w:val="sl-SI"/>
        </w:rPr>
        <w:t xml:space="preserve">o moi </w:t>
      </w:r>
      <w:r w:rsidR="000D3CC2" w:rsidRPr="00F219C1">
        <w:rPr>
          <w:lang w:val="sl-SI"/>
        </w:rPr>
        <w:t>ſ</w:t>
      </w:r>
      <w:r w:rsidR="001F3246" w:rsidRPr="000C5E46">
        <w:rPr>
          <w:lang w:val="sl-SI"/>
        </w:rPr>
        <w:t>itek</w:t>
      </w:r>
      <w:r w:rsidR="00A54F92" w:rsidRPr="000C5E46">
        <w:rPr>
          <w:lang w:val="sl-SI"/>
        </w:rPr>
        <w:t xml:space="preserve"> dokoncsam :/:</w:t>
      </w:r>
      <w:r w:rsidR="001B3E17" w:rsidRPr="000C5E46">
        <w:rPr>
          <w:lang w:val="sl-SI"/>
        </w:rPr>
        <w:br/>
      </w:r>
      <w:r w:rsidR="001B3E17" w:rsidRPr="00304CBF">
        <w:rPr>
          <w:lang w:val="sl-SI"/>
        </w:rPr>
        <w:t>Potom</w:t>
      </w:r>
      <w:r w:rsidR="004D1958" w:rsidRPr="00304CBF">
        <w:rPr>
          <w:lang w:val="sl-SI"/>
        </w:rPr>
        <w:t>toga</w:t>
      </w:r>
      <w:r w:rsidR="004D1958" w:rsidRPr="000C5E46">
        <w:rPr>
          <w:lang w:val="sl-SI"/>
        </w:rPr>
        <w:t xml:space="preserve"> vu Diki</w:t>
      </w:r>
      <w:r w:rsidR="00A87D3A" w:rsidRPr="000C5E46">
        <w:rPr>
          <w:lang w:val="sl-SI"/>
        </w:rPr>
        <w:t>, tvoje lic</w:t>
      </w:r>
      <w:r w:rsidR="008742A7" w:rsidRPr="000C5E46">
        <w:rPr>
          <w:lang w:val="sl-SI"/>
        </w:rPr>
        <w:t>z</w:t>
      </w:r>
      <w:r w:rsidR="00A87D3A" w:rsidRPr="000C5E46">
        <w:rPr>
          <w:lang w:val="sl-SI"/>
        </w:rPr>
        <w:t xml:space="preserve">e </w:t>
      </w:r>
      <w:r w:rsidR="009B597B" w:rsidRPr="000C5E46">
        <w:rPr>
          <w:lang w:val="sl-SI"/>
        </w:rPr>
        <w:t>gl</w:t>
      </w:r>
      <w:r w:rsidR="00971617">
        <w:rPr>
          <w:lang w:val="sl-SI"/>
        </w:rPr>
        <w:t>é</w:t>
      </w:r>
      <w:r w:rsidR="009B597B" w:rsidRPr="000C5E46">
        <w:rPr>
          <w:lang w:val="sl-SI"/>
        </w:rPr>
        <w:t>dam</w:t>
      </w:r>
      <w:r w:rsidR="008F1AD5" w:rsidRPr="000C5E46">
        <w:rPr>
          <w:lang w:val="sl-SI"/>
        </w:rPr>
        <w:t>, ztvoi</w:t>
      </w:r>
      <w:r w:rsidR="00971617">
        <w:rPr>
          <w:lang w:val="sl-SI"/>
        </w:rPr>
        <w:t>-</w:t>
      </w:r>
      <w:r w:rsidR="008F1AD5" w:rsidRPr="000C5E46">
        <w:rPr>
          <w:lang w:val="sl-SI"/>
        </w:rPr>
        <w:br/>
        <w:t xml:space="preserve">mi </w:t>
      </w:r>
      <w:r w:rsidR="00C30713" w:rsidRPr="000C5E46">
        <w:rPr>
          <w:lang w:val="sl-SI"/>
        </w:rPr>
        <w:t>Angyelmi</w:t>
      </w:r>
      <w:r w:rsidR="006C0EEA" w:rsidRPr="000C5E46">
        <w:rPr>
          <w:lang w:val="sl-SI"/>
        </w:rPr>
        <w:t>, tebe da dicsim</w:t>
      </w:r>
      <w:r w:rsidR="00DC57E8" w:rsidRPr="000C5E46">
        <w:rPr>
          <w:lang w:val="sl-SI"/>
        </w:rPr>
        <w:t>, ino gori zvisá</w:t>
      </w:r>
      <w:r w:rsidR="00DC57E8" w:rsidRPr="000C5E46">
        <w:rPr>
          <w:lang w:val="sl-SI"/>
        </w:rPr>
        <w:br/>
        <w:t>vam</w:t>
      </w:r>
      <w:r w:rsidR="00154599" w:rsidRPr="000C5E46">
        <w:rPr>
          <w:lang w:val="sl-SI"/>
        </w:rPr>
        <w:t>, vekoma</w:t>
      </w:r>
      <w:r w:rsidR="00254A76" w:rsidRPr="000C5E46">
        <w:rPr>
          <w:lang w:val="sl-SI"/>
        </w:rPr>
        <w:t xml:space="preserve"> zgla</w:t>
      </w:r>
      <w:r w:rsidR="00254A76" w:rsidRPr="00F219C1">
        <w:rPr>
          <w:lang w:val="sl-SI"/>
        </w:rPr>
        <w:t>ſ</w:t>
      </w:r>
      <w:r w:rsidR="00971617">
        <w:rPr>
          <w:lang w:val="sl-SI"/>
        </w:rPr>
        <w:t>z</w:t>
      </w:r>
      <w:r w:rsidR="00254A76">
        <w:rPr>
          <w:lang w:val="sl-SI"/>
        </w:rPr>
        <w:t>nom</w:t>
      </w:r>
      <w:r w:rsidR="00A80BE5">
        <w:rPr>
          <w:lang w:val="sl-SI"/>
        </w:rPr>
        <w:t xml:space="preserve"> recsjouv.</w:t>
      </w:r>
      <w:r w:rsidR="00EF175C">
        <w:rPr>
          <w:lang w:val="sl-SI"/>
        </w:rPr>
        <w:t xml:space="preserve"> </w:t>
      </w:r>
    </w:p>
    <w:p w14:paraId="2588EC5F" w14:textId="77777777" w:rsidR="003F4E81" w:rsidRDefault="00EF175C" w:rsidP="00304CBF">
      <w:pPr>
        <w:pStyle w:val="teiclosure"/>
      </w:pPr>
      <w:r>
        <w:t>Amen.</w:t>
      </w:r>
    </w:p>
    <w:p w14:paraId="10E0B296" w14:textId="7154C364" w:rsidR="003C1AA8" w:rsidRDefault="003C1AA8" w:rsidP="003C1AA8">
      <w:pPr>
        <w:pStyle w:val="Naslov2"/>
      </w:pPr>
      <w:r w:rsidRPr="00304CBF">
        <w:rPr>
          <w:rStyle w:val="teiabbr"/>
          <w:b/>
          <w:lang w:val="sl-SI"/>
        </w:rPr>
        <w:t>Nota.</w:t>
      </w:r>
      <w:r>
        <w:t xml:space="preserve"> Oh </w:t>
      </w:r>
      <w:r w:rsidRPr="00F219C1">
        <w:t>ſ</w:t>
      </w:r>
      <w:r>
        <w:t>sels</w:t>
      </w:r>
      <w:r w:rsidR="002908E6">
        <w:t>é</w:t>
      </w:r>
      <w:r>
        <w:t>ges arya Isten</w:t>
      </w:r>
      <w:r w:rsidR="00AA3F47">
        <w:t xml:space="preserve"> </w:t>
      </w:r>
      <w:r w:rsidR="00AA3F47" w:rsidRPr="00304CBF">
        <w:rPr>
          <w:rStyle w:val="teiabbr"/>
          <w:b/>
          <w:lang w:val="sl-SI"/>
        </w:rPr>
        <w:t>&amp;c.</w:t>
      </w:r>
    </w:p>
    <w:p w14:paraId="172FCF34" w14:textId="5DCE41A5" w:rsidR="00086A85" w:rsidRDefault="00A9786F" w:rsidP="00F63135">
      <w:pPr>
        <w:pStyle w:val="teilg"/>
        <w:rPr>
          <w:lang w:val="sl-SI"/>
        </w:rPr>
      </w:pPr>
      <w:r w:rsidRPr="00304CBF">
        <w:rPr>
          <w:lang w:val="sl-SI"/>
        </w:rPr>
        <w:t xml:space="preserve"> </w:t>
      </w:r>
      <w:r w:rsidR="00EA28CD" w:rsidRPr="00EA28CD">
        <w:rPr>
          <w:rStyle w:val="teilabelZnak"/>
        </w:rPr>
        <w:t>1.</w:t>
      </w:r>
      <w:r w:rsidR="00EA28CD">
        <w:t xml:space="preserve"> Oh</w:t>
      </w:r>
      <w:r w:rsidR="00666141">
        <w:t xml:space="preserve"> zmosni otecz Go</w:t>
      </w:r>
      <w:r w:rsidR="00666141" w:rsidRPr="00F219C1">
        <w:rPr>
          <w:lang w:val="sl-SI"/>
        </w:rPr>
        <w:t>ſ</w:t>
      </w:r>
      <w:r w:rsidR="00666141">
        <w:rPr>
          <w:lang w:val="sl-SI"/>
        </w:rPr>
        <w:t>spon</w:t>
      </w:r>
      <w:r w:rsidR="0017420E">
        <w:rPr>
          <w:lang w:val="sl-SI"/>
        </w:rPr>
        <w:t xml:space="preserve"> Bough.</w:t>
      </w:r>
      <w:r w:rsidR="00F63135">
        <w:rPr>
          <w:lang w:val="sl-SI"/>
        </w:rPr>
        <w:t xml:space="preserve"> </w:t>
      </w:r>
      <w:r w:rsidR="0071606A">
        <w:rPr>
          <w:lang w:val="sl-SI"/>
        </w:rPr>
        <w:t>K</w:t>
      </w:r>
      <w:r w:rsidR="00F63135" w:rsidRPr="00304CBF">
        <w:rPr>
          <w:rStyle w:val="teigap"/>
          <w:lang w:val="sl-SI"/>
        </w:rPr>
        <w:t xml:space="preserve">??? </w:t>
      </w:r>
      <w:r w:rsidR="00F63135" w:rsidRPr="00304CBF">
        <w:rPr>
          <w:lang w:val="sl-SI"/>
        </w:rPr>
        <w:t>kra</w:t>
      </w:r>
      <w:r w:rsidR="0071606A" w:rsidRPr="00304CBF">
        <w:rPr>
          <w:lang w:val="sl-SI"/>
        </w:rPr>
        <w:t>-</w:t>
      </w:r>
      <w:r w:rsidR="00EA28CD" w:rsidRPr="00304CBF">
        <w:rPr>
          <w:lang w:val="sl-SI"/>
        </w:rPr>
        <w:t xml:space="preserve">  </w:t>
      </w:r>
      <w:r w:rsidR="00F63135" w:rsidRPr="00304CBF">
        <w:rPr>
          <w:lang w:val="sl-SI"/>
        </w:rPr>
        <w:br/>
        <w:t>lujes vu Neb</w:t>
      </w:r>
      <w:r w:rsidR="0071606A" w:rsidRPr="00304CBF">
        <w:rPr>
          <w:lang w:val="sl-SI"/>
        </w:rPr>
        <w:t>é</w:t>
      </w:r>
      <w:r w:rsidR="00F63135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F63135">
        <w:rPr>
          <w:lang w:val="sl-SI"/>
        </w:rPr>
        <w:t>ai</w:t>
      </w:r>
      <w:r w:rsidR="00DC2F7A">
        <w:rPr>
          <w:lang w:val="sl-SI"/>
        </w:rPr>
        <w:t xml:space="preserve"> hv</w:t>
      </w:r>
      <w:r w:rsidR="0071606A">
        <w:rPr>
          <w:lang w:val="sl-SI"/>
        </w:rPr>
        <w:t>á</w:t>
      </w:r>
      <w:r w:rsidR="00DC2F7A">
        <w:rPr>
          <w:lang w:val="sl-SI"/>
        </w:rPr>
        <w:t>len</w:t>
      </w:r>
      <w:r w:rsidR="00B54D1C">
        <w:rPr>
          <w:lang w:val="sl-SI"/>
        </w:rPr>
        <w:t xml:space="preserve"> boidi </w:t>
      </w:r>
      <w:r w:rsidR="00D64664">
        <w:rPr>
          <w:lang w:val="sl-SI"/>
        </w:rPr>
        <w:t>vtvoih vernih.</w:t>
      </w:r>
    </w:p>
    <w:p w14:paraId="202CC5E6" w14:textId="72CE14B2" w:rsidR="00A42D1C" w:rsidRDefault="00A42D1C" w:rsidP="00F63135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Da </w:t>
      </w:r>
      <w:r w:rsidRPr="00F219C1">
        <w:rPr>
          <w:lang w:val="sl-SI"/>
        </w:rPr>
        <w:t>ſ</w:t>
      </w:r>
      <w:r w:rsidR="0071606A">
        <w:rPr>
          <w:lang w:val="sl-SI"/>
        </w:rPr>
        <w:t>z</w:t>
      </w:r>
      <w:r>
        <w:rPr>
          <w:lang w:val="sl-SI"/>
        </w:rPr>
        <w:t>i</w:t>
      </w:r>
      <w:r w:rsidR="00D45471">
        <w:rPr>
          <w:lang w:val="sl-SI"/>
        </w:rPr>
        <w:t xml:space="preserve"> n</w:t>
      </w:r>
      <w:r w:rsidR="0071606A">
        <w:rPr>
          <w:lang w:val="sl-SI"/>
        </w:rPr>
        <w:t>á</w:t>
      </w:r>
      <w:r w:rsidR="00D45471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27725D">
        <w:rPr>
          <w:lang w:val="sl-SI"/>
        </w:rPr>
        <w:t xml:space="preserve"> vpreminoucsoi </w:t>
      </w:r>
      <w:r w:rsidR="0027725D" w:rsidRPr="002C5902">
        <w:rPr>
          <w:rStyle w:val="teiunclear"/>
          <w:lang w:val="sl-SI"/>
        </w:rPr>
        <w:t>nouchi</w:t>
      </w:r>
      <w:r w:rsidR="0038198D">
        <w:rPr>
          <w:lang w:val="sl-SI"/>
        </w:rPr>
        <w:t>,</w:t>
      </w:r>
      <w:r w:rsidR="0027725D">
        <w:rPr>
          <w:lang w:val="sl-SI"/>
        </w:rPr>
        <w:t xml:space="preserve"> </w:t>
      </w:r>
      <w:r w:rsidR="0038198D">
        <w:rPr>
          <w:lang w:val="sl-SI"/>
        </w:rPr>
        <w:t>z</w:t>
      </w:r>
      <w:r w:rsidR="0027725D">
        <w:rPr>
          <w:lang w:val="sl-SI"/>
        </w:rPr>
        <w:t>dersal</w:t>
      </w:r>
      <w:r w:rsidR="0038198D">
        <w:rPr>
          <w:lang w:val="sl-SI"/>
        </w:rPr>
        <w:br/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tvoie dobre volje</w:t>
      </w:r>
      <w:r w:rsidR="00330FCF">
        <w:rPr>
          <w:lang w:val="sl-SI"/>
        </w:rPr>
        <w:t>,</w:t>
      </w:r>
      <w:r w:rsidR="0038198D">
        <w:rPr>
          <w:lang w:val="sl-SI"/>
        </w:rPr>
        <w:t xml:space="preserve"> </w:t>
      </w:r>
      <w:r w:rsidR="00330FCF" w:rsidRPr="002C5902">
        <w:rPr>
          <w:lang w:val="sl-SI"/>
        </w:rPr>
        <w:t>z</w:t>
      </w:r>
      <w:r w:rsidR="0038198D" w:rsidRPr="002C5902">
        <w:rPr>
          <w:lang w:val="sl-SI"/>
        </w:rPr>
        <w:t>ocsinſ</w:t>
      </w:r>
      <w:r w:rsidR="0071606A">
        <w:rPr>
          <w:lang w:val="sl-SI"/>
        </w:rPr>
        <w:t>z</w:t>
      </w:r>
      <w:r w:rsidR="0038198D" w:rsidRPr="002C5902">
        <w:rPr>
          <w:lang w:val="sl-SI"/>
        </w:rPr>
        <w:t>ke</w:t>
      </w:r>
      <w:r w:rsidR="0027725D">
        <w:rPr>
          <w:lang w:val="sl-SI"/>
        </w:rPr>
        <w:t xml:space="preserve"> </w:t>
      </w:r>
      <w:r w:rsidR="0038198D" w:rsidRPr="00F219C1">
        <w:rPr>
          <w:lang w:val="sl-SI"/>
        </w:rPr>
        <w:t>ſ</w:t>
      </w:r>
      <w:r w:rsidR="0071606A">
        <w:rPr>
          <w:lang w:val="sl-SI"/>
        </w:rPr>
        <w:t>z</w:t>
      </w:r>
      <w:r w:rsidR="0038198D">
        <w:rPr>
          <w:lang w:val="sl-SI"/>
        </w:rPr>
        <w:t>v</w:t>
      </w:r>
      <w:r w:rsidR="0071606A">
        <w:rPr>
          <w:lang w:val="sl-SI"/>
        </w:rPr>
        <w:t>é</w:t>
      </w:r>
      <w:r w:rsidR="0038198D">
        <w:rPr>
          <w:lang w:val="sl-SI"/>
        </w:rPr>
        <w:t>te</w:t>
      </w:r>
      <w:r w:rsidR="00DB21F3">
        <w:rPr>
          <w:lang w:val="sl-SI"/>
        </w:rPr>
        <w:t xml:space="preserve"> milosche.</w:t>
      </w:r>
    </w:p>
    <w:p w14:paraId="70B0D162" w14:textId="16A3C3D6" w:rsidR="00DB21F3" w:rsidRDefault="00DB21F3" w:rsidP="00F63135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Od vrai</w:t>
      </w:r>
      <w:r w:rsidR="00204469" w:rsidRPr="00304CBF">
        <w:rPr>
          <w:lang w:val="sl-SI"/>
        </w:rPr>
        <w:t>se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 csalarie</w:t>
      </w:r>
      <w:r w:rsidR="007E0AEE">
        <w:rPr>
          <w:lang w:val="sl-SI"/>
        </w:rPr>
        <w:t>,</w:t>
      </w:r>
      <w:r w:rsidR="00204469">
        <w:rPr>
          <w:lang w:val="sl-SI"/>
        </w:rPr>
        <w:t xml:space="preserve"> </w:t>
      </w:r>
      <w:r w:rsidR="007E0AEE">
        <w:rPr>
          <w:lang w:val="sl-SI"/>
        </w:rPr>
        <w:t>o</w:t>
      </w:r>
      <w:r w:rsidR="00204469">
        <w:rPr>
          <w:lang w:val="sl-SI"/>
        </w:rPr>
        <w:t>d n</w:t>
      </w:r>
      <w:r w:rsidR="007E0AEE">
        <w:rPr>
          <w:lang w:val="sl-SI"/>
        </w:rPr>
        <w:t>á</w:t>
      </w:r>
      <w:r w:rsidR="00204469">
        <w:rPr>
          <w:lang w:val="sl-SI"/>
        </w:rPr>
        <w:t xml:space="preserve">gle nevedne </w:t>
      </w:r>
      <w:r w:rsidR="007E0AEE">
        <w:rPr>
          <w:rFonts w:ascii="ZRCola" w:hAnsi="ZRCola" w:cs="ZRCola"/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merti,</w:t>
      </w:r>
      <w:r w:rsidR="00204469">
        <w:rPr>
          <w:lang w:val="sl-SI"/>
        </w:rPr>
        <w:br/>
        <w:t>od greha v</w:t>
      </w:r>
      <w:r w:rsidR="00204469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204469">
        <w:rPr>
          <w:lang w:val="sl-SI"/>
        </w:rPr>
        <w:t>ega hűdoga.</w:t>
      </w:r>
    </w:p>
    <w:p w14:paraId="4A5D8BB8" w14:textId="6460CBD8" w:rsidR="006047B3" w:rsidRDefault="00D77993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Nassa</w:t>
      </w:r>
      <w:r w:rsidR="008F3F88" w:rsidRPr="000C5E46">
        <w:rPr>
          <w:lang w:val="sl-SI"/>
        </w:rPr>
        <w:t xml:space="preserve"> tela </w:t>
      </w:r>
      <w:r w:rsidR="008F3F88" w:rsidRPr="00F219C1">
        <w:rPr>
          <w:lang w:val="sl-SI"/>
        </w:rPr>
        <w:t>ſ</w:t>
      </w:r>
      <w:r w:rsidR="008F3F88">
        <w:rPr>
          <w:lang w:val="sl-SI"/>
        </w:rPr>
        <w:t>zi</w:t>
      </w:r>
      <w:r w:rsidR="00F00D9B">
        <w:rPr>
          <w:lang w:val="sl-SI"/>
        </w:rPr>
        <w:t xml:space="preserve"> </w:t>
      </w:r>
      <w:r w:rsidR="00F00D9B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F00D9B">
        <w:rPr>
          <w:lang w:val="sl-SI"/>
        </w:rPr>
        <w:t xml:space="preserve">pocsinkom </w:t>
      </w:r>
      <w:r w:rsidR="00BC72E3">
        <w:rPr>
          <w:lang w:val="sl-SI"/>
        </w:rPr>
        <w:t xml:space="preserve">doglédal i </w:t>
      </w:r>
      <w:r w:rsidR="0017445A">
        <w:rPr>
          <w:lang w:val="sl-SI"/>
        </w:rPr>
        <w:t>z</w:t>
      </w:r>
      <w:r w:rsidR="00FB0C7C">
        <w:rPr>
          <w:lang w:val="sl-SI"/>
        </w:rPr>
        <w:t>b</w:t>
      </w:r>
      <w:r w:rsidR="0017445A">
        <w:rPr>
          <w:lang w:val="sl-SI"/>
        </w:rPr>
        <w:t>l</w:t>
      </w:r>
      <w:r w:rsidR="007E0AEE">
        <w:rPr>
          <w:lang w:val="sl-SI"/>
        </w:rPr>
        <w:t>á-</w:t>
      </w:r>
      <w:r w:rsidR="00C911A6">
        <w:rPr>
          <w:lang w:val="sl-SI"/>
        </w:rPr>
        <w:br/>
      </w:r>
      <w:r w:rsidR="00C911A6" w:rsidRPr="00F219C1">
        <w:rPr>
          <w:lang w:val="sl-SI"/>
        </w:rPr>
        <w:t>ſ</w:t>
      </w:r>
      <w:r w:rsidR="00C911A6">
        <w:rPr>
          <w:lang w:val="sl-SI"/>
        </w:rPr>
        <w:t>enim</w:t>
      </w:r>
      <w:r w:rsidR="00517BEE">
        <w:rPr>
          <w:lang w:val="sl-SI"/>
        </w:rPr>
        <w:t xml:space="preserve"> </w:t>
      </w:r>
      <w:r w:rsidR="00517BEE" w:rsidRPr="00F219C1">
        <w:rPr>
          <w:lang w:val="sl-SI"/>
        </w:rPr>
        <w:t>ſ</w:t>
      </w:r>
      <w:r w:rsidR="00517BEE">
        <w:rPr>
          <w:lang w:val="sl-SI"/>
        </w:rPr>
        <w:t>znom</w:t>
      </w:r>
      <w:r w:rsidR="00DB0987">
        <w:rPr>
          <w:lang w:val="sl-SI"/>
        </w:rPr>
        <w:t xml:space="preserve"> gdelu</w:t>
      </w:r>
      <w:r w:rsidR="00741DB7">
        <w:rPr>
          <w:lang w:val="sl-SI"/>
        </w:rPr>
        <w:t xml:space="preserve"> ti</w:t>
      </w:r>
      <w:r w:rsidR="00741DB7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741DB7">
        <w:rPr>
          <w:lang w:val="sl-SI"/>
        </w:rPr>
        <w:t>i</w:t>
      </w:r>
      <w:r w:rsidR="00FD5103">
        <w:rPr>
          <w:lang w:val="sl-SI"/>
        </w:rPr>
        <w:t xml:space="preserve"> n</w:t>
      </w:r>
      <w:r w:rsidR="007E0AEE">
        <w:rPr>
          <w:lang w:val="sl-SI"/>
        </w:rPr>
        <w:t>ám</w:t>
      </w:r>
      <w:r w:rsidR="00FD5103">
        <w:rPr>
          <w:lang w:val="sl-SI"/>
        </w:rPr>
        <w:t xml:space="preserve"> </w:t>
      </w:r>
      <w:r w:rsidR="002B3970">
        <w:rPr>
          <w:lang w:val="sl-SI"/>
        </w:rPr>
        <w:t>pomoucs d</w:t>
      </w:r>
      <w:r w:rsidR="002517B3">
        <w:rPr>
          <w:lang w:val="sl-SI"/>
        </w:rPr>
        <w:t>á</w:t>
      </w:r>
      <w:r w:rsidR="002B3970">
        <w:rPr>
          <w:lang w:val="sl-SI"/>
        </w:rPr>
        <w:t>l</w:t>
      </w:r>
      <w:r w:rsidR="006047B3">
        <w:rPr>
          <w:lang w:val="sl-SI"/>
        </w:rPr>
        <w:t>.</w:t>
      </w:r>
    </w:p>
    <w:p w14:paraId="01C5FA13" w14:textId="7F754021" w:rsidR="00204469" w:rsidRDefault="006047B3" w:rsidP="00F63135">
      <w:pPr>
        <w:pStyle w:val="teilg"/>
        <w:rPr>
          <w:lang w:val="sl-SI"/>
        </w:rPr>
      </w:pPr>
      <w:r>
        <w:rPr>
          <w:lang w:val="sl-SI"/>
        </w:rPr>
        <w:t>5. I dn</w:t>
      </w:r>
      <w:r w:rsidR="007E0AEE">
        <w:rPr>
          <w:lang w:val="sl-SI"/>
        </w:rPr>
        <w:t>é</w:t>
      </w:r>
      <w:r>
        <w:rPr>
          <w:lang w:val="sl-SI"/>
        </w:rPr>
        <w:t xml:space="preserve">snyi </w:t>
      </w:r>
      <w:r w:rsidR="00EA3B78" w:rsidRPr="002C5902">
        <w:rPr>
          <w:rStyle w:val="teilgZnak"/>
          <w:lang w:val="sl-SI"/>
        </w:rPr>
        <w:t xml:space="preserve">dén </w:t>
      </w:r>
      <w:r w:rsidR="00EA3B78" w:rsidRPr="00F219C1">
        <w:rPr>
          <w:lang w:val="sl-SI"/>
        </w:rPr>
        <w:t>ſ</w:t>
      </w:r>
      <w:r w:rsidR="00EA3B78">
        <w:rPr>
          <w:lang w:val="sl-SI"/>
        </w:rPr>
        <w:t>z</w:t>
      </w:r>
      <w:r w:rsidR="00543D6D">
        <w:rPr>
          <w:lang w:val="sl-SI"/>
        </w:rPr>
        <w:t>l</w:t>
      </w:r>
      <w:r w:rsidR="00EA3B78">
        <w:rPr>
          <w:lang w:val="sl-SI"/>
        </w:rPr>
        <w:t>atki nas Bough</w:t>
      </w:r>
      <w:r w:rsidR="005529BE">
        <w:rPr>
          <w:lang w:val="sl-SI"/>
        </w:rPr>
        <w:t xml:space="preserve">, </w:t>
      </w:r>
      <w:r w:rsidR="007E0AEE" w:rsidRPr="00304CBF">
        <w:rPr>
          <w:lang w:val="sl-SI"/>
        </w:rPr>
        <w:t>á</w:t>
      </w:r>
      <w:r w:rsidR="00DC5066" w:rsidRPr="00304CBF">
        <w:rPr>
          <w:lang w:val="sl-SI"/>
        </w:rPr>
        <w:t>l</w:t>
      </w:r>
      <w:r w:rsidR="005529BE" w:rsidRPr="00304CBF">
        <w:rPr>
          <w:lang w:val="sl-SI"/>
        </w:rPr>
        <w:t>dui</w:t>
      </w:r>
      <w:r w:rsidR="005529BE">
        <w:rPr>
          <w:lang w:val="sl-SI"/>
        </w:rPr>
        <w:t xml:space="preserve"> nás</w:t>
      </w:r>
      <w:r w:rsidR="00543D6D">
        <w:rPr>
          <w:lang w:val="sl-SI"/>
        </w:rPr>
        <w:br/>
        <w:t>zbl</w:t>
      </w:r>
      <w:r w:rsidR="007E0AEE">
        <w:rPr>
          <w:lang w:val="sl-SI"/>
        </w:rPr>
        <w:t>ás</w:t>
      </w:r>
      <w:r w:rsidR="00543D6D">
        <w:rPr>
          <w:lang w:val="sl-SI"/>
        </w:rPr>
        <w:t>enim</w:t>
      </w:r>
      <w:r w:rsidR="00B124A5">
        <w:rPr>
          <w:lang w:val="sl-SI"/>
        </w:rPr>
        <w:t xml:space="preserve"> dnévom</w:t>
      </w:r>
      <w:r w:rsidR="00092386">
        <w:rPr>
          <w:lang w:val="sl-SI"/>
        </w:rPr>
        <w:t>, za tve Ime te pro</w:t>
      </w:r>
      <w:r w:rsidR="00092386" w:rsidRPr="00F219C1">
        <w:rPr>
          <w:lang w:val="sl-SI"/>
        </w:rPr>
        <w:t>ſ</w:t>
      </w:r>
      <w:r w:rsidR="00092386">
        <w:rPr>
          <w:lang w:val="sl-SI"/>
        </w:rPr>
        <w:t>zimo</w:t>
      </w:r>
      <w:r w:rsidR="00805AC6">
        <w:rPr>
          <w:lang w:val="sl-SI"/>
        </w:rPr>
        <w:t>.</w:t>
      </w:r>
    </w:p>
    <w:p w14:paraId="2317516B" w14:textId="779FD99F" w:rsidR="00E12517" w:rsidRDefault="00805AC6" w:rsidP="00F63135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  <w:r w:rsidR="00FF530E" w:rsidRPr="000C5E46">
        <w:rPr>
          <w:lang w:val="sl-SI"/>
        </w:rPr>
        <w:t xml:space="preserve">Da vu tvojem </w:t>
      </w:r>
      <w:r w:rsidR="00AA7262" w:rsidRPr="000C5E46">
        <w:rPr>
          <w:lang w:val="sl-SI"/>
        </w:rPr>
        <w:t>blago</w:t>
      </w:r>
      <w:r w:rsidR="00AA7262" w:rsidRPr="00F219C1">
        <w:rPr>
          <w:lang w:val="sl-SI"/>
        </w:rPr>
        <w:t>ſ</w:t>
      </w:r>
      <w:r w:rsidR="007E0AEE">
        <w:rPr>
          <w:lang w:val="sl-SI"/>
        </w:rPr>
        <w:t>z</w:t>
      </w:r>
      <w:r w:rsidR="00AA7262">
        <w:rPr>
          <w:lang w:val="sl-SI"/>
        </w:rPr>
        <w:t>lovi</w:t>
      </w:r>
      <w:r w:rsidR="00071AEB">
        <w:rPr>
          <w:lang w:val="sl-SI"/>
        </w:rPr>
        <w:t xml:space="preserve">, hodili bomo </w:t>
      </w:r>
      <w:r w:rsidR="007E0AEE">
        <w:rPr>
          <w:lang w:val="sl-SI"/>
        </w:rPr>
        <w:t>v</w:t>
      </w:r>
      <w:r w:rsidR="00662507">
        <w:rPr>
          <w:lang w:val="sl-SI"/>
        </w:rPr>
        <w:t>po</w:t>
      </w:r>
      <w:r w:rsidR="007E0AEE">
        <w:rPr>
          <w:lang w:val="sl-SI"/>
        </w:rPr>
        <w:t>-</w:t>
      </w:r>
      <w:r w:rsidR="00422F36">
        <w:rPr>
          <w:lang w:val="sl-SI"/>
        </w:rPr>
        <w:br/>
        <w:t>zv</w:t>
      </w:r>
      <w:r w:rsidR="007E0AEE">
        <w:rPr>
          <w:lang w:val="sl-SI"/>
        </w:rPr>
        <w:t>á</w:t>
      </w:r>
      <w:r w:rsidR="00422F36">
        <w:rPr>
          <w:lang w:val="sl-SI"/>
        </w:rPr>
        <w:t>nyi</w:t>
      </w:r>
      <w:r w:rsidR="005F491C">
        <w:rPr>
          <w:lang w:val="sl-SI"/>
        </w:rPr>
        <w:t>, hv</w:t>
      </w:r>
      <w:r w:rsidR="007E0AEE">
        <w:rPr>
          <w:lang w:val="sl-SI"/>
        </w:rPr>
        <w:t>á</w:t>
      </w:r>
      <w:r w:rsidR="005F491C">
        <w:rPr>
          <w:lang w:val="sl-SI"/>
        </w:rPr>
        <w:t>lili te bomo</w:t>
      </w:r>
      <w:r w:rsidR="00E12517">
        <w:rPr>
          <w:lang w:val="sl-SI"/>
        </w:rPr>
        <w:t xml:space="preserve"> veke.</w:t>
      </w:r>
    </w:p>
    <w:p w14:paraId="509B3749" w14:textId="77777777" w:rsidR="00E12517" w:rsidRDefault="00E12517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DA4CBF3" w14:textId="77777777" w:rsidR="00E12517" w:rsidRDefault="00E12517" w:rsidP="00E12517">
      <w:r>
        <w:lastRenderedPageBreak/>
        <w:t>/005v/</w:t>
      </w:r>
    </w:p>
    <w:p w14:paraId="663120B6" w14:textId="77777777" w:rsidR="00E12517" w:rsidRPr="002C5902" w:rsidRDefault="00E12517" w:rsidP="00E12517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5C0D4A4" w14:textId="2AB07DC5" w:rsidR="0059762E" w:rsidRDefault="00E12517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Da </w:t>
      </w:r>
      <w:r w:rsidR="00BD6045" w:rsidRPr="00F219C1">
        <w:rPr>
          <w:lang w:val="sl-SI"/>
        </w:rPr>
        <w:t>ſ</w:t>
      </w:r>
      <w:r w:rsidR="00BD6045">
        <w:rPr>
          <w:lang w:val="sl-SI"/>
        </w:rPr>
        <w:t>iv</w:t>
      </w:r>
      <w:r w:rsidR="00C23434">
        <w:rPr>
          <w:lang w:val="sl-SI"/>
        </w:rPr>
        <w:t>é</w:t>
      </w:r>
      <w:r w:rsidR="00BD6045">
        <w:rPr>
          <w:lang w:val="sl-SI"/>
        </w:rPr>
        <w:t>mo vpr</w:t>
      </w:r>
      <w:r w:rsidR="00C23434">
        <w:rPr>
          <w:lang w:val="sl-SI"/>
        </w:rPr>
        <w:t>á</w:t>
      </w:r>
      <w:r w:rsidR="00BD6045">
        <w:rPr>
          <w:lang w:val="sl-SI"/>
        </w:rPr>
        <w:t>voi veri</w:t>
      </w:r>
      <w:r w:rsidR="000341AE">
        <w:rPr>
          <w:lang w:val="sl-SI"/>
        </w:rPr>
        <w:t>, zpr</w:t>
      </w:r>
      <w:r w:rsidR="00C23434">
        <w:rPr>
          <w:lang w:val="sl-SI"/>
        </w:rPr>
        <w:t>á</w:t>
      </w:r>
      <w:r w:rsidR="000341AE">
        <w:rPr>
          <w:lang w:val="sl-SI"/>
        </w:rPr>
        <w:t>ve bose Boia</w:t>
      </w:r>
      <w:r w:rsidR="00F974FB">
        <w:rPr>
          <w:lang w:val="sl-SI"/>
        </w:rPr>
        <w:t>z</w:t>
      </w:r>
      <w:r w:rsidR="000341AE">
        <w:rPr>
          <w:lang w:val="sl-SI"/>
        </w:rPr>
        <w:t>no</w:t>
      </w:r>
      <w:r w:rsidR="000341AE" w:rsidRPr="00F219C1">
        <w:rPr>
          <w:lang w:val="sl-SI"/>
        </w:rPr>
        <w:t>ſ</w:t>
      </w:r>
      <w:r w:rsidR="00C23434">
        <w:rPr>
          <w:lang w:val="sl-SI"/>
        </w:rPr>
        <w:t>z</w:t>
      </w:r>
      <w:r w:rsidR="000341AE">
        <w:rPr>
          <w:lang w:val="sl-SI"/>
        </w:rPr>
        <w:t>ti</w:t>
      </w:r>
      <w:r w:rsidR="00F974FB">
        <w:rPr>
          <w:lang w:val="sl-SI"/>
        </w:rPr>
        <w:br/>
        <w:t xml:space="preserve">i vu tvojoi </w:t>
      </w:r>
      <w:r w:rsidR="00D421A0">
        <w:rPr>
          <w:lang w:val="sl-SI"/>
        </w:rPr>
        <w:t>lűb</w:t>
      </w:r>
      <w:r w:rsidR="00C23434">
        <w:rPr>
          <w:lang w:val="sl-SI"/>
        </w:rPr>
        <w:t>éz</w:t>
      </w:r>
      <w:r w:rsidR="00D421A0">
        <w:rPr>
          <w:lang w:val="sl-SI"/>
        </w:rPr>
        <w:t>no</w:t>
      </w:r>
      <w:r w:rsidR="00D421A0" w:rsidRPr="00F219C1">
        <w:rPr>
          <w:lang w:val="sl-SI"/>
        </w:rPr>
        <w:t>ſ</w:t>
      </w:r>
      <w:r w:rsidR="00D421A0">
        <w:rPr>
          <w:lang w:val="sl-SI"/>
        </w:rPr>
        <w:t>zti.</w:t>
      </w:r>
    </w:p>
    <w:p w14:paraId="51AA47FB" w14:textId="61D4C31B" w:rsidR="00E12517" w:rsidRDefault="0059762E" w:rsidP="00E12517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zlisi n</w:t>
      </w:r>
      <w:r w:rsidR="00C23434">
        <w:rPr>
          <w:lang w:val="sl-SI"/>
        </w:rPr>
        <w:t>ám</w:t>
      </w:r>
      <w:r w:rsidR="00E12517" w:rsidRPr="002C5902">
        <w:rPr>
          <w:lang w:val="sl-SI"/>
        </w:rPr>
        <w:t xml:space="preserve"> </w:t>
      </w:r>
      <w:r w:rsidR="00BA3FC7" w:rsidRPr="002C5902">
        <w:rPr>
          <w:lang w:val="sl-SI"/>
        </w:rPr>
        <w:t>na</w:t>
      </w:r>
      <w:r w:rsidR="00C23434">
        <w:rPr>
          <w:lang w:val="sl-SI"/>
        </w:rPr>
        <w:t>s</w:t>
      </w:r>
      <w:r w:rsidR="00BA3FC7" w:rsidRPr="00F219C1">
        <w:rPr>
          <w:lang w:val="sl-SI"/>
        </w:rPr>
        <w:t>ſ</w:t>
      </w:r>
      <w:r w:rsidR="00BA3FC7">
        <w:rPr>
          <w:lang w:val="sl-SI"/>
        </w:rPr>
        <w:t>e molitve</w:t>
      </w:r>
      <w:r w:rsidR="00521567">
        <w:rPr>
          <w:lang w:val="sl-SI"/>
        </w:rPr>
        <w:t>, Otec</w:t>
      </w:r>
      <w:r w:rsidR="00C23434">
        <w:rPr>
          <w:lang w:val="sl-SI"/>
        </w:rPr>
        <w:t>z</w:t>
      </w:r>
      <w:r w:rsidR="00521567">
        <w:rPr>
          <w:lang w:val="sl-SI"/>
        </w:rPr>
        <w:t xml:space="preserve"> Bough primi </w:t>
      </w:r>
      <w:r w:rsidR="006A6757">
        <w:rPr>
          <w:lang w:val="sl-SI"/>
        </w:rPr>
        <w:br/>
      </w:r>
      <w:r w:rsidR="00521567">
        <w:rPr>
          <w:lang w:val="sl-SI"/>
        </w:rPr>
        <w:t>n</w:t>
      </w:r>
      <w:r w:rsidR="00C23434">
        <w:rPr>
          <w:lang w:val="sl-SI"/>
        </w:rPr>
        <w:t>ám</w:t>
      </w:r>
      <w:r w:rsidR="006A6757">
        <w:rPr>
          <w:lang w:val="sl-SI"/>
        </w:rPr>
        <w:t xml:space="preserve"> </w:t>
      </w:r>
      <w:r w:rsidR="00521567">
        <w:rPr>
          <w:lang w:val="sl-SI"/>
        </w:rPr>
        <w:t>prosnye, d</w:t>
      </w:r>
      <w:r w:rsidR="00C23434">
        <w:rPr>
          <w:lang w:val="sl-SI"/>
        </w:rPr>
        <w:t>á</w:t>
      </w:r>
      <w:r w:rsidR="00521567">
        <w:rPr>
          <w:lang w:val="sl-SI"/>
        </w:rPr>
        <w:t>i na</w:t>
      </w:r>
      <w:r w:rsidR="006A6757">
        <w:rPr>
          <w:lang w:val="sl-SI"/>
        </w:rPr>
        <w:t>m</w:t>
      </w:r>
      <w:r w:rsidR="00521567">
        <w:rPr>
          <w:lang w:val="sl-SI"/>
        </w:rPr>
        <w:t xml:space="preserve"> Dűsne</w:t>
      </w:r>
      <w:r w:rsidR="00702419">
        <w:rPr>
          <w:lang w:val="sl-SI"/>
        </w:rPr>
        <w:t xml:space="preserve"> </w:t>
      </w:r>
      <w:r w:rsidR="00702419" w:rsidRPr="00304CBF">
        <w:rPr>
          <w:lang w:val="sl-SI"/>
        </w:rPr>
        <w:t>potrebou</w:t>
      </w:r>
      <w:r w:rsidR="00C23434" w:rsidRPr="00304CBF">
        <w:rPr>
          <w:lang w:val="sl-SI"/>
        </w:rPr>
        <w:t>c</w:t>
      </w:r>
      <w:r w:rsidR="00702419" w:rsidRPr="00304CBF">
        <w:rPr>
          <w:lang w:val="sl-SI"/>
        </w:rPr>
        <w:t>se</w:t>
      </w:r>
      <w:r w:rsidR="00702419" w:rsidRPr="00C96CB8">
        <w:rPr>
          <w:lang w:val="sl-SI"/>
        </w:rPr>
        <w:t>.</w:t>
      </w:r>
    </w:p>
    <w:p w14:paraId="0C984F10" w14:textId="2BCE85EA" w:rsidR="00845C22" w:rsidRDefault="007944DE" w:rsidP="00B407F6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  <w:r w:rsidR="00A05C75" w:rsidRPr="00304CBF">
        <w:rPr>
          <w:lang w:val="sl-SI"/>
        </w:rPr>
        <w:t xml:space="preserve">Za tvega </w:t>
      </w:r>
      <w:r w:rsidR="00A05C75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A05C75">
        <w:rPr>
          <w:lang w:val="sl-SI"/>
        </w:rPr>
        <w:t>v</w:t>
      </w:r>
      <w:r w:rsidR="00845C22">
        <w:rPr>
          <w:lang w:val="sl-SI"/>
        </w:rPr>
        <w:t>é</w:t>
      </w:r>
      <w:r w:rsidR="00A05C75">
        <w:rPr>
          <w:lang w:val="sl-SI"/>
        </w:rPr>
        <w:t>toga</w:t>
      </w:r>
      <w:r w:rsidR="00113721">
        <w:rPr>
          <w:lang w:val="sl-SI"/>
        </w:rPr>
        <w:t xml:space="preserve"> 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ina, Go</w:t>
      </w:r>
      <w:r w:rsidR="00113721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113721">
        <w:rPr>
          <w:lang w:val="sl-SI"/>
        </w:rPr>
        <w:t>pon</w:t>
      </w:r>
      <w:r w:rsidR="00950E2B">
        <w:rPr>
          <w:lang w:val="sl-SI"/>
        </w:rPr>
        <w:t xml:space="preserve"> Je</w:t>
      </w:r>
      <w:r w:rsidR="00845C22">
        <w:rPr>
          <w:lang w:val="sl-SI"/>
        </w:rPr>
        <w:t>s</w:t>
      </w:r>
      <w:r w:rsidR="00950E2B">
        <w:rPr>
          <w:lang w:val="sl-SI"/>
        </w:rPr>
        <w:t>ussa</w:t>
      </w:r>
      <w:r w:rsidR="00436190">
        <w:rPr>
          <w:lang w:val="sl-SI"/>
        </w:rPr>
        <w:br/>
        <w:t>Kristusa</w:t>
      </w:r>
      <w:r w:rsidR="00146599">
        <w:rPr>
          <w:lang w:val="sl-SI"/>
        </w:rPr>
        <w:t xml:space="preserve">, </w:t>
      </w:r>
      <w:r w:rsidR="002B735D">
        <w:rPr>
          <w:lang w:val="sl-SI"/>
        </w:rPr>
        <w:t xml:space="preserve">boidi </w:t>
      </w:r>
      <w:r w:rsidR="00FE5DBE">
        <w:rPr>
          <w:lang w:val="sl-SI"/>
        </w:rPr>
        <w:t>nam milo</w:t>
      </w:r>
      <w:r w:rsidR="00FE5DBE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E5DBE">
        <w:rPr>
          <w:lang w:val="sl-SI"/>
        </w:rPr>
        <w:t>tiv za nyega.</w:t>
      </w:r>
      <w:r w:rsidR="00FE5DBE">
        <w:rPr>
          <w:lang w:val="sl-SI"/>
        </w:rPr>
        <w:br/>
        <w:t xml:space="preserve">10. </w:t>
      </w:r>
      <w:r w:rsidR="00D76870">
        <w:rPr>
          <w:lang w:val="sl-SI"/>
        </w:rPr>
        <w:t xml:space="preserve">Da </w:t>
      </w:r>
      <w:r w:rsidR="00846CB9">
        <w:rPr>
          <w:lang w:val="sl-SI"/>
        </w:rPr>
        <w:t>m</w:t>
      </w:r>
      <w:r w:rsidR="00D76870">
        <w:rPr>
          <w:lang w:val="sl-SI"/>
        </w:rPr>
        <w:t>i pov</w:t>
      </w:r>
      <w:r w:rsidR="00D76870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D76870">
        <w:rPr>
          <w:lang w:val="sl-SI"/>
        </w:rPr>
        <w:t>em nas</w:t>
      </w:r>
      <w:r w:rsidR="00D76870" w:rsidRPr="00F219C1">
        <w:rPr>
          <w:lang w:val="sl-SI"/>
        </w:rPr>
        <w:t>ſ</w:t>
      </w:r>
      <w:r w:rsidR="00D76870">
        <w:rPr>
          <w:lang w:val="sl-SI"/>
        </w:rPr>
        <w:t xml:space="preserve">em </w:t>
      </w:r>
      <w:r w:rsidR="00C44350">
        <w:rPr>
          <w:lang w:val="sl-SI"/>
        </w:rPr>
        <w:t>trűdi</w:t>
      </w:r>
      <w:r w:rsidR="00C6489E">
        <w:rPr>
          <w:lang w:val="sl-SI"/>
        </w:rPr>
        <w:t>, pride</w:t>
      </w:r>
      <w:r w:rsidR="00845C22">
        <w:rPr>
          <w:lang w:val="sl-SI"/>
        </w:rPr>
        <w:t>mo</w:t>
      </w:r>
      <w:r w:rsidR="00C6489E">
        <w:rPr>
          <w:lang w:val="sl-SI"/>
        </w:rPr>
        <w:t xml:space="preserve"> vupo</w:t>
      </w:r>
      <w:r w:rsidR="00845C22">
        <w:rPr>
          <w:lang w:val="sl-SI"/>
        </w:rPr>
        <w:t>-</w:t>
      </w:r>
      <w:r w:rsidR="00C6489E">
        <w:rPr>
          <w:lang w:val="sl-SI"/>
        </w:rPr>
        <w:br/>
        <w:t>cs</w:t>
      </w:r>
      <w:r w:rsidR="00845C22">
        <w:rPr>
          <w:lang w:val="sl-SI"/>
        </w:rPr>
        <w:t>i</w:t>
      </w:r>
      <w:r w:rsidR="00C6489E">
        <w:rPr>
          <w:lang w:val="sl-SI"/>
        </w:rPr>
        <w:t>vanye</w:t>
      </w:r>
      <w:r w:rsidR="00F15BDF">
        <w:rPr>
          <w:lang w:val="sl-SI"/>
        </w:rPr>
        <w:t>, vNebe</w:t>
      </w:r>
      <w:r w:rsidR="00F15BDF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F15BDF">
        <w:rPr>
          <w:lang w:val="sl-SI"/>
        </w:rPr>
        <w:t>ko</w:t>
      </w:r>
      <w:r w:rsidR="00B13F62">
        <w:rPr>
          <w:lang w:val="sl-SI"/>
        </w:rPr>
        <w:t xml:space="preserve"> 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>veto ve</w:t>
      </w:r>
      <w:r w:rsidR="00B13F62" w:rsidRPr="00F219C1">
        <w:rPr>
          <w:lang w:val="sl-SI"/>
        </w:rPr>
        <w:t>ſ</w:t>
      </w:r>
      <w:r w:rsidR="00845C22">
        <w:rPr>
          <w:lang w:val="sl-SI"/>
        </w:rPr>
        <w:t>z</w:t>
      </w:r>
      <w:r w:rsidR="00B13F62">
        <w:rPr>
          <w:lang w:val="sl-SI"/>
        </w:rPr>
        <w:t xml:space="preserve">elje. </w:t>
      </w:r>
    </w:p>
    <w:p w14:paraId="4A1DDB59" w14:textId="5F8994DE" w:rsidR="00E764BD" w:rsidRPr="00B407F6" w:rsidRDefault="00486C16" w:rsidP="00304CBF">
      <w:pPr>
        <w:pStyle w:val="teiclosure"/>
        <w:rPr>
          <w:rStyle w:val="teiadd"/>
          <w:color w:val="993300"/>
          <w:u w:val="none"/>
          <w:lang w:val="sl-SI" w:eastAsia="ja-JP"/>
        </w:rPr>
      </w:pPr>
      <w:r w:rsidRPr="00304CBF">
        <w:rPr>
          <w:lang w:val="sl-SI"/>
        </w:rPr>
        <w:t>Amen</w:t>
      </w:r>
      <w:r w:rsidR="00072A76" w:rsidRPr="00304CBF">
        <w:rPr>
          <w:lang w:val="sl-SI"/>
        </w:rPr>
        <w:t>.</w:t>
      </w:r>
      <w:r w:rsidR="00B407F6" w:rsidRPr="00304CBF">
        <w:rPr>
          <w:lang w:val="sl-SI"/>
        </w:rPr>
        <w:br/>
      </w:r>
    </w:p>
    <w:p w14:paraId="7674CA8F" w14:textId="36AA4E04" w:rsidR="009F51A7" w:rsidRDefault="009F51A7" w:rsidP="006E20D1">
      <w:pPr>
        <w:pStyle w:val="Naslov2"/>
      </w:pPr>
      <w:r w:rsidRPr="002C5902">
        <w:rPr>
          <w:rStyle w:val="teiabbr"/>
          <w:b/>
          <w:lang w:val="sl-SI"/>
        </w:rPr>
        <w:t>No</w:t>
      </w:r>
      <w:r w:rsidR="00845C22">
        <w:rPr>
          <w:rStyle w:val="teiabbr"/>
          <w:b/>
          <w:lang w:val="sl-SI"/>
        </w:rPr>
        <w:t>t</w:t>
      </w:r>
      <w:r w:rsidRPr="002C5902">
        <w:rPr>
          <w:rStyle w:val="teiabbr"/>
          <w:b/>
          <w:lang w:val="sl-SI"/>
        </w:rPr>
        <w:t>a</w:t>
      </w:r>
      <w:r w:rsidR="00C834C2" w:rsidRPr="002C5902">
        <w:rPr>
          <w:rStyle w:val="teiabbr"/>
          <w:b/>
          <w:lang w:val="sl-SI"/>
        </w:rPr>
        <w:t>.</w:t>
      </w:r>
      <w:r w:rsidR="00C834C2">
        <w:t xml:space="preserve"> </w:t>
      </w:r>
      <w:r w:rsidR="009801B4">
        <w:t xml:space="preserve">Mennyei </w:t>
      </w:r>
      <w:r w:rsidR="00845C22">
        <w:t>A</w:t>
      </w:r>
      <w:r w:rsidR="00ED1F74">
        <w:t>ty</w:t>
      </w:r>
      <w:r w:rsidR="00845C22">
        <w:t>á</w:t>
      </w:r>
      <w:r w:rsidR="00ED1F74">
        <w:t>nk</w:t>
      </w:r>
      <w:r w:rsidR="008D16A0">
        <w:t xml:space="preserve"> Ur</w:t>
      </w:r>
      <w:r w:rsidR="003D4764">
        <w:t xml:space="preserve"> </w:t>
      </w:r>
      <w:r w:rsidR="00DB703A">
        <w:t>I</w:t>
      </w:r>
      <w:r w:rsidR="00DB703A" w:rsidRPr="00F219C1">
        <w:t>ſ</w:t>
      </w:r>
      <w:r w:rsidR="008D16A0">
        <w:t>ten</w:t>
      </w:r>
      <w:r w:rsidR="007E7378">
        <w:t>.</w:t>
      </w:r>
    </w:p>
    <w:p w14:paraId="004501F5" w14:textId="476CC3AC" w:rsidR="000104FC" w:rsidRDefault="001D541F" w:rsidP="00706D2C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="002B2653" w:rsidRPr="002C5902">
        <w:rPr>
          <w:lang w:val="sl-SI"/>
        </w:rPr>
        <w:t>Nebe</w:t>
      </w:r>
      <w:r w:rsidR="002B2653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2653">
        <w:rPr>
          <w:lang w:val="sl-SI"/>
        </w:rPr>
        <w:t xml:space="preserve">ki </w:t>
      </w:r>
      <w:r w:rsidR="007F2971">
        <w:rPr>
          <w:lang w:val="sl-SI"/>
        </w:rPr>
        <w:t>Otecs Go</w:t>
      </w:r>
      <w:r w:rsidR="007F2971" w:rsidRPr="00F219C1">
        <w:rPr>
          <w:lang w:val="sl-SI"/>
        </w:rPr>
        <w:t>ſ</w:t>
      </w:r>
      <w:r w:rsidR="007F2971">
        <w:rPr>
          <w:lang w:val="sl-SI"/>
        </w:rPr>
        <w:t>zpo</w:t>
      </w:r>
      <w:r w:rsidR="005F11DC">
        <w:rPr>
          <w:lang w:val="sl-SI"/>
        </w:rPr>
        <w:t>n</w:t>
      </w:r>
      <w:r w:rsidR="007F2971">
        <w:rPr>
          <w:lang w:val="sl-SI"/>
        </w:rPr>
        <w:t xml:space="preserve"> Bough, hválo ti dájem</w:t>
      </w:r>
      <w:r w:rsidR="005F11DC">
        <w:rPr>
          <w:lang w:val="sl-SI"/>
        </w:rPr>
        <w:t>o</w:t>
      </w:r>
      <w:r w:rsidR="007F2971">
        <w:rPr>
          <w:lang w:val="sl-SI"/>
        </w:rPr>
        <w:br/>
        <w:t>záto</w:t>
      </w:r>
      <w:r w:rsidR="002B4230">
        <w:rPr>
          <w:lang w:val="sl-SI"/>
        </w:rPr>
        <w:t>, da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2B4230">
        <w:rPr>
          <w:lang w:val="sl-SI"/>
        </w:rPr>
        <w:t>i n</w:t>
      </w:r>
      <w:r w:rsidR="005F11DC">
        <w:rPr>
          <w:lang w:val="sl-SI"/>
        </w:rPr>
        <w:t>á</w:t>
      </w:r>
      <w:r w:rsidR="002B4230" w:rsidRPr="00F219C1">
        <w:rPr>
          <w:lang w:val="sl-SI"/>
        </w:rPr>
        <w:t>ſ</w:t>
      </w:r>
      <w:r w:rsidR="005F11DC">
        <w:rPr>
          <w:lang w:val="sl-SI"/>
        </w:rPr>
        <w:t>z</w:t>
      </w:r>
      <w:r w:rsidR="009D673E">
        <w:rPr>
          <w:lang w:val="sl-SI"/>
        </w:rPr>
        <w:t xml:space="preserve"> ovo noucs vzdr</w:t>
      </w:r>
      <w:r w:rsidR="005F11DC">
        <w:rPr>
          <w:lang w:val="sl-SI"/>
        </w:rPr>
        <w:t>á</w:t>
      </w:r>
      <w:r w:rsidR="009D673E">
        <w:rPr>
          <w:lang w:val="sl-SI"/>
        </w:rPr>
        <w:t>vji</w:t>
      </w:r>
      <w:r w:rsidR="00B407F6">
        <w:rPr>
          <w:lang w:val="sl-SI"/>
        </w:rPr>
        <w:t>, obaruval</w:t>
      </w:r>
      <w:r w:rsidR="005F11DC">
        <w:rPr>
          <w:lang w:val="sl-SI"/>
        </w:rPr>
        <w:t xml:space="preserve"> i</w:t>
      </w:r>
      <w:r w:rsidR="005F11DC">
        <w:rPr>
          <w:lang w:val="sl-SI"/>
        </w:rPr>
        <w:br/>
        <w:t>vu méri.</w:t>
      </w:r>
      <w:r w:rsidR="005F11DC">
        <w:rPr>
          <w:lang w:val="sl-SI"/>
        </w:rPr>
        <w:br/>
      </w:r>
      <w:r w:rsidR="00706D2C" w:rsidRPr="002C5902">
        <w:rPr>
          <w:rStyle w:val="teilabelZnak"/>
          <w:lang w:val="sl-SI"/>
        </w:rPr>
        <w:t>2.</w:t>
      </w:r>
      <w:r w:rsidR="00706D2C" w:rsidRPr="00304CBF">
        <w:rPr>
          <w:lang w:val="sl-SI"/>
        </w:rPr>
        <w:t xml:space="preserve"> </w:t>
      </w:r>
      <w:r w:rsidR="00706D2C" w:rsidRPr="00F219C1">
        <w:rPr>
          <w:lang w:val="sl-SI"/>
        </w:rPr>
        <w:t>ſ</w:t>
      </w:r>
      <w:r w:rsidR="00706D2C">
        <w:rPr>
          <w:lang w:val="sl-SI"/>
        </w:rPr>
        <w:t>z</w:t>
      </w:r>
      <w:r w:rsidR="00D95108">
        <w:rPr>
          <w:lang w:val="sl-SI"/>
        </w:rPr>
        <w:t>tvojo</w:t>
      </w:r>
      <w:r w:rsidR="001F5737">
        <w:rPr>
          <w:lang w:val="sl-SI"/>
        </w:rPr>
        <w:t>v</w:t>
      </w:r>
      <w:r w:rsidR="00D95108">
        <w:rPr>
          <w:lang w:val="sl-SI"/>
        </w:rPr>
        <w:t xml:space="preserve"> </w:t>
      </w:r>
      <w:r w:rsidR="006E59B4">
        <w:rPr>
          <w:lang w:val="sl-SI"/>
        </w:rPr>
        <w:t xml:space="preserve">mocsjouv proti </w:t>
      </w:r>
      <w:r w:rsidR="008935E5">
        <w:rPr>
          <w:lang w:val="sl-SI"/>
        </w:rPr>
        <w:t>Vr</w:t>
      </w:r>
      <w:r w:rsidR="001F5737">
        <w:rPr>
          <w:lang w:val="sl-SI"/>
        </w:rPr>
        <w:t>á</w:t>
      </w:r>
      <w:r w:rsidR="00E41D32">
        <w:rPr>
          <w:lang w:val="sl-SI"/>
        </w:rPr>
        <w:t>g</w:t>
      </w:r>
      <w:r w:rsidR="008935E5">
        <w:rPr>
          <w:lang w:val="sl-SI"/>
        </w:rPr>
        <w:t>om</w:t>
      </w:r>
      <w:r w:rsidR="00D209BD">
        <w:rPr>
          <w:lang w:val="sl-SI"/>
        </w:rPr>
        <w:t xml:space="preserve"> varuval 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D209BD">
        <w:rPr>
          <w:lang w:val="sl-SI"/>
        </w:rPr>
        <w:t>i</w:t>
      </w:r>
      <w:r w:rsidR="00D209BD">
        <w:rPr>
          <w:lang w:val="sl-SI"/>
        </w:rPr>
        <w:br/>
        <w:t>n</w:t>
      </w:r>
      <w:r w:rsidR="001F5737">
        <w:rPr>
          <w:lang w:val="sl-SI"/>
        </w:rPr>
        <w:t>á</w:t>
      </w:r>
      <w:r w:rsidR="00D209BD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 xml:space="preserve"> zAngyel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kom, znami</w:t>
      </w:r>
      <w:r w:rsidR="00EB39BC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EB39BC">
        <w:rPr>
          <w:lang w:val="sl-SI"/>
        </w:rPr>
        <w:t>i</w:t>
      </w:r>
      <w:r w:rsidR="005B1C12">
        <w:rPr>
          <w:lang w:val="sl-SI"/>
        </w:rPr>
        <w:t xml:space="preserve"> bil vdobroi</w:t>
      </w:r>
      <w:r w:rsidR="00361047">
        <w:rPr>
          <w:lang w:val="sl-SI"/>
        </w:rPr>
        <w:t xml:space="preserve"> vouli,</w:t>
      </w:r>
      <w:r w:rsidR="00361047">
        <w:rPr>
          <w:lang w:val="sl-SI"/>
        </w:rPr>
        <w:br/>
      </w:r>
      <w:r w:rsidR="0034321B">
        <w:rPr>
          <w:lang w:val="sl-SI"/>
        </w:rPr>
        <w:t xml:space="preserve">mi </w:t>
      </w:r>
      <w:r w:rsidR="0034321B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34321B">
        <w:rPr>
          <w:lang w:val="sl-SI"/>
        </w:rPr>
        <w:t>mo</w:t>
      </w:r>
      <w:r w:rsidR="00C003DF">
        <w:rPr>
          <w:lang w:val="sl-SI"/>
        </w:rPr>
        <w:t xml:space="preserve"> </w:t>
      </w:r>
      <w:r w:rsidR="00C003DF" w:rsidRPr="00F219C1">
        <w:rPr>
          <w:lang w:val="sl-SI"/>
        </w:rPr>
        <w:t>ſ</w:t>
      </w:r>
      <w:r w:rsidR="00C003DF">
        <w:rPr>
          <w:lang w:val="sl-SI"/>
        </w:rPr>
        <w:t>sp</w:t>
      </w:r>
      <w:r w:rsidR="001F5737">
        <w:rPr>
          <w:lang w:val="sl-SI"/>
        </w:rPr>
        <w:t>á</w:t>
      </w:r>
      <w:r w:rsidR="00C003DF">
        <w:rPr>
          <w:lang w:val="sl-SI"/>
        </w:rPr>
        <w:t>li</w:t>
      </w:r>
      <w:r w:rsidR="009B767A">
        <w:rPr>
          <w:lang w:val="sl-SI"/>
        </w:rPr>
        <w:t xml:space="preserve"> ti</w:t>
      </w:r>
      <w:r w:rsidR="001F5737">
        <w:rPr>
          <w:rFonts w:ascii="ZRCola" w:hAnsi="ZRCola" w:cs="ZRCola"/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 xml:space="preserve">i </w:t>
      </w:r>
      <w:r w:rsidR="009B767A" w:rsidRPr="00F219C1">
        <w:rPr>
          <w:lang w:val="sl-SI"/>
        </w:rPr>
        <w:t>ſ</w:t>
      </w:r>
      <w:r w:rsidR="001F5737">
        <w:rPr>
          <w:lang w:val="sl-SI"/>
        </w:rPr>
        <w:t>z</w:t>
      </w:r>
      <w:r w:rsidR="009B767A">
        <w:rPr>
          <w:lang w:val="sl-SI"/>
        </w:rPr>
        <w:t>tr</w:t>
      </w:r>
      <w:r w:rsidR="001F5737">
        <w:rPr>
          <w:lang w:val="sl-SI"/>
        </w:rPr>
        <w:t>ás</w:t>
      </w:r>
      <w:r w:rsidR="009B767A">
        <w:rPr>
          <w:lang w:val="sl-SI"/>
        </w:rPr>
        <w:t>il</w:t>
      </w:r>
      <w:r w:rsidR="003142E8">
        <w:rPr>
          <w:lang w:val="sl-SI"/>
        </w:rPr>
        <w:t>.</w:t>
      </w:r>
    </w:p>
    <w:p w14:paraId="7268B618" w14:textId="3D74BC6D" w:rsidR="00E0455B" w:rsidRDefault="00BD7641" w:rsidP="001E49BA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Od hűdi </w:t>
      </w:r>
      <w:r w:rsidR="004E0F34">
        <w:rPr>
          <w:lang w:val="sl-SI"/>
        </w:rPr>
        <w:t xml:space="preserve">lűdi </w:t>
      </w:r>
      <w:r w:rsidR="00E3121A">
        <w:rPr>
          <w:lang w:val="sl-SI"/>
        </w:rPr>
        <w:t>n</w:t>
      </w:r>
      <w:r w:rsidR="001F5737">
        <w:rPr>
          <w:lang w:val="sl-SI"/>
        </w:rPr>
        <w:t>á</w:t>
      </w:r>
      <w:r w:rsidR="00E3121A">
        <w:rPr>
          <w:lang w:val="sl-SI"/>
        </w:rPr>
        <w:t>vode</w:t>
      </w:r>
      <w:r w:rsidR="00074BFC">
        <w:rPr>
          <w:lang w:val="sl-SI"/>
        </w:rPr>
        <w:t>, i od vraisi</w:t>
      </w:r>
      <w:r w:rsidR="00726C2D">
        <w:rPr>
          <w:lang w:val="sl-SI"/>
        </w:rPr>
        <w:t xml:space="preserve"> protivnikom</w:t>
      </w:r>
      <w:r w:rsidR="001F5737">
        <w:rPr>
          <w:lang w:val="sl-SI"/>
        </w:rPr>
        <w:t>,</w:t>
      </w:r>
      <w:r w:rsidR="000B09AD">
        <w:rPr>
          <w:lang w:val="sl-SI"/>
        </w:rPr>
        <w:br/>
        <w:t xml:space="preserve">od </w:t>
      </w:r>
      <w:r w:rsidR="000B09AD" w:rsidRPr="00304CBF">
        <w:rPr>
          <w:lang w:val="sl-SI"/>
        </w:rPr>
        <w:t>Tolvajov</w:t>
      </w:r>
      <w:r w:rsidR="000B09AD">
        <w:rPr>
          <w:lang w:val="sl-SI"/>
        </w:rPr>
        <w:t xml:space="preserve"> </w:t>
      </w:r>
      <w:r w:rsidR="00476C4A">
        <w:rPr>
          <w:lang w:val="sl-SI"/>
        </w:rPr>
        <w:t xml:space="preserve">i od </w:t>
      </w:r>
      <w:r w:rsidR="001F5737" w:rsidRPr="00304CBF">
        <w:rPr>
          <w:lang w:val="sl-SI"/>
        </w:rPr>
        <w:t>tá</w:t>
      </w:r>
      <w:r w:rsidR="00476C4A" w:rsidRPr="00304CBF">
        <w:rPr>
          <w:lang w:val="sl-SI"/>
        </w:rPr>
        <w:t>tav</w:t>
      </w:r>
      <w:r w:rsidR="001E49BA" w:rsidRPr="002C5902">
        <w:rPr>
          <w:lang w:val="sl-SI"/>
        </w:rPr>
        <w:t xml:space="preserve">, branil </w:t>
      </w:r>
      <w:r w:rsidR="001E49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1E49BA">
        <w:rPr>
          <w:lang w:val="sl-SI"/>
        </w:rPr>
        <w:t>i</w:t>
      </w:r>
      <w:r w:rsidR="00401A0B">
        <w:rPr>
          <w:lang w:val="sl-SI"/>
        </w:rPr>
        <w:t xml:space="preserve"> od protivnikov.</w:t>
      </w:r>
    </w:p>
    <w:p w14:paraId="361EA95D" w14:textId="13402850" w:rsidR="00930452" w:rsidRDefault="0096700D" w:rsidP="001E49BA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  <w:r w:rsidR="00BE57F8" w:rsidRPr="000C5E46">
        <w:rPr>
          <w:lang w:val="sl-SI"/>
        </w:rPr>
        <w:t>Nas</w:t>
      </w:r>
      <w:r w:rsidR="00BE57F8" w:rsidRPr="00F219C1">
        <w:rPr>
          <w:lang w:val="sl-SI"/>
        </w:rPr>
        <w:t>ſ</w:t>
      </w:r>
      <w:r w:rsidR="00BE57F8">
        <w:rPr>
          <w:lang w:val="sl-SI"/>
        </w:rPr>
        <w:t>e</w:t>
      </w:r>
      <w:r w:rsidR="00E54234">
        <w:rPr>
          <w:lang w:val="sl-SI"/>
        </w:rPr>
        <w:t xml:space="preserve"> Dűsse </w:t>
      </w:r>
      <w:r w:rsidR="004C34BA">
        <w:rPr>
          <w:lang w:val="sl-SI"/>
        </w:rPr>
        <w:t>vpokoino</w:t>
      </w:r>
      <w:r w:rsidR="004C34BA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4C34BA">
        <w:rPr>
          <w:lang w:val="sl-SI"/>
        </w:rPr>
        <w:t>ti</w:t>
      </w:r>
      <w:r w:rsidR="007F750B">
        <w:rPr>
          <w:lang w:val="sl-SI"/>
        </w:rPr>
        <w:t xml:space="preserve"> zder</w:t>
      </w:r>
      <w:r w:rsidR="00B927D5">
        <w:rPr>
          <w:lang w:val="sl-SI"/>
        </w:rPr>
        <w:t xml:space="preserve">sal </w:t>
      </w:r>
      <w:r w:rsidR="00006342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06342">
        <w:rPr>
          <w:lang w:val="sl-SI"/>
        </w:rPr>
        <w:t>i</w:t>
      </w:r>
      <w:r w:rsidR="002B0BFC">
        <w:rPr>
          <w:lang w:val="sl-SI"/>
        </w:rPr>
        <w:t xml:space="preserve"> n</w:t>
      </w:r>
      <w:r w:rsidR="00FB6326">
        <w:rPr>
          <w:lang w:val="sl-SI"/>
        </w:rPr>
        <w:t>ám</w:t>
      </w:r>
      <w:r w:rsidR="00083FA1">
        <w:rPr>
          <w:lang w:val="sl-SI"/>
        </w:rPr>
        <w:t xml:space="preserve"> vpr</w:t>
      </w:r>
      <w:r w:rsidR="00FB6326">
        <w:rPr>
          <w:lang w:val="sl-SI"/>
        </w:rPr>
        <w:t>á-</w:t>
      </w:r>
      <w:r w:rsidR="00083FA1">
        <w:rPr>
          <w:lang w:val="sl-SI"/>
        </w:rPr>
        <w:br/>
        <w:t xml:space="preserve">vsi </w:t>
      </w:r>
      <w:r w:rsidR="00A06108">
        <w:rPr>
          <w:lang w:val="sl-SI"/>
        </w:rPr>
        <w:t xml:space="preserve">roki </w:t>
      </w:r>
      <w:r w:rsidR="000E0C95">
        <w:rPr>
          <w:lang w:val="sl-SI"/>
        </w:rPr>
        <w:t>nei</w:t>
      </w:r>
      <w:r w:rsidR="000E0C95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0E0C95">
        <w:rPr>
          <w:lang w:val="sl-SI"/>
        </w:rPr>
        <w:t>i</w:t>
      </w:r>
      <w:r w:rsidR="008C735B">
        <w:rPr>
          <w:lang w:val="sl-SI"/>
        </w:rPr>
        <w:t xml:space="preserve"> pűsztil </w:t>
      </w:r>
      <w:r w:rsidR="00292119">
        <w:rPr>
          <w:lang w:val="sl-SI"/>
        </w:rPr>
        <w:t xml:space="preserve">vu </w:t>
      </w:r>
      <w:r w:rsidR="00292119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92119">
        <w:rPr>
          <w:lang w:val="sl-SI"/>
        </w:rPr>
        <w:t>trahoto</w:t>
      </w:r>
      <w:r w:rsidR="00825EE3">
        <w:rPr>
          <w:lang w:val="sl-SI"/>
        </w:rPr>
        <w:t xml:space="preserve">, </w:t>
      </w:r>
      <w:r w:rsidR="00825EE3" w:rsidRPr="00F219C1">
        <w:rPr>
          <w:lang w:val="sl-SI"/>
        </w:rPr>
        <w:t>ſ</w:t>
      </w:r>
      <w:r w:rsidR="00825EE3">
        <w:rPr>
          <w:lang w:val="sl-SI"/>
        </w:rPr>
        <w:t>zp</w:t>
      </w:r>
      <w:r w:rsidR="00FB6326">
        <w:rPr>
          <w:lang w:val="sl-SI"/>
        </w:rPr>
        <w:t>á</w:t>
      </w:r>
      <w:r w:rsidR="00825EE3">
        <w:rPr>
          <w:lang w:val="sl-SI"/>
        </w:rPr>
        <w:t>dno</w:t>
      </w:r>
      <w:r w:rsidR="00252B31">
        <w:rPr>
          <w:lang w:val="sl-SI"/>
        </w:rPr>
        <w:t>t</w:t>
      </w:r>
      <w:r w:rsidR="00825EE3">
        <w:rPr>
          <w:lang w:val="sl-SI"/>
        </w:rPr>
        <w:t>i</w:t>
      </w:r>
      <w:r w:rsidR="00252B31">
        <w:rPr>
          <w:lang w:val="sl-SI"/>
        </w:rPr>
        <w:t xml:space="preserve"> vu</w:t>
      </w:r>
      <w:r w:rsidR="0015433B">
        <w:rPr>
          <w:lang w:val="sl-SI"/>
        </w:rPr>
        <w:br/>
        <w:t>vraise rok</w:t>
      </w:r>
      <w:r w:rsidR="00EA2510">
        <w:rPr>
          <w:lang w:val="sl-SI"/>
        </w:rPr>
        <w:t>é.</w:t>
      </w:r>
    </w:p>
    <w:p w14:paraId="51541333" w14:textId="7247F178" w:rsidR="00FB6326" w:rsidRDefault="00930452" w:rsidP="001E49BA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  <w:r w:rsidR="00B36759">
        <w:rPr>
          <w:lang w:val="sl-SI"/>
        </w:rPr>
        <w:t>Glih r</w:t>
      </w:r>
      <w:r w:rsidR="00FB6326">
        <w:rPr>
          <w:rFonts w:ascii="ZRCola" w:hAnsi="ZRCola" w:cs="ZRCola"/>
        </w:rPr>
        <w:t>áv</w:t>
      </w:r>
      <w:r w:rsidR="00B022EC">
        <w:rPr>
          <w:lang w:val="sl-SI"/>
        </w:rPr>
        <w:t xml:space="preserve">no </w:t>
      </w:r>
      <w:r w:rsidR="006D658F">
        <w:rPr>
          <w:lang w:val="sl-SI"/>
        </w:rPr>
        <w:t xml:space="preserve">tak na </w:t>
      </w:r>
      <w:r w:rsidR="006D658F" w:rsidRPr="00F219C1">
        <w:rPr>
          <w:lang w:val="sl-SI"/>
        </w:rPr>
        <w:t>ſ</w:t>
      </w:r>
      <w:r w:rsidR="006D658F">
        <w:rPr>
          <w:lang w:val="sl-SI"/>
        </w:rPr>
        <w:t>ivo</w:t>
      </w:r>
      <w:r w:rsidR="001814B7">
        <w:rPr>
          <w:lang w:val="sl-SI"/>
        </w:rPr>
        <w:t>ti</w:t>
      </w:r>
      <w:r w:rsidR="00BD4430">
        <w:rPr>
          <w:lang w:val="sl-SI"/>
        </w:rPr>
        <w:t xml:space="preserve">, obaruval </w:t>
      </w:r>
      <w:r w:rsidR="00BD4430" w:rsidRPr="00F219C1">
        <w:rPr>
          <w:lang w:val="sl-SI"/>
        </w:rPr>
        <w:t>ſ</w:t>
      </w:r>
      <w:r w:rsidR="00BD4430">
        <w:rPr>
          <w:lang w:val="sl-SI"/>
        </w:rPr>
        <w:t>si n</w:t>
      </w:r>
      <w:r w:rsidR="00FB6326">
        <w:rPr>
          <w:lang w:val="sl-SI"/>
        </w:rPr>
        <w:t>á</w:t>
      </w:r>
      <w:r w:rsidR="00BD4430" w:rsidRPr="00F219C1">
        <w:rPr>
          <w:lang w:val="sl-SI"/>
        </w:rPr>
        <w:t>ſ</w:t>
      </w:r>
      <w:r w:rsidR="00FB6326">
        <w:rPr>
          <w:lang w:val="sl-SI"/>
        </w:rPr>
        <w:t>z</w:t>
      </w:r>
      <w:r w:rsidR="002B0BFC">
        <w:rPr>
          <w:lang w:val="sl-SI"/>
        </w:rPr>
        <w:t xml:space="preserve"> </w:t>
      </w:r>
    </w:p>
    <w:p w14:paraId="21717122" w14:textId="4D078340" w:rsidR="00177355" w:rsidRPr="00304CBF" w:rsidRDefault="00FB6326" w:rsidP="00304CBF">
      <w:pPr>
        <w:pStyle w:val="teicatch-word"/>
        <w:rPr>
          <w:rStyle w:val="teisurplus"/>
          <w:lang w:val="sl-SI"/>
        </w:rPr>
      </w:pPr>
      <w:r>
        <w:t>vzdravji</w:t>
      </w:r>
      <w:r w:rsidR="00E30746">
        <w:br/>
      </w:r>
      <w:r w:rsidR="001B610A" w:rsidRPr="00304CBF">
        <w:rPr>
          <w:rStyle w:val="teisurplus"/>
          <w:lang w:val="sl-SI"/>
        </w:rPr>
        <w:t xml:space="preserve">                                                         </w:t>
      </w:r>
    </w:p>
    <w:p w14:paraId="180DE485" w14:textId="77777777" w:rsidR="00177355" w:rsidRPr="00304CBF" w:rsidRDefault="00177355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8047A83" w14:textId="77777777" w:rsidR="00E82AF9" w:rsidRDefault="00E82AF9" w:rsidP="00E82AF9">
      <w:r>
        <w:lastRenderedPageBreak/>
        <w:t>/00</w:t>
      </w:r>
      <w:r w:rsidR="0043219F">
        <w:t>6r</w:t>
      </w:r>
      <w:r>
        <w:t>/</w:t>
      </w:r>
    </w:p>
    <w:p w14:paraId="0EDCD646" w14:textId="77777777" w:rsidR="0096700D" w:rsidRPr="00304CBF" w:rsidRDefault="00177355" w:rsidP="00177355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4914F75F" w14:textId="77B81C87" w:rsidR="00432568" w:rsidRDefault="00432568" w:rsidP="00432568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="009759CE"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</w:t>
      </w:r>
      <w:r w:rsidR="00DE397F" w:rsidRPr="00304CBF">
        <w:rPr>
          <w:lang w:val="sl-SI"/>
        </w:rPr>
        <w:t>, ino vu nocsnoi t</w:t>
      </w:r>
      <w:r w:rsidR="00FE63F4">
        <w:rPr>
          <w:lang w:val="sl-SI"/>
        </w:rPr>
        <w:t>ém</w:t>
      </w:r>
      <w:r w:rsidR="00DE397F" w:rsidRPr="00304CBF">
        <w:rPr>
          <w:lang w:val="sl-SI"/>
        </w:rPr>
        <w:t>no</w:t>
      </w:r>
      <w:r w:rsidR="00DE397F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DE397F">
        <w:rPr>
          <w:lang w:val="sl-SI"/>
        </w:rPr>
        <w:t>ti</w:t>
      </w:r>
      <w:r w:rsidR="00FE63F4">
        <w:rPr>
          <w:lang w:val="sl-SI"/>
        </w:rPr>
        <w:t>, znami</w:t>
      </w:r>
      <w:r w:rsidR="00FE50DD">
        <w:rPr>
          <w:lang w:val="sl-SI"/>
        </w:rPr>
        <w:t xml:space="preserve"> 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i bil</w:t>
      </w:r>
      <w:r w:rsidR="00FE50DD">
        <w:rPr>
          <w:lang w:val="sl-SI"/>
        </w:rPr>
        <w:br/>
        <w:t>v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áko</w:t>
      </w:r>
      <w:r w:rsidR="00FE63F4">
        <w:rPr>
          <w:lang w:val="sl-SI"/>
        </w:rPr>
        <w:t>m</w:t>
      </w:r>
      <w:r w:rsidR="00FE50DD">
        <w:rPr>
          <w:lang w:val="sl-SI"/>
        </w:rPr>
        <w:t xml:space="preserve"> me</w:t>
      </w:r>
      <w:r w:rsidR="00FE50D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E50DD">
        <w:rPr>
          <w:lang w:val="sl-SI"/>
        </w:rPr>
        <w:t>ti</w:t>
      </w:r>
      <w:r w:rsidR="00BC3CB5">
        <w:rPr>
          <w:lang w:val="sl-SI"/>
        </w:rPr>
        <w:t>.</w:t>
      </w:r>
    </w:p>
    <w:p w14:paraId="4462DD57" w14:textId="3EA1715B" w:rsidR="007E504F" w:rsidRDefault="007E504F" w:rsidP="00432568">
      <w:pPr>
        <w:pStyle w:val="teilg"/>
        <w:rPr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="00FE63F4">
        <w:rPr>
          <w:lang w:val="de-AT"/>
        </w:rPr>
        <w:t>Esc</w:t>
      </w:r>
      <w:r w:rsidR="003C6310" w:rsidRPr="002C5902">
        <w:rPr>
          <w:lang w:val="de-AT"/>
        </w:rPr>
        <w:t xml:space="preserve">he te dale </w:t>
      </w:r>
      <w:r w:rsidR="002E05C8" w:rsidRPr="002C5902">
        <w:rPr>
          <w:lang w:val="de-AT"/>
        </w:rPr>
        <w:t>pro</w:t>
      </w:r>
      <w:r w:rsidR="002E05C8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E05C8">
        <w:rPr>
          <w:lang w:val="sl-SI"/>
        </w:rPr>
        <w:t>imo</w:t>
      </w:r>
      <w:r w:rsidR="004F74A0">
        <w:rPr>
          <w:lang w:val="sl-SI"/>
        </w:rPr>
        <w:t>, zgledni</w:t>
      </w:r>
      <w:r w:rsidR="004F74A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4F74A0">
        <w:rPr>
          <w:lang w:val="sl-SI"/>
        </w:rPr>
        <w:t>e</w:t>
      </w:r>
      <w:r w:rsidR="00D37988">
        <w:rPr>
          <w:lang w:val="sl-SI"/>
        </w:rPr>
        <w:t xml:space="preserve"> na </w:t>
      </w:r>
      <w:r w:rsidR="003C5E83">
        <w:rPr>
          <w:lang w:val="sl-SI"/>
        </w:rPr>
        <w:t>t</w:t>
      </w:r>
      <w:r w:rsidR="00D37988">
        <w:rPr>
          <w:lang w:val="sl-SI"/>
        </w:rPr>
        <w:t xml:space="preserve">voje </w:t>
      </w:r>
      <w:r w:rsidR="003C5E83">
        <w:rPr>
          <w:lang w:val="sl-SI"/>
        </w:rPr>
        <w:br/>
      </w:r>
      <w:r w:rsidR="00117A3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7A34">
        <w:rPr>
          <w:lang w:val="sl-SI"/>
        </w:rPr>
        <w:t>ini</w:t>
      </w:r>
      <w:r w:rsidR="00B9285D">
        <w:rPr>
          <w:lang w:val="sl-SI"/>
        </w:rPr>
        <w:t>, pre</w:t>
      </w:r>
      <w:r w:rsidR="00B9285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B9285D">
        <w:rPr>
          <w:lang w:val="sl-SI"/>
        </w:rPr>
        <w:t xml:space="preserve">veti </w:t>
      </w:r>
      <w:r w:rsidR="00A65B14">
        <w:rPr>
          <w:lang w:val="sl-SI"/>
        </w:rPr>
        <w:t>n</w:t>
      </w:r>
      <w:r w:rsidR="00FE63F4">
        <w:rPr>
          <w:lang w:val="sl-SI"/>
        </w:rPr>
        <w:t>ám</w:t>
      </w:r>
      <w:r w:rsidR="002A31E3">
        <w:rPr>
          <w:lang w:val="sl-SI"/>
        </w:rPr>
        <w:t xml:space="preserve"> nas</w:t>
      </w:r>
      <w:r w:rsidR="002A31E3" w:rsidRPr="00F219C1">
        <w:rPr>
          <w:lang w:val="sl-SI"/>
        </w:rPr>
        <w:t>ſ</w:t>
      </w:r>
      <w:r w:rsidR="002A31E3">
        <w:rPr>
          <w:lang w:val="sl-SI"/>
        </w:rPr>
        <w:t>a dela</w:t>
      </w:r>
      <w:r w:rsidR="00FE63F4">
        <w:rPr>
          <w:lang w:val="sl-SI"/>
        </w:rPr>
        <w:t>,</w:t>
      </w:r>
      <w:r w:rsidR="002A31E3">
        <w:rPr>
          <w:lang w:val="sl-SI"/>
        </w:rPr>
        <w:t xml:space="preserve"> </w:t>
      </w:r>
      <w:r w:rsidR="00F0301F">
        <w:rPr>
          <w:lang w:val="sl-SI"/>
        </w:rPr>
        <w:t xml:space="preserve">Da te hválimo </w:t>
      </w:r>
      <w:r w:rsidR="00FE63F4" w:rsidRPr="00304CBF">
        <w:rPr>
          <w:rStyle w:val="teiunclear"/>
          <w:lang w:val="de-AT"/>
        </w:rPr>
        <w:t>Idn</w:t>
      </w:r>
      <w:r w:rsidR="00BC124A" w:rsidRPr="00304CBF">
        <w:rPr>
          <w:rStyle w:val="teiunclear"/>
          <w:lang w:val="de-AT"/>
        </w:rPr>
        <w:t>a</w:t>
      </w:r>
      <w:r w:rsidR="00BC124A">
        <w:rPr>
          <w:lang w:val="sl-SI"/>
        </w:rPr>
        <w:t>.</w:t>
      </w:r>
    </w:p>
    <w:p w14:paraId="1FD226AD" w14:textId="1BFA2580" w:rsidR="00BC124A" w:rsidRDefault="00BC124A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Da</w:t>
      </w:r>
      <w:r w:rsidRPr="00F219C1">
        <w:rPr>
          <w:lang w:val="sl-SI"/>
        </w:rPr>
        <w:t>ſ</w:t>
      </w:r>
      <w:r w:rsidR="00FE63F4">
        <w:rPr>
          <w:lang w:val="sl-SI"/>
        </w:rPr>
        <w:t>z</w:t>
      </w:r>
      <w:r>
        <w:rPr>
          <w:lang w:val="sl-SI"/>
        </w:rPr>
        <w:t>e tve re</w:t>
      </w:r>
      <w:r w:rsidR="00FE63F4">
        <w:rPr>
          <w:lang w:val="sl-SI"/>
        </w:rPr>
        <w:t>c</w:t>
      </w:r>
      <w:r w:rsidR="00AB01E1">
        <w:rPr>
          <w:lang w:val="sl-SI"/>
        </w:rPr>
        <w:t>s</w:t>
      </w:r>
      <w:r>
        <w:rPr>
          <w:lang w:val="sl-SI"/>
        </w:rPr>
        <w:t>i</w:t>
      </w:r>
      <w:r w:rsidR="0022082E">
        <w:rPr>
          <w:lang w:val="sl-SI"/>
        </w:rPr>
        <w:t xml:space="preserve"> vu</w:t>
      </w:r>
      <w:r w:rsidR="00FE63F4">
        <w:rPr>
          <w:lang w:val="sl-SI"/>
        </w:rPr>
        <w:t>c</w:t>
      </w:r>
      <w:r w:rsidR="0022082E">
        <w:rPr>
          <w:lang w:val="sl-SI"/>
        </w:rPr>
        <w:t>simo</w:t>
      </w:r>
      <w:r w:rsidR="00DB319B">
        <w:rPr>
          <w:lang w:val="sl-SI"/>
        </w:rPr>
        <w:t>, knyei</w:t>
      </w:r>
      <w:r w:rsidR="00111BB4">
        <w:rPr>
          <w:lang w:val="sl-SI"/>
        </w:rPr>
        <w:t xml:space="preserve"> </w:t>
      </w:r>
      <w:r w:rsidR="00111BB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111BB4">
        <w:rPr>
          <w:lang w:val="sl-SI"/>
        </w:rPr>
        <w:t xml:space="preserve">e </w:t>
      </w:r>
      <w:r w:rsidR="00554394">
        <w:rPr>
          <w:lang w:val="sl-SI"/>
        </w:rPr>
        <w:t>li v</w:t>
      </w:r>
      <w:r w:rsidR="00554394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54394">
        <w:rPr>
          <w:lang w:val="sl-SI"/>
        </w:rPr>
        <w:t>ikd</w:t>
      </w:r>
      <w:r w:rsidR="00FE63F4">
        <w:rPr>
          <w:lang w:val="sl-SI"/>
        </w:rPr>
        <w:t>ár</w:t>
      </w:r>
      <w:r w:rsidR="00AD7685">
        <w:rPr>
          <w:lang w:val="sl-SI"/>
        </w:rPr>
        <w:br/>
        <w:t>v</w:t>
      </w:r>
      <w:r w:rsidR="00FE63F4">
        <w:rPr>
          <w:rFonts w:ascii="ZRCola" w:hAnsi="ZRCola" w:cs="ZRCola"/>
          <w:lang w:val="sl-SI"/>
        </w:rPr>
        <w:t>ſ</w:t>
      </w:r>
      <w:r w:rsidR="00AD7685">
        <w:rPr>
          <w:lang w:val="sl-SI"/>
        </w:rPr>
        <w:t>é</w:t>
      </w:r>
      <w:r w:rsidR="00AD7685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c</w:t>
      </w:r>
      <w:r w:rsidR="00AD7685">
        <w:rPr>
          <w:lang w:val="sl-SI"/>
        </w:rPr>
        <w:t xml:space="preserve">semo </w:t>
      </w:r>
      <w:r w:rsidR="0050641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06410">
        <w:rPr>
          <w:lang w:val="sl-SI"/>
        </w:rPr>
        <w:t xml:space="preserve">iroute </w:t>
      </w:r>
      <w:r w:rsidR="00781514">
        <w:rPr>
          <w:lang w:val="sl-SI"/>
        </w:rPr>
        <w:t>nadalj</w:t>
      </w:r>
      <w:r w:rsidR="00FE63F4">
        <w:rPr>
          <w:lang w:val="sl-SI"/>
        </w:rPr>
        <w:t>á</w:t>
      </w:r>
      <w:r w:rsidR="00781514">
        <w:rPr>
          <w:lang w:val="sl-SI"/>
        </w:rPr>
        <w:t>vaimo</w:t>
      </w:r>
      <w:r w:rsidR="00796F29">
        <w:rPr>
          <w:lang w:val="sl-SI"/>
        </w:rPr>
        <w:t xml:space="preserve"> v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e</w:t>
      </w:r>
      <w:r w:rsidR="00FE63F4">
        <w:rPr>
          <w:lang w:val="sl-SI"/>
        </w:rPr>
        <w:t xml:space="preserve"> </w:t>
      </w:r>
      <w:r w:rsidR="00796F2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796F29">
        <w:rPr>
          <w:lang w:val="sl-SI"/>
        </w:rPr>
        <w:t>i</w:t>
      </w:r>
      <w:r w:rsidR="001A3F44">
        <w:rPr>
          <w:lang w:val="sl-SI"/>
        </w:rPr>
        <w:t xml:space="preserve"> </w:t>
      </w:r>
      <w:r w:rsidR="00796F29">
        <w:rPr>
          <w:lang w:val="sl-SI"/>
        </w:rPr>
        <w:t>mi</w:t>
      </w:r>
      <w:r w:rsidR="001A3F44">
        <w:rPr>
          <w:lang w:val="sl-SI"/>
        </w:rPr>
        <w:t xml:space="preserve"> da</w:t>
      </w:r>
      <w:r w:rsidR="00FE63F4">
        <w:rPr>
          <w:lang w:val="sl-SI"/>
        </w:rPr>
        <w:t>b-</w:t>
      </w:r>
      <w:r w:rsidR="001A3F44">
        <w:rPr>
          <w:lang w:val="sl-SI"/>
        </w:rPr>
        <w:br/>
      </w:r>
      <w:r w:rsidR="009E53C8" w:rsidRPr="002C5902">
        <w:rPr>
          <w:rStyle w:val="teigap"/>
          <w:lang w:val="sl-SI"/>
        </w:rPr>
        <w:t>???</w:t>
      </w:r>
      <w:r w:rsidR="00FE63F4" w:rsidRPr="00304CBF">
        <w:rPr>
          <w:lang w:val="sl-SI"/>
        </w:rPr>
        <w:t>ro</w:t>
      </w:r>
      <w:r w:rsidR="009E53C8">
        <w:rPr>
          <w:lang w:val="sl-SI"/>
        </w:rPr>
        <w:t xml:space="preserve"> csinimo.</w:t>
      </w:r>
    </w:p>
    <w:p w14:paraId="5C228D0B" w14:textId="72D29E5C" w:rsidR="001F3837" w:rsidRDefault="001F3837" w:rsidP="00432568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  <w:r w:rsidR="00BB4656" w:rsidRPr="00304CBF">
        <w:rPr>
          <w:lang w:val="sl-SI"/>
        </w:rPr>
        <w:t xml:space="preserve">Od </w:t>
      </w:r>
      <w:r w:rsidR="00263075" w:rsidRPr="00304CBF">
        <w:rPr>
          <w:lang w:val="sl-SI"/>
        </w:rPr>
        <w:t>g</w:t>
      </w:r>
      <w:r w:rsidR="00BB4656" w:rsidRPr="00304CBF">
        <w:rPr>
          <w:lang w:val="sl-SI"/>
        </w:rPr>
        <w:t>reha</w:t>
      </w:r>
      <w:r w:rsidR="00263075" w:rsidRPr="00304CBF">
        <w:rPr>
          <w:lang w:val="sl-SI"/>
        </w:rPr>
        <w:t xml:space="preserve"> da</w:t>
      </w:r>
      <w:r w:rsidR="00263075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263075">
        <w:rPr>
          <w:lang w:val="sl-SI"/>
        </w:rPr>
        <w:t>e varjemo</w:t>
      </w:r>
      <w:r w:rsidR="00524F59">
        <w:rPr>
          <w:lang w:val="sl-SI"/>
        </w:rPr>
        <w:t xml:space="preserve">, </w:t>
      </w:r>
      <w:r w:rsidR="00524F5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524F59">
        <w:rPr>
          <w:lang w:val="sl-SI"/>
        </w:rPr>
        <w:t>v</w:t>
      </w:r>
      <w:r w:rsidR="00FE63F4">
        <w:rPr>
          <w:lang w:val="sl-SI"/>
        </w:rPr>
        <w:t>é</w:t>
      </w:r>
      <w:r w:rsidR="00524F59">
        <w:rPr>
          <w:lang w:val="sl-SI"/>
        </w:rPr>
        <w:t>to</w:t>
      </w:r>
      <w:r w:rsidR="008555A8">
        <w:rPr>
          <w:lang w:val="sl-SI"/>
        </w:rPr>
        <w:t xml:space="preserve"> posteno </w:t>
      </w:r>
      <w:r w:rsidR="008555A8" w:rsidRPr="00F219C1">
        <w:rPr>
          <w:lang w:val="sl-SI"/>
        </w:rPr>
        <w:t>ſ</w:t>
      </w:r>
      <w:r w:rsidR="008555A8">
        <w:rPr>
          <w:lang w:val="sl-SI"/>
        </w:rPr>
        <w:t>iv</w:t>
      </w:r>
      <w:r w:rsidR="00FE63F4">
        <w:rPr>
          <w:lang w:val="sl-SI"/>
        </w:rPr>
        <w:t>ém</w:t>
      </w:r>
      <w:r w:rsidR="008555A8">
        <w:rPr>
          <w:lang w:val="sl-SI"/>
        </w:rPr>
        <w:t>o</w:t>
      </w:r>
      <w:r w:rsidR="00054A48">
        <w:rPr>
          <w:lang w:val="sl-SI"/>
        </w:rPr>
        <w:t>,</w:t>
      </w:r>
      <w:r w:rsidR="00177C4C">
        <w:rPr>
          <w:lang w:val="sl-SI"/>
        </w:rPr>
        <w:br/>
      </w:r>
      <w:r w:rsidR="0030592D">
        <w:rPr>
          <w:lang w:val="sl-SI"/>
        </w:rPr>
        <w:t>vu v</w:t>
      </w:r>
      <w:r w:rsidR="0030592D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0592D">
        <w:rPr>
          <w:lang w:val="sl-SI"/>
        </w:rPr>
        <w:t>em</w:t>
      </w:r>
      <w:r w:rsidR="003977E9">
        <w:rPr>
          <w:lang w:val="sl-SI"/>
        </w:rPr>
        <w:t xml:space="preserve"> </w:t>
      </w:r>
      <w:r w:rsidR="003977E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3977E9">
        <w:rPr>
          <w:lang w:val="sl-SI"/>
        </w:rPr>
        <w:t>e tebe boimo</w:t>
      </w:r>
      <w:r w:rsidR="009A4148">
        <w:rPr>
          <w:lang w:val="sl-SI"/>
        </w:rPr>
        <w:t xml:space="preserve"> Vr</w:t>
      </w:r>
      <w:r w:rsidR="0084085A">
        <w:rPr>
          <w:lang w:val="sl-SI"/>
        </w:rPr>
        <w:t>á</w:t>
      </w:r>
      <w:r w:rsidR="009A4148">
        <w:rPr>
          <w:lang w:val="sl-SI"/>
        </w:rPr>
        <w:t>gu</w:t>
      </w:r>
      <w:r w:rsidR="00890701">
        <w:rPr>
          <w:lang w:val="sl-SI"/>
        </w:rPr>
        <w:t xml:space="preserve"> da ne enged</w:t>
      </w:r>
      <w:r w:rsidR="0076586F">
        <w:rPr>
          <w:lang w:val="sl-SI"/>
        </w:rPr>
        <w:t>u</w:t>
      </w:r>
      <w:r w:rsidR="00890701">
        <w:rPr>
          <w:lang w:val="sl-SI"/>
        </w:rPr>
        <w:t>emo</w:t>
      </w:r>
      <w:r w:rsidR="007F152C">
        <w:rPr>
          <w:lang w:val="sl-SI"/>
        </w:rPr>
        <w:t>.</w:t>
      </w:r>
    </w:p>
    <w:p w14:paraId="3489C2CD" w14:textId="63CCA97E" w:rsidR="00510C36" w:rsidRDefault="00510C36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Kak </w:t>
      </w:r>
      <w:r w:rsidR="0095285E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95285E">
        <w:rPr>
          <w:lang w:val="sl-SI"/>
        </w:rPr>
        <w:t>vetlo</w:t>
      </w:r>
      <w:r w:rsidR="00CD79AC">
        <w:rPr>
          <w:lang w:val="sl-SI"/>
        </w:rPr>
        <w:t xml:space="preserve"> </w:t>
      </w:r>
      <w:r w:rsidR="00CD79AC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CD79AC">
        <w:rPr>
          <w:lang w:val="sl-SI"/>
        </w:rPr>
        <w:t>uncze gl</w:t>
      </w:r>
      <w:r w:rsidR="007609F4">
        <w:rPr>
          <w:lang w:val="sl-SI"/>
        </w:rPr>
        <w:t>é</w:t>
      </w:r>
      <w:r w:rsidR="00CD79AC">
        <w:rPr>
          <w:lang w:val="sl-SI"/>
        </w:rPr>
        <w:t>d</w:t>
      </w:r>
      <w:r w:rsidR="007609F4">
        <w:rPr>
          <w:lang w:val="sl-SI"/>
        </w:rPr>
        <w:t>a</w:t>
      </w:r>
      <w:r w:rsidR="00CD79AC">
        <w:rPr>
          <w:lang w:val="sl-SI"/>
        </w:rPr>
        <w:t>mo</w:t>
      </w:r>
      <w:r w:rsidR="007D5A41">
        <w:rPr>
          <w:lang w:val="sl-SI"/>
        </w:rPr>
        <w:t xml:space="preserve">, tvo volio tak da </w:t>
      </w:r>
      <w:r w:rsidR="00D4453C">
        <w:rPr>
          <w:lang w:val="sl-SI"/>
        </w:rPr>
        <w:br/>
        <w:t>gl</w:t>
      </w:r>
      <w:r w:rsidR="00FE63F4">
        <w:rPr>
          <w:lang w:val="sl-SI"/>
        </w:rPr>
        <w:t>é</w:t>
      </w:r>
      <w:r w:rsidR="00D4453C">
        <w:rPr>
          <w:lang w:val="sl-SI"/>
        </w:rPr>
        <w:t xml:space="preserve">damo </w:t>
      </w:r>
      <w:r w:rsidR="00A75660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A75660">
        <w:rPr>
          <w:lang w:val="sl-SI"/>
        </w:rPr>
        <w:t>t</w:t>
      </w:r>
      <w:r w:rsidR="00FF1389">
        <w:rPr>
          <w:lang w:val="sl-SI"/>
        </w:rPr>
        <w:t>é</w:t>
      </w:r>
      <w:r w:rsidR="00A75660">
        <w:rPr>
          <w:lang w:val="sl-SI"/>
        </w:rPr>
        <w:t>be</w:t>
      </w:r>
      <w:r w:rsidR="00FF1389" w:rsidRPr="00F219C1">
        <w:rPr>
          <w:lang w:val="sl-SI"/>
        </w:rPr>
        <w:t>ſ</w:t>
      </w:r>
      <w:r w:rsidR="00FE63F4">
        <w:rPr>
          <w:lang w:val="sl-SI"/>
        </w:rPr>
        <w:t>z</w:t>
      </w:r>
      <w:r w:rsidR="00FF1389">
        <w:rPr>
          <w:lang w:val="sl-SI"/>
        </w:rPr>
        <w:t>é</w:t>
      </w:r>
      <w:r w:rsidR="00F727AA">
        <w:rPr>
          <w:lang w:val="sl-SI"/>
        </w:rPr>
        <w:t xml:space="preserve"> n</w:t>
      </w:r>
      <w:r w:rsidR="00FE63F4">
        <w:rPr>
          <w:lang w:val="sl-SI"/>
        </w:rPr>
        <w:t>é</w:t>
      </w:r>
      <w:bookmarkStart w:id="3" w:name="_Hlk77234923"/>
      <w:r w:rsidR="00FE63F4">
        <w:rPr>
          <w:lang w:val="sl-SI"/>
        </w:rPr>
        <w:t>s</w:t>
      </w:r>
      <w:bookmarkEnd w:id="3"/>
      <w:r w:rsidR="00F727AA">
        <w:rPr>
          <w:lang w:val="sl-SI"/>
        </w:rPr>
        <w:t>po</w:t>
      </w:r>
      <w:r w:rsidR="00FE63F4">
        <w:rPr>
          <w:lang w:val="sl-SI"/>
        </w:rPr>
        <w:t>z</w:t>
      </w:r>
      <w:r w:rsidR="008043F8">
        <w:rPr>
          <w:lang w:val="sl-SI"/>
        </w:rPr>
        <w:t>á</w:t>
      </w:r>
      <w:r w:rsidR="00F727AA">
        <w:rPr>
          <w:lang w:val="sl-SI"/>
        </w:rPr>
        <w:t>bimo</w:t>
      </w:r>
      <w:r w:rsidR="00E120C6">
        <w:rPr>
          <w:lang w:val="sl-SI"/>
        </w:rPr>
        <w:t xml:space="preserve"> od t</w:t>
      </w:r>
      <w:r w:rsidR="008043F8">
        <w:rPr>
          <w:lang w:val="sl-SI"/>
        </w:rPr>
        <w:t>é</w:t>
      </w:r>
      <w:r w:rsidR="00E120C6">
        <w:rPr>
          <w:lang w:val="sl-SI"/>
        </w:rPr>
        <w:t>be vu v</w:t>
      </w:r>
      <w:r w:rsidR="00E120C6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E120C6">
        <w:rPr>
          <w:lang w:val="sl-SI"/>
        </w:rPr>
        <w:t>em</w:t>
      </w:r>
      <w:r w:rsidR="006C3A89">
        <w:rPr>
          <w:lang w:val="sl-SI"/>
        </w:rPr>
        <w:br/>
        <w:t>vi</w:t>
      </w:r>
      <w:r w:rsidR="006C3A89" w:rsidRPr="00F219C1">
        <w:rPr>
          <w:lang w:val="sl-SI"/>
        </w:rPr>
        <w:t>ſ</w:t>
      </w:r>
      <w:r w:rsidR="008043F8">
        <w:rPr>
          <w:lang w:val="sl-SI"/>
        </w:rPr>
        <w:t>z</w:t>
      </w:r>
      <w:r w:rsidR="006C3A89">
        <w:rPr>
          <w:lang w:val="sl-SI"/>
        </w:rPr>
        <w:t>imo</w:t>
      </w:r>
      <w:r w:rsidR="003422D4">
        <w:rPr>
          <w:lang w:val="sl-SI"/>
        </w:rPr>
        <w:t>.</w:t>
      </w:r>
    </w:p>
    <w:p w14:paraId="24030A37" w14:textId="01A02395" w:rsidR="004F2092" w:rsidRDefault="003422D4" w:rsidP="00432568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  <w:r w:rsidR="00511246" w:rsidRPr="002C5902">
        <w:rPr>
          <w:lang w:val="sl-SI"/>
        </w:rPr>
        <w:t>Eto</w:t>
      </w:r>
      <w:r w:rsidR="00BB0C2E" w:rsidRPr="002C5902">
        <w:rPr>
          <w:lang w:val="sl-SI"/>
        </w:rPr>
        <w:t xml:space="preserve"> </w:t>
      </w:r>
      <w:r w:rsidR="00BB0C2E">
        <w:rPr>
          <w:lang w:val="sl-SI"/>
        </w:rPr>
        <w:t>n</w:t>
      </w:r>
      <w:r w:rsidR="008043F8">
        <w:rPr>
          <w:lang w:val="sl-SI"/>
        </w:rPr>
        <w:t>ám</w:t>
      </w:r>
      <w:r w:rsidR="002E02BC">
        <w:rPr>
          <w:lang w:val="sl-SI"/>
        </w:rPr>
        <w:t xml:space="preserve"> dái</w:t>
      </w:r>
      <w:r w:rsidR="00005631">
        <w:rPr>
          <w:lang w:val="sl-SI"/>
        </w:rPr>
        <w:t xml:space="preserve"> za</w:t>
      </w:r>
      <w:r w:rsidR="00A87838">
        <w:rPr>
          <w:lang w:val="sl-SI"/>
        </w:rPr>
        <w:t xml:space="preserve"> </w:t>
      </w:r>
      <w:r w:rsidR="00A87838" w:rsidRPr="00304CBF">
        <w:rPr>
          <w:rStyle w:val="teiabbr"/>
          <w:lang w:val="sl-SI"/>
        </w:rPr>
        <w:t>Xt</w:t>
      </w:r>
      <w:r w:rsidR="008043F8" w:rsidRPr="00304CBF">
        <w:rPr>
          <w:rStyle w:val="teiabbr"/>
          <w:lang w:val="sl-SI"/>
        </w:rPr>
        <w:t>u͠</w:t>
      </w:r>
      <w:r w:rsidR="00A87838" w:rsidRPr="00304CBF">
        <w:rPr>
          <w:rStyle w:val="teiabbr"/>
          <w:lang w:val="sl-SI"/>
        </w:rPr>
        <w:t>ssa</w:t>
      </w:r>
      <w:r w:rsidR="00AA6238" w:rsidRPr="002C5902">
        <w:rPr>
          <w:lang w:val="sl-SI"/>
        </w:rPr>
        <w:t>,</w:t>
      </w:r>
      <w:r w:rsidR="00D847C4">
        <w:rPr>
          <w:lang w:val="sl-SI"/>
        </w:rPr>
        <w:t xml:space="preserve"> </w:t>
      </w:r>
      <w:r w:rsidR="006F3248">
        <w:rPr>
          <w:lang w:val="sl-SI"/>
        </w:rPr>
        <w:t>za tvega</w:t>
      </w:r>
      <w:r w:rsidR="00005631">
        <w:rPr>
          <w:lang w:val="sl-SI"/>
        </w:rPr>
        <w:t xml:space="preserve"> </w:t>
      </w:r>
      <w:r w:rsidR="00C073FF" w:rsidRPr="002C5902">
        <w:rPr>
          <w:lang w:val="sl-SI"/>
        </w:rPr>
        <w:t>dragoga.</w:t>
      </w:r>
      <w:r w:rsidR="00483227" w:rsidRPr="002C5902">
        <w:rPr>
          <w:lang w:val="sl-SI"/>
        </w:rPr>
        <w:br/>
      </w:r>
      <w:r w:rsidR="007A1906" w:rsidRPr="00F219C1">
        <w:rPr>
          <w:lang w:val="sl-SI"/>
        </w:rPr>
        <w:t>ſ</w:t>
      </w:r>
      <w:r w:rsidR="004F2092">
        <w:rPr>
          <w:lang w:val="sl-SI"/>
        </w:rPr>
        <w:t>z</w:t>
      </w:r>
      <w:r w:rsidR="007A1906">
        <w:rPr>
          <w:lang w:val="sl-SI"/>
        </w:rPr>
        <w:t>inka</w:t>
      </w:r>
      <w:r w:rsidR="00894143">
        <w:rPr>
          <w:lang w:val="sl-SI"/>
        </w:rPr>
        <w:t>, nas</w:t>
      </w:r>
      <w:r w:rsidR="00894143" w:rsidRPr="00F219C1">
        <w:rPr>
          <w:lang w:val="sl-SI"/>
        </w:rPr>
        <w:t>ſ</w:t>
      </w:r>
      <w:r w:rsidR="00894143">
        <w:rPr>
          <w:lang w:val="sl-SI"/>
        </w:rPr>
        <w:t>ega odk</w:t>
      </w:r>
      <w:r w:rsidR="000D297E">
        <w:rPr>
          <w:lang w:val="sl-SI"/>
        </w:rPr>
        <w:t>ű</w:t>
      </w:r>
      <w:r w:rsidR="00894143">
        <w:rPr>
          <w:lang w:val="sl-SI"/>
        </w:rPr>
        <w:t>pitela</w:t>
      </w:r>
      <w:r w:rsidR="002E639D">
        <w:rPr>
          <w:lang w:val="sl-SI"/>
        </w:rPr>
        <w:t>, boidi n</w:t>
      </w:r>
      <w:r w:rsidR="00A3283E">
        <w:rPr>
          <w:lang w:val="sl-SI"/>
        </w:rPr>
        <w:t>á</w:t>
      </w:r>
      <w:r w:rsidR="002E639D">
        <w:rPr>
          <w:lang w:val="sl-SI"/>
        </w:rPr>
        <w:t>m</w:t>
      </w:r>
      <w:r w:rsidR="00776D45">
        <w:rPr>
          <w:lang w:val="sl-SI"/>
        </w:rPr>
        <w:t>,</w:t>
      </w:r>
      <w:r w:rsidR="008A5346">
        <w:rPr>
          <w:lang w:val="sl-SI"/>
        </w:rPr>
        <w:br/>
        <w:t>milo</w:t>
      </w:r>
      <w:r w:rsidR="004F2092">
        <w:rPr>
          <w:rFonts w:ascii="ZRCola" w:hAnsi="ZRCola" w:cs="ZRCola"/>
          <w:lang w:val="sl-SI"/>
        </w:rPr>
        <w:t>ſ</w:t>
      </w:r>
      <w:r w:rsidR="004F2092">
        <w:rPr>
          <w:lang w:val="sl-SI"/>
        </w:rPr>
        <w:t>z</w:t>
      </w:r>
      <w:r w:rsidR="008A5346">
        <w:rPr>
          <w:lang w:val="sl-SI"/>
        </w:rPr>
        <w:t>tiv</w:t>
      </w:r>
      <w:r w:rsidR="00776D45">
        <w:rPr>
          <w:lang w:val="sl-SI"/>
        </w:rPr>
        <w:t xml:space="preserve"> Bough nas.</w:t>
      </w:r>
      <w:r w:rsidR="007F29E4">
        <w:rPr>
          <w:lang w:val="sl-SI"/>
        </w:rPr>
        <w:t xml:space="preserve"> </w:t>
      </w:r>
    </w:p>
    <w:p w14:paraId="23ABAE5C" w14:textId="77777777" w:rsidR="003422D4" w:rsidRDefault="007F29E4" w:rsidP="00304CBF">
      <w:pPr>
        <w:pStyle w:val="teiclosure"/>
      </w:pPr>
      <w:r>
        <w:t>Amen.</w:t>
      </w:r>
    </w:p>
    <w:p w14:paraId="0C4CB2C0" w14:textId="488845D3" w:rsidR="00F95B74" w:rsidRPr="00304CBF" w:rsidRDefault="00E72448" w:rsidP="00E72448">
      <w:pPr>
        <w:pStyle w:val="Naslov2"/>
        <w:rPr>
          <w:rStyle w:val="teiabbr"/>
          <w:lang w:val="sl-SI"/>
        </w:rPr>
      </w:pPr>
      <w:r>
        <w:t>Nou</w:t>
      </w:r>
      <w:r w:rsidR="00E6417C">
        <w:t xml:space="preserve">ta. </w:t>
      </w:r>
      <w:r w:rsidR="001F140A" w:rsidRPr="00F219C1">
        <w:t>ſ</w:t>
      </w:r>
      <w:r w:rsidR="001F140A">
        <w:t xml:space="preserve">zivem </w:t>
      </w:r>
      <w:r w:rsidR="00650D41">
        <w:t xml:space="preserve">meg </w:t>
      </w:r>
      <w:r w:rsidR="00307E5B">
        <w:t>al</w:t>
      </w:r>
      <w:r w:rsidR="00A41B11">
        <w:t>áz</w:t>
      </w:r>
      <w:r w:rsidR="00307E5B">
        <w:t>v</w:t>
      </w:r>
      <w:r w:rsidR="00A41B11">
        <w:t>á</w:t>
      </w:r>
      <w:r w:rsidR="00307E5B">
        <w:t>n</w:t>
      </w:r>
      <w:r w:rsidR="00EA5F8D">
        <w:t xml:space="preserve">. </w:t>
      </w:r>
      <w:r w:rsidR="00EA5F8D" w:rsidRPr="00304CBF">
        <w:rPr>
          <w:rStyle w:val="teiabbr"/>
          <w:lang w:val="sl-SI"/>
        </w:rPr>
        <w:t>&amp;c.</w:t>
      </w:r>
    </w:p>
    <w:p w14:paraId="7572337B" w14:textId="0E8F64BA" w:rsidR="0016181A" w:rsidRDefault="00A30527" w:rsidP="00E82AF9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Pr="002C5902">
        <w:rPr>
          <w:rStyle w:val="teilgZnak"/>
          <w:lang w:val="sl-SI"/>
        </w:rPr>
        <w:t>Ia</w:t>
      </w:r>
      <w:r w:rsidR="00A453E4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331A38">
        <w:rPr>
          <w:rStyle w:val="teilgZnak"/>
          <w:lang w:val="sl-SI"/>
        </w:rPr>
        <w:t xml:space="preserve"> </w:t>
      </w:r>
      <w:r w:rsidR="00331A38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72920">
        <w:rPr>
          <w:rStyle w:val="teilgZnak"/>
          <w:lang w:val="sl-SI"/>
        </w:rPr>
        <w:t>poniznim</w:t>
      </w:r>
      <w:r w:rsidR="005359AD">
        <w:rPr>
          <w:rStyle w:val="teilgZnak"/>
          <w:lang w:val="sl-SI"/>
        </w:rPr>
        <w:t xml:space="preserve"> </w:t>
      </w:r>
      <w:r w:rsidR="005359AD" w:rsidRPr="00A453E4">
        <w:rPr>
          <w:rStyle w:val="teilgZnak"/>
          <w:lang w:val="sl-SI"/>
        </w:rPr>
        <w:t>ſ</w:t>
      </w:r>
      <w:r w:rsidR="005359AD">
        <w:rPr>
          <w:rStyle w:val="teilgZnak"/>
          <w:lang w:val="sl-SI"/>
        </w:rPr>
        <w:t>zerc</w:t>
      </w:r>
      <w:r w:rsidR="00121AED">
        <w:rPr>
          <w:rStyle w:val="teilgZnak"/>
          <w:lang w:val="sl-SI"/>
        </w:rPr>
        <w:t>zem</w:t>
      </w:r>
      <w:r w:rsidR="00B94A18">
        <w:rPr>
          <w:rStyle w:val="teilgZnak"/>
          <w:lang w:val="sl-SI"/>
        </w:rPr>
        <w:t>,</w:t>
      </w:r>
      <w:r w:rsidR="005A043F">
        <w:rPr>
          <w:rStyle w:val="teilgZnak"/>
          <w:lang w:val="sl-SI"/>
        </w:rPr>
        <w:t xml:space="preserve"> </w:t>
      </w:r>
      <w:r w:rsidR="00B94A18">
        <w:rPr>
          <w:rStyle w:val="teilgZnak"/>
          <w:lang w:val="sl-SI"/>
        </w:rPr>
        <w:t>kt</w:t>
      </w:r>
      <w:r w:rsidR="005A043F">
        <w:rPr>
          <w:rStyle w:val="teilgZnak"/>
          <w:lang w:val="sl-SI"/>
        </w:rPr>
        <w:t>e</w:t>
      </w:r>
      <w:r w:rsidR="00B94A18">
        <w:rPr>
          <w:rStyle w:val="teilgZnak"/>
          <w:lang w:val="sl-SI"/>
        </w:rPr>
        <w:t>b</w:t>
      </w:r>
      <w:r w:rsidR="00286D40">
        <w:rPr>
          <w:rStyle w:val="teilgZnak"/>
          <w:lang w:val="sl-SI"/>
        </w:rPr>
        <w:t xml:space="preserve">i </w:t>
      </w:r>
      <w:r w:rsidR="00286D40" w:rsidRPr="00A453E4">
        <w:rPr>
          <w:rStyle w:val="teilgZnak"/>
          <w:lang w:val="sl-SI"/>
        </w:rPr>
        <w:t>ſ</w:t>
      </w:r>
      <w:r w:rsidR="00286D40">
        <w:rPr>
          <w:rStyle w:val="teilgZnak"/>
          <w:lang w:val="sl-SI"/>
        </w:rPr>
        <w:t>atujem</w:t>
      </w:r>
      <w:r w:rsidR="005A1DCD">
        <w:rPr>
          <w:rStyle w:val="teilgZnak"/>
          <w:lang w:val="sl-SI"/>
        </w:rPr>
        <w:t>,</w:t>
      </w:r>
      <w:r w:rsidR="005A1DCD">
        <w:rPr>
          <w:rStyle w:val="teilgZnak"/>
          <w:lang w:val="sl-SI"/>
        </w:rPr>
        <w:br/>
        <w:t>pred té</w:t>
      </w:r>
      <w:r w:rsidR="00A370F9">
        <w:rPr>
          <w:rStyle w:val="teilgZnak"/>
          <w:lang w:val="sl-SI"/>
        </w:rPr>
        <w:t xml:space="preserve"> me </w:t>
      </w:r>
      <w:r w:rsidR="00A370F9" w:rsidRPr="00304CBF">
        <w:rPr>
          <w:lang w:val="sl-SI"/>
        </w:rPr>
        <w:t>molidve</w:t>
      </w:r>
      <w:r w:rsidR="0071662E">
        <w:rPr>
          <w:rStyle w:val="teilgZnak"/>
          <w:lang w:val="sl-SI"/>
        </w:rPr>
        <w:t>, moi</w:t>
      </w:r>
      <w:r w:rsidR="00204C82">
        <w:rPr>
          <w:rStyle w:val="teilgZnak"/>
          <w:lang w:val="sl-SI"/>
        </w:rPr>
        <w:t xml:space="preserve"> Bough</w:t>
      </w:r>
      <w:r w:rsidR="004F2DD7">
        <w:rPr>
          <w:rStyle w:val="teilgZnak"/>
          <w:lang w:val="sl-SI"/>
        </w:rPr>
        <w:t xml:space="preserve"> ja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4F2DD7">
        <w:rPr>
          <w:rStyle w:val="teilgZnak"/>
          <w:lang w:val="sl-SI"/>
        </w:rPr>
        <w:t xml:space="preserve"> ne</w:t>
      </w:r>
      <w:r w:rsidR="004F2DD7" w:rsidRPr="00A453E4">
        <w:rPr>
          <w:rStyle w:val="teilgZnak"/>
          <w:lang w:val="sl-SI"/>
        </w:rPr>
        <w:t>ſ</w:t>
      </w:r>
      <w:r w:rsidR="00B94A18">
        <w:rPr>
          <w:rStyle w:val="teilgZnak"/>
          <w:lang w:val="sl-SI"/>
        </w:rPr>
        <w:t>z</w:t>
      </w:r>
      <w:r w:rsidR="0014051B">
        <w:rPr>
          <w:rStyle w:val="teilgZnak"/>
          <w:lang w:val="sl-SI"/>
        </w:rPr>
        <w:t>é</w:t>
      </w:r>
      <w:r w:rsidR="004F2DD7">
        <w:rPr>
          <w:rStyle w:val="teilgZnak"/>
          <w:lang w:val="sl-SI"/>
        </w:rPr>
        <w:t>m</w:t>
      </w:r>
      <w:r w:rsidR="009133D3">
        <w:rPr>
          <w:rStyle w:val="teilgZnak"/>
          <w:lang w:val="sl-SI"/>
        </w:rPr>
        <w:t>,</w:t>
      </w:r>
    </w:p>
    <w:p w14:paraId="392DFDAE" w14:textId="6885AC52" w:rsidR="0043219F" w:rsidRPr="00304CBF" w:rsidRDefault="0016181A" w:rsidP="00304CBF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="0054264A"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</w:t>
      </w:r>
      <w:r w:rsidR="000D3CA4" w:rsidRPr="00304CBF">
        <w:rPr>
          <w:rStyle w:val="teilgZnak"/>
          <w:color w:val="0070C0"/>
          <w:sz w:val="24"/>
          <w:lang w:val="sl-SI"/>
        </w:rPr>
        <w:t xml:space="preserve">  </w:t>
      </w:r>
      <w:r w:rsidR="0054264A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3469C9C3" w14:textId="77777777" w:rsidR="0043219F" w:rsidRPr="002C5902" w:rsidRDefault="0043219F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596E179A" w14:textId="77777777" w:rsidR="0043219F" w:rsidRDefault="0043219F" w:rsidP="0043219F">
      <w:r>
        <w:lastRenderedPageBreak/>
        <w:t>/006v/</w:t>
      </w:r>
    </w:p>
    <w:p w14:paraId="6F8C6002" w14:textId="77777777" w:rsidR="0043219F" w:rsidRPr="00304CBF" w:rsidRDefault="0043219F" w:rsidP="0043219F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774C3099" w14:textId="7042B2C0" w:rsidR="00CC42B9" w:rsidRDefault="00077730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 w:rsidR="00C96CB8">
        <w:rPr>
          <w:rFonts w:ascii="ZRCola" w:hAnsi="ZRCola" w:cs="ZRCola"/>
          <w:lang w:val="de-AT"/>
        </w:rPr>
        <w:t>ſ</w:t>
      </w:r>
      <w:r w:rsidR="00C96CB8"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="008E2A23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8E2A23">
        <w:rPr>
          <w:rStyle w:val="teilgZnak"/>
          <w:lang w:val="sl-SI"/>
        </w:rPr>
        <w:t>ini</w:t>
      </w:r>
      <w:r w:rsidR="0097098A">
        <w:rPr>
          <w:rStyle w:val="teilgZnak"/>
          <w:lang w:val="sl-SI"/>
        </w:rPr>
        <w:t xml:space="preserve"> tebi</w:t>
      </w:r>
      <w:r w:rsidR="0097098A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97098A">
        <w:rPr>
          <w:rStyle w:val="teilgZnak"/>
          <w:lang w:val="sl-SI"/>
        </w:rPr>
        <w:t>e</w:t>
      </w:r>
      <w:r w:rsidR="003F3D87">
        <w:rPr>
          <w:rStyle w:val="teilgZnak"/>
          <w:lang w:val="sl-SI"/>
        </w:rPr>
        <w:t xml:space="preserve"> </w:t>
      </w:r>
      <w:r w:rsidR="001F34AA">
        <w:rPr>
          <w:rStyle w:val="teilgZnak"/>
          <w:lang w:val="sl-SI"/>
        </w:rPr>
        <w:t>molim</w:t>
      </w:r>
      <w:r w:rsidR="006E5E9C">
        <w:rPr>
          <w:rStyle w:val="teilgZnak"/>
          <w:lang w:val="sl-SI"/>
        </w:rPr>
        <w:t>.</w:t>
      </w:r>
      <w:r w:rsidR="006E5E9C"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2.</w:t>
      </w:r>
      <w:r w:rsidR="005A565D">
        <w:rPr>
          <w:rStyle w:val="teilgZnak"/>
          <w:lang w:val="sl-SI"/>
        </w:rPr>
        <w:t xml:space="preserve"> </w:t>
      </w:r>
      <w:r w:rsidR="006E5E9C">
        <w:rPr>
          <w:rStyle w:val="teilgZnak"/>
          <w:lang w:val="sl-SI"/>
        </w:rPr>
        <w:t>Blá</w:t>
      </w:r>
      <w:r w:rsidR="00C96CB8">
        <w:rPr>
          <w:rStyle w:val="teilgZnak"/>
          <w:lang w:val="sl-SI"/>
        </w:rPr>
        <w:t>s</w:t>
      </w:r>
      <w:r w:rsidR="006E5E9C">
        <w:rPr>
          <w:rStyle w:val="teilgZnak"/>
          <w:lang w:val="sl-SI"/>
        </w:rPr>
        <w:t>en</w:t>
      </w:r>
      <w:r w:rsidR="00940382">
        <w:rPr>
          <w:rStyle w:val="teilgZnak"/>
          <w:lang w:val="sl-SI"/>
        </w:rPr>
        <w:t xml:space="preserve"> boidi</w:t>
      </w:r>
      <w:r w:rsidR="00092D69">
        <w:rPr>
          <w:rStyle w:val="teilgZnak"/>
          <w:lang w:val="sl-SI"/>
        </w:rPr>
        <w:t xml:space="preserve"> moi Bough</w:t>
      </w:r>
      <w:r w:rsidR="00EB5B2C">
        <w:rPr>
          <w:rStyle w:val="teilgZnak"/>
          <w:lang w:val="sl-SI"/>
        </w:rPr>
        <w:t xml:space="preserve"> kai </w:t>
      </w:r>
      <w:r w:rsidR="008671FC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EB5B2C">
        <w:rPr>
          <w:rStyle w:val="teilgZnak"/>
          <w:lang w:val="sl-SI"/>
        </w:rPr>
        <w:t>i</w:t>
      </w:r>
      <w:r w:rsidR="008671FC">
        <w:rPr>
          <w:rStyle w:val="teilgZnak"/>
          <w:lang w:val="sl-SI"/>
        </w:rPr>
        <w:t xml:space="preserve"> me zd</w:t>
      </w:r>
      <w:r w:rsidR="00876EBC">
        <w:rPr>
          <w:rStyle w:val="teilgZnak"/>
          <w:lang w:val="sl-SI"/>
        </w:rPr>
        <w:t>e</w:t>
      </w:r>
      <w:r w:rsidR="008671FC">
        <w:rPr>
          <w:rStyle w:val="teilgZnak"/>
          <w:lang w:val="sl-SI"/>
        </w:rPr>
        <w:t>rs</w:t>
      </w:r>
      <w:r w:rsidR="00876EBC">
        <w:rPr>
          <w:rStyle w:val="teilgZnak"/>
          <w:lang w:val="sl-SI"/>
        </w:rPr>
        <w:t>ál</w:t>
      </w:r>
      <w:r w:rsidR="002D58F8">
        <w:rPr>
          <w:rStyle w:val="teilgZnak"/>
          <w:lang w:val="sl-SI"/>
        </w:rPr>
        <w:t xml:space="preserve"> </w:t>
      </w:r>
      <w:r w:rsidR="002D58F8" w:rsidRPr="002C5902">
        <w:rPr>
          <w:rStyle w:val="teiunclear"/>
          <w:lang w:val="sl-SI"/>
        </w:rPr>
        <w:t>vkvá</w:t>
      </w:r>
      <w:r w:rsidR="00C96CB8">
        <w:rPr>
          <w:rStyle w:val="teiunclear"/>
          <w:lang w:val="sl-SI"/>
        </w:rPr>
        <w:t>ri</w:t>
      </w:r>
      <w:r w:rsidR="00CC42B9" w:rsidRPr="002C5902">
        <w:rPr>
          <w:rStyle w:val="teiunclear"/>
          <w:lang w:val="sl-SI"/>
        </w:rPr>
        <w:br/>
      </w:r>
      <w:r w:rsidR="002365F6" w:rsidRPr="00304CBF">
        <w:rPr>
          <w:lang w:val="sl-SI"/>
        </w:rPr>
        <w:t>vsaloſ</w:t>
      </w:r>
      <w:r w:rsidR="00C96CB8" w:rsidRPr="00304CBF">
        <w:rPr>
          <w:lang w:val="sl-SI"/>
        </w:rPr>
        <w:t>z</w:t>
      </w:r>
      <w:r w:rsidR="002365F6" w:rsidRPr="00304CBF">
        <w:rPr>
          <w:lang w:val="sl-SI"/>
        </w:rPr>
        <w:t>t</w:t>
      </w:r>
      <w:r w:rsidR="003C7FAC" w:rsidRPr="002C5902">
        <w:rPr>
          <w:rStyle w:val="teiunclear"/>
          <w:lang w:val="sl-SI"/>
        </w:rPr>
        <w:t xml:space="preserve"> </w:t>
      </w:r>
      <w:r w:rsidR="00910B29" w:rsidRPr="002C5902">
        <w:rPr>
          <w:lang w:val="sl-SI"/>
        </w:rPr>
        <w:t>ovo noucs</w:t>
      </w:r>
      <w:r w:rsidR="009C178A" w:rsidRPr="002C5902">
        <w:rPr>
          <w:lang w:val="sl-SI"/>
        </w:rPr>
        <w:t xml:space="preserve"> </w:t>
      </w:r>
      <w:r w:rsidR="00FE2D4D" w:rsidRPr="002C5902">
        <w:rPr>
          <w:lang w:val="sl-SI"/>
        </w:rPr>
        <w:t xml:space="preserve">da </w:t>
      </w:r>
      <w:r w:rsidR="00FE2D4D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FE2D4D">
        <w:rPr>
          <w:rStyle w:val="teilgZnak"/>
          <w:lang w:val="sl-SI"/>
        </w:rPr>
        <w:t xml:space="preserve">em </w:t>
      </w:r>
      <w:r w:rsidR="004E6E47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4E6E47">
        <w:rPr>
          <w:rStyle w:val="teilgZnak"/>
          <w:lang w:val="sl-SI"/>
        </w:rPr>
        <w:t>padinol</w:t>
      </w:r>
      <w:r w:rsidR="00D66FB0">
        <w:rPr>
          <w:rStyle w:val="teilgZnak"/>
          <w:lang w:val="sl-SI"/>
        </w:rPr>
        <w:t>, Angyal</w:t>
      </w:r>
      <w:r w:rsidR="00C96CB8">
        <w:rPr>
          <w:rStyle w:val="teilgZnak"/>
          <w:lang w:val="sl-SI"/>
        </w:rPr>
        <w:t>-</w:t>
      </w:r>
      <w:r w:rsidR="00FE2F2F">
        <w:rPr>
          <w:rStyle w:val="teilgZnak"/>
          <w:lang w:val="sl-SI"/>
        </w:rPr>
        <w:br/>
      </w:r>
      <w:r w:rsidR="003078B8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3078B8">
        <w:rPr>
          <w:rStyle w:val="teilgZnak"/>
          <w:lang w:val="sl-SI"/>
        </w:rPr>
        <w:t>ki</w:t>
      </w:r>
      <w:r w:rsidR="000560C3">
        <w:rPr>
          <w:rStyle w:val="teilgZnak"/>
          <w:lang w:val="sl-SI"/>
        </w:rPr>
        <w:t xml:space="preserve"> </w:t>
      </w:r>
      <w:r w:rsidR="00C96CB8" w:rsidRPr="00304CBF">
        <w:rPr>
          <w:lang w:val="sl-SI"/>
        </w:rPr>
        <w:t>ſ</w:t>
      </w:r>
      <w:r w:rsidR="000560C3" w:rsidRPr="00304CBF">
        <w:rPr>
          <w:lang w:val="sl-SI"/>
        </w:rPr>
        <w:t>eregouv</w:t>
      </w:r>
      <w:r w:rsidR="00EF726D" w:rsidRPr="002C5902">
        <w:rPr>
          <w:rStyle w:val="teiunclear"/>
          <w:lang w:val="sl-SI"/>
        </w:rPr>
        <w:t xml:space="preserve"> </w:t>
      </w:r>
      <w:r w:rsidR="00D738E3" w:rsidRPr="002C5902">
        <w:rPr>
          <w:lang w:val="sl-SI"/>
        </w:rPr>
        <w:t xml:space="preserve">pomoucs </w:t>
      </w:r>
      <w:r w:rsidR="00277624" w:rsidRPr="00A453E4">
        <w:rPr>
          <w:rStyle w:val="teilgZnak"/>
          <w:lang w:val="sl-SI"/>
        </w:rPr>
        <w:t>ſ</w:t>
      </w:r>
      <w:r w:rsidR="00C96CB8">
        <w:rPr>
          <w:rStyle w:val="teilgZnak"/>
          <w:lang w:val="sl-SI"/>
        </w:rPr>
        <w:t>z</w:t>
      </w:r>
      <w:r w:rsidR="00277624">
        <w:rPr>
          <w:rStyle w:val="teilgZnak"/>
          <w:lang w:val="sl-SI"/>
        </w:rPr>
        <w:t>i mi d</w:t>
      </w:r>
      <w:r w:rsidR="00C96CB8">
        <w:rPr>
          <w:rStyle w:val="teilgZnak"/>
          <w:lang w:val="sl-SI"/>
        </w:rPr>
        <w:t>á</w:t>
      </w:r>
      <w:r w:rsidR="00277624">
        <w:rPr>
          <w:rStyle w:val="teilgZnak"/>
          <w:lang w:val="sl-SI"/>
        </w:rPr>
        <w:t>l.</w:t>
      </w:r>
      <w:r w:rsidR="00F905E6">
        <w:rPr>
          <w:rStyle w:val="teilgZnak"/>
          <w:lang w:val="sl-SI"/>
        </w:rPr>
        <w:br/>
      </w:r>
      <w:r w:rsidR="005A565D" w:rsidRPr="00304CBF">
        <w:rPr>
          <w:rStyle w:val="teisupplied"/>
          <w:lang w:val="sl-SI"/>
        </w:rPr>
        <w:t>3.</w:t>
      </w:r>
      <w:r w:rsidR="005A565D">
        <w:rPr>
          <w:rStyle w:val="teilgZnak"/>
          <w:lang w:val="sl-SI"/>
        </w:rPr>
        <w:t xml:space="preserve"> </w:t>
      </w:r>
      <w:r w:rsidR="00F905E6">
        <w:rPr>
          <w:rStyle w:val="teilgZnak"/>
          <w:lang w:val="sl-SI"/>
        </w:rPr>
        <w:t>Ovo rano űtro</w:t>
      </w:r>
      <w:r w:rsidR="005E299C">
        <w:rPr>
          <w:rStyle w:val="teilgZnak"/>
          <w:lang w:val="sl-SI"/>
        </w:rPr>
        <w:t xml:space="preserve"> obűdil</w:t>
      </w:r>
      <w:r w:rsidR="00D10D98">
        <w:rPr>
          <w:rStyle w:val="teilgZnak"/>
          <w:lang w:val="sl-SI"/>
        </w:rPr>
        <w:t xml:space="preserve"> </w:t>
      </w:r>
      <w:r w:rsidR="00D10D98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D10D98">
        <w:rPr>
          <w:rStyle w:val="teilgZnak"/>
          <w:lang w:val="sl-SI"/>
        </w:rPr>
        <w:t>ime</w:t>
      </w:r>
      <w:r w:rsidR="00803A2B">
        <w:rPr>
          <w:rStyle w:val="teilgZnak"/>
          <w:lang w:val="sl-SI"/>
        </w:rPr>
        <w:t xml:space="preserve">, vu </w:t>
      </w:r>
      <w:r w:rsidR="003C4FFC">
        <w:rPr>
          <w:rStyle w:val="teilgZnak"/>
          <w:lang w:val="sl-SI"/>
        </w:rPr>
        <w:t>dobroi</w:t>
      </w:r>
      <w:r w:rsidR="00074A27">
        <w:rPr>
          <w:rStyle w:val="teilgZnak"/>
          <w:lang w:val="sl-SI"/>
        </w:rPr>
        <w:t xml:space="preserve"> pomou</w:t>
      </w:r>
      <w:r w:rsidR="005A565D">
        <w:rPr>
          <w:rStyle w:val="teilgZnak"/>
          <w:lang w:val="sl-SI"/>
        </w:rPr>
        <w:t>-</w:t>
      </w:r>
      <w:r w:rsidR="00074A27">
        <w:rPr>
          <w:rStyle w:val="teilgZnak"/>
          <w:lang w:val="sl-SI"/>
        </w:rPr>
        <w:br/>
        <w:t>csi</w:t>
      </w:r>
      <w:r w:rsidR="00085485">
        <w:rPr>
          <w:rStyle w:val="teilgZnak"/>
          <w:lang w:val="sl-SI"/>
        </w:rPr>
        <w:t>, vzdr</w:t>
      </w:r>
      <w:r w:rsidR="005A565D">
        <w:rPr>
          <w:rStyle w:val="teilgZnak"/>
          <w:lang w:val="sl-SI"/>
        </w:rPr>
        <w:t>á</w:t>
      </w:r>
      <w:r w:rsidR="00085485">
        <w:rPr>
          <w:rStyle w:val="teilgZnak"/>
          <w:lang w:val="sl-SI"/>
        </w:rPr>
        <w:t>vom</w:t>
      </w:r>
      <w:r w:rsidR="00E43756">
        <w:rPr>
          <w:rStyle w:val="teilgZnak"/>
          <w:lang w:val="sl-SI"/>
        </w:rPr>
        <w:t xml:space="preserve"> </w:t>
      </w:r>
      <w:r w:rsidR="00E43756" w:rsidRPr="00A453E4">
        <w:rPr>
          <w:rStyle w:val="teilgZnak"/>
          <w:lang w:val="sl-SI"/>
        </w:rPr>
        <w:t>ſ</w:t>
      </w:r>
      <w:r w:rsidR="00E43756">
        <w:rPr>
          <w:rStyle w:val="teilgZnak"/>
          <w:lang w:val="sl-SI"/>
        </w:rPr>
        <w:t>ivoti</w:t>
      </w:r>
      <w:r w:rsidR="002266C7">
        <w:rPr>
          <w:rStyle w:val="teilgZnak"/>
          <w:lang w:val="sl-SI"/>
        </w:rPr>
        <w:t xml:space="preserve">, na </w:t>
      </w:r>
      <w:r w:rsidR="007C6325">
        <w:rPr>
          <w:rStyle w:val="teilgZnak"/>
          <w:lang w:val="sl-SI"/>
        </w:rPr>
        <w:t>v</w:t>
      </w:r>
      <w:r w:rsidR="003C215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2157">
        <w:rPr>
          <w:rStyle w:val="teilgZnak"/>
          <w:lang w:val="sl-SI"/>
        </w:rPr>
        <w:t xml:space="preserve">e </w:t>
      </w:r>
      <w:r w:rsidR="00265079">
        <w:rPr>
          <w:rStyle w:val="teilgZnak"/>
          <w:lang w:val="sl-SI"/>
        </w:rPr>
        <w:t>dobro pro</w:t>
      </w:r>
      <w:r w:rsidR="00265079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265079">
        <w:rPr>
          <w:rStyle w:val="teilgZnak"/>
          <w:lang w:val="sl-SI"/>
        </w:rPr>
        <w:t xml:space="preserve">im </w:t>
      </w:r>
      <w:r w:rsidR="005A565D">
        <w:rPr>
          <w:rStyle w:val="teilgZnak"/>
          <w:lang w:val="sl-SI"/>
        </w:rPr>
        <w:t>r</w:t>
      </w:r>
      <w:r w:rsidR="00265079">
        <w:rPr>
          <w:rStyle w:val="teilgZnak"/>
          <w:lang w:val="sl-SI"/>
        </w:rPr>
        <w:t>au</w:t>
      </w:r>
      <w:r w:rsidR="005A565D">
        <w:rPr>
          <w:rStyle w:val="teilgZnak"/>
          <w:lang w:val="sl-SI"/>
        </w:rPr>
        <w:t>-</w:t>
      </w:r>
      <w:r w:rsidR="00265079">
        <w:rPr>
          <w:rStyle w:val="teilgZnak"/>
          <w:lang w:val="sl-SI"/>
        </w:rPr>
        <w:br/>
        <w:t>nai mene</w:t>
      </w:r>
      <w:r w:rsidR="00B05686">
        <w:rPr>
          <w:rStyle w:val="teilgZnak"/>
          <w:lang w:val="sl-SI"/>
        </w:rPr>
        <w:t>.</w:t>
      </w:r>
    </w:p>
    <w:p w14:paraId="40F151CC" w14:textId="23438A4A" w:rsidR="00937D29" w:rsidRDefault="00EC5065" w:rsidP="00D738E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4. Te dn</w:t>
      </w:r>
      <w:r w:rsidR="005A565D">
        <w:rPr>
          <w:lang w:val="sl-SI"/>
        </w:rPr>
        <w:t>és</w:t>
      </w:r>
      <w:r w:rsidRPr="002C5902">
        <w:rPr>
          <w:lang w:val="sl-SI"/>
        </w:rPr>
        <w:t>nyi</w:t>
      </w:r>
      <w:r w:rsidR="00912EBD" w:rsidRPr="002C5902">
        <w:rPr>
          <w:lang w:val="sl-SI"/>
        </w:rPr>
        <w:t xml:space="preserve"> d</w:t>
      </w:r>
      <w:r w:rsidR="005A565D">
        <w:rPr>
          <w:lang w:val="sl-SI"/>
        </w:rPr>
        <w:t>én</w:t>
      </w:r>
      <w:r w:rsidR="007D4C14" w:rsidRPr="002C5902">
        <w:rPr>
          <w:lang w:val="sl-SI"/>
        </w:rPr>
        <w:t xml:space="preserve"> vcsini</w:t>
      </w:r>
      <w:r w:rsidR="005A565D">
        <w:rPr>
          <w:lang w:val="sl-SI"/>
        </w:rPr>
        <w:t>,</w:t>
      </w:r>
      <w:r w:rsidR="009E6BBB" w:rsidRPr="002C5902">
        <w:rPr>
          <w:lang w:val="sl-SI"/>
        </w:rPr>
        <w:t xml:space="preserve"> Go</w:t>
      </w:r>
      <w:r w:rsidR="00E53BDD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E53BDD">
        <w:rPr>
          <w:rStyle w:val="teilgZnak"/>
          <w:lang w:val="sl-SI"/>
        </w:rPr>
        <w:t>podne</w:t>
      </w:r>
      <w:r w:rsidR="00AA78E6">
        <w:rPr>
          <w:rStyle w:val="teilgZnak"/>
          <w:lang w:val="sl-SI"/>
        </w:rPr>
        <w:t xml:space="preserve"> </w:t>
      </w:r>
      <w:r w:rsidR="005A565D">
        <w:rPr>
          <w:rStyle w:val="teilgZnak"/>
          <w:lang w:val="sl-SI"/>
        </w:rPr>
        <w:t>z</w:t>
      </w:r>
      <w:r w:rsidR="00AA78E6">
        <w:rPr>
          <w:rStyle w:val="teilgZnak"/>
          <w:lang w:val="sl-SI"/>
        </w:rPr>
        <w:t>menov</w:t>
      </w:r>
      <w:r w:rsidR="006F6BDB">
        <w:rPr>
          <w:rStyle w:val="teilgZnak"/>
          <w:lang w:val="sl-SI"/>
        </w:rPr>
        <w:t>, v</w:t>
      </w:r>
      <w:r w:rsidR="006F6BDB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zá-</w:t>
      </w:r>
      <w:r w:rsidR="00367496">
        <w:rPr>
          <w:rStyle w:val="teilgZnak"/>
          <w:lang w:val="sl-SI"/>
        </w:rPr>
        <w:br/>
      </w:r>
      <w:r w:rsidR="00145A03">
        <w:rPr>
          <w:rStyle w:val="teilgZnak"/>
          <w:lang w:val="sl-SI"/>
        </w:rPr>
        <w:t xml:space="preserve">ke </w:t>
      </w:r>
      <w:r w:rsidR="005A565D">
        <w:rPr>
          <w:rStyle w:val="teilgZnak"/>
          <w:lang w:val="sl-SI"/>
        </w:rPr>
        <w:t>f</w:t>
      </w:r>
      <w:r w:rsidR="00A051BF">
        <w:rPr>
          <w:rStyle w:val="teilgZnak"/>
          <w:lang w:val="sl-SI"/>
        </w:rPr>
        <w:t>é</w:t>
      </w:r>
      <w:r w:rsidR="005A565D">
        <w:rPr>
          <w:rStyle w:val="teilgZnak"/>
          <w:lang w:val="sl-SI"/>
        </w:rPr>
        <w:t>l</w:t>
      </w:r>
      <w:r w:rsidR="00F41459">
        <w:rPr>
          <w:rStyle w:val="teilgZnak"/>
          <w:lang w:val="sl-SI"/>
        </w:rPr>
        <w:t>e</w:t>
      </w:r>
      <w:r w:rsidR="00F12BC9">
        <w:rPr>
          <w:rStyle w:val="teilgZnak"/>
          <w:lang w:val="sl-SI"/>
        </w:rPr>
        <w:t xml:space="preserve"> grehov</w:t>
      </w:r>
      <w:r w:rsidR="00382F05">
        <w:rPr>
          <w:rStyle w:val="teilgZnak"/>
          <w:lang w:val="sl-SI"/>
        </w:rPr>
        <w:t xml:space="preserve">, mentuval </w:t>
      </w:r>
      <w:r w:rsidR="000F4097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82F05">
        <w:rPr>
          <w:rStyle w:val="teilgZnak"/>
          <w:lang w:val="sl-SI"/>
        </w:rPr>
        <w:t>e bom</w:t>
      </w:r>
      <w:r w:rsidR="002A49E7">
        <w:rPr>
          <w:rStyle w:val="teilgZnak"/>
          <w:lang w:val="sl-SI"/>
        </w:rPr>
        <w:t>, pr</w:t>
      </w:r>
      <w:r w:rsidR="005A565D">
        <w:rPr>
          <w:rStyle w:val="teilgZnak"/>
          <w:lang w:val="sl-SI"/>
        </w:rPr>
        <w:t>á</w:t>
      </w:r>
      <w:r w:rsidR="002A49E7">
        <w:rPr>
          <w:rStyle w:val="teilgZnak"/>
          <w:lang w:val="sl-SI"/>
        </w:rPr>
        <w:t>ve vere</w:t>
      </w:r>
      <w:r w:rsidR="00D041E1">
        <w:rPr>
          <w:rStyle w:val="teilgZnak"/>
          <w:lang w:val="sl-SI"/>
        </w:rPr>
        <w:br/>
      </w:r>
      <w:r w:rsidR="00D041E1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zá</w:t>
      </w:r>
      <w:r w:rsidR="00D041E1">
        <w:rPr>
          <w:rStyle w:val="teilgZnak"/>
          <w:lang w:val="sl-SI"/>
        </w:rPr>
        <w:t>da</w:t>
      </w:r>
      <w:r w:rsidR="003B34B0">
        <w:rPr>
          <w:rStyle w:val="teilgZnak"/>
          <w:lang w:val="sl-SI"/>
        </w:rPr>
        <w:t xml:space="preserve"> </w:t>
      </w:r>
      <w:r w:rsidR="005A565D" w:rsidRPr="00304CBF">
        <w:rPr>
          <w:rStyle w:val="teiunclear"/>
          <w:lang w:val="sl-SI"/>
        </w:rPr>
        <w:t>da</w:t>
      </w:r>
      <w:r w:rsidR="005A565D">
        <w:rPr>
          <w:rStyle w:val="teilgZnak"/>
          <w:lang w:val="sl-SI"/>
        </w:rPr>
        <w:t xml:space="preserve"> </w:t>
      </w:r>
      <w:r w:rsidR="003B34B0">
        <w:rPr>
          <w:rStyle w:val="teilgZnak"/>
          <w:lang w:val="sl-SI"/>
        </w:rPr>
        <w:t>pok</w:t>
      </w:r>
      <w:r w:rsidR="005A565D">
        <w:rPr>
          <w:rStyle w:val="teilgZnak"/>
          <w:lang w:val="sl-SI"/>
        </w:rPr>
        <w:t>á</w:t>
      </w:r>
      <w:r w:rsidR="003B34B0">
        <w:rPr>
          <w:rStyle w:val="teilgZnak"/>
          <w:lang w:val="sl-SI"/>
        </w:rPr>
        <w:t>zal bom</w:t>
      </w:r>
      <w:r w:rsidR="003F31FA">
        <w:rPr>
          <w:rStyle w:val="teilgZnak"/>
          <w:lang w:val="sl-SI"/>
        </w:rPr>
        <w:t>.</w:t>
      </w:r>
    </w:p>
    <w:p w14:paraId="04DBCE76" w14:textId="704D073E" w:rsidR="0036710A" w:rsidRPr="00304CBF" w:rsidRDefault="0036710A" w:rsidP="00D738E3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  <w:r w:rsidR="005A565D" w:rsidRPr="00304CBF">
        <w:rPr>
          <w:lang w:val="sl-SI"/>
        </w:rPr>
        <w:t>J</w:t>
      </w:r>
      <w:r w:rsidR="00B6399A" w:rsidRPr="00304CBF">
        <w:rPr>
          <w:lang w:val="sl-SI"/>
        </w:rPr>
        <w:t>e</w:t>
      </w:r>
      <w:r w:rsidR="00B6399A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B6399A" w:rsidRPr="00304CBF">
        <w:rPr>
          <w:lang w:val="sl-SI"/>
        </w:rPr>
        <w:t>tvina</w:t>
      </w:r>
      <w:r w:rsidR="00F50008" w:rsidRPr="00304CBF">
        <w:rPr>
          <w:lang w:val="sl-SI"/>
        </w:rPr>
        <w:t xml:space="preserve"> </w:t>
      </w:r>
      <w:r w:rsidR="0077035A" w:rsidRPr="00304CBF">
        <w:rPr>
          <w:lang w:val="sl-SI"/>
        </w:rPr>
        <w:t>pi</w:t>
      </w:r>
      <w:r w:rsidR="00A32BE9" w:rsidRPr="00304CBF">
        <w:rPr>
          <w:lang w:val="sl-SI"/>
        </w:rPr>
        <w:t>t</w:t>
      </w:r>
      <w:r w:rsidR="00484B2E" w:rsidRPr="00304CBF">
        <w:rPr>
          <w:lang w:val="sl-SI"/>
        </w:rPr>
        <w:t>v</w:t>
      </w:r>
      <w:r w:rsidR="0077035A" w:rsidRPr="00304CBF">
        <w:rPr>
          <w:lang w:val="sl-SI"/>
        </w:rPr>
        <w:t>ina</w:t>
      </w:r>
      <w:r w:rsidR="00484B2E" w:rsidRPr="00304CBF">
        <w:rPr>
          <w:lang w:val="sl-SI"/>
        </w:rPr>
        <w:t>,</w:t>
      </w:r>
      <w:r w:rsidR="00011F5E" w:rsidRPr="00304CBF">
        <w:rPr>
          <w:lang w:val="sl-SI"/>
        </w:rPr>
        <w:t xml:space="preserve"> </w:t>
      </w:r>
      <w:r w:rsidR="00DD0D01" w:rsidRPr="00304CBF">
        <w:rPr>
          <w:lang w:val="sl-SI"/>
        </w:rPr>
        <w:t>mertűcsna</w:t>
      </w:r>
      <w:r w:rsidR="000F1D2B" w:rsidRPr="00304CBF">
        <w:rPr>
          <w:lang w:val="sl-SI"/>
        </w:rPr>
        <w:t xml:space="preserve"> nai bo</w:t>
      </w:r>
      <w:r w:rsidR="00331C8E" w:rsidRPr="00304CBF">
        <w:rPr>
          <w:lang w:val="sl-SI"/>
        </w:rPr>
        <w:t>, p</w:t>
      </w:r>
      <w:r w:rsidR="005A565D" w:rsidRPr="00304CBF">
        <w:rPr>
          <w:lang w:val="sl-SI"/>
        </w:rPr>
        <w:t>ós</w:t>
      </w:r>
      <w:r w:rsidR="00331C8E" w:rsidRPr="00304CBF">
        <w:rPr>
          <w:lang w:val="sl-SI"/>
        </w:rPr>
        <w:t>araz</w:t>
      </w:r>
      <w:r w:rsidR="005A565D" w:rsidRPr="00304CBF">
        <w:rPr>
          <w:lang w:val="sl-SI"/>
        </w:rPr>
        <w:t>-</w:t>
      </w:r>
      <w:r w:rsidR="004E5A36" w:rsidRPr="00304CBF">
        <w:rPr>
          <w:lang w:val="sl-SI"/>
        </w:rPr>
        <w:br/>
        <w:t>no</w:t>
      </w:r>
      <w:r w:rsidR="004E5A36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4E5A36">
        <w:rPr>
          <w:rStyle w:val="teilgZnak"/>
          <w:lang w:val="sl-SI"/>
        </w:rPr>
        <w:t>t</w:t>
      </w:r>
      <w:r w:rsidR="00CE3D20" w:rsidRPr="00304CBF">
        <w:rPr>
          <w:lang w:val="sl-SI"/>
        </w:rPr>
        <w:t xml:space="preserve"> piano</w:t>
      </w:r>
      <w:r w:rsidR="00CE3D20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CE3D20">
        <w:rPr>
          <w:rStyle w:val="teilgZnak"/>
          <w:lang w:val="sl-SI"/>
        </w:rPr>
        <w:t>t</w:t>
      </w:r>
      <w:r w:rsidR="00047BC3">
        <w:rPr>
          <w:rStyle w:val="teilgZnak"/>
          <w:lang w:val="sl-SI"/>
        </w:rPr>
        <w:t xml:space="preserve"> </w:t>
      </w:r>
      <w:r w:rsidR="00215857">
        <w:rPr>
          <w:rStyle w:val="teilgZnak"/>
          <w:lang w:val="sl-SI"/>
        </w:rPr>
        <w:t>skodila</w:t>
      </w:r>
      <w:r w:rsidR="00821E91">
        <w:rPr>
          <w:rStyle w:val="teilgZnak"/>
          <w:lang w:val="sl-SI"/>
        </w:rPr>
        <w:t xml:space="preserve"> nebo, manye</w:t>
      </w:r>
      <w:r w:rsidR="00552CAF">
        <w:rPr>
          <w:rStyle w:val="teilgZnak"/>
          <w:lang w:val="sl-SI"/>
        </w:rPr>
        <w:t xml:space="preserve"> v</w:t>
      </w:r>
      <w:r w:rsidR="00552CAF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552CAF">
        <w:rPr>
          <w:rStyle w:val="teilgZnak"/>
          <w:lang w:val="sl-SI"/>
        </w:rPr>
        <w:t xml:space="preserve">e </w:t>
      </w:r>
      <w:r w:rsidR="00552CAF" w:rsidRPr="00304CBF">
        <w:rPr>
          <w:rStyle w:val="teiunclear"/>
          <w:lang w:val="sl-SI"/>
        </w:rPr>
        <w:t>mi</w:t>
      </w:r>
      <w:r w:rsidR="005A565D">
        <w:rPr>
          <w:rStyle w:val="teiunclear"/>
          <w:lang w:val="sl-SI"/>
        </w:rPr>
        <w:t>l</w:t>
      </w:r>
      <w:r w:rsidR="005A565D">
        <w:rPr>
          <w:rStyle w:val="teiunclear"/>
          <w:rFonts w:ascii="ZRCola" w:hAnsi="ZRCola" w:cs="ZRCola"/>
          <w:lang w:val="sl-SI"/>
        </w:rPr>
        <w:t>ſ</w:t>
      </w:r>
      <w:r w:rsidR="00552CAF" w:rsidRPr="00304CBF">
        <w:rPr>
          <w:rStyle w:val="teiunclear"/>
          <w:lang w:val="sl-SI"/>
        </w:rPr>
        <w:t>e</w:t>
      </w:r>
      <w:r w:rsidR="005A565D">
        <w:rPr>
          <w:rStyle w:val="teilgZnak"/>
          <w:lang w:val="sl-SI"/>
        </w:rPr>
        <w:t>-</w:t>
      </w:r>
      <w:r w:rsidR="00552CAF">
        <w:rPr>
          <w:rStyle w:val="teilgZnak"/>
          <w:lang w:val="sl-SI"/>
        </w:rPr>
        <w:br/>
      </w:r>
      <w:r w:rsidR="00552CAF" w:rsidRPr="00304CBF">
        <w:rPr>
          <w:rStyle w:val="teiunclear"/>
          <w:lang w:val="sl-SI"/>
        </w:rPr>
        <w:t xml:space="preserve">nye </w:t>
      </w:r>
      <w:r w:rsidR="00E740C3" w:rsidRPr="00304CBF">
        <w:rPr>
          <w:lang w:val="sl-SI"/>
        </w:rPr>
        <w:t xml:space="preserve">vu meni </w:t>
      </w:r>
      <w:r w:rsidR="002919F5" w:rsidRPr="00304CBF">
        <w:rPr>
          <w:lang w:val="sl-SI"/>
        </w:rPr>
        <w:t>da nebo.</w:t>
      </w:r>
    </w:p>
    <w:p w14:paraId="7F8C460D" w14:textId="0043B105" w:rsidR="00100267" w:rsidRDefault="000872D7" w:rsidP="00D738E3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  <w:r w:rsidR="00885E9B" w:rsidRPr="00304CBF">
        <w:rPr>
          <w:lang w:val="sl-SI"/>
        </w:rPr>
        <w:t>Pom</w:t>
      </w:r>
      <w:r w:rsidR="005A565D" w:rsidRPr="00304CBF">
        <w:rPr>
          <w:lang w:val="sl-SI"/>
        </w:rPr>
        <w:t>én</w:t>
      </w:r>
      <w:r w:rsidR="00C44785" w:rsidRPr="00304CBF">
        <w:rPr>
          <w:lang w:val="sl-SI"/>
        </w:rPr>
        <w:t>sai</w:t>
      </w:r>
      <w:r w:rsidR="001078E1" w:rsidRPr="00304CBF">
        <w:rPr>
          <w:lang w:val="sl-SI"/>
        </w:rPr>
        <w:t xml:space="preserve"> </w:t>
      </w:r>
      <w:r w:rsidR="008633A4" w:rsidRPr="00304CBF">
        <w:rPr>
          <w:lang w:val="sl-SI"/>
        </w:rPr>
        <w:t xml:space="preserve">vu mem </w:t>
      </w:r>
      <w:r w:rsidR="008633A4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8633A4">
        <w:rPr>
          <w:rStyle w:val="teilgZnak"/>
          <w:lang w:val="sl-SI"/>
        </w:rPr>
        <w:t>er</w:t>
      </w:r>
      <w:r w:rsidR="002C54FD">
        <w:rPr>
          <w:rStyle w:val="teilgZnak"/>
          <w:lang w:val="sl-SI"/>
        </w:rPr>
        <w:t>c</w:t>
      </w:r>
      <w:r w:rsidR="008633A4">
        <w:rPr>
          <w:rStyle w:val="teilgZnak"/>
          <w:lang w:val="sl-SI"/>
        </w:rPr>
        <w:t>zi</w:t>
      </w:r>
      <w:r w:rsidR="00A40350">
        <w:rPr>
          <w:rStyle w:val="teilgZnak"/>
          <w:lang w:val="sl-SI"/>
        </w:rPr>
        <w:t xml:space="preserve">, </w:t>
      </w:r>
      <w:r w:rsidR="003C5703">
        <w:rPr>
          <w:rStyle w:val="teilgZnak"/>
          <w:lang w:val="sl-SI"/>
        </w:rPr>
        <w:t>v</w:t>
      </w:r>
      <w:r w:rsidR="003C5703" w:rsidRPr="00A453E4">
        <w:rPr>
          <w:rStyle w:val="teilgZnak"/>
          <w:lang w:val="sl-SI"/>
        </w:rPr>
        <w:t>ſ</w:t>
      </w:r>
      <w:r w:rsidR="005A565D">
        <w:rPr>
          <w:rStyle w:val="teilgZnak"/>
          <w:lang w:val="sl-SI"/>
        </w:rPr>
        <w:t>z</w:t>
      </w:r>
      <w:r w:rsidR="003C5703">
        <w:rPr>
          <w:rStyle w:val="teilgZnak"/>
          <w:lang w:val="sl-SI"/>
        </w:rPr>
        <w:t>e</w:t>
      </w:r>
      <w:r w:rsidR="00515CD2">
        <w:rPr>
          <w:rStyle w:val="teilgZnak"/>
          <w:lang w:val="sl-SI"/>
        </w:rPr>
        <w:t xml:space="preserve"> hűdo</w:t>
      </w:r>
      <w:r w:rsidR="00063D56">
        <w:rPr>
          <w:rStyle w:val="teilgZnak"/>
          <w:lang w:val="sl-SI"/>
        </w:rPr>
        <w:t xml:space="preserve"> delo</w:t>
      </w:r>
      <w:r w:rsidR="00C0373B">
        <w:rPr>
          <w:rStyle w:val="teilgZnak"/>
          <w:lang w:val="sl-SI"/>
        </w:rPr>
        <w:t>, ne</w:t>
      </w:r>
      <w:r w:rsidR="00C0373B">
        <w:rPr>
          <w:rStyle w:val="teilgZnak"/>
          <w:lang w:val="sl-SI"/>
        </w:rPr>
        <w:br/>
        <w:t>vrasim</w:t>
      </w:r>
      <w:r w:rsidR="00C2756E">
        <w:rPr>
          <w:rStyle w:val="teilgZnak"/>
          <w:lang w:val="sl-SI"/>
        </w:rPr>
        <w:t xml:space="preserve"> brez zroka</w:t>
      </w:r>
      <w:r w:rsidR="00AB5E11">
        <w:rPr>
          <w:rStyle w:val="teilgZnak"/>
          <w:lang w:val="sl-SI"/>
        </w:rPr>
        <w:t>, mega bli</w:t>
      </w:r>
      <w:r w:rsidR="00401E53">
        <w:rPr>
          <w:rStyle w:val="teilgZnak"/>
          <w:lang w:val="sl-SI"/>
        </w:rPr>
        <w:t>s</w:t>
      </w:r>
      <w:r w:rsidR="00AB5E11">
        <w:rPr>
          <w:rStyle w:val="teilgZnak"/>
          <w:lang w:val="sl-SI"/>
        </w:rPr>
        <w:t>nyega</w:t>
      </w:r>
      <w:r w:rsidR="000C02D7">
        <w:rPr>
          <w:rStyle w:val="teilgZnak"/>
          <w:lang w:val="sl-SI"/>
        </w:rPr>
        <w:t>, ni na hűdo</w:t>
      </w:r>
      <w:r w:rsidR="00453C37">
        <w:rPr>
          <w:rStyle w:val="teilgZnak"/>
          <w:lang w:val="sl-SI"/>
        </w:rPr>
        <w:br/>
        <w:t>csinenye</w:t>
      </w:r>
      <w:r w:rsidR="009D3952">
        <w:rPr>
          <w:rStyle w:val="teilgZnak"/>
          <w:lang w:val="sl-SI"/>
        </w:rPr>
        <w:t>, da nedam zroka</w:t>
      </w:r>
      <w:r w:rsidR="00100267">
        <w:rPr>
          <w:rStyle w:val="teilgZnak"/>
          <w:lang w:val="sl-SI"/>
        </w:rPr>
        <w:t>.</w:t>
      </w:r>
    </w:p>
    <w:p w14:paraId="436861F9" w14:textId="2CBF20AA" w:rsidR="007B3257" w:rsidRDefault="00333D92" w:rsidP="00D738E3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  <w:r w:rsidR="00A71679" w:rsidRPr="00304CBF">
        <w:rPr>
          <w:lang w:val="sl-SI"/>
        </w:rPr>
        <w:t>Dobro znás</w:t>
      </w:r>
      <w:r w:rsidR="00D55ACD" w:rsidRPr="00304CBF">
        <w:rPr>
          <w:lang w:val="sl-SI"/>
        </w:rPr>
        <w:t xml:space="preserve"> moi</w:t>
      </w:r>
      <w:r w:rsidR="009C3C21" w:rsidRPr="00304CBF">
        <w:rPr>
          <w:lang w:val="sl-SI"/>
        </w:rPr>
        <w:t xml:space="preserve"> Go</w:t>
      </w:r>
      <w:r w:rsidR="006C5369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9C3C21" w:rsidRPr="00304CBF">
        <w:rPr>
          <w:lang w:val="sl-SI"/>
        </w:rPr>
        <w:t>pon</w:t>
      </w:r>
      <w:r w:rsidR="008520B1" w:rsidRPr="00304CBF">
        <w:rPr>
          <w:lang w:val="sl-SI"/>
        </w:rPr>
        <w:t>, kai</w:t>
      </w:r>
      <w:r w:rsidR="00635C03" w:rsidRPr="00304CBF">
        <w:rPr>
          <w:lang w:val="sl-SI"/>
        </w:rPr>
        <w:t xml:space="preserve"> </w:t>
      </w:r>
      <w:r w:rsidR="00635C0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635C03">
        <w:rPr>
          <w:rStyle w:val="teilgZnak"/>
          <w:lang w:val="sl-SI"/>
        </w:rPr>
        <w:t>em</w:t>
      </w:r>
      <w:r w:rsidR="009502B4">
        <w:rPr>
          <w:rStyle w:val="teilgZnak"/>
          <w:lang w:val="sl-SI"/>
        </w:rPr>
        <w:t xml:space="preserve"> nevolen ia</w:t>
      </w:r>
      <w:r w:rsidR="009502B4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E03648">
        <w:rPr>
          <w:rStyle w:val="teilgZnak"/>
          <w:lang w:val="sl-SI"/>
        </w:rPr>
        <w:br/>
        <w:t>na vnosina grehov</w:t>
      </w:r>
      <w:r w:rsidR="00401E53">
        <w:rPr>
          <w:rStyle w:val="teilgZnak"/>
          <w:lang w:val="sl-SI"/>
        </w:rPr>
        <w:t>,</w:t>
      </w:r>
      <w:r w:rsidR="001B6745">
        <w:rPr>
          <w:rStyle w:val="teilgZnak"/>
          <w:lang w:val="sl-SI"/>
        </w:rPr>
        <w:t xml:space="preserve"> </w:t>
      </w:r>
      <w:r w:rsidR="00401E53">
        <w:rPr>
          <w:rStyle w:val="teilgZnak"/>
          <w:lang w:val="sl-SI"/>
        </w:rPr>
        <w:t>k</w:t>
      </w:r>
      <w:r w:rsidR="001B6745">
        <w:rPr>
          <w:rStyle w:val="teilgZnak"/>
          <w:lang w:val="sl-SI"/>
        </w:rPr>
        <w:t xml:space="preserve">ak </w:t>
      </w:r>
      <w:r w:rsidR="001B6745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1B6745">
        <w:rPr>
          <w:rStyle w:val="teilgZnak"/>
          <w:lang w:val="sl-SI"/>
        </w:rPr>
        <w:t>em nagneni</w:t>
      </w:r>
      <w:r w:rsidR="002A5B16">
        <w:rPr>
          <w:rStyle w:val="teilgZnak"/>
          <w:lang w:val="sl-SI"/>
        </w:rPr>
        <w:t xml:space="preserve"> </w:t>
      </w:r>
      <w:r w:rsidR="00E22FB6">
        <w:rPr>
          <w:rStyle w:val="teilgZnak"/>
          <w:lang w:val="sl-SI"/>
        </w:rPr>
        <w:t>iaz,</w:t>
      </w:r>
      <w:r w:rsidR="00E22FB6">
        <w:rPr>
          <w:rStyle w:val="teilgZnak"/>
          <w:lang w:val="sl-SI"/>
        </w:rPr>
        <w:br/>
        <w:t>d</w:t>
      </w:r>
      <w:r w:rsidR="00401E53">
        <w:rPr>
          <w:rStyle w:val="teilgZnak"/>
          <w:lang w:val="sl-SI"/>
        </w:rPr>
        <w:t>á</w:t>
      </w:r>
      <w:r w:rsidR="00E22FB6">
        <w:rPr>
          <w:rStyle w:val="teilgZnak"/>
          <w:lang w:val="sl-SI"/>
        </w:rPr>
        <w:t>i</w:t>
      </w:r>
      <w:r w:rsidR="00C727A8">
        <w:rPr>
          <w:rStyle w:val="teilgZnak"/>
          <w:lang w:val="sl-SI"/>
        </w:rPr>
        <w:t xml:space="preserve"> </w:t>
      </w:r>
      <w:r w:rsidR="00241752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241752">
        <w:rPr>
          <w:rStyle w:val="teilgZnak"/>
          <w:lang w:val="sl-SI"/>
        </w:rPr>
        <w:t>emi</w:t>
      </w:r>
      <w:r w:rsidR="002961AD">
        <w:rPr>
          <w:rStyle w:val="teilgZnak"/>
          <w:lang w:val="sl-SI"/>
        </w:rPr>
        <w:t xml:space="preserve"> vernoti</w:t>
      </w:r>
      <w:r w:rsidR="00B108FD">
        <w:rPr>
          <w:rStyle w:val="teilgZnak"/>
          <w:lang w:val="sl-SI"/>
        </w:rPr>
        <w:t xml:space="preserve">, da </w:t>
      </w:r>
      <w:r w:rsidR="0022084D">
        <w:rPr>
          <w:rStyle w:val="teilgZnak"/>
          <w:lang w:val="sl-SI"/>
        </w:rPr>
        <w:t>v</w:t>
      </w:r>
      <w:r w:rsidR="00B108FD">
        <w:rPr>
          <w:rStyle w:val="teilgZnak"/>
          <w:lang w:val="sl-SI"/>
        </w:rPr>
        <w:t>greh ne</w:t>
      </w:r>
      <w:r w:rsidR="003354A3">
        <w:rPr>
          <w:rStyle w:val="teilgZnak"/>
          <w:lang w:val="sl-SI"/>
        </w:rPr>
        <w:t xml:space="preserve"> </w:t>
      </w:r>
      <w:r w:rsidR="003354A3" w:rsidRPr="00A453E4">
        <w:rPr>
          <w:rStyle w:val="teilgZnak"/>
          <w:lang w:val="sl-SI"/>
        </w:rPr>
        <w:t>ſ</w:t>
      </w:r>
      <w:r w:rsidR="00401E53">
        <w:rPr>
          <w:rStyle w:val="teilgZnak"/>
          <w:lang w:val="sl-SI"/>
        </w:rPr>
        <w:t>z</w:t>
      </w:r>
      <w:r w:rsidR="003354A3">
        <w:rPr>
          <w:rStyle w:val="teilgZnak"/>
          <w:lang w:val="sl-SI"/>
        </w:rPr>
        <w:t>p</w:t>
      </w:r>
      <w:r w:rsidR="00623E12">
        <w:rPr>
          <w:rStyle w:val="teilgZnak"/>
          <w:lang w:val="sl-SI"/>
        </w:rPr>
        <w:t>á</w:t>
      </w:r>
      <w:r w:rsidR="003354A3">
        <w:rPr>
          <w:rStyle w:val="teilgZnak"/>
          <w:lang w:val="sl-SI"/>
        </w:rPr>
        <w:t>dnem</w:t>
      </w:r>
      <w:r w:rsidR="004D6AE0">
        <w:rPr>
          <w:rStyle w:val="teilgZnak"/>
          <w:lang w:val="sl-SI"/>
        </w:rPr>
        <w:t>.</w:t>
      </w:r>
    </w:p>
    <w:p w14:paraId="16837409" w14:textId="3B54F013" w:rsidR="00945CD2" w:rsidRPr="00304CBF" w:rsidRDefault="007B3257" w:rsidP="00304CBF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</w:t>
      </w:r>
      <w:r w:rsidR="00855059" w:rsidRPr="00304CBF">
        <w:rPr>
          <w:rStyle w:val="teisurplus"/>
          <w:lang w:val="sl-SI"/>
        </w:rPr>
        <w:t xml:space="preserve">    </w:t>
      </w:r>
      <w:r w:rsidRPr="00304CBF">
        <w:rPr>
          <w:rStyle w:val="teisurplus"/>
          <w:lang w:val="sl-SI"/>
        </w:rPr>
        <w:t xml:space="preserve">  </w:t>
      </w:r>
      <w:r w:rsidRPr="00304CBF">
        <w:rPr>
          <w:rStyle w:val="teisurplus"/>
          <w:b w:val="0"/>
          <w:color w:val="0070C0"/>
          <w:lang w:val="sl-SI" w:eastAsia="ja-JP"/>
        </w:rPr>
        <w:t xml:space="preserve">8. </w:t>
      </w:r>
      <w:r w:rsidR="00075614" w:rsidRPr="00304CBF">
        <w:rPr>
          <w:rStyle w:val="teisurplus"/>
          <w:b w:val="0"/>
          <w:color w:val="0070C0"/>
          <w:lang w:val="sl-SI" w:eastAsia="ja-JP"/>
        </w:rPr>
        <w:t>ſz</w:t>
      </w:r>
      <w:r w:rsidRPr="00304CBF">
        <w:rPr>
          <w:rStyle w:val="teisurplus"/>
          <w:b w:val="0"/>
          <w:color w:val="0070C0"/>
          <w:lang w:val="sl-SI" w:eastAsia="ja-JP"/>
        </w:rPr>
        <w:t>tvo</w:t>
      </w:r>
      <w:r w:rsidR="00401E53" w:rsidRPr="00304CBF">
        <w:rPr>
          <w:rStyle w:val="teisurplus"/>
          <w:b w:val="0"/>
          <w:color w:val="0070C0"/>
          <w:lang w:val="sl-SI" w:eastAsia="ja-JP"/>
        </w:rPr>
        <w:t>-</w:t>
      </w:r>
    </w:p>
    <w:p w14:paraId="4C074A4C" w14:textId="77777777" w:rsidR="00945CD2" w:rsidRPr="00304CBF" w:rsidRDefault="00945CD2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4EBA14F5" w14:textId="77777777" w:rsidR="00945CD2" w:rsidRDefault="00945CD2" w:rsidP="00945CD2">
      <w:r>
        <w:lastRenderedPageBreak/>
        <w:t>/007r/</w:t>
      </w:r>
    </w:p>
    <w:p w14:paraId="53C2E28E" w14:textId="77777777" w:rsidR="00441C36" w:rsidRPr="00304CBF" w:rsidRDefault="00441C36" w:rsidP="00441C36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767A3C79" w14:textId="2A23DF27" w:rsidR="00464C16" w:rsidRDefault="00464C1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</w:t>
      </w:r>
      <w:r w:rsidR="007E546F">
        <w:rPr>
          <w:rStyle w:val="teilgZnak"/>
          <w:lang w:val="sl-SI"/>
        </w:rPr>
        <w:t>v</w:t>
      </w:r>
      <w:r>
        <w:rPr>
          <w:rStyle w:val="teilgZnak"/>
          <w:lang w:val="sl-SI"/>
        </w:rPr>
        <w:t xml:space="preserve"> pr</w:t>
      </w:r>
      <w:r w:rsidR="00226D76">
        <w:rPr>
          <w:rStyle w:val="teilgZnak"/>
          <w:lang w:val="sl-SI"/>
        </w:rPr>
        <w:t>á</w:t>
      </w:r>
      <w:r>
        <w:rPr>
          <w:rStyle w:val="teilgZnak"/>
          <w:lang w:val="sl-SI"/>
        </w:rPr>
        <w:t>vo</w:t>
      </w:r>
      <w:r w:rsidR="007E546F">
        <w:rPr>
          <w:rStyle w:val="teilgZnak"/>
          <w:lang w:val="sl-SI"/>
        </w:rPr>
        <w:t>v praviczov</w:t>
      </w:r>
      <w:r w:rsidR="001F76C6">
        <w:rPr>
          <w:rStyle w:val="teilgZnak"/>
          <w:lang w:val="sl-SI"/>
        </w:rPr>
        <w:t>, ne kastigai me</w:t>
      </w:r>
      <w:r w:rsidR="00C96816">
        <w:rPr>
          <w:rStyle w:val="teilgZnak"/>
          <w:lang w:val="sl-SI"/>
        </w:rPr>
        <w:t>, za</w:t>
      </w:r>
      <w:r w:rsidR="00C96816">
        <w:rPr>
          <w:rStyle w:val="teilgZnak"/>
          <w:lang w:val="sl-SI"/>
        </w:rPr>
        <w:br/>
        <w:t>vreidno</w:t>
      </w:r>
      <w:r w:rsidR="00C9681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C96816">
        <w:rPr>
          <w:rStyle w:val="teilgZnak"/>
          <w:lang w:val="sl-SI"/>
        </w:rPr>
        <w:t>t</w:t>
      </w:r>
      <w:r w:rsidR="00D96BED">
        <w:rPr>
          <w:rStyle w:val="teilgZnak"/>
          <w:lang w:val="sl-SI"/>
        </w:rPr>
        <w:t xml:space="preserve"> </w:t>
      </w:r>
      <w:r w:rsidR="00D96BED" w:rsidRPr="00304CBF">
        <w:rPr>
          <w:rStyle w:val="teiabbr"/>
          <w:lang w:val="sl-SI"/>
        </w:rPr>
        <w:t>Xt</w:t>
      </w:r>
      <w:r w:rsidR="00226D76" w:rsidRPr="00304CBF">
        <w:rPr>
          <w:rStyle w:val="teiabbr"/>
          <w:lang w:val="sl-SI"/>
        </w:rPr>
        <w:t>u</w:t>
      </w:r>
      <w:r w:rsidR="00D96BED" w:rsidRPr="00304CBF">
        <w:rPr>
          <w:rStyle w:val="teiabbr"/>
          <w:lang w:val="sl-SI"/>
        </w:rPr>
        <w:t>ssa</w:t>
      </w:r>
      <w:r w:rsidR="00316BE7">
        <w:rPr>
          <w:rStyle w:val="teilgZnak"/>
          <w:lang w:val="sl-SI"/>
        </w:rPr>
        <w:t xml:space="preserve"> </w:t>
      </w:r>
      <w:r w:rsidR="00E422F7">
        <w:rPr>
          <w:rStyle w:val="teilgZnak"/>
          <w:lang w:val="sl-SI"/>
        </w:rPr>
        <w:t>grehe odpű</w:t>
      </w:r>
      <w:r w:rsidR="00226D76">
        <w:rPr>
          <w:rStyle w:val="teilgZnak"/>
          <w:rFonts w:ascii="ZRCola" w:hAnsi="ZRCola" w:cs="ZRCola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E422F7">
        <w:rPr>
          <w:rStyle w:val="teilgZnak"/>
          <w:lang w:val="sl-SI"/>
        </w:rPr>
        <w:t>timi</w:t>
      </w:r>
      <w:r w:rsidR="00F34BB9">
        <w:rPr>
          <w:rStyle w:val="teilgZnak"/>
          <w:lang w:val="sl-SI"/>
        </w:rPr>
        <w:t>, po vreidno</w:t>
      </w:r>
      <w:r w:rsidR="00F34BB9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34BB9">
        <w:rPr>
          <w:rStyle w:val="teilgZnak"/>
          <w:lang w:val="sl-SI"/>
        </w:rPr>
        <w:t>ti</w:t>
      </w:r>
      <w:r w:rsidR="00D751A3">
        <w:rPr>
          <w:rStyle w:val="teilgZnak"/>
          <w:lang w:val="sl-SI"/>
        </w:rPr>
        <w:br/>
      </w:r>
      <w:r w:rsidR="005472D3">
        <w:rPr>
          <w:rStyle w:val="teilgZnak"/>
          <w:lang w:val="sl-SI"/>
        </w:rPr>
        <w:t>t</w:t>
      </w:r>
      <w:r w:rsidR="00D751A3">
        <w:rPr>
          <w:rStyle w:val="teilgZnak"/>
          <w:lang w:val="sl-SI"/>
        </w:rPr>
        <w:t>voi</w:t>
      </w:r>
      <w:r w:rsidR="00704E6E">
        <w:rPr>
          <w:rStyle w:val="teilgZnak"/>
          <w:lang w:val="sl-SI"/>
        </w:rPr>
        <w:t>e</w:t>
      </w:r>
      <w:r w:rsidR="000E499D">
        <w:rPr>
          <w:rStyle w:val="teilgZnak"/>
          <w:lang w:val="sl-SI"/>
        </w:rPr>
        <w:t xml:space="preserve"> </w:t>
      </w:r>
      <w:r w:rsidR="00226D76">
        <w:rPr>
          <w:rStyle w:val="teilgZnak"/>
          <w:lang w:val="sl-SI"/>
        </w:rPr>
        <w:t>k</w:t>
      </w:r>
      <w:r w:rsidR="00F6221F">
        <w:rPr>
          <w:rStyle w:val="teilgZnak"/>
          <w:lang w:val="sl-SI"/>
        </w:rPr>
        <w:t>le</w:t>
      </w:r>
      <w:r w:rsidR="00F6221F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6221F">
        <w:rPr>
          <w:rStyle w:val="teilgZnak"/>
          <w:lang w:val="sl-SI"/>
        </w:rPr>
        <w:t>tva</w:t>
      </w:r>
      <w:r w:rsidR="001D6609">
        <w:rPr>
          <w:rStyle w:val="teilgZnak"/>
          <w:lang w:val="sl-SI"/>
        </w:rPr>
        <w:t xml:space="preserve"> varui me</w:t>
      </w:r>
      <w:r w:rsidR="005A578C">
        <w:rPr>
          <w:rStyle w:val="teilgZnak"/>
          <w:lang w:val="sl-SI"/>
        </w:rPr>
        <w:t>.</w:t>
      </w:r>
    </w:p>
    <w:p w14:paraId="4A6ED475" w14:textId="060453D4" w:rsidR="00B05DBE" w:rsidRDefault="008B494F" w:rsidP="00464C16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  <w:r w:rsidR="00F20318" w:rsidRPr="002C5902">
        <w:rPr>
          <w:lang w:val="sl-SI"/>
        </w:rPr>
        <w:t>Z</w:t>
      </w:r>
      <w:r w:rsidR="00E77304" w:rsidRPr="002C5902">
        <w:rPr>
          <w:lang w:val="sl-SI"/>
        </w:rPr>
        <w:t>á</w:t>
      </w:r>
      <w:r w:rsidR="00F20318" w:rsidRPr="002C5902">
        <w:rPr>
          <w:lang w:val="sl-SI"/>
        </w:rPr>
        <w:t>to</w:t>
      </w:r>
      <w:r w:rsidR="008F77E2" w:rsidRPr="002C5902">
        <w:rPr>
          <w:lang w:val="sl-SI"/>
        </w:rPr>
        <w:t xml:space="preserve"> tak</w:t>
      </w:r>
      <w:r w:rsidR="00E655D0" w:rsidRPr="002C5902">
        <w:rPr>
          <w:lang w:val="sl-SI"/>
        </w:rPr>
        <w:t xml:space="preserve"> </w:t>
      </w:r>
      <w:r w:rsidR="00E655D0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26D76">
        <w:rPr>
          <w:lang w:val="sl-SI"/>
        </w:rPr>
        <w:t>ám</w:t>
      </w:r>
      <w:r w:rsidR="00CC1E0A">
        <w:rPr>
          <w:lang w:val="sl-SI"/>
        </w:rPr>
        <w:t xml:space="preserve"> </w:t>
      </w:r>
      <w:r w:rsidR="00CC1E0A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9D454A">
        <w:rPr>
          <w:rStyle w:val="teilgZnak"/>
          <w:lang w:val="sl-SI"/>
        </w:rPr>
        <w:t>eb</w:t>
      </w:r>
      <w:r w:rsidR="00053346">
        <w:rPr>
          <w:rStyle w:val="teilgZnak"/>
          <w:lang w:val="sl-SI"/>
        </w:rPr>
        <w:t>é</w:t>
      </w:r>
      <w:r w:rsidR="005D2348">
        <w:rPr>
          <w:rStyle w:val="teilgZnak"/>
          <w:lang w:val="sl-SI"/>
        </w:rPr>
        <w:t>, tebi poroc</w:t>
      </w:r>
      <w:r w:rsidR="00E55FE8">
        <w:rPr>
          <w:rStyle w:val="teilgZnak"/>
          <w:lang w:val="sl-SI"/>
        </w:rPr>
        <w:t>s</w:t>
      </w:r>
      <w:r w:rsidR="005D2348">
        <w:rPr>
          <w:rStyle w:val="teilgZnak"/>
          <w:lang w:val="sl-SI"/>
        </w:rPr>
        <w:t>im</w:t>
      </w:r>
      <w:r w:rsidR="008B0085">
        <w:rPr>
          <w:rStyle w:val="teilgZnak"/>
          <w:lang w:val="sl-SI"/>
        </w:rPr>
        <w:t>, tva milos</w:t>
      </w:r>
      <w:r w:rsidR="00226D76">
        <w:rPr>
          <w:rStyle w:val="teilgZnak"/>
          <w:lang w:val="sl-SI"/>
        </w:rPr>
        <w:t>-</w:t>
      </w:r>
      <w:r w:rsidR="004D2BF4">
        <w:rPr>
          <w:rStyle w:val="teilgZnak"/>
          <w:lang w:val="sl-SI"/>
        </w:rPr>
        <w:br/>
      </w:r>
      <w:r w:rsidR="00D805A4">
        <w:rPr>
          <w:rStyle w:val="teilgZnak"/>
          <w:lang w:val="sl-SI"/>
        </w:rPr>
        <w:t>csa</w:t>
      </w:r>
      <w:r w:rsidR="009D5EFC">
        <w:rPr>
          <w:rStyle w:val="teilgZnak"/>
          <w:lang w:val="sl-SI"/>
        </w:rPr>
        <w:t xml:space="preserve"> meni</w:t>
      </w:r>
      <w:r w:rsidR="00590E76">
        <w:rPr>
          <w:rStyle w:val="teilgZnak"/>
          <w:lang w:val="sl-SI"/>
        </w:rPr>
        <w:t xml:space="preserve"> bramba boidi mi </w:t>
      </w:r>
      <w:r w:rsidR="00B63997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B63997">
        <w:rPr>
          <w:rStyle w:val="teilgZnak"/>
          <w:lang w:val="sl-SI"/>
        </w:rPr>
        <w:t>v</w:t>
      </w:r>
      <w:r w:rsidR="00A566DD">
        <w:rPr>
          <w:rStyle w:val="teilgZnak"/>
          <w:lang w:val="sl-SI"/>
        </w:rPr>
        <w:t>é</w:t>
      </w:r>
      <w:r w:rsidR="00226D76">
        <w:rPr>
          <w:rStyle w:val="teilgZnak"/>
          <w:lang w:val="sl-SI"/>
        </w:rPr>
        <w:t>t</w:t>
      </w:r>
      <w:r w:rsidR="00B63997">
        <w:rPr>
          <w:rStyle w:val="teilgZnak"/>
          <w:lang w:val="sl-SI"/>
        </w:rPr>
        <w:t>i</w:t>
      </w:r>
      <w:r w:rsidR="001E53B5">
        <w:rPr>
          <w:rStyle w:val="teilgZnak"/>
          <w:lang w:val="sl-SI"/>
        </w:rPr>
        <w:t xml:space="preserve"> </w:t>
      </w:r>
      <w:r w:rsidR="009C0CC3">
        <w:rPr>
          <w:rStyle w:val="teilgZnak"/>
          <w:lang w:val="sl-SI"/>
        </w:rPr>
        <w:t>Dűh</w:t>
      </w:r>
      <w:r w:rsidR="005D4DA6">
        <w:rPr>
          <w:rStyle w:val="teilgZnak"/>
          <w:lang w:val="sl-SI"/>
        </w:rPr>
        <w:t xml:space="preserve"> </w:t>
      </w:r>
      <w:r w:rsidR="005D4DA6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5D4DA6">
        <w:rPr>
          <w:rStyle w:val="teilgZnak"/>
          <w:lang w:val="sl-SI"/>
        </w:rPr>
        <w:t>tvom</w:t>
      </w:r>
      <w:r w:rsidR="00445A18">
        <w:rPr>
          <w:rStyle w:val="teilgZnak"/>
          <w:lang w:val="sl-SI"/>
        </w:rPr>
        <w:br/>
        <w:t>recsjou</w:t>
      </w:r>
      <w:r w:rsidR="00226D76">
        <w:rPr>
          <w:rStyle w:val="teilgZnak"/>
          <w:lang w:val="sl-SI"/>
        </w:rPr>
        <w:t>v</w:t>
      </w:r>
      <w:r w:rsidR="00990856">
        <w:rPr>
          <w:rStyle w:val="teilgZnak"/>
          <w:lang w:val="sl-SI"/>
        </w:rPr>
        <w:t xml:space="preserve"> </w:t>
      </w:r>
      <w:r w:rsidR="00766724">
        <w:rPr>
          <w:rStyle w:val="teilgZnak"/>
          <w:lang w:val="sl-SI"/>
        </w:rPr>
        <w:t>pa</w:t>
      </w:r>
      <w:r w:rsidR="0076672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766724">
        <w:rPr>
          <w:rStyle w:val="teilgZnak"/>
          <w:lang w:val="sl-SI"/>
        </w:rPr>
        <w:t>t</w:t>
      </w:r>
      <w:r w:rsidR="00226D76">
        <w:rPr>
          <w:rStyle w:val="teilgZnak"/>
          <w:lang w:val="sl-SI"/>
        </w:rPr>
        <w:t>ér</w:t>
      </w:r>
      <w:r w:rsidR="00D27C60">
        <w:rPr>
          <w:rStyle w:val="teilgZnak"/>
          <w:lang w:val="sl-SI"/>
        </w:rPr>
        <w:t xml:space="preserve"> </w:t>
      </w:r>
      <w:r w:rsidR="0051609D">
        <w:rPr>
          <w:rStyle w:val="teilgZnak"/>
          <w:lang w:val="sl-SI"/>
        </w:rPr>
        <w:t>boidimi.</w:t>
      </w:r>
    </w:p>
    <w:p w14:paraId="18D978EE" w14:textId="5969EC34" w:rsidR="005A578C" w:rsidRDefault="00053346" w:rsidP="00464C16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</w:t>
      </w:r>
      <w:r w:rsidR="00FC6867" w:rsidRPr="00304CBF">
        <w:rPr>
          <w:rStyle w:val="teilabelZnak"/>
          <w:lang w:val="sl-SI"/>
        </w:rPr>
        <w:t>.</w:t>
      </w:r>
      <w:r>
        <w:rPr>
          <w:rStyle w:val="teilgZnak"/>
          <w:lang w:val="sl-SI"/>
        </w:rPr>
        <w:t xml:space="preserve"> Vűne</w:t>
      </w:r>
      <w:r w:rsidR="000D02E4">
        <w:rPr>
          <w:rStyle w:val="teilgZnak"/>
          <w:lang w:val="sl-SI"/>
        </w:rPr>
        <w:t>i</w:t>
      </w:r>
      <w:r>
        <w:rPr>
          <w:rStyle w:val="teilgZnak"/>
          <w:lang w:val="sl-SI"/>
        </w:rPr>
        <w:t>s</w:t>
      </w:r>
      <w:r w:rsidR="00A90186">
        <w:rPr>
          <w:rStyle w:val="teilgZnak"/>
          <w:lang w:val="sl-SI"/>
        </w:rPr>
        <w:t>nyega</w:t>
      </w:r>
      <w:r w:rsidR="00CC4B5B">
        <w:rPr>
          <w:rStyle w:val="teilgZnak"/>
          <w:lang w:val="sl-SI"/>
        </w:rPr>
        <w:t xml:space="preserve"> </w:t>
      </w:r>
      <w:r w:rsidR="00F35AC1">
        <w:rPr>
          <w:rStyle w:val="teilgZnak"/>
          <w:lang w:val="sl-SI"/>
        </w:rPr>
        <w:t>kv</w:t>
      </w:r>
      <w:r w:rsidR="00226D76">
        <w:rPr>
          <w:rStyle w:val="teilgZnak"/>
          <w:lang w:val="sl-SI"/>
        </w:rPr>
        <w:t>á</w:t>
      </w:r>
      <w:r w:rsidR="00152047">
        <w:rPr>
          <w:rStyle w:val="teilgZnak"/>
          <w:lang w:val="sl-SI"/>
        </w:rPr>
        <w:t>r</w:t>
      </w:r>
      <w:r w:rsidR="00F35AC1">
        <w:rPr>
          <w:rStyle w:val="teilgZnak"/>
          <w:lang w:val="sl-SI"/>
        </w:rPr>
        <w:t>a</w:t>
      </w:r>
      <w:r w:rsidR="00673BF6">
        <w:rPr>
          <w:rStyle w:val="teilgZnak"/>
          <w:lang w:val="sl-SI"/>
        </w:rPr>
        <w:t>, mentui</w:t>
      </w:r>
      <w:r w:rsidR="00AD1F13">
        <w:rPr>
          <w:rStyle w:val="teilgZnak"/>
          <w:lang w:val="sl-SI"/>
        </w:rPr>
        <w:t xml:space="preserve"> ti mene</w:t>
      </w:r>
      <w:r w:rsidR="0067589F">
        <w:rPr>
          <w:rStyle w:val="teilgZnak"/>
          <w:lang w:val="sl-SI"/>
        </w:rPr>
        <w:t xml:space="preserve"> da</w:t>
      </w:r>
      <w:r w:rsidR="00D34E74">
        <w:rPr>
          <w:rStyle w:val="teilgZnak"/>
          <w:lang w:val="sl-SI"/>
        </w:rPr>
        <w:t xml:space="preserve"> </w:t>
      </w:r>
      <w:r w:rsidR="00D34E74" w:rsidRPr="00A453E4">
        <w:rPr>
          <w:rStyle w:val="teilgZnak"/>
          <w:lang w:val="sl-SI"/>
        </w:rPr>
        <w:t>ſ</w:t>
      </w:r>
      <w:r w:rsidR="00D34E74">
        <w:rPr>
          <w:rStyle w:val="teilgZnak"/>
          <w:lang w:val="sl-SI"/>
        </w:rPr>
        <w:t>alo</w:t>
      </w:r>
      <w:r w:rsidR="00D34E74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D34E74">
        <w:rPr>
          <w:rStyle w:val="teilgZnak"/>
          <w:lang w:val="sl-SI"/>
        </w:rPr>
        <w:t>t</w:t>
      </w:r>
      <w:r w:rsidR="00CA71A5">
        <w:rPr>
          <w:rStyle w:val="teilgZnak"/>
          <w:lang w:val="sl-SI"/>
        </w:rPr>
        <w:br/>
        <w:t xml:space="preserve">ni </w:t>
      </w:r>
      <w:r w:rsidR="00F94CAC">
        <w:rPr>
          <w:rStyle w:val="teilgZnak"/>
          <w:lang w:val="sl-SI"/>
        </w:rPr>
        <w:t>rado</w:t>
      </w:r>
      <w:r w:rsidR="00F94CAC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F94CAC">
        <w:rPr>
          <w:rStyle w:val="teilgZnak"/>
          <w:lang w:val="sl-SI"/>
        </w:rPr>
        <w:t>t</w:t>
      </w:r>
      <w:r w:rsidR="00CB0507">
        <w:rPr>
          <w:rStyle w:val="teilgZnak"/>
          <w:lang w:val="sl-SI"/>
        </w:rPr>
        <w:t xml:space="preserve"> ne </w:t>
      </w:r>
      <w:r w:rsidR="00D70466">
        <w:rPr>
          <w:rStyle w:val="teilgZnak"/>
          <w:lang w:val="sl-SI"/>
        </w:rPr>
        <w:t>zadus</w:t>
      </w:r>
      <w:r w:rsidR="00770BAA" w:rsidRPr="00A453E4">
        <w:rPr>
          <w:rStyle w:val="teilgZnak"/>
          <w:lang w:val="sl-SI"/>
        </w:rPr>
        <w:t>ſ</w:t>
      </w:r>
      <w:r w:rsidR="00770BAA">
        <w:rPr>
          <w:rStyle w:val="teilgZnak"/>
          <w:lang w:val="sl-SI"/>
        </w:rPr>
        <w:t>i me</w:t>
      </w:r>
      <w:r w:rsidR="00270CA8">
        <w:rPr>
          <w:rStyle w:val="teilgZnak"/>
          <w:lang w:val="sl-SI"/>
        </w:rPr>
        <w:t>, zder</w:t>
      </w:r>
      <w:r w:rsidR="00270CA8" w:rsidRPr="00A453E4">
        <w:rPr>
          <w:rStyle w:val="teilgZnak"/>
          <w:lang w:val="sl-SI"/>
        </w:rPr>
        <w:t>ſ</w:t>
      </w:r>
      <w:r w:rsidR="00270CA8">
        <w:rPr>
          <w:rStyle w:val="teilgZnak"/>
          <w:lang w:val="sl-SI"/>
        </w:rPr>
        <w:t>i m</w:t>
      </w:r>
      <w:r w:rsidR="006B2DE5">
        <w:rPr>
          <w:rStyle w:val="teilgZnak"/>
          <w:lang w:val="sl-SI"/>
        </w:rPr>
        <w:t>i vu</w:t>
      </w:r>
      <w:r w:rsidR="008B0509">
        <w:rPr>
          <w:rStyle w:val="teilgZnak"/>
          <w:lang w:val="sl-SI"/>
        </w:rPr>
        <w:t xml:space="preserve"> zdr</w:t>
      </w:r>
      <w:r w:rsidR="00226D76">
        <w:rPr>
          <w:rStyle w:val="teilgZnak"/>
          <w:lang w:val="sl-SI"/>
        </w:rPr>
        <w:t>áv</w:t>
      </w:r>
      <w:r w:rsidR="007F0398">
        <w:rPr>
          <w:rStyle w:val="teilgZnak"/>
          <w:rFonts w:ascii="ZRCola" w:hAnsi="ZRCola" w:cs="ZRCola"/>
          <w:lang w:val="sl-SI"/>
        </w:rPr>
        <w:t>ji</w:t>
      </w:r>
      <w:r w:rsidR="002C54FD">
        <w:rPr>
          <w:rStyle w:val="teilgZnak"/>
          <w:lang w:val="sl-SI"/>
        </w:rPr>
        <w:br/>
        <w:t xml:space="preserve">nevolno me </w:t>
      </w:r>
      <w:r w:rsidR="002C54FD" w:rsidRPr="00A453E4">
        <w:rPr>
          <w:rStyle w:val="teilgZnak"/>
          <w:lang w:val="sl-SI"/>
        </w:rPr>
        <w:t>ſ</w:t>
      </w:r>
      <w:r w:rsidR="00226D76">
        <w:rPr>
          <w:rStyle w:val="teilgZnak"/>
          <w:lang w:val="sl-SI"/>
        </w:rPr>
        <w:t>z</w:t>
      </w:r>
      <w:r w:rsidR="002C54FD">
        <w:rPr>
          <w:rStyle w:val="teilgZnak"/>
          <w:lang w:val="sl-SI"/>
        </w:rPr>
        <w:t>ercze</w:t>
      </w:r>
      <w:r w:rsidR="00E86A76">
        <w:rPr>
          <w:rStyle w:val="teilgZnak"/>
          <w:lang w:val="sl-SI"/>
        </w:rPr>
        <w:t>.</w:t>
      </w:r>
      <w:r w:rsidR="008B0509">
        <w:rPr>
          <w:rStyle w:val="teilgZnak"/>
          <w:lang w:val="sl-SI"/>
        </w:rPr>
        <w:t xml:space="preserve"> </w:t>
      </w:r>
    </w:p>
    <w:p w14:paraId="6A00EF91" w14:textId="2FEC0ECC" w:rsidR="0089770D" w:rsidRDefault="00C826D7" w:rsidP="00464C16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  <w:r w:rsidR="00427AD2" w:rsidRPr="002C5902">
        <w:rPr>
          <w:lang w:val="sl-SI"/>
        </w:rPr>
        <w:t xml:space="preserve">Moi Bough </w:t>
      </w:r>
      <w:r w:rsidR="006A01EF" w:rsidRPr="002C5902">
        <w:rPr>
          <w:lang w:val="sl-SI"/>
        </w:rPr>
        <w:t>tebi</w:t>
      </w:r>
      <w:r w:rsidR="007D10C1" w:rsidRPr="002C5902">
        <w:rPr>
          <w:lang w:val="sl-SI"/>
        </w:rPr>
        <w:t xml:space="preserve"> boidi</w:t>
      </w:r>
      <w:r w:rsidR="00E047B1" w:rsidRPr="002C5902">
        <w:rPr>
          <w:lang w:val="sl-SI"/>
        </w:rPr>
        <w:t xml:space="preserve">, Dika </w:t>
      </w:r>
      <w:r w:rsidR="009B3A73" w:rsidRPr="002C5902">
        <w:rPr>
          <w:lang w:val="sl-SI"/>
        </w:rPr>
        <w:t>posteny</w:t>
      </w:r>
      <w:r w:rsidR="00FA5343">
        <w:rPr>
          <w:lang w:val="sl-SI"/>
        </w:rPr>
        <w:t>é</w:t>
      </w:r>
      <w:r w:rsidR="009D1785" w:rsidRPr="002C5902">
        <w:rPr>
          <w:lang w:val="sl-SI"/>
        </w:rPr>
        <w:t>,</w:t>
      </w:r>
      <w:r w:rsidR="00981E3C" w:rsidRPr="002C5902">
        <w:rPr>
          <w:lang w:val="sl-SI"/>
        </w:rPr>
        <w:t xml:space="preserve"> v</w:t>
      </w:r>
      <w:r w:rsidR="00981E3C" w:rsidRPr="00A453E4">
        <w:rPr>
          <w:rStyle w:val="teilgZnak"/>
          <w:lang w:val="sl-SI"/>
        </w:rPr>
        <w:t>ſ</w:t>
      </w:r>
      <w:r w:rsidR="00FA5343">
        <w:rPr>
          <w:rStyle w:val="teilgZnak"/>
          <w:lang w:val="sl-SI"/>
        </w:rPr>
        <w:t>z</w:t>
      </w:r>
      <w:r w:rsidR="00981E3C">
        <w:rPr>
          <w:rStyle w:val="teilgZnak"/>
          <w:lang w:val="sl-SI"/>
        </w:rPr>
        <w:t>vé</w:t>
      </w:r>
      <w:r w:rsidR="00FA5343">
        <w:rPr>
          <w:rStyle w:val="teilgZnak"/>
          <w:lang w:val="sl-SI"/>
        </w:rPr>
        <w:t>-</w:t>
      </w:r>
      <w:r w:rsidR="0096184D">
        <w:rPr>
          <w:rStyle w:val="teilgZnak"/>
          <w:lang w:val="sl-SI"/>
        </w:rPr>
        <w:br/>
      </w:r>
      <w:r w:rsidR="00801B4F">
        <w:rPr>
          <w:rStyle w:val="teilgZnak"/>
          <w:lang w:val="sl-SI"/>
        </w:rPr>
        <w:t xml:space="preserve">tom </w:t>
      </w:r>
      <w:r w:rsidR="001F43B1" w:rsidRPr="00304CBF">
        <w:rPr>
          <w:lang w:val="sl-SI"/>
        </w:rPr>
        <w:t>troiſtvi</w:t>
      </w:r>
      <w:r w:rsidR="00F06003">
        <w:rPr>
          <w:rStyle w:val="teilgZnak"/>
          <w:lang w:val="sl-SI"/>
        </w:rPr>
        <w:t xml:space="preserve"> </w:t>
      </w:r>
      <w:r w:rsidR="00360605">
        <w:rPr>
          <w:rStyle w:val="teilgZnak"/>
          <w:rFonts w:ascii="ZRCola" w:hAnsi="ZRCola" w:cs="ZRCola"/>
          <w:lang w:val="sl-SI"/>
        </w:rPr>
        <w:t xml:space="preserve">ki </w:t>
      </w:r>
      <w:r w:rsidR="005C62FE" w:rsidRPr="00A453E4">
        <w:rPr>
          <w:rStyle w:val="teilgZnak"/>
          <w:lang w:val="sl-SI"/>
        </w:rPr>
        <w:t>ſ</w:t>
      </w:r>
      <w:r w:rsidR="00BE49F1">
        <w:rPr>
          <w:rStyle w:val="teilgZnak"/>
          <w:lang w:val="sl-SI"/>
        </w:rPr>
        <w:t>z</w:t>
      </w:r>
      <w:r w:rsidR="005C62FE">
        <w:rPr>
          <w:rStyle w:val="teilgZnak"/>
          <w:lang w:val="sl-SI"/>
        </w:rPr>
        <w:t>i</w:t>
      </w:r>
      <w:r w:rsidR="007B511F">
        <w:rPr>
          <w:rStyle w:val="teilgZnak"/>
          <w:lang w:val="sl-SI"/>
        </w:rPr>
        <w:t xml:space="preserve"> edne</w:t>
      </w:r>
      <w:r w:rsidR="00521B1A">
        <w:rPr>
          <w:rStyle w:val="teilgZnak"/>
          <w:lang w:val="sl-SI"/>
        </w:rPr>
        <w:t xml:space="preserve"> 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tálno</w:t>
      </w:r>
      <w:r w:rsidR="00521B1A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521B1A">
        <w:rPr>
          <w:rStyle w:val="teilgZnak"/>
          <w:lang w:val="sl-SI"/>
        </w:rPr>
        <w:t>ti</w:t>
      </w:r>
      <w:r w:rsidR="00E50069">
        <w:rPr>
          <w:rStyle w:val="teilgZnak"/>
          <w:lang w:val="sl-SI"/>
        </w:rPr>
        <w:t>, teb</w:t>
      </w:r>
      <w:r w:rsidR="00AF1969">
        <w:rPr>
          <w:rStyle w:val="teilgZnak"/>
          <w:lang w:val="sl-SI"/>
        </w:rPr>
        <w:t>é</w:t>
      </w:r>
      <w:r w:rsidR="00E50069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E50069">
        <w:rPr>
          <w:rStyle w:val="teilgZnak"/>
          <w:lang w:val="sl-SI"/>
        </w:rPr>
        <w:t>e</w:t>
      </w:r>
      <w:r w:rsidR="0026727C">
        <w:rPr>
          <w:rStyle w:val="teilgZnak"/>
          <w:lang w:val="sl-SI"/>
        </w:rPr>
        <w:br/>
        <w:t>do</w:t>
      </w:r>
      <w:r w:rsidR="0026727C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26727C">
        <w:rPr>
          <w:rStyle w:val="teilgZnak"/>
          <w:lang w:val="sl-SI"/>
        </w:rPr>
        <w:t>táia</w:t>
      </w:r>
      <w:r w:rsidR="00601385">
        <w:rPr>
          <w:rStyle w:val="teilgZnak"/>
          <w:lang w:val="sl-SI"/>
        </w:rPr>
        <w:t xml:space="preserve"> v</w:t>
      </w:r>
      <w:r w:rsidR="00601385" w:rsidRPr="00A453E4">
        <w:rPr>
          <w:rStyle w:val="teilgZnak"/>
          <w:lang w:val="sl-SI"/>
        </w:rPr>
        <w:t>ſ</w:t>
      </w:r>
      <w:r w:rsidR="0089770D">
        <w:rPr>
          <w:rStyle w:val="teilgZnak"/>
          <w:lang w:val="sl-SI"/>
        </w:rPr>
        <w:t>z</w:t>
      </w:r>
      <w:r w:rsidR="00DA1542">
        <w:rPr>
          <w:rStyle w:val="teilgZnak"/>
          <w:lang w:val="sl-SI"/>
        </w:rPr>
        <w:t>á</w:t>
      </w:r>
      <w:r w:rsidR="00601385">
        <w:rPr>
          <w:rStyle w:val="teilgZnak"/>
          <w:lang w:val="sl-SI"/>
        </w:rPr>
        <w:t>ko</w:t>
      </w:r>
      <w:r w:rsidR="00D60828">
        <w:rPr>
          <w:rStyle w:val="teilgZnak"/>
          <w:lang w:val="sl-SI"/>
        </w:rPr>
        <w:t xml:space="preserve"> po</w:t>
      </w:r>
      <w:r w:rsidR="0089770D">
        <w:rPr>
          <w:rStyle w:val="teilgZnak"/>
          <w:lang w:val="sl-SI"/>
        </w:rPr>
        <w:t>s</w:t>
      </w:r>
      <w:r w:rsidR="00D60828">
        <w:rPr>
          <w:rStyle w:val="teilgZnak"/>
          <w:lang w:val="sl-SI"/>
        </w:rPr>
        <w:t>teny</w:t>
      </w:r>
      <w:r w:rsidR="0089770D">
        <w:rPr>
          <w:rStyle w:val="teilgZnak"/>
          <w:lang w:val="sl-SI"/>
        </w:rPr>
        <w:t>é</w:t>
      </w:r>
      <w:r w:rsidR="00E211F8">
        <w:rPr>
          <w:rStyle w:val="teilgZnak"/>
          <w:lang w:val="sl-SI"/>
        </w:rPr>
        <w:t xml:space="preserve">. </w:t>
      </w:r>
    </w:p>
    <w:p w14:paraId="40F374DA" w14:textId="0E006807" w:rsidR="008B1923" w:rsidRPr="00304CBF" w:rsidRDefault="00E211F8" w:rsidP="00304CBF">
      <w:pPr>
        <w:pStyle w:val="teiclosure"/>
        <w:rPr>
          <w:rStyle w:val="teilgZnak"/>
          <w:color w:val="9BBB59" w:themeColor="accent3"/>
          <w:lang w:val="de-AT"/>
        </w:rPr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56D6AD9B" w14:textId="5F364957" w:rsidR="007E0CB5" w:rsidRDefault="005D0559" w:rsidP="00AC6BCA">
      <w:pPr>
        <w:pStyle w:val="Naslov2"/>
      </w:pPr>
      <w:r w:rsidRPr="009E4955">
        <w:t>Nouta.</w:t>
      </w:r>
      <w:r w:rsidR="00AC6BCA" w:rsidRPr="009E4955">
        <w:t xml:space="preserve"> </w:t>
      </w:r>
      <w:r w:rsidR="00855FB4" w:rsidRPr="009E4955">
        <w:t>Jesus</w:t>
      </w:r>
      <w:r w:rsidR="003B0861" w:rsidRPr="009E4955">
        <w:t xml:space="preserve"> Kristus</w:t>
      </w:r>
      <w:r w:rsidR="001463EE" w:rsidRPr="009E4955">
        <w:t xml:space="preserve"> ſ</w:t>
      </w:r>
      <w:r w:rsidR="00431CB1">
        <w:t>zé</w:t>
      </w:r>
      <w:r w:rsidR="001463EE" w:rsidRPr="009E4955">
        <w:t>p</w:t>
      </w:r>
      <w:r w:rsidR="00B3215F" w:rsidRPr="009E4955">
        <w:t xml:space="preserve"> </w:t>
      </w:r>
      <w:r w:rsidR="00431CB1">
        <w:t>fé</w:t>
      </w:r>
      <w:r w:rsidR="00F732B4" w:rsidRPr="009E4955">
        <w:t>nyes</w:t>
      </w:r>
      <w:r w:rsidR="00405013" w:rsidRPr="009E4955">
        <w:t xml:space="preserve"> </w:t>
      </w:r>
      <w:r w:rsidR="00405013"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04CEE80E" w14:textId="29BD79EE" w:rsidR="006201C2" w:rsidRDefault="0047619A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Jesus </w:t>
      </w:r>
      <w:r w:rsidR="001416C3" w:rsidRPr="002C5902">
        <w:rPr>
          <w:lang w:val="sl-SI"/>
        </w:rPr>
        <w:t>Kristus</w:t>
      </w:r>
      <w:r w:rsidR="00347D62" w:rsidRPr="002C5902">
        <w:rPr>
          <w:lang w:val="sl-SI"/>
        </w:rPr>
        <w:t xml:space="preserve"> Práva</w:t>
      </w:r>
      <w:r w:rsidR="00942A70" w:rsidRPr="002C5902">
        <w:rPr>
          <w:lang w:val="sl-SI"/>
        </w:rPr>
        <w:t xml:space="preserve"> zorja</w:t>
      </w:r>
      <w:r w:rsidR="00744296" w:rsidRPr="002C5902">
        <w:rPr>
          <w:lang w:val="sl-SI"/>
        </w:rPr>
        <w:t xml:space="preserve">, ki </w:t>
      </w:r>
      <w:r w:rsidR="00ED3AC4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744296" w:rsidRPr="002C5902">
        <w:rPr>
          <w:lang w:val="sl-SI"/>
        </w:rPr>
        <w:t>i zneb</w:t>
      </w:r>
      <w:r w:rsidR="00B13958">
        <w:rPr>
          <w:lang w:val="sl-SI"/>
        </w:rPr>
        <w:t>é</w:t>
      </w:r>
      <w:r w:rsidR="00AB35C3" w:rsidRPr="00A453E4">
        <w:rPr>
          <w:rStyle w:val="teilgZnak"/>
          <w:lang w:val="sl-SI"/>
        </w:rPr>
        <w:t>ſ</w:t>
      </w:r>
      <w:r w:rsidR="009A3A55">
        <w:rPr>
          <w:rStyle w:val="teilgZnak"/>
          <w:lang w:val="sl-SI"/>
        </w:rPr>
        <w:t>z</w:t>
      </w:r>
      <w:r w:rsidR="00E46469">
        <w:rPr>
          <w:rStyle w:val="teilgZnak"/>
          <w:lang w:val="sl-SI"/>
        </w:rPr>
        <w:t xml:space="preserve"> do</w:t>
      </w:r>
      <w:r w:rsidR="008958FE">
        <w:rPr>
          <w:rStyle w:val="teilgZnak"/>
          <w:lang w:val="sl-SI"/>
        </w:rPr>
        <w:t>li</w:t>
      </w:r>
      <w:r w:rsidR="002014D2">
        <w:rPr>
          <w:rStyle w:val="teilgZnak"/>
          <w:lang w:val="sl-SI"/>
        </w:rPr>
        <w:br/>
      </w:r>
      <w:r w:rsidR="002014D2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EF6B37">
        <w:rPr>
          <w:rStyle w:val="teilgZnak"/>
          <w:lang w:val="sl-SI"/>
        </w:rPr>
        <w:t>t</w:t>
      </w:r>
      <w:r w:rsidR="002014D2">
        <w:rPr>
          <w:rStyle w:val="teilgZnak"/>
          <w:lang w:val="sl-SI"/>
        </w:rPr>
        <w:t>opil</w:t>
      </w:r>
      <w:r w:rsidR="00672D20">
        <w:rPr>
          <w:rStyle w:val="teilgZnak"/>
          <w:lang w:val="sl-SI"/>
        </w:rPr>
        <w:t>, za n</w:t>
      </w:r>
      <w:r w:rsidR="00B13958">
        <w:rPr>
          <w:rStyle w:val="teilgZnak"/>
          <w:lang w:val="sl-SI"/>
        </w:rPr>
        <w:t>á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 xml:space="preserve"> </w:t>
      </w:r>
      <w:r w:rsidR="00672D20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672D20">
        <w:rPr>
          <w:rStyle w:val="teilgZnak"/>
          <w:lang w:val="sl-SI"/>
        </w:rPr>
        <w:t>i</w:t>
      </w:r>
      <w:r w:rsidR="002014D2">
        <w:rPr>
          <w:rStyle w:val="teilgZnak"/>
          <w:lang w:val="sl-SI"/>
        </w:rPr>
        <w:t xml:space="preserve"> </w:t>
      </w:r>
      <w:r w:rsidR="00380DD6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380DD6">
        <w:rPr>
          <w:rStyle w:val="teilgZnak"/>
          <w:lang w:val="sl-SI"/>
        </w:rPr>
        <w:t>e</w:t>
      </w:r>
      <w:r w:rsidR="00811D98">
        <w:rPr>
          <w:rStyle w:val="teilgZnak"/>
          <w:lang w:val="sl-SI"/>
        </w:rPr>
        <w:t xml:space="preserve"> alduval</w:t>
      </w:r>
      <w:r w:rsidR="00142532">
        <w:rPr>
          <w:rStyle w:val="teilgZnak"/>
          <w:lang w:val="sl-SI"/>
        </w:rPr>
        <w:t>.</w:t>
      </w:r>
    </w:p>
    <w:p w14:paraId="10A92546" w14:textId="34523F79" w:rsidR="000B0830" w:rsidRDefault="001E705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  <w:r w:rsidR="00673FF5" w:rsidRPr="002C5902">
        <w:rPr>
          <w:lang w:val="sl-SI"/>
        </w:rPr>
        <w:t>Zke</w:t>
      </w:r>
      <w:r w:rsidR="00B13958">
        <w:rPr>
          <w:lang w:val="sl-SI"/>
        </w:rPr>
        <w:t>r</w:t>
      </w:r>
      <w:r w:rsidR="00673FF5" w:rsidRPr="002C5902">
        <w:rPr>
          <w:lang w:val="sl-SI"/>
        </w:rPr>
        <w:t>viom</w:t>
      </w:r>
      <w:r w:rsidR="00DB6BCF" w:rsidRPr="002C5902">
        <w:rPr>
          <w:lang w:val="sl-SI"/>
        </w:rPr>
        <w:t xml:space="preserve"> </w:t>
      </w:r>
      <w:r w:rsidR="00B13958">
        <w:rPr>
          <w:rFonts w:ascii="ZRCola" w:hAnsi="ZRCola" w:cs="ZRCola"/>
          <w:lang w:val="sl-SI"/>
        </w:rPr>
        <w:t>ſ</w:t>
      </w:r>
      <w:r w:rsidR="00B13958">
        <w:rPr>
          <w:lang w:val="sl-SI"/>
        </w:rPr>
        <w:t>z</w:t>
      </w:r>
      <w:r w:rsidR="00DB6BCF" w:rsidRPr="002C5902">
        <w:rPr>
          <w:lang w:val="sl-SI"/>
        </w:rPr>
        <w:t>vojov</w:t>
      </w:r>
      <w:r w:rsidR="002D7F32" w:rsidRPr="002C5902">
        <w:rPr>
          <w:lang w:val="sl-SI"/>
        </w:rPr>
        <w:t xml:space="preserve"> ti n</w:t>
      </w:r>
      <w:r w:rsidR="00B13958">
        <w:rPr>
          <w:rStyle w:val="teilgZnak"/>
          <w:lang w:val="sl-SI"/>
        </w:rPr>
        <w:t>á</w:t>
      </w:r>
      <w:r w:rsidR="002D7F32" w:rsidRPr="00A453E4">
        <w:rPr>
          <w:rStyle w:val="teilgZnak"/>
          <w:lang w:val="sl-SI"/>
        </w:rPr>
        <w:t>ſ</w:t>
      </w:r>
      <w:r w:rsidR="002D7F32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 xml:space="preserve"> ocsi</w:t>
      </w:r>
      <w:r w:rsidR="00CD6A91" w:rsidRPr="00A453E4">
        <w:rPr>
          <w:rStyle w:val="teilgZnak"/>
          <w:lang w:val="sl-SI"/>
        </w:rPr>
        <w:t>ſ</w:t>
      </w:r>
      <w:r w:rsidR="00B13958">
        <w:rPr>
          <w:rStyle w:val="teilgZnak"/>
          <w:lang w:val="sl-SI"/>
        </w:rPr>
        <w:t>z</w:t>
      </w:r>
      <w:r w:rsidR="00CD6A91">
        <w:rPr>
          <w:rStyle w:val="teilgZnak"/>
          <w:lang w:val="sl-SI"/>
        </w:rPr>
        <w:t>ti</w:t>
      </w:r>
      <w:r w:rsidR="005912C4">
        <w:rPr>
          <w:rStyle w:val="teilgZnak"/>
          <w:lang w:val="sl-SI"/>
        </w:rPr>
        <w:t xml:space="preserve">, i </w:t>
      </w:r>
      <w:r w:rsidR="00BB10C0">
        <w:rPr>
          <w:rStyle w:val="teilgZnak"/>
          <w:lang w:val="sl-SI"/>
        </w:rPr>
        <w:t>zna</w:t>
      </w:r>
      <w:r w:rsidR="00B13958">
        <w:rPr>
          <w:rStyle w:val="teilgZnak"/>
          <w:rFonts w:ascii="ZRCola" w:hAnsi="ZRCola" w:cs="ZRCola"/>
          <w:lang w:val="sl-SI"/>
        </w:rPr>
        <w:t>ſ</w:t>
      </w:r>
      <w:r w:rsidR="00BB10C0">
        <w:rPr>
          <w:rStyle w:val="teilgZnak"/>
          <w:lang w:val="sl-SI"/>
        </w:rPr>
        <w:t>sih r</w:t>
      </w:r>
      <w:r w:rsidR="002E463C">
        <w:rPr>
          <w:rStyle w:val="teilgZnak"/>
          <w:lang w:val="sl-SI"/>
        </w:rPr>
        <w:t>án</w:t>
      </w:r>
      <w:r w:rsidR="000D19CA">
        <w:rPr>
          <w:rStyle w:val="teilgZnak"/>
          <w:lang w:val="sl-SI"/>
        </w:rPr>
        <w:br/>
        <w:t xml:space="preserve">ti </w:t>
      </w:r>
      <w:r w:rsidR="00087005">
        <w:rPr>
          <w:rStyle w:val="teilgZnak"/>
          <w:lang w:val="sl-SI"/>
        </w:rPr>
        <w:t>n</w:t>
      </w:r>
      <w:r w:rsidR="00B13958">
        <w:rPr>
          <w:rStyle w:val="teilgZnak"/>
          <w:lang w:val="sl-SI"/>
        </w:rPr>
        <w:t>á</w:t>
      </w:r>
      <w:r w:rsidR="00E37CCA">
        <w:rPr>
          <w:rStyle w:val="teilgZnak"/>
          <w:lang w:val="sl-SI"/>
        </w:rPr>
        <w:t>z</w:t>
      </w:r>
      <w:r w:rsidR="00F36611">
        <w:rPr>
          <w:rStyle w:val="teilgZnak"/>
          <w:lang w:val="sl-SI"/>
        </w:rPr>
        <w:t xml:space="preserve"> </w:t>
      </w:r>
      <w:r w:rsidR="00D22E63">
        <w:rPr>
          <w:rStyle w:val="teilgZnak"/>
          <w:lang w:val="sl-SI"/>
        </w:rPr>
        <w:t>zvr</w:t>
      </w:r>
      <w:r w:rsidR="00E37CCA">
        <w:rPr>
          <w:rStyle w:val="teilgZnak"/>
          <w:lang w:val="sl-SI"/>
        </w:rPr>
        <w:t>ác</w:t>
      </w:r>
      <w:r w:rsidR="00D22E63">
        <w:rPr>
          <w:rStyle w:val="teilgZnak"/>
          <w:lang w:val="sl-SI"/>
        </w:rPr>
        <w:t>si</w:t>
      </w:r>
      <w:r w:rsidR="003053B5">
        <w:rPr>
          <w:rStyle w:val="teilgZnak"/>
          <w:lang w:val="sl-SI"/>
        </w:rPr>
        <w:t xml:space="preserve">, </w:t>
      </w:r>
      <w:r w:rsidR="00926A79">
        <w:rPr>
          <w:rStyle w:val="teilgZnak"/>
          <w:lang w:val="sl-SI"/>
        </w:rPr>
        <w:t>Oczu</w:t>
      </w:r>
      <w:r w:rsidR="00D806EA">
        <w:rPr>
          <w:rStyle w:val="teilgZnak"/>
          <w:lang w:val="sl-SI"/>
        </w:rPr>
        <w:t xml:space="preserve"> ti n</w:t>
      </w:r>
      <w:r w:rsidR="00E37CCA">
        <w:rPr>
          <w:rStyle w:val="teilgZnak"/>
          <w:lang w:val="sl-SI"/>
        </w:rPr>
        <w:t>á</w:t>
      </w:r>
      <w:r w:rsidR="00D806EA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0245">
        <w:rPr>
          <w:rStyle w:val="teilgZnak"/>
          <w:lang w:val="sl-SI"/>
        </w:rPr>
        <w:t xml:space="preserve"> preporocsi.</w:t>
      </w:r>
    </w:p>
    <w:p w14:paraId="4407AD25" w14:textId="6C05BC2D" w:rsidR="00B40212" w:rsidRDefault="000B0830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 w:rsidR="00373172">
        <w:rPr>
          <w:rStyle w:val="teilgZnak"/>
          <w:lang w:val="sl-SI"/>
        </w:rPr>
        <w:t xml:space="preserve"> Po</w:t>
      </w:r>
      <w:r w:rsidR="00373172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373172">
        <w:rPr>
          <w:rStyle w:val="teilgZnak"/>
          <w:lang w:val="sl-SI"/>
        </w:rPr>
        <w:t>oudi n</w:t>
      </w:r>
      <w:r w:rsidR="00E37CCA">
        <w:rPr>
          <w:lang w:val="sl-SI"/>
        </w:rPr>
        <w:t>ám</w:t>
      </w:r>
      <w:r w:rsidR="00466455">
        <w:rPr>
          <w:lang w:val="sl-SI"/>
        </w:rPr>
        <w:t xml:space="preserve"> </w:t>
      </w:r>
      <w:r w:rsidR="00E37C8D">
        <w:rPr>
          <w:lang w:val="sl-SI"/>
        </w:rPr>
        <w:t xml:space="preserve">pravdeno </w:t>
      </w:r>
      <w:r w:rsidR="00E37C8D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37C8D">
        <w:rPr>
          <w:rStyle w:val="teilgZnak"/>
          <w:lang w:val="sl-SI"/>
        </w:rPr>
        <w:t>uncze</w:t>
      </w:r>
      <w:r w:rsidR="00A713A7">
        <w:rPr>
          <w:rStyle w:val="teilgZnak"/>
          <w:lang w:val="sl-SI"/>
        </w:rPr>
        <w:t>, da</w:t>
      </w:r>
      <w:r w:rsidR="00486331">
        <w:rPr>
          <w:rStyle w:val="teilgZnak"/>
          <w:lang w:val="sl-SI"/>
        </w:rPr>
        <w:t xml:space="preserve"> vidimo tve</w:t>
      </w:r>
      <w:r w:rsidR="00E37CCA">
        <w:rPr>
          <w:rStyle w:val="teilgZnak"/>
          <w:lang w:val="sl-SI"/>
        </w:rPr>
        <w:t>-</w:t>
      </w:r>
      <w:r w:rsidR="00052DC3">
        <w:rPr>
          <w:rStyle w:val="teilgZnak"/>
          <w:lang w:val="sl-SI"/>
        </w:rPr>
        <w:br/>
        <w:t>ga</w:t>
      </w:r>
      <w:r w:rsidR="004B64F7">
        <w:rPr>
          <w:rStyle w:val="teilgZnak"/>
          <w:lang w:val="sl-SI"/>
        </w:rPr>
        <w:t xml:space="preserve"> ocza</w:t>
      </w:r>
      <w:r w:rsidR="0089152A">
        <w:rPr>
          <w:rStyle w:val="teilgZnak"/>
          <w:lang w:val="sl-SI"/>
        </w:rPr>
        <w:t xml:space="preserve">, i </w:t>
      </w:r>
      <w:r w:rsidR="00853E02">
        <w:rPr>
          <w:rStyle w:val="teilgZnak"/>
          <w:lang w:val="sl-SI"/>
        </w:rPr>
        <w:t xml:space="preserve">poznamo </w:t>
      </w:r>
      <w:r w:rsidR="00853E02" w:rsidRPr="00A453E4">
        <w:rPr>
          <w:rStyle w:val="teilgZnak"/>
          <w:lang w:val="sl-SI"/>
        </w:rPr>
        <w:t>ſ</w:t>
      </w:r>
      <w:r w:rsidR="00853E02">
        <w:rPr>
          <w:rStyle w:val="teilgZnak"/>
          <w:lang w:val="sl-SI"/>
        </w:rPr>
        <w:t xml:space="preserve">zami </w:t>
      </w:r>
      <w:r w:rsidR="008D3A6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8D3A66">
        <w:rPr>
          <w:rStyle w:val="teilgZnak"/>
          <w:lang w:val="sl-SI"/>
        </w:rPr>
        <w:t>ebe</w:t>
      </w:r>
      <w:r w:rsidR="00B40212">
        <w:rPr>
          <w:rStyle w:val="teilgZnak"/>
          <w:lang w:val="sl-SI"/>
        </w:rPr>
        <w:t>.</w:t>
      </w:r>
    </w:p>
    <w:p w14:paraId="758A3F8D" w14:textId="5403E2E5" w:rsidR="0022501A" w:rsidRDefault="00B40212" w:rsidP="0047619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  <w:r w:rsidR="0024437A">
        <w:rPr>
          <w:rStyle w:val="teilgZnak"/>
          <w:lang w:val="sl-SI"/>
        </w:rPr>
        <w:t>Da poznamo</w:t>
      </w:r>
      <w:r w:rsidR="00EE7754">
        <w:rPr>
          <w:rStyle w:val="teilgZnak"/>
          <w:lang w:val="sl-SI"/>
        </w:rPr>
        <w:t xml:space="preserve"> v</w:t>
      </w:r>
      <w:r w:rsidR="00EE7754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EE7754">
        <w:rPr>
          <w:rStyle w:val="teilgZnak"/>
          <w:lang w:val="sl-SI"/>
        </w:rPr>
        <w:t>e</w:t>
      </w:r>
      <w:r w:rsidR="00F31869">
        <w:rPr>
          <w:rStyle w:val="teilgZnak"/>
          <w:lang w:val="sl-SI"/>
        </w:rPr>
        <w:t xml:space="preserve"> nas</w:t>
      </w:r>
      <w:r w:rsidR="00F31869" w:rsidRPr="00A453E4">
        <w:rPr>
          <w:rStyle w:val="teilgZnak"/>
          <w:lang w:val="sl-SI"/>
        </w:rPr>
        <w:t>ſ</w:t>
      </w:r>
      <w:r w:rsidR="00F31869">
        <w:rPr>
          <w:rStyle w:val="teilgZnak"/>
          <w:lang w:val="sl-SI"/>
        </w:rPr>
        <w:t>e</w:t>
      </w:r>
      <w:r w:rsidR="00EA01F7">
        <w:rPr>
          <w:rStyle w:val="teilgZnak"/>
          <w:lang w:val="sl-SI"/>
        </w:rPr>
        <w:t xml:space="preserve"> grehe</w:t>
      </w:r>
      <w:r w:rsidR="005C741E">
        <w:rPr>
          <w:rStyle w:val="teilgZnak"/>
          <w:lang w:val="sl-SI"/>
        </w:rPr>
        <w:t xml:space="preserve">, i </w:t>
      </w:r>
      <w:r w:rsidR="00695B5B">
        <w:rPr>
          <w:rStyle w:val="teilgZnak"/>
          <w:lang w:val="sl-SI"/>
        </w:rPr>
        <w:t>necsi</w:t>
      </w:r>
      <w:r w:rsidR="00695B5B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695B5B">
        <w:rPr>
          <w:rStyle w:val="teilgZnak"/>
          <w:lang w:val="sl-SI"/>
        </w:rPr>
        <w:t>ti</w:t>
      </w:r>
      <w:r w:rsidR="00BC2240">
        <w:rPr>
          <w:rStyle w:val="teilgZnak"/>
          <w:lang w:val="sl-SI"/>
        </w:rPr>
        <w:t xml:space="preserve"> ve</w:t>
      </w:r>
      <w:r w:rsidR="00BC2240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4B4D43">
        <w:rPr>
          <w:rStyle w:val="teilgZnak"/>
          <w:lang w:val="sl-SI"/>
        </w:rPr>
        <w:br/>
        <w:t xml:space="preserve">nas </w:t>
      </w:r>
      <w:r w:rsidR="00380C14" w:rsidRPr="00A453E4">
        <w:rPr>
          <w:rStyle w:val="teilgZnak"/>
          <w:lang w:val="sl-SI"/>
        </w:rPr>
        <w:t>ſ</w:t>
      </w:r>
      <w:r w:rsidR="00380C14">
        <w:rPr>
          <w:rStyle w:val="teilgZnak"/>
          <w:lang w:val="sl-SI"/>
        </w:rPr>
        <w:t>i</w:t>
      </w:r>
      <w:r w:rsidR="00356704">
        <w:rPr>
          <w:rStyle w:val="teilgZnak"/>
          <w:lang w:val="sl-SI"/>
        </w:rPr>
        <w:t>tek</w:t>
      </w:r>
      <w:r w:rsidR="00FC66ED">
        <w:rPr>
          <w:rStyle w:val="teilgZnak"/>
          <w:lang w:val="sl-SI"/>
        </w:rPr>
        <w:t xml:space="preserve"> </w:t>
      </w:r>
      <w:r w:rsidR="002D7A30">
        <w:rPr>
          <w:rStyle w:val="teilgZnak"/>
          <w:lang w:val="sl-SI"/>
        </w:rPr>
        <w:t xml:space="preserve">te </w:t>
      </w:r>
      <w:r w:rsidR="00B00E46" w:rsidRPr="00A453E4">
        <w:rPr>
          <w:rStyle w:val="teilgZnak"/>
          <w:lang w:val="sl-SI"/>
        </w:rPr>
        <w:t>ſ</w:t>
      </w:r>
      <w:r w:rsidR="00E37CCA">
        <w:rPr>
          <w:rStyle w:val="teilgZnak"/>
          <w:lang w:val="sl-SI"/>
        </w:rPr>
        <w:t>z</w:t>
      </w:r>
      <w:r w:rsidR="00B00E46">
        <w:rPr>
          <w:rStyle w:val="teilgZnak"/>
          <w:lang w:val="sl-SI"/>
        </w:rPr>
        <w:t>e vern</w:t>
      </w:r>
      <w:r w:rsidR="00E37CCA">
        <w:rPr>
          <w:rStyle w:val="teilgZnak"/>
          <w:lang w:val="sl-SI"/>
        </w:rPr>
        <w:t>é</w:t>
      </w:r>
      <w:r w:rsidR="00B00E46">
        <w:rPr>
          <w:rStyle w:val="teilgZnak"/>
          <w:lang w:val="sl-SI"/>
        </w:rPr>
        <w:t xml:space="preserve">mo </w:t>
      </w:r>
      <w:r w:rsidR="00D20C00">
        <w:rPr>
          <w:rStyle w:val="teilgZnak"/>
          <w:lang w:val="sl-SI"/>
        </w:rPr>
        <w:t>mi zgrehov.</w:t>
      </w:r>
    </w:p>
    <w:p w14:paraId="53B4FFA1" w14:textId="719551C1" w:rsidR="005543CF" w:rsidRPr="00304CBF" w:rsidRDefault="0022501A" w:rsidP="00304CBF">
      <w:pPr>
        <w:pStyle w:val="teicatch-word"/>
        <w:rPr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</w:t>
      </w:r>
      <w:r w:rsidR="00E37CCA" w:rsidRPr="00304CBF">
        <w:rPr>
          <w:rStyle w:val="teisurplus"/>
          <w:b w:val="0"/>
          <w:color w:val="0070C0"/>
          <w:lang w:val="sl-SI" w:eastAsia="ja-JP"/>
        </w:rPr>
        <w:t>a</w:t>
      </w:r>
      <w:r w:rsidRPr="00304CBF">
        <w:rPr>
          <w:rStyle w:val="teisurplus"/>
          <w:b w:val="0"/>
          <w:color w:val="0070C0"/>
          <w:lang w:val="sl-SI" w:eastAsia="ja-JP"/>
        </w:rPr>
        <w:t>m</w:t>
      </w:r>
      <w:r w:rsidR="000D19CA" w:rsidRPr="00304CBF">
        <w:rPr>
          <w:rStyle w:val="teilgZnak"/>
          <w:color w:val="0070C0"/>
          <w:sz w:val="24"/>
          <w:lang w:val="sl-SI"/>
        </w:rPr>
        <w:t xml:space="preserve"> </w:t>
      </w:r>
      <w:r w:rsidR="003B1F23" w:rsidRPr="00304CBF">
        <w:rPr>
          <w:rStyle w:val="teilgZnak"/>
          <w:color w:val="0070C0"/>
          <w:sz w:val="24"/>
          <w:lang w:val="sl-SI"/>
        </w:rPr>
        <w:t xml:space="preserve"> </w:t>
      </w:r>
      <w:r w:rsidR="00CD6A91" w:rsidRPr="00304CBF">
        <w:rPr>
          <w:rStyle w:val="teilgZnak"/>
          <w:color w:val="0070C0"/>
          <w:sz w:val="24"/>
          <w:lang w:val="sl-SI"/>
        </w:rPr>
        <w:t xml:space="preserve"> </w:t>
      </w:r>
    </w:p>
    <w:p w14:paraId="61BFA39F" w14:textId="77777777" w:rsidR="005543CF" w:rsidRDefault="005543CF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FF4E654" w14:textId="77777777" w:rsidR="005543CF" w:rsidRDefault="005543CF" w:rsidP="005543CF">
      <w:r>
        <w:lastRenderedPageBreak/>
        <w:t>/007v/</w:t>
      </w:r>
    </w:p>
    <w:p w14:paraId="4134D6A5" w14:textId="77777777" w:rsidR="00E73D5D" w:rsidRPr="002C5902" w:rsidRDefault="00E73D5D" w:rsidP="00E73D5D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231B3F46" w14:textId="2CA8D138" w:rsidR="007F5AF4" w:rsidRDefault="001E5778" w:rsidP="007F5A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="007F5AF4" w:rsidRPr="002C5902">
        <w:rPr>
          <w:lang w:val="de-AT"/>
        </w:rPr>
        <w:t>Dai nam Bosje</w:t>
      </w:r>
      <w:r w:rsidR="00A177C9" w:rsidRPr="002C5902">
        <w:rPr>
          <w:lang w:val="de-AT"/>
        </w:rPr>
        <w:t xml:space="preserve">, </w:t>
      </w:r>
      <w:r w:rsidR="00A177C9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A177C9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A177C9">
        <w:rPr>
          <w:rStyle w:val="teilgZnak"/>
          <w:lang w:val="sl-SI"/>
        </w:rPr>
        <w:t>toga</w:t>
      </w:r>
      <w:r w:rsidR="00E94F8F">
        <w:rPr>
          <w:rStyle w:val="teilgZnak"/>
          <w:lang w:val="sl-SI"/>
        </w:rPr>
        <w:t xml:space="preserve"> Dűha</w:t>
      </w:r>
      <w:r w:rsidR="00E87359">
        <w:rPr>
          <w:rStyle w:val="teilgZnak"/>
          <w:lang w:val="sl-SI"/>
        </w:rPr>
        <w:t>, ki bo vucsil nas</w:t>
      </w:r>
      <w:r w:rsidR="00301020" w:rsidRPr="00A453E4">
        <w:rPr>
          <w:rStyle w:val="teilgZnak"/>
          <w:lang w:val="sl-SI"/>
        </w:rPr>
        <w:t>ſ</w:t>
      </w:r>
      <w:r w:rsidR="00E87359">
        <w:rPr>
          <w:rStyle w:val="teilgZnak"/>
          <w:lang w:val="sl-SI"/>
        </w:rPr>
        <w:t xml:space="preserve">e </w:t>
      </w:r>
      <w:r w:rsidR="009012A6">
        <w:rPr>
          <w:rStyle w:val="teilgZnak"/>
          <w:lang w:val="sl-SI"/>
        </w:rPr>
        <w:br/>
      </w:r>
      <w:r w:rsidR="00E87359">
        <w:rPr>
          <w:rStyle w:val="teilgZnak"/>
          <w:lang w:val="sl-SI"/>
        </w:rPr>
        <w:t>D</w:t>
      </w:r>
      <w:r w:rsidR="009012A6">
        <w:rPr>
          <w:rStyle w:val="teilgZnak"/>
          <w:lang w:val="sl-SI"/>
        </w:rPr>
        <w:t>ű</w:t>
      </w:r>
      <w:r w:rsidR="00E87359">
        <w:rPr>
          <w:rStyle w:val="teilgZnak"/>
          <w:lang w:val="sl-SI"/>
        </w:rPr>
        <w:t>sse</w:t>
      </w:r>
      <w:r w:rsidR="00C57956">
        <w:rPr>
          <w:rStyle w:val="teilgZnak"/>
          <w:lang w:val="sl-SI"/>
        </w:rPr>
        <w:t>, i pov</w:t>
      </w:r>
      <w:r w:rsidR="00076D73">
        <w:rPr>
          <w:rStyle w:val="teilgZnak"/>
          <w:lang w:val="sl-SI"/>
        </w:rPr>
        <w:t>é</w:t>
      </w:r>
      <w:r w:rsidR="00C57956">
        <w:rPr>
          <w:rStyle w:val="teilgZnak"/>
          <w:lang w:val="sl-SI"/>
        </w:rPr>
        <w:t>ksa n</w:t>
      </w:r>
      <w:r w:rsidR="00884667">
        <w:rPr>
          <w:lang w:val="sl-SI"/>
        </w:rPr>
        <w:t>ám</w:t>
      </w:r>
      <w:r w:rsidR="001E0FAE">
        <w:rPr>
          <w:rStyle w:val="teilgZnak"/>
          <w:lang w:val="sl-SI"/>
        </w:rPr>
        <w:t xml:space="preserve"> </w:t>
      </w:r>
      <w:r w:rsidR="00884667">
        <w:rPr>
          <w:rStyle w:val="teilgZnak"/>
          <w:lang w:val="sl-SI"/>
        </w:rPr>
        <w:t>v</w:t>
      </w:r>
      <w:r w:rsidR="00076D73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1E0FAE">
        <w:rPr>
          <w:rStyle w:val="teilgZnak"/>
          <w:lang w:val="sl-SI"/>
        </w:rPr>
        <w:t>eim</w:t>
      </w:r>
      <w:r w:rsidR="00EC28F8">
        <w:rPr>
          <w:rStyle w:val="teilgZnak"/>
          <w:lang w:val="sl-SI"/>
        </w:rPr>
        <w:t xml:space="preserve"> vőrő</w:t>
      </w:r>
      <w:r w:rsidR="008F5B45">
        <w:rPr>
          <w:rStyle w:val="teilgZnak"/>
          <w:lang w:val="sl-SI"/>
        </w:rPr>
        <w:t>.</w:t>
      </w:r>
    </w:p>
    <w:p w14:paraId="67573745" w14:textId="518FEDFC" w:rsidR="002B7E4A" w:rsidRDefault="001E5778" w:rsidP="007F5A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="00071E70" w:rsidRPr="002C5902">
        <w:rPr>
          <w:lang w:val="de-AT"/>
        </w:rPr>
        <w:t xml:space="preserve">Da pognoi </w:t>
      </w:r>
      <w:r w:rsidR="00362F18" w:rsidRPr="002C5902">
        <w:rPr>
          <w:lang w:val="de-AT"/>
        </w:rPr>
        <w:t>v</w:t>
      </w:r>
      <w:r w:rsidR="00362F18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362F18">
        <w:rPr>
          <w:rStyle w:val="teilgZnak"/>
          <w:lang w:val="sl-SI"/>
        </w:rPr>
        <w:t>e</w:t>
      </w:r>
      <w:r w:rsidR="00926C24">
        <w:rPr>
          <w:rStyle w:val="teilgZnak"/>
          <w:lang w:val="sl-SI"/>
        </w:rPr>
        <w:t xml:space="preserve"> na</w:t>
      </w:r>
      <w:r w:rsidR="00926C2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926C24">
        <w:rPr>
          <w:rStyle w:val="teilgZnak"/>
          <w:lang w:val="sl-SI"/>
        </w:rPr>
        <w:t>e</w:t>
      </w:r>
      <w:r w:rsidR="00B46D43">
        <w:rPr>
          <w:rStyle w:val="teilgZnak"/>
          <w:lang w:val="sl-SI"/>
        </w:rPr>
        <w:t xml:space="preserve"> zemle, i </w:t>
      </w:r>
      <w:r w:rsidR="00481535">
        <w:rPr>
          <w:rStyle w:val="teilgZnak"/>
          <w:lang w:val="sl-SI"/>
        </w:rPr>
        <w:t xml:space="preserve">pobolsa </w:t>
      </w:r>
      <w:r w:rsidR="00F30A4B">
        <w:rPr>
          <w:rStyle w:val="teilgZnak"/>
          <w:lang w:val="sl-SI"/>
        </w:rPr>
        <w:t>ve</w:t>
      </w:r>
      <w:r w:rsidR="00F30A4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F30A4B">
        <w:rPr>
          <w:rStyle w:val="teilgZnak"/>
          <w:lang w:val="sl-SI"/>
        </w:rPr>
        <w:t xml:space="preserve"> nas </w:t>
      </w:r>
      <w:r w:rsidR="00F30A4B" w:rsidRPr="00A453E4">
        <w:rPr>
          <w:rStyle w:val="teilgZnak"/>
          <w:lang w:val="sl-SI"/>
        </w:rPr>
        <w:t>ſ</w:t>
      </w:r>
      <w:r w:rsidR="00F30A4B">
        <w:rPr>
          <w:rStyle w:val="teilgZnak"/>
          <w:lang w:val="sl-SI"/>
        </w:rPr>
        <w:t>itek</w:t>
      </w:r>
      <w:r w:rsidR="001F5ECB">
        <w:rPr>
          <w:rStyle w:val="teilgZnak"/>
          <w:lang w:val="sl-SI"/>
        </w:rPr>
        <w:t>,</w:t>
      </w:r>
      <w:r w:rsidR="005726BC">
        <w:rPr>
          <w:rStyle w:val="teilgZnak"/>
          <w:lang w:val="sl-SI"/>
        </w:rPr>
        <w:br/>
        <w:t xml:space="preserve">da Dicsimo </w:t>
      </w:r>
      <w:r w:rsidR="00B75D10">
        <w:rPr>
          <w:rStyle w:val="teilgZnak"/>
          <w:lang w:val="sl-SI"/>
        </w:rPr>
        <w:t>mi v</w:t>
      </w:r>
      <w:r w:rsidR="00B75D1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B75D10">
        <w:rPr>
          <w:rStyle w:val="teilgZnak"/>
          <w:lang w:val="sl-SI"/>
        </w:rPr>
        <w:t xml:space="preserve">i </w:t>
      </w:r>
      <w:r w:rsidR="002B7E4A">
        <w:rPr>
          <w:rStyle w:val="teilgZnak"/>
          <w:lang w:val="sl-SI"/>
        </w:rPr>
        <w:t>T</w:t>
      </w:r>
      <w:r w:rsidR="00B75D10">
        <w:rPr>
          <w:rStyle w:val="teilgZnak"/>
          <w:lang w:val="sl-SI"/>
        </w:rPr>
        <w:t>ebe.</w:t>
      </w:r>
    </w:p>
    <w:p w14:paraId="17F03FEA" w14:textId="0217BCB3" w:rsidR="004D3634" w:rsidRDefault="00D865A7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="005D06E1" w:rsidRPr="002C5902">
        <w:rPr>
          <w:rStyle w:val="teipersName"/>
          <w:lang w:val="sl-SI"/>
        </w:rPr>
        <w:t xml:space="preserve">Jesus </w:t>
      </w:r>
      <w:r w:rsidR="005D06E1" w:rsidRPr="00304CBF">
        <w:rPr>
          <w:rStyle w:val="teiabbr"/>
          <w:lang w:val="sl-SI"/>
        </w:rPr>
        <w:t>Xt</w:t>
      </w:r>
      <w:r w:rsidR="00884667" w:rsidRPr="00304CBF">
        <w:rPr>
          <w:rStyle w:val="teiabbr"/>
          <w:lang w:val="sl-SI"/>
        </w:rPr>
        <w:t>u͠</w:t>
      </w:r>
      <w:r w:rsidR="005D06E1" w:rsidRPr="00304CBF">
        <w:rPr>
          <w:rStyle w:val="teiabbr"/>
          <w:lang w:val="sl-SI"/>
        </w:rPr>
        <w:t>s</w:t>
      </w:r>
      <w:r w:rsidR="005D06E1">
        <w:rPr>
          <w:rStyle w:val="teilgZnak"/>
          <w:lang w:val="sl-SI"/>
        </w:rPr>
        <w:t xml:space="preserve"> Ocza Bog</w:t>
      </w:r>
      <w:r w:rsidR="00884667">
        <w:rPr>
          <w:rStyle w:val="teilgZnak"/>
          <w:lang w:val="sl-SI"/>
        </w:rPr>
        <w:t>á</w:t>
      </w:r>
      <w:r w:rsidR="005D06E1">
        <w:rPr>
          <w:rStyle w:val="teilgZnak"/>
          <w:lang w:val="sl-SI"/>
        </w:rPr>
        <w:t xml:space="preserve"> </w:t>
      </w:r>
      <w:r w:rsidR="005D06E1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D06E1">
        <w:rPr>
          <w:rStyle w:val="teilgZnak"/>
          <w:lang w:val="sl-SI"/>
        </w:rPr>
        <w:t>in</w:t>
      </w:r>
      <w:r w:rsidR="002502A8">
        <w:rPr>
          <w:rStyle w:val="teilgZnak"/>
          <w:lang w:val="sl-SI"/>
        </w:rPr>
        <w:t xml:space="preserve">, i </w:t>
      </w:r>
      <w:r w:rsidR="00F914A1">
        <w:rPr>
          <w:rStyle w:val="teilgZnak"/>
          <w:lang w:val="sl-SI"/>
        </w:rPr>
        <w:t xml:space="preserve">Angyelom </w:t>
      </w:r>
      <w:r w:rsidR="002D2A76">
        <w:rPr>
          <w:rStyle w:val="teilgZnak"/>
          <w:lang w:val="sl-SI"/>
        </w:rPr>
        <w:t>pra</w:t>
      </w:r>
      <w:r w:rsidR="00BE7AC1">
        <w:rPr>
          <w:rStyle w:val="teilgZnak"/>
          <w:rFonts w:ascii="ZRCola" w:hAnsi="ZRCola" w:cs="ZRCola"/>
          <w:lang w:val="sl-SI"/>
        </w:rPr>
        <w:t>a</w:t>
      </w:r>
      <w:r w:rsidR="0072594B">
        <w:rPr>
          <w:rStyle w:val="teilgZnak"/>
          <w:rFonts w:ascii="ZRCola" w:hAnsi="ZRCola" w:cs="ZRCola"/>
          <w:lang w:val="sl-SI"/>
        </w:rPr>
        <w:br/>
        <w:t>Dika</w:t>
      </w:r>
      <w:r w:rsidR="001D4E31">
        <w:rPr>
          <w:rStyle w:val="teilgZnak"/>
          <w:rFonts w:ascii="ZRCola" w:hAnsi="ZRCola" w:cs="ZRCola"/>
          <w:lang w:val="sl-SI"/>
        </w:rPr>
        <w:t>, Dűssa</w:t>
      </w:r>
      <w:r w:rsidR="00021FD9">
        <w:rPr>
          <w:rStyle w:val="teilgZnak"/>
          <w:rFonts w:ascii="ZRCola" w:hAnsi="ZRCola" w:cs="ZRCola"/>
          <w:lang w:val="sl-SI"/>
        </w:rPr>
        <w:t xml:space="preserve">m </w:t>
      </w:r>
      <w:r w:rsidR="00170B62">
        <w:rPr>
          <w:rStyle w:val="teilgZnak"/>
          <w:rFonts w:ascii="ZRCola" w:hAnsi="ZRCola" w:cs="ZRCola"/>
          <w:lang w:val="sl-SI"/>
        </w:rPr>
        <w:t>na</w:t>
      </w:r>
      <w:r w:rsidR="00170B62">
        <w:rPr>
          <w:rStyle w:val="teilgZnak"/>
          <w:lang w:val="sl-SI"/>
        </w:rPr>
        <w:t>s</w:t>
      </w:r>
      <w:r w:rsidR="000910D4" w:rsidRPr="00A453E4">
        <w:rPr>
          <w:rStyle w:val="teilgZnak"/>
          <w:lang w:val="sl-SI"/>
        </w:rPr>
        <w:t>ſ</w:t>
      </w:r>
      <w:r w:rsidR="00170B62">
        <w:rPr>
          <w:rStyle w:val="teilgZnak"/>
          <w:lang w:val="sl-SI"/>
        </w:rPr>
        <w:t xml:space="preserve">im </w:t>
      </w:r>
      <w:r w:rsidR="002269B6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269B6">
        <w:rPr>
          <w:rStyle w:val="teilgZnak"/>
          <w:lang w:val="sl-SI"/>
        </w:rPr>
        <w:t>i</w:t>
      </w:r>
      <w:r w:rsidR="00F021AC">
        <w:rPr>
          <w:rStyle w:val="teilgZnak"/>
          <w:lang w:val="sl-SI"/>
        </w:rPr>
        <w:t xml:space="preserve"> od h</w:t>
      </w:r>
      <w:r w:rsidR="00334923">
        <w:rPr>
          <w:rStyle w:val="teilgZnak"/>
          <w:lang w:val="sl-SI"/>
        </w:rPr>
        <w:t>á</w:t>
      </w:r>
      <w:r w:rsidR="00F021AC">
        <w:rPr>
          <w:rStyle w:val="teilgZnak"/>
          <w:lang w:val="sl-SI"/>
        </w:rPr>
        <w:t>da</w:t>
      </w:r>
      <w:r w:rsidR="00E132B6">
        <w:rPr>
          <w:rStyle w:val="teilgZnak"/>
          <w:lang w:val="sl-SI"/>
        </w:rPr>
        <w:t>.</w:t>
      </w:r>
    </w:p>
    <w:p w14:paraId="76D0B26C" w14:textId="6FF8892C" w:rsidR="00275B1A" w:rsidRDefault="004D3634" w:rsidP="004D363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Kak</w:t>
      </w:r>
      <w:r w:rsidR="006C775D" w:rsidRPr="00A453E4">
        <w:rPr>
          <w:rStyle w:val="teilgZnak"/>
          <w:lang w:val="sl-SI"/>
        </w:rPr>
        <w:t>ſ</w:t>
      </w:r>
      <w:r w:rsidR="006C775D">
        <w:rPr>
          <w:rStyle w:val="teilgZnak"/>
          <w:lang w:val="sl-SI"/>
        </w:rPr>
        <w:t xml:space="preserve">ze </w:t>
      </w:r>
      <w:r w:rsidR="001E1CCA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>oria</w:t>
      </w:r>
      <w:r w:rsidR="009A4E39">
        <w:rPr>
          <w:rStyle w:val="teilgZnak"/>
          <w:lang w:val="sl-SI"/>
        </w:rPr>
        <w:t xml:space="preserve"> predno</w:t>
      </w:r>
      <w:r w:rsidR="00CB5949">
        <w:rPr>
          <w:rStyle w:val="teilgZnak"/>
          <w:lang w:val="sl-SI"/>
        </w:rPr>
        <w:t xml:space="preserve">m </w:t>
      </w:r>
      <w:r w:rsidR="001E1CCA">
        <w:rPr>
          <w:rStyle w:val="teilgZnak"/>
          <w:lang w:val="sl-SI"/>
        </w:rPr>
        <w:t>zapira</w:t>
      </w:r>
      <w:r w:rsidR="000611D0">
        <w:rPr>
          <w:rStyle w:val="teilgZnak"/>
          <w:lang w:val="sl-SI"/>
        </w:rPr>
        <w:t xml:space="preserve">, i </w:t>
      </w:r>
      <w:r w:rsidR="000611D0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0611D0">
        <w:rPr>
          <w:rStyle w:val="teilgZnak"/>
          <w:lang w:val="sl-SI"/>
        </w:rPr>
        <w:t>uncze</w:t>
      </w:r>
      <w:r w:rsidR="00884667">
        <w:rPr>
          <w:rStyle w:val="teilgZnak"/>
          <w:lang w:val="sl-SI"/>
        </w:rPr>
        <w:t xml:space="preserve"> </w:t>
      </w:r>
      <w:r w:rsidR="00884667">
        <w:rPr>
          <w:rStyle w:val="teilgZnak"/>
          <w:rFonts w:ascii="ZRCola" w:hAnsi="ZRCola" w:cs="ZRCola"/>
          <w:lang w:val="sl-SI"/>
        </w:rPr>
        <w:t>ſ</w:t>
      </w:r>
      <w:r w:rsidR="00884667">
        <w:rPr>
          <w:rStyle w:val="teilgZnak"/>
          <w:lang w:val="sl-SI"/>
        </w:rPr>
        <w:t>zvet-</w:t>
      </w:r>
      <w:r w:rsidR="002D38CE">
        <w:rPr>
          <w:rStyle w:val="teilgZnak"/>
          <w:lang w:val="sl-SI"/>
        </w:rPr>
        <w:br/>
        <w:t>lo</w:t>
      </w:r>
      <w:r w:rsidR="002D38CE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2D38CE">
        <w:rPr>
          <w:rStyle w:val="teilgZnak"/>
          <w:lang w:val="sl-SI"/>
        </w:rPr>
        <w:t>t</w:t>
      </w:r>
      <w:r w:rsidR="00F3734C">
        <w:rPr>
          <w:rStyle w:val="teilgZnak"/>
          <w:lang w:val="sl-SI"/>
        </w:rPr>
        <w:t xml:space="preserve"> zka</w:t>
      </w:r>
      <w:r w:rsidR="00F3734C" w:rsidRPr="00A453E4">
        <w:rPr>
          <w:rStyle w:val="teilgZnak"/>
          <w:lang w:val="sl-SI"/>
        </w:rPr>
        <w:t>ſ</w:t>
      </w:r>
      <w:r w:rsidR="004D340D">
        <w:rPr>
          <w:rStyle w:val="teilgZnak"/>
          <w:lang w:val="sl-SI"/>
        </w:rPr>
        <w:t>ue</w:t>
      </w:r>
      <w:r w:rsidR="00B4286B">
        <w:rPr>
          <w:rStyle w:val="teilgZnak"/>
          <w:lang w:val="sl-SI"/>
        </w:rPr>
        <w:t>, tako ti n</w:t>
      </w:r>
      <w:r w:rsidR="00884667">
        <w:rPr>
          <w:rStyle w:val="teilgZnak"/>
          <w:lang w:val="sl-SI"/>
        </w:rPr>
        <w:t>á</w:t>
      </w:r>
      <w:r w:rsidR="00B4286B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4652D">
        <w:rPr>
          <w:rStyle w:val="teilgZnak"/>
          <w:lang w:val="sl-SI"/>
        </w:rPr>
        <w:t xml:space="preserve"> </w:t>
      </w:r>
      <w:r w:rsidR="00B65F2F">
        <w:rPr>
          <w:rStyle w:val="teilgZnak"/>
          <w:lang w:val="sl-SI"/>
        </w:rPr>
        <w:t xml:space="preserve">Oczu </w:t>
      </w:r>
      <w:r w:rsidR="001845D0" w:rsidRPr="00304CBF">
        <w:rPr>
          <w:lang w:val="sl-SI"/>
        </w:rPr>
        <w:t>ſzká</w:t>
      </w:r>
      <w:r w:rsidR="00884667" w:rsidRPr="00304CBF">
        <w:rPr>
          <w:lang w:val="sl-SI"/>
        </w:rPr>
        <w:t>ſ</w:t>
      </w:r>
      <w:r w:rsidR="00852B5F" w:rsidRPr="00304CBF">
        <w:rPr>
          <w:lang w:val="sl-SI"/>
        </w:rPr>
        <w:t>i</w:t>
      </w:r>
      <w:r w:rsidR="00852B5F">
        <w:rPr>
          <w:rStyle w:val="teilgZnak"/>
          <w:lang w:val="sl-SI"/>
        </w:rPr>
        <w:t>.</w:t>
      </w:r>
    </w:p>
    <w:p w14:paraId="3F59BED6" w14:textId="7B2EBA97" w:rsidR="00884667" w:rsidRDefault="0067134A" w:rsidP="009B1077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9.</w:t>
      </w:r>
      <w:r w:rsidR="003E1FFC">
        <w:rPr>
          <w:lang w:val="sl-SI"/>
        </w:rPr>
        <w:t xml:space="preserve"> </w:t>
      </w:r>
      <w:r w:rsidR="005C1EE1">
        <w:rPr>
          <w:lang w:val="sl-SI"/>
        </w:rPr>
        <w:t>Hv</w:t>
      </w:r>
      <w:r w:rsidR="00884667">
        <w:rPr>
          <w:lang w:val="sl-SI"/>
        </w:rPr>
        <w:t>á</w:t>
      </w:r>
      <w:r w:rsidR="005C1EE1">
        <w:rPr>
          <w:lang w:val="sl-SI"/>
        </w:rPr>
        <w:t>leno boidi</w:t>
      </w:r>
      <w:r w:rsidR="005C1EE1">
        <w:rPr>
          <w:rStyle w:val="teilgZnak"/>
          <w:lang w:val="sl-SI"/>
        </w:rPr>
        <w:t xml:space="preserve"> </w:t>
      </w:r>
      <w:r w:rsidR="005C1EE1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</w:t>
      </w:r>
      <w:r w:rsidR="005C1EE1">
        <w:rPr>
          <w:rStyle w:val="teilgZnak"/>
          <w:lang w:val="sl-SI"/>
        </w:rPr>
        <w:t>v</w:t>
      </w:r>
      <w:r w:rsidR="00884667">
        <w:rPr>
          <w:rStyle w:val="teilgZnak"/>
          <w:lang w:val="sl-SI"/>
        </w:rPr>
        <w:t>é</w:t>
      </w:r>
      <w:r w:rsidR="00C14455">
        <w:rPr>
          <w:rStyle w:val="teilgZnak"/>
          <w:lang w:val="sl-SI"/>
        </w:rPr>
        <w:t>t</w:t>
      </w:r>
      <w:r w:rsidR="005C1EE1">
        <w:rPr>
          <w:rStyle w:val="teilgZnak"/>
          <w:lang w:val="sl-SI"/>
        </w:rPr>
        <w:t>o</w:t>
      </w:r>
      <w:r w:rsidR="00463502">
        <w:rPr>
          <w:rStyle w:val="teilgZnak"/>
          <w:lang w:val="sl-SI"/>
        </w:rPr>
        <w:t xml:space="preserve"> troi</w:t>
      </w:r>
      <w:r w:rsidR="0046350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463502">
        <w:rPr>
          <w:rStyle w:val="teilgZnak"/>
          <w:lang w:val="sl-SI"/>
        </w:rPr>
        <w:t>svo</w:t>
      </w:r>
      <w:r w:rsidR="00841E62">
        <w:rPr>
          <w:rStyle w:val="teilgZnak"/>
          <w:lang w:val="sl-SI"/>
        </w:rPr>
        <w:t>, i i</w:t>
      </w:r>
      <w:r w:rsidR="00841E62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t</w:t>
      </w:r>
      <w:r w:rsidR="00841E62">
        <w:rPr>
          <w:rStyle w:val="teilgZnak"/>
          <w:lang w:val="sl-SI"/>
        </w:rPr>
        <w:t>ino</w:t>
      </w:r>
      <w:r w:rsidR="0031257F">
        <w:rPr>
          <w:rStyle w:val="teilgZnak"/>
          <w:lang w:val="sl-SI"/>
        </w:rPr>
        <w:t xml:space="preserve"> pr</w:t>
      </w:r>
      <w:r w:rsidR="00884667">
        <w:rPr>
          <w:rStyle w:val="teilgZnak"/>
          <w:lang w:val="sl-SI"/>
        </w:rPr>
        <w:t>á</w:t>
      </w:r>
      <w:r w:rsidR="0031257F">
        <w:rPr>
          <w:rStyle w:val="teilgZnak"/>
          <w:lang w:val="sl-SI"/>
        </w:rPr>
        <w:t>vo</w:t>
      </w:r>
      <w:r w:rsidR="00294084">
        <w:rPr>
          <w:rStyle w:val="teilgZnak"/>
          <w:lang w:val="sl-SI"/>
        </w:rPr>
        <w:t xml:space="preserve"> Boj</w:t>
      </w:r>
      <w:r w:rsidR="00294084" w:rsidRPr="00A453E4">
        <w:rPr>
          <w:rStyle w:val="teilgZnak"/>
          <w:lang w:val="sl-SI"/>
        </w:rPr>
        <w:t>ſ</w:t>
      </w:r>
      <w:r w:rsidR="00884667">
        <w:rPr>
          <w:rStyle w:val="teilgZnak"/>
          <w:lang w:val="sl-SI"/>
        </w:rPr>
        <w:t>z-</w:t>
      </w:r>
      <w:r w:rsidR="00294084">
        <w:rPr>
          <w:rStyle w:val="teilgZnak"/>
          <w:lang w:val="sl-SI"/>
        </w:rPr>
        <w:br/>
        <w:t>v</w:t>
      </w:r>
      <w:r w:rsidR="00884667">
        <w:rPr>
          <w:rStyle w:val="teilgZnak"/>
          <w:lang w:val="sl-SI"/>
        </w:rPr>
        <w:t>o</w:t>
      </w:r>
      <w:r w:rsidR="0094388B">
        <w:rPr>
          <w:rStyle w:val="teilgZnak"/>
          <w:lang w:val="sl-SI"/>
        </w:rPr>
        <w:t xml:space="preserve"> tam i </w:t>
      </w:r>
      <w:r w:rsidR="00F90551">
        <w:rPr>
          <w:rStyle w:val="teilgZnak"/>
          <w:lang w:val="sl-SI"/>
        </w:rPr>
        <w:t xml:space="preserve">gori </w:t>
      </w:r>
      <w:r w:rsidR="004959E3">
        <w:rPr>
          <w:rStyle w:val="teilgZnak"/>
          <w:lang w:val="sl-SI"/>
        </w:rPr>
        <w:t>vnebe</w:t>
      </w:r>
      <w:r w:rsidR="004959E3" w:rsidRPr="00A453E4">
        <w:rPr>
          <w:rStyle w:val="teilgZnak"/>
          <w:lang w:val="sl-SI"/>
        </w:rPr>
        <w:t>ſ</w:t>
      </w:r>
      <w:r w:rsidR="004959E3">
        <w:rPr>
          <w:rStyle w:val="teilgZnak"/>
          <w:lang w:val="sl-SI"/>
        </w:rPr>
        <w:t>zai</w:t>
      </w:r>
      <w:r w:rsidR="00FF76FF">
        <w:rPr>
          <w:rStyle w:val="teilgZnak"/>
          <w:lang w:val="sl-SI"/>
        </w:rPr>
        <w:t xml:space="preserve"> </w:t>
      </w:r>
    </w:p>
    <w:p w14:paraId="70FAFD44" w14:textId="4AB92D70" w:rsidR="009B1077" w:rsidRPr="00304CBF" w:rsidRDefault="00FF76FF" w:rsidP="00304CBF">
      <w:pPr>
        <w:pStyle w:val="teiclosure"/>
      </w:pPr>
      <w:r w:rsidRPr="00304CBF">
        <w:rPr>
          <w:rStyle w:val="teilgZnak"/>
          <w:color w:val="9BBB59" w:themeColor="accent3"/>
          <w:lang w:val="de-AT"/>
        </w:rPr>
        <w:t>Amen</w:t>
      </w:r>
      <w:r w:rsidR="003914EA" w:rsidRPr="00304CBF">
        <w:rPr>
          <w:rStyle w:val="teilgZnak"/>
          <w:color w:val="9BBB59" w:themeColor="accent3"/>
          <w:lang w:val="de-AT"/>
        </w:rPr>
        <w:t>.</w:t>
      </w:r>
    </w:p>
    <w:p w14:paraId="67D31EA0" w14:textId="77777777" w:rsidR="009B1077" w:rsidRDefault="009B1077" w:rsidP="009B1077">
      <w:pPr>
        <w:pStyle w:val="Naslov2"/>
      </w:pPr>
      <w:r>
        <w:t>Nouta.</w:t>
      </w:r>
      <w:r w:rsidR="00E340B1">
        <w:t xml:space="preserve"> Boldog az </w:t>
      </w:r>
      <w:r w:rsidR="00D43C95">
        <w:t xml:space="preserve">Myan Ember az </w:t>
      </w:r>
      <w:r w:rsidR="002F229C">
        <w:t>Inben</w:t>
      </w:r>
      <w:r w:rsidR="00B9256F">
        <w:t>.</w:t>
      </w:r>
    </w:p>
    <w:p w14:paraId="294AC2F5" w14:textId="22CE0DDA" w:rsidR="00F6118A" w:rsidRDefault="00F6118A" w:rsidP="00F6118A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1.</w:t>
      </w:r>
      <w:r w:rsidRPr="00304CBF">
        <w:rPr>
          <w:lang w:val="sl-SI"/>
        </w:rPr>
        <w:t xml:space="preserve"> Bl</w:t>
      </w:r>
      <w:r w:rsidR="002A1901" w:rsidRPr="00304CBF">
        <w:rPr>
          <w:lang w:val="sl-SI"/>
        </w:rPr>
        <w:t>á</w:t>
      </w:r>
      <w:r w:rsidRPr="00304CBF">
        <w:rPr>
          <w:lang w:val="sl-SI"/>
        </w:rPr>
        <w:t>sen</w:t>
      </w:r>
      <w:r w:rsidR="003B1259" w:rsidRPr="00304CBF">
        <w:rPr>
          <w:lang w:val="sl-SI"/>
        </w:rPr>
        <w:t xml:space="preserve"> </w:t>
      </w:r>
      <w:r w:rsidR="009E7D96" w:rsidRPr="00304CBF">
        <w:rPr>
          <w:lang w:val="sl-SI"/>
        </w:rPr>
        <w:t xml:space="preserve">je </w:t>
      </w:r>
      <w:r w:rsidR="003B1259" w:rsidRPr="00304CBF">
        <w:rPr>
          <w:lang w:val="sl-SI"/>
        </w:rPr>
        <w:t>v</w:t>
      </w:r>
      <w:r w:rsidR="002A1901" w:rsidRPr="00304CBF">
        <w:rPr>
          <w:rFonts w:ascii="ZRCola" w:hAnsi="ZRCola" w:cs="ZRCola"/>
          <w:lang w:val="sl-SI"/>
        </w:rPr>
        <w:t>ſ</w:t>
      </w:r>
      <w:r w:rsidR="002A1901" w:rsidRPr="00304CBF">
        <w:rPr>
          <w:lang w:val="sl-SI"/>
        </w:rPr>
        <w:t>z</w:t>
      </w:r>
      <w:r w:rsidR="003B1259" w:rsidRPr="00304CBF">
        <w:rPr>
          <w:lang w:val="sl-SI"/>
        </w:rPr>
        <w:t>ebi</w:t>
      </w:r>
      <w:r w:rsidR="00824BEC" w:rsidRPr="00304CBF">
        <w:rPr>
          <w:lang w:val="sl-SI"/>
        </w:rPr>
        <w:t xml:space="preserve">. </w:t>
      </w:r>
      <w:r w:rsidR="001C504E" w:rsidRPr="00304CBF">
        <w:rPr>
          <w:lang w:val="sl-SI"/>
        </w:rPr>
        <w:t xml:space="preserve">Cslovik </w:t>
      </w:r>
      <w:r w:rsidR="00400DDF" w:rsidRPr="00304CBF">
        <w:rPr>
          <w:lang w:val="sl-SI"/>
        </w:rPr>
        <w:t>t</w:t>
      </w:r>
      <w:r w:rsidR="00841A28" w:rsidRPr="00304CBF">
        <w:rPr>
          <w:lang w:val="sl-SI"/>
        </w:rPr>
        <w:t>á</w:t>
      </w:r>
      <w:r w:rsidR="00400DDF" w:rsidRPr="00304CBF">
        <w:rPr>
          <w:lang w:val="sl-SI"/>
        </w:rPr>
        <w:t>kov</w:t>
      </w:r>
      <w:r w:rsidR="00195E83" w:rsidRPr="00304CBF">
        <w:rPr>
          <w:lang w:val="sl-SI"/>
        </w:rPr>
        <w:t xml:space="preserve"> v</w:t>
      </w:r>
      <w:r w:rsidR="00195E83" w:rsidRPr="00A453E4">
        <w:rPr>
          <w:rStyle w:val="teilgZnak"/>
          <w:lang w:val="sl-SI"/>
        </w:rPr>
        <w:t>ſ</w:t>
      </w:r>
      <w:r w:rsidR="00922A5C">
        <w:rPr>
          <w:rStyle w:val="teilgZnak"/>
          <w:lang w:val="sl-SI"/>
        </w:rPr>
        <w:t>á</w:t>
      </w:r>
      <w:r w:rsidR="00195E83">
        <w:rPr>
          <w:rStyle w:val="teilgZnak"/>
          <w:lang w:val="sl-SI"/>
        </w:rPr>
        <w:t>ki</w:t>
      </w:r>
      <w:r w:rsidR="00736473">
        <w:rPr>
          <w:rStyle w:val="teilgZnak"/>
          <w:lang w:val="sl-SI"/>
        </w:rPr>
        <w:t>, kie neiho</w:t>
      </w:r>
      <w:r w:rsidR="00841A28">
        <w:rPr>
          <w:rStyle w:val="teilgZnak"/>
          <w:lang w:val="sl-SI"/>
        </w:rPr>
        <w:t>-</w:t>
      </w:r>
      <w:r w:rsidR="00F67E12">
        <w:rPr>
          <w:rStyle w:val="teilgZnak"/>
          <w:lang w:val="sl-SI"/>
        </w:rPr>
        <w:br/>
      </w:r>
      <w:r w:rsidR="00CF297D">
        <w:rPr>
          <w:rStyle w:val="teilgZnak"/>
          <w:lang w:val="sl-SI"/>
        </w:rPr>
        <w:t>dil</w:t>
      </w:r>
      <w:r w:rsidR="00C55F87">
        <w:rPr>
          <w:rStyle w:val="teilgZnak"/>
          <w:lang w:val="sl-SI"/>
        </w:rPr>
        <w:t xml:space="preserve"> </w:t>
      </w:r>
      <w:r w:rsidR="002674CE">
        <w:rPr>
          <w:rStyle w:val="teilgZnak"/>
          <w:lang w:val="sl-SI"/>
        </w:rPr>
        <w:t>zhűdimi</w:t>
      </w:r>
      <w:r w:rsidR="005D5F26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t</w:t>
      </w:r>
      <w:r w:rsidR="005D5F26">
        <w:rPr>
          <w:rStyle w:val="teilgZnak"/>
          <w:lang w:val="sl-SI"/>
        </w:rPr>
        <w:t>an</w:t>
      </w:r>
      <w:r w:rsidR="00841A28">
        <w:rPr>
          <w:rStyle w:val="teilgZnak"/>
          <w:lang w:val="sl-SI"/>
        </w:rPr>
        <w:t>á</w:t>
      </w:r>
      <w:r w:rsidR="005D5F26">
        <w:rPr>
          <w:rStyle w:val="teilgZnak"/>
          <w:lang w:val="sl-SI"/>
        </w:rPr>
        <w:t>csi</w:t>
      </w:r>
      <w:r w:rsidR="00977672">
        <w:rPr>
          <w:rStyle w:val="teilgZnak"/>
          <w:lang w:val="sl-SI"/>
        </w:rPr>
        <w:t>, znemilo</w:t>
      </w:r>
      <w:r w:rsidR="00977672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977672">
        <w:rPr>
          <w:rStyle w:val="teilgZnak"/>
          <w:lang w:val="sl-SI"/>
        </w:rPr>
        <w:t>tivnomi</w:t>
      </w:r>
      <w:r w:rsidR="00214720">
        <w:rPr>
          <w:rStyle w:val="teilgZnak"/>
          <w:lang w:val="sl-SI"/>
        </w:rPr>
        <w:t xml:space="preserve"> nei</w:t>
      </w:r>
      <w:r w:rsidR="000415C0">
        <w:rPr>
          <w:rStyle w:val="teilgZnak"/>
          <w:lang w:val="sl-SI"/>
        </w:rPr>
        <w:t xml:space="preserve"> hodi</w:t>
      </w:r>
      <w:r w:rsidR="00841A28">
        <w:rPr>
          <w:rStyle w:val="teilgZnak"/>
          <w:lang w:val="sl-SI"/>
        </w:rPr>
        <w:t>l</w:t>
      </w:r>
      <w:r w:rsidR="000415C0">
        <w:rPr>
          <w:rStyle w:val="teilgZnak"/>
          <w:lang w:val="sl-SI"/>
        </w:rPr>
        <w:t xml:space="preserve"> </w:t>
      </w:r>
      <w:r w:rsidR="00670278">
        <w:rPr>
          <w:rStyle w:val="teilgZnak"/>
          <w:lang w:val="sl-SI"/>
        </w:rPr>
        <w:t xml:space="preserve">po </w:t>
      </w:r>
      <w:r w:rsidR="00670278">
        <w:rPr>
          <w:rStyle w:val="teilgZnak"/>
          <w:lang w:val="sl-SI"/>
        </w:rPr>
        <w:br/>
        <w:t>pou</w:t>
      </w:r>
      <w:r w:rsidR="006B2E0E">
        <w:rPr>
          <w:rStyle w:val="teilgZnak"/>
          <w:lang w:val="sl-SI"/>
        </w:rPr>
        <w:t>t</w:t>
      </w:r>
      <w:r w:rsidR="00670278">
        <w:rPr>
          <w:rStyle w:val="teilgZnak"/>
          <w:lang w:val="sl-SI"/>
        </w:rPr>
        <w:t>i</w:t>
      </w:r>
      <w:r w:rsidR="006B2E0E">
        <w:rPr>
          <w:rStyle w:val="teilgZnak"/>
          <w:lang w:val="sl-SI"/>
        </w:rPr>
        <w:t>,</w:t>
      </w:r>
      <w:r w:rsidR="00670278">
        <w:rPr>
          <w:rStyle w:val="teilgZnak"/>
          <w:lang w:val="sl-SI"/>
        </w:rPr>
        <w:t xml:space="preserve"> </w:t>
      </w:r>
      <w:commentRangeStart w:id="4"/>
      <w:r w:rsidR="0024388C" w:rsidRPr="00304CBF">
        <w:rPr>
          <w:lang w:val="sl-SI"/>
        </w:rPr>
        <w:t>ia</w:t>
      </w:r>
      <w:r w:rsidR="00725FBC" w:rsidRPr="00304CBF">
        <w:rPr>
          <w:lang w:val="sl-SI"/>
        </w:rPr>
        <w:t>l</w:t>
      </w:r>
      <w:r w:rsidR="0024388C" w:rsidRPr="00304CBF">
        <w:rPr>
          <w:lang w:val="sl-SI"/>
        </w:rPr>
        <w:t>na</w:t>
      </w:r>
      <w:r w:rsidR="0024388C">
        <w:rPr>
          <w:rStyle w:val="teilgZnak"/>
          <w:lang w:val="sl-SI"/>
        </w:rPr>
        <w:t xml:space="preserve"> </w:t>
      </w:r>
      <w:commentRangeEnd w:id="4"/>
      <w:r w:rsidR="00841A28">
        <w:rPr>
          <w:rStyle w:val="Pripombasklic"/>
          <w:rFonts w:asciiTheme="majorHAnsi" w:eastAsiaTheme="minorHAnsi" w:hAnsiTheme="majorHAnsi" w:cstheme="minorBidi"/>
          <w:color w:val="auto"/>
          <w:lang w:val="sl-SI" w:eastAsia="en-US"/>
        </w:rPr>
        <w:commentReference w:id="4"/>
      </w:r>
      <w:r w:rsidR="0024388C">
        <w:rPr>
          <w:rStyle w:val="teilgZnak"/>
          <w:lang w:val="sl-SI"/>
        </w:rPr>
        <w:t>pitan</w:t>
      </w:r>
      <w:r w:rsidR="00A51138">
        <w:rPr>
          <w:rStyle w:val="teilgZnak"/>
          <w:lang w:val="sl-SI"/>
        </w:rPr>
        <w:t>ya nei mi</w:t>
      </w:r>
      <w:r w:rsidR="00A51138" w:rsidRPr="00A453E4">
        <w:rPr>
          <w:rStyle w:val="teilgZnak"/>
          <w:lang w:val="sl-SI"/>
        </w:rPr>
        <w:t>ſ</w:t>
      </w:r>
      <w:r w:rsidR="00841A28">
        <w:rPr>
          <w:rStyle w:val="teilgZnak"/>
          <w:lang w:val="sl-SI"/>
        </w:rPr>
        <w:t>z</w:t>
      </w:r>
      <w:r w:rsidR="00A51138">
        <w:rPr>
          <w:rStyle w:val="teilgZnak"/>
          <w:lang w:val="sl-SI"/>
        </w:rPr>
        <w:t>lil</w:t>
      </w:r>
      <w:r w:rsidR="00E4361D">
        <w:rPr>
          <w:rStyle w:val="teilgZnak"/>
          <w:lang w:val="sl-SI"/>
        </w:rPr>
        <w:t xml:space="preserve"> v</w:t>
      </w:r>
      <w:r w:rsidR="00841A28">
        <w:rPr>
          <w:rStyle w:val="teilgZnak"/>
          <w:lang w:val="sl-SI"/>
        </w:rPr>
        <w:t>pá</w:t>
      </w:r>
      <w:r w:rsidR="00E4361D">
        <w:rPr>
          <w:rStyle w:val="teilgZnak"/>
          <w:lang w:val="sl-SI"/>
        </w:rPr>
        <w:t>meti</w:t>
      </w:r>
      <w:r w:rsidR="00841A28">
        <w:rPr>
          <w:rStyle w:val="teilgZnak"/>
          <w:lang w:val="sl-SI"/>
        </w:rPr>
        <w:t>.</w:t>
      </w:r>
    </w:p>
    <w:p w14:paraId="3425FAE2" w14:textId="02054E4E" w:rsidR="00702675" w:rsidRDefault="00702675" w:rsidP="00F6118A">
      <w:pPr>
        <w:pStyle w:val="teilg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Nego</w:t>
      </w:r>
      <w:r w:rsidR="00236829" w:rsidRPr="002C5902">
        <w:rPr>
          <w:lang w:val="sl-SI"/>
        </w:rPr>
        <w:t xml:space="preserve"> reics</w:t>
      </w:r>
      <w:r w:rsidR="00FF0D85" w:rsidRPr="002C5902">
        <w:rPr>
          <w:lang w:val="sl-SI"/>
        </w:rPr>
        <w:t xml:space="preserve"> Bosjo</w:t>
      </w:r>
      <w:r w:rsidR="00E834EE" w:rsidRPr="002C5902">
        <w:rPr>
          <w:lang w:val="sl-SI"/>
        </w:rPr>
        <w:t xml:space="preserve">, on </w:t>
      </w:r>
      <w:r w:rsidR="00C67774" w:rsidRPr="002C5902">
        <w:rPr>
          <w:lang w:val="sl-SI"/>
        </w:rPr>
        <w:t>v</w:t>
      </w:r>
      <w:r w:rsidR="00C67774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67774">
        <w:rPr>
          <w:rStyle w:val="teilgZnak"/>
          <w:lang w:val="sl-SI"/>
        </w:rPr>
        <w:t>igd</w:t>
      </w:r>
      <w:r w:rsidR="002A6FC5">
        <w:rPr>
          <w:rStyle w:val="teilgZnak"/>
          <w:lang w:val="sl-SI"/>
        </w:rPr>
        <w:t>ár</w:t>
      </w:r>
      <w:r w:rsidR="00F86A0E">
        <w:rPr>
          <w:rStyle w:val="teilgZnak"/>
          <w:lang w:val="sl-SI"/>
        </w:rPr>
        <w:t xml:space="preserve"> po</w:t>
      </w:r>
      <w:r w:rsidR="00F86A0E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F86A0E">
        <w:rPr>
          <w:rStyle w:val="teilgZnak"/>
          <w:lang w:val="sl-SI"/>
        </w:rPr>
        <w:t>lus</w:t>
      </w:r>
      <w:r w:rsidR="00F86A0E" w:rsidRPr="00A453E4">
        <w:rPr>
          <w:rStyle w:val="teilgZnak"/>
          <w:lang w:val="sl-SI"/>
        </w:rPr>
        <w:t>ſ</w:t>
      </w:r>
      <w:r w:rsidR="00F86A0E">
        <w:rPr>
          <w:rStyle w:val="teilgZnak"/>
          <w:lang w:val="sl-SI"/>
        </w:rPr>
        <w:t>a</w:t>
      </w:r>
      <w:r w:rsidR="002A6FC5">
        <w:rPr>
          <w:rStyle w:val="teilgZnak"/>
          <w:lang w:val="sl-SI"/>
        </w:rPr>
        <w:t>,</w:t>
      </w:r>
      <w:r w:rsidR="006D427C">
        <w:rPr>
          <w:rStyle w:val="teilgZnak"/>
          <w:lang w:val="sl-SI"/>
        </w:rPr>
        <w:t xml:space="preserve"> nakoi on </w:t>
      </w:r>
      <w:r w:rsidR="00823320">
        <w:rPr>
          <w:rStyle w:val="teilgZnak"/>
          <w:lang w:val="sl-SI"/>
        </w:rPr>
        <w:t>mi</w:t>
      </w:r>
      <w:r w:rsidR="008233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z-</w:t>
      </w:r>
      <w:r w:rsidR="00823320">
        <w:rPr>
          <w:rStyle w:val="teilgZnak"/>
          <w:lang w:val="sl-SI"/>
        </w:rPr>
        <w:br/>
      </w:r>
      <w:r w:rsidR="00932E6E">
        <w:rPr>
          <w:rStyle w:val="teilgZnak"/>
          <w:lang w:val="sl-SI"/>
        </w:rPr>
        <w:t>le</w:t>
      </w:r>
      <w:r w:rsidR="001C0F52">
        <w:rPr>
          <w:rStyle w:val="teilgZnak"/>
          <w:lang w:val="sl-SI"/>
        </w:rPr>
        <w:t>b</w:t>
      </w:r>
      <w:r w:rsidR="00B11956">
        <w:rPr>
          <w:rStyle w:val="teilgZnak"/>
          <w:lang w:val="sl-SI"/>
        </w:rPr>
        <w:t xml:space="preserve"> v</w:t>
      </w:r>
      <w:r w:rsidR="00B11956" w:rsidRPr="00A453E4">
        <w:rPr>
          <w:rStyle w:val="teilgZnak"/>
          <w:lang w:val="sl-SI"/>
        </w:rPr>
        <w:t>ſ</w:t>
      </w:r>
      <w:r w:rsidR="00B11956">
        <w:rPr>
          <w:rStyle w:val="teilgZnak"/>
          <w:lang w:val="sl-SI"/>
        </w:rPr>
        <w:t xml:space="preserve">so </w:t>
      </w:r>
      <w:r w:rsidR="00CA5C7F">
        <w:rPr>
          <w:rStyle w:val="teilgZnak"/>
          <w:lang w:val="sl-SI"/>
        </w:rPr>
        <w:t xml:space="preserve">nai </w:t>
      </w:r>
      <w:r w:rsidR="007F2294">
        <w:rPr>
          <w:rStyle w:val="teilgZnak"/>
          <w:lang w:val="sl-SI"/>
        </w:rPr>
        <w:t>vek</w:t>
      </w:r>
      <w:r w:rsidR="007F2294" w:rsidRPr="00A453E4">
        <w:rPr>
          <w:rStyle w:val="teilgZnak"/>
          <w:lang w:val="sl-SI"/>
        </w:rPr>
        <w:t>ſ</w:t>
      </w:r>
      <w:r w:rsidR="007F2294">
        <w:rPr>
          <w:rStyle w:val="teilgZnak"/>
          <w:lang w:val="sl-SI"/>
        </w:rPr>
        <w:t>o</w:t>
      </w:r>
      <w:r w:rsidR="008B13B3">
        <w:rPr>
          <w:rStyle w:val="teilgZnak"/>
          <w:lang w:val="sl-SI"/>
        </w:rPr>
        <w:t xml:space="preserve"> ima, nakomu gléda</w:t>
      </w:r>
      <w:r w:rsidR="00CC3807">
        <w:rPr>
          <w:rStyle w:val="teilgZnak"/>
          <w:lang w:val="sl-SI"/>
        </w:rPr>
        <w:t xml:space="preserve"> v</w:t>
      </w:r>
      <w:r w:rsidR="00CC3807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CC3807">
        <w:rPr>
          <w:rStyle w:val="teilgZnak"/>
          <w:lang w:val="sl-SI"/>
        </w:rPr>
        <w:t>a</w:t>
      </w:r>
      <w:r w:rsidR="00166D94">
        <w:rPr>
          <w:rStyle w:val="teilgZnak"/>
          <w:lang w:val="sl-SI"/>
        </w:rPr>
        <w:t xml:space="preserve"> nyegova hodba</w:t>
      </w:r>
      <w:r w:rsidR="00A01F10">
        <w:rPr>
          <w:rStyle w:val="teilgZnak"/>
          <w:lang w:val="sl-SI"/>
        </w:rPr>
        <w:t>,</w:t>
      </w:r>
      <w:r w:rsidR="00A01F10">
        <w:rPr>
          <w:rStyle w:val="teilgZnak"/>
          <w:lang w:val="sl-SI"/>
        </w:rPr>
        <w:br/>
        <w:t xml:space="preserve">vnocsi </w:t>
      </w:r>
      <w:r w:rsidR="00DC162A">
        <w:rPr>
          <w:rStyle w:val="teilgZnak"/>
          <w:lang w:val="sl-SI"/>
        </w:rPr>
        <w:t xml:space="preserve">i </w:t>
      </w:r>
      <w:r w:rsidR="00481C72">
        <w:rPr>
          <w:rStyle w:val="teilgZnak"/>
          <w:lang w:val="sl-SI"/>
        </w:rPr>
        <w:t>vujdne</w:t>
      </w:r>
      <w:r w:rsidR="00E11920">
        <w:rPr>
          <w:rStyle w:val="teilgZnak"/>
          <w:lang w:val="sl-SI"/>
        </w:rPr>
        <w:t xml:space="preserve"> v</w:t>
      </w:r>
      <w:r w:rsidR="00E11920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E11920">
        <w:rPr>
          <w:rStyle w:val="teilgZnak"/>
          <w:lang w:val="sl-SI"/>
        </w:rPr>
        <w:t>erczi</w:t>
      </w:r>
      <w:r w:rsidR="008C4D41">
        <w:rPr>
          <w:rStyle w:val="teilgZnak"/>
          <w:lang w:val="sl-SI"/>
        </w:rPr>
        <w:t xml:space="preserve"> premisla</w:t>
      </w:r>
      <w:r w:rsidR="00A24850">
        <w:rPr>
          <w:rStyle w:val="teilgZnak"/>
          <w:rFonts w:ascii="ZRCola" w:hAnsi="ZRCola" w:cs="ZRCola"/>
          <w:lang w:val="sl-SI"/>
        </w:rPr>
        <w:t>a</w:t>
      </w:r>
      <w:r w:rsidR="001467B4">
        <w:rPr>
          <w:rStyle w:val="teilgZnak"/>
          <w:rFonts w:ascii="ZRCola" w:hAnsi="ZRCola" w:cs="ZRCola"/>
          <w:lang w:val="sl-SI"/>
        </w:rPr>
        <w:t>.</w:t>
      </w:r>
    </w:p>
    <w:p w14:paraId="30168DB0" w14:textId="0BF99F4D" w:rsidR="00814079" w:rsidRDefault="001467B4" w:rsidP="00F6118A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rPr>
          <w:lang w:val="sl-SI"/>
        </w:rPr>
        <w:t xml:space="preserve">. </w:t>
      </w:r>
      <w:r w:rsidR="00B20712" w:rsidRPr="002C5902">
        <w:rPr>
          <w:lang w:val="sl-SI"/>
        </w:rPr>
        <w:t xml:space="preserve">On </w:t>
      </w:r>
      <w:r w:rsidR="000A6D54" w:rsidRPr="002C5902">
        <w:rPr>
          <w:lang w:val="sl-SI"/>
        </w:rPr>
        <w:t xml:space="preserve">bode </w:t>
      </w:r>
      <w:r w:rsidR="00243A04" w:rsidRPr="002C5902">
        <w:rPr>
          <w:lang w:val="sl-SI"/>
        </w:rPr>
        <w:t xml:space="preserve">kako drevo </w:t>
      </w:r>
      <w:r w:rsidR="00E87B1F" w:rsidRPr="002C5902">
        <w:rPr>
          <w:lang w:val="sl-SI"/>
        </w:rPr>
        <w:t>pripotouki</w:t>
      </w:r>
      <w:r w:rsidR="002A6FC5">
        <w:rPr>
          <w:lang w:val="sl-SI"/>
        </w:rPr>
        <w:t>, komu</w:t>
      </w:r>
      <w:r w:rsidR="0094498F" w:rsidRPr="002C5902">
        <w:rPr>
          <w:lang w:val="sl-SI"/>
        </w:rPr>
        <w:t xml:space="preserve"> liszticsa </w:t>
      </w:r>
      <w:r w:rsidR="00822575" w:rsidRPr="002C5902">
        <w:rPr>
          <w:lang w:val="sl-SI"/>
        </w:rPr>
        <w:t>zima</w:t>
      </w:r>
      <w:r w:rsidR="00E87521" w:rsidRPr="002C5902">
        <w:rPr>
          <w:lang w:val="sl-SI"/>
        </w:rPr>
        <w:br/>
      </w:r>
      <w:r w:rsidR="00BA2628" w:rsidRPr="002C5902">
        <w:rPr>
          <w:lang w:val="sl-SI"/>
        </w:rPr>
        <w:t xml:space="preserve">ne </w:t>
      </w:r>
      <w:r w:rsidR="00026D0F" w:rsidRPr="002C5902">
        <w:rPr>
          <w:lang w:val="sl-SI"/>
        </w:rPr>
        <w:t>zbantuje</w:t>
      </w:r>
      <w:r w:rsidR="002A6FC5">
        <w:rPr>
          <w:lang w:val="sl-SI"/>
        </w:rPr>
        <w:t>,</w:t>
      </w:r>
      <w:r w:rsidR="00026D0F" w:rsidRPr="002C5902">
        <w:rPr>
          <w:lang w:val="sl-SI"/>
        </w:rPr>
        <w:t xml:space="preserve"> </w:t>
      </w:r>
      <w:r w:rsidR="000C1D65" w:rsidRPr="002C5902">
        <w:rPr>
          <w:lang w:val="sl-SI"/>
        </w:rPr>
        <w:t>zdobrim</w:t>
      </w:r>
      <w:r w:rsidR="00D85E98" w:rsidRPr="002C5902">
        <w:rPr>
          <w:lang w:val="sl-SI"/>
        </w:rPr>
        <w:t xml:space="preserve"> </w:t>
      </w:r>
      <w:r w:rsidR="00D85E98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187CB0">
        <w:rPr>
          <w:rStyle w:val="teilgZnak"/>
          <w:lang w:val="sl-SI"/>
        </w:rPr>
        <w:t xml:space="preserve">ádom </w:t>
      </w:r>
      <w:r w:rsidR="002807A7">
        <w:rPr>
          <w:rStyle w:val="teilgZnak"/>
          <w:lang w:val="sl-SI"/>
        </w:rPr>
        <w:t xml:space="preserve">rodi vu </w:t>
      </w:r>
      <w:r w:rsidR="00337F2A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337F2A">
        <w:rPr>
          <w:rStyle w:val="teilgZnak"/>
          <w:lang w:val="sl-SI"/>
        </w:rPr>
        <w:t>vojem vrei</w:t>
      </w:r>
      <w:r w:rsidR="002A6FC5">
        <w:rPr>
          <w:rStyle w:val="teilgZnak"/>
          <w:lang w:val="sl-SI"/>
        </w:rPr>
        <w:t>-</w:t>
      </w:r>
      <w:r w:rsidR="00CB786F">
        <w:rPr>
          <w:rStyle w:val="teilgZnak"/>
          <w:lang w:val="sl-SI"/>
        </w:rPr>
        <w:br/>
      </w:r>
      <w:r w:rsidR="00337F2A">
        <w:rPr>
          <w:rStyle w:val="teilgZnak"/>
          <w:lang w:val="sl-SI"/>
        </w:rPr>
        <w:t>meni</w:t>
      </w:r>
      <w:r w:rsidR="00644019">
        <w:rPr>
          <w:rStyle w:val="teilgZnak"/>
          <w:lang w:val="sl-SI"/>
        </w:rPr>
        <w:t xml:space="preserve"> </w:t>
      </w:r>
      <w:r w:rsidR="0064401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644019">
        <w:rPr>
          <w:rStyle w:val="teilgZnak"/>
          <w:lang w:val="sl-SI"/>
        </w:rPr>
        <w:t>recsnovo</w:t>
      </w:r>
      <w:r w:rsidR="00C37BAF">
        <w:rPr>
          <w:rStyle w:val="teilgZnak"/>
          <w:lang w:val="sl-SI"/>
        </w:rPr>
        <w:t xml:space="preserve"> delo </w:t>
      </w:r>
      <w:r w:rsidR="007E0439">
        <w:rPr>
          <w:rStyle w:val="teilgZnak"/>
          <w:lang w:val="sl-SI"/>
        </w:rPr>
        <w:t>v</w:t>
      </w:r>
      <w:r w:rsidR="007E0439" w:rsidRPr="00A453E4">
        <w:rPr>
          <w:rStyle w:val="teilgZnak"/>
          <w:lang w:val="sl-SI"/>
        </w:rPr>
        <w:t>ſ</w:t>
      </w:r>
      <w:r w:rsidR="002A6FC5">
        <w:rPr>
          <w:rStyle w:val="teilgZnak"/>
          <w:lang w:val="sl-SI"/>
        </w:rPr>
        <w:t>z</w:t>
      </w:r>
      <w:r w:rsidR="007E0439">
        <w:rPr>
          <w:rStyle w:val="teilgZnak"/>
          <w:lang w:val="sl-SI"/>
        </w:rPr>
        <w:t>e</w:t>
      </w:r>
      <w:r w:rsidR="00B537D5">
        <w:rPr>
          <w:rStyle w:val="teilgZnak"/>
          <w:lang w:val="sl-SI"/>
        </w:rPr>
        <w:t xml:space="preserve"> nyegovo </w:t>
      </w:r>
      <w:r w:rsidR="000B5D2E">
        <w:rPr>
          <w:rStyle w:val="teilgZnak"/>
          <w:lang w:val="sl-SI"/>
        </w:rPr>
        <w:t>boude.</w:t>
      </w:r>
    </w:p>
    <w:p w14:paraId="6C466DC1" w14:textId="77777777" w:rsidR="00814079" w:rsidRDefault="00814079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4ED76A1" w14:textId="77777777" w:rsidR="00814079" w:rsidRDefault="00814079" w:rsidP="00814079">
      <w:r>
        <w:lastRenderedPageBreak/>
        <w:t>/008r/</w:t>
      </w:r>
    </w:p>
    <w:p w14:paraId="04ECDF86" w14:textId="77777777" w:rsidR="00655FB3" w:rsidRPr="002C5902" w:rsidRDefault="00655FB3" w:rsidP="00655FB3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E47D3C7" w14:textId="5794999C" w:rsidR="00683CF7" w:rsidRDefault="006D450D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rPr>
          <w:lang w:val="sl-SI"/>
        </w:rPr>
        <w:t xml:space="preserve"> </w:t>
      </w:r>
      <w:r w:rsidR="00C259C7" w:rsidRPr="002C5902">
        <w:rPr>
          <w:lang w:val="sl-SI"/>
        </w:rPr>
        <w:t>Da nebo onim takvo</w:t>
      </w:r>
      <w:r w:rsidR="00C0395E" w:rsidRPr="002C5902">
        <w:rPr>
          <w:lang w:val="sl-SI"/>
        </w:rPr>
        <w:t xml:space="preserve"> </w:t>
      </w:r>
      <w:r w:rsidR="009B693C" w:rsidRPr="00304CBF">
        <w:rPr>
          <w:lang w:val="sl-SI"/>
        </w:rPr>
        <w:t>dugovanye</w:t>
      </w:r>
      <w:r w:rsidR="00FB26D1" w:rsidRPr="002C5902">
        <w:rPr>
          <w:lang w:val="sl-SI"/>
        </w:rPr>
        <w:t>, ki pa</w:t>
      </w:r>
      <w:r w:rsidR="00FB26D1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B26D1">
        <w:rPr>
          <w:rStyle w:val="teilgZnak"/>
          <w:lang w:val="sl-SI"/>
        </w:rPr>
        <w:t xml:space="preserve">ke </w:t>
      </w:r>
      <w:r w:rsidR="00F75A35">
        <w:rPr>
          <w:rStyle w:val="teilgZnak"/>
          <w:lang w:val="sl-SI"/>
        </w:rPr>
        <w:t>ne no</w:t>
      </w:r>
      <w:r w:rsidR="00F75A35" w:rsidRPr="00A453E4">
        <w:rPr>
          <w:rStyle w:val="teilgZnak"/>
          <w:lang w:val="sl-SI"/>
        </w:rPr>
        <w:t>ſ</w:t>
      </w:r>
      <w:r w:rsidR="004853BC">
        <w:rPr>
          <w:rStyle w:val="teilgZnak"/>
          <w:lang w:val="sl-SI"/>
        </w:rPr>
        <w:t>z</w:t>
      </w:r>
      <w:r w:rsidR="00F75A35">
        <w:rPr>
          <w:rStyle w:val="teilgZnak"/>
          <w:lang w:val="sl-SI"/>
        </w:rPr>
        <w:t>i</w:t>
      </w:r>
      <w:r w:rsidR="00EF5EB8">
        <w:rPr>
          <w:rStyle w:val="teilgZnak"/>
          <w:lang w:val="sl-SI"/>
        </w:rPr>
        <w:t xml:space="preserve"> </w:t>
      </w:r>
      <w:r w:rsidR="00014745">
        <w:rPr>
          <w:rStyle w:val="teilgZnak"/>
          <w:lang w:val="sl-SI"/>
        </w:rPr>
        <w:br/>
      </w:r>
      <w:r w:rsidR="00EF5EB8">
        <w:rPr>
          <w:rStyle w:val="teilgZnak"/>
          <w:lang w:val="sl-SI"/>
        </w:rPr>
        <w:t>zreicsi</w:t>
      </w:r>
      <w:r w:rsidR="001020BC">
        <w:rPr>
          <w:rStyle w:val="teilgZnak"/>
          <w:lang w:val="sl-SI"/>
        </w:rPr>
        <w:t xml:space="preserve"> Christu</w:t>
      </w:r>
      <w:r w:rsidR="00BC16C2">
        <w:rPr>
          <w:rStyle w:val="teilgZnak"/>
          <w:lang w:val="sl-SI"/>
        </w:rPr>
        <w:t>s</w:t>
      </w:r>
      <w:r w:rsidR="001020BC">
        <w:rPr>
          <w:rStyle w:val="teilgZnak"/>
          <w:lang w:val="sl-SI"/>
        </w:rPr>
        <w:t>eve</w:t>
      </w:r>
      <w:r w:rsidR="00E05286">
        <w:rPr>
          <w:rStyle w:val="teilgZnak"/>
          <w:lang w:val="sl-SI"/>
        </w:rPr>
        <w:t xml:space="preserve"> i kak ve</w:t>
      </w:r>
      <w:r w:rsidR="00444A0B">
        <w:rPr>
          <w:rStyle w:val="teilgZnak"/>
          <w:lang w:val="sl-SI"/>
        </w:rPr>
        <w:t xml:space="preserve">ter </w:t>
      </w:r>
      <w:r w:rsidR="009B6A16">
        <w:rPr>
          <w:rStyle w:val="teilgZnak"/>
          <w:lang w:val="sl-SI"/>
        </w:rPr>
        <w:t>odn</w:t>
      </w:r>
      <w:r w:rsidR="00BC16C2">
        <w:rPr>
          <w:rStyle w:val="teilgZnak"/>
          <w:lang w:val="sl-SI"/>
        </w:rPr>
        <w:t>á</w:t>
      </w:r>
      <w:r w:rsidR="009B6A1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6A16">
        <w:rPr>
          <w:rStyle w:val="teilgZnak"/>
          <w:lang w:val="sl-SI"/>
        </w:rPr>
        <w:t>e</w:t>
      </w:r>
      <w:r w:rsidR="007E295A">
        <w:rPr>
          <w:rStyle w:val="teilgZnak"/>
          <w:lang w:val="sl-SI"/>
        </w:rPr>
        <w:t xml:space="preserve"> od </w:t>
      </w:r>
      <w:r w:rsidR="00FF74FC">
        <w:rPr>
          <w:rStyle w:val="teilgZnak"/>
          <w:lang w:val="sl-SI"/>
        </w:rPr>
        <w:t>zé</w:t>
      </w:r>
      <w:r w:rsidR="00BC16C2">
        <w:rPr>
          <w:lang w:val="sl-SI"/>
        </w:rPr>
        <w:t>m</w:t>
      </w:r>
      <w:r w:rsidR="00FF74FC">
        <w:rPr>
          <w:rStyle w:val="teilgZnak"/>
          <w:lang w:val="sl-SI"/>
        </w:rPr>
        <w:t>le</w:t>
      </w:r>
      <w:r w:rsidR="00683CF7">
        <w:rPr>
          <w:rStyle w:val="teilgZnak"/>
          <w:lang w:val="sl-SI"/>
        </w:rPr>
        <w:t xml:space="preserve"> praih</w:t>
      </w:r>
      <w:r w:rsidR="003C09B7">
        <w:rPr>
          <w:rStyle w:val="teilgZnak"/>
          <w:lang w:val="sl-SI"/>
        </w:rPr>
        <w:br/>
      </w:r>
      <w:r w:rsidR="00627ED0">
        <w:rPr>
          <w:rStyle w:val="teilgZnak"/>
          <w:lang w:val="sl-SI"/>
        </w:rPr>
        <w:t xml:space="preserve">dalecs tak i </w:t>
      </w:r>
      <w:r w:rsidR="00135144">
        <w:rPr>
          <w:rStyle w:val="teilgZnak"/>
          <w:lang w:val="sl-SI"/>
        </w:rPr>
        <w:t>Go</w:t>
      </w:r>
      <w:r w:rsidR="00135144" w:rsidRPr="00A453E4">
        <w:rPr>
          <w:rStyle w:val="teilgZnak"/>
          <w:lang w:val="sl-SI"/>
        </w:rPr>
        <w:t>ſ</w:t>
      </w:r>
      <w:r w:rsidR="00135144">
        <w:rPr>
          <w:rStyle w:val="teilgZnak"/>
          <w:lang w:val="sl-SI"/>
        </w:rPr>
        <w:t>zpodin</w:t>
      </w:r>
      <w:r w:rsidR="00177A75">
        <w:rPr>
          <w:rStyle w:val="teilgZnak"/>
          <w:lang w:val="sl-SI"/>
        </w:rPr>
        <w:t xml:space="preserve"> Bough</w:t>
      </w:r>
      <w:r w:rsidR="00466EB4">
        <w:rPr>
          <w:rStyle w:val="teilgZnak"/>
          <w:lang w:val="sl-SI"/>
        </w:rPr>
        <w:t>, nyega</w:t>
      </w:r>
      <w:r w:rsidR="003A2418">
        <w:rPr>
          <w:rStyle w:val="teilgZnak"/>
          <w:lang w:val="sl-SI"/>
        </w:rPr>
        <w:t xml:space="preserve"> zaver</w:t>
      </w:r>
      <w:r w:rsidR="00BC16C2">
        <w:rPr>
          <w:rStyle w:val="teilgZnak"/>
          <w:lang w:val="sl-SI"/>
        </w:rPr>
        <w:t>s</w:t>
      </w:r>
      <w:r w:rsidR="000A27F9">
        <w:rPr>
          <w:rStyle w:val="teilgZnak"/>
          <w:lang w:val="sl-SI"/>
        </w:rPr>
        <w:t>e.</w:t>
      </w:r>
    </w:p>
    <w:p w14:paraId="74942054" w14:textId="5359B6EB" w:rsidR="00E15467" w:rsidRDefault="00E15467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rPr>
          <w:lang w:val="sl-SI"/>
        </w:rPr>
        <w:t xml:space="preserve"> </w:t>
      </w:r>
      <w:r w:rsidR="00BC16C2">
        <w:rPr>
          <w:lang w:val="sl-SI"/>
        </w:rPr>
        <w:t>G</w:t>
      </w:r>
      <w:r w:rsidR="00341B48">
        <w:rPr>
          <w:lang w:val="sl-SI"/>
        </w:rPr>
        <w:t>da z</w:t>
      </w:r>
      <w:r w:rsidR="00BC16C2">
        <w:rPr>
          <w:lang w:val="sl-SI"/>
        </w:rPr>
        <w:t>ém</w:t>
      </w:r>
      <w:r w:rsidR="006A296A">
        <w:rPr>
          <w:lang w:val="sl-SI"/>
        </w:rPr>
        <w:t xml:space="preserve">le </w:t>
      </w:r>
      <w:r w:rsidR="00CC3103">
        <w:rPr>
          <w:lang w:val="sl-SI"/>
        </w:rPr>
        <w:t>ludje</w:t>
      </w:r>
      <w:r w:rsidR="0065149C">
        <w:rPr>
          <w:lang w:val="sl-SI"/>
        </w:rPr>
        <w:t xml:space="preserve"> v</w:t>
      </w:r>
      <w:r w:rsidR="0065149C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5149C">
        <w:rPr>
          <w:rStyle w:val="teilgZnak"/>
          <w:lang w:val="sl-SI"/>
        </w:rPr>
        <w:t xml:space="preserve">i </w:t>
      </w:r>
      <w:r w:rsidR="009C7CDE">
        <w:rPr>
          <w:rStyle w:val="teilgZnak"/>
          <w:lang w:val="sl-SI"/>
        </w:rPr>
        <w:t>gori posztano</w:t>
      </w:r>
      <w:r w:rsidR="008713D9">
        <w:rPr>
          <w:rStyle w:val="teilgZnak"/>
          <w:lang w:val="sl-SI"/>
        </w:rPr>
        <w:t xml:space="preserve">, i </w:t>
      </w:r>
      <w:r w:rsidR="005F3398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5F3398">
        <w:rPr>
          <w:rStyle w:val="teilgZnak"/>
          <w:lang w:val="sl-SI"/>
        </w:rPr>
        <w:t xml:space="preserve">vega </w:t>
      </w:r>
      <w:r w:rsidR="006108D7" w:rsidRPr="00A453E4">
        <w:rPr>
          <w:rStyle w:val="teilgZnak"/>
          <w:lang w:val="sl-SI"/>
        </w:rPr>
        <w:t>ſ</w:t>
      </w:r>
      <w:r w:rsidR="006108D7">
        <w:rPr>
          <w:rStyle w:val="teilgZnak"/>
          <w:lang w:val="sl-SI"/>
        </w:rPr>
        <w:t xml:space="preserve">itka </w:t>
      </w:r>
      <w:r w:rsidR="00663123">
        <w:rPr>
          <w:rStyle w:val="teilgZnak"/>
          <w:lang w:val="sl-SI"/>
        </w:rPr>
        <w:t>ra</w:t>
      </w:r>
      <w:r w:rsidR="00BC16C2">
        <w:rPr>
          <w:rStyle w:val="teilgZnak"/>
          <w:lang w:val="sl-SI"/>
        </w:rPr>
        <w:t>-</w:t>
      </w:r>
      <w:r w:rsidR="00663123">
        <w:rPr>
          <w:rStyle w:val="teilgZnak"/>
          <w:lang w:val="sl-SI"/>
        </w:rPr>
        <w:br/>
        <w:t>c</w:t>
      </w:r>
      <w:r w:rsidR="009E6A3E">
        <w:rPr>
          <w:rStyle w:val="teilgZnak"/>
          <w:lang w:val="sl-SI"/>
        </w:rPr>
        <w:t xml:space="preserve">sun </w:t>
      </w:r>
      <w:r w:rsidR="007E0CA2">
        <w:rPr>
          <w:rStyle w:val="teilgZnak"/>
          <w:lang w:val="sl-SI"/>
        </w:rPr>
        <w:t>oni</w:t>
      </w:r>
      <w:r w:rsidR="000E270D">
        <w:rPr>
          <w:rStyle w:val="teilgZnak"/>
          <w:lang w:val="sl-SI"/>
        </w:rPr>
        <w:t xml:space="preserve"> dajo</w:t>
      </w:r>
      <w:r w:rsidR="004D43DE">
        <w:rPr>
          <w:rStyle w:val="teilgZnak"/>
          <w:lang w:val="sl-SI"/>
        </w:rPr>
        <w:t xml:space="preserve">, </w:t>
      </w:r>
      <w:r w:rsidR="00196D0D">
        <w:rPr>
          <w:rStyle w:val="teilgZnak"/>
          <w:lang w:val="sl-SI"/>
        </w:rPr>
        <w:t>me</w:t>
      </w:r>
      <w:r w:rsidR="00603AE0">
        <w:rPr>
          <w:rStyle w:val="teilgZnak"/>
          <w:lang w:val="sl-SI"/>
        </w:rPr>
        <w:t xml:space="preserve">d neverne </w:t>
      </w:r>
      <w:r w:rsidR="00E401E1">
        <w:rPr>
          <w:rStyle w:val="teilgZnak"/>
          <w:lang w:val="sl-SI"/>
        </w:rPr>
        <w:t>lűdih</w:t>
      </w:r>
      <w:r w:rsidR="008C6985">
        <w:rPr>
          <w:rStyle w:val="teilgZnak"/>
          <w:lang w:val="sl-SI"/>
        </w:rPr>
        <w:t xml:space="preserve"> v</w:t>
      </w:r>
      <w:r w:rsidR="008C6985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 xml:space="preserve">i </w:t>
      </w:r>
      <w:r w:rsidR="008C6985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8C6985">
        <w:rPr>
          <w:rStyle w:val="teilgZnak"/>
          <w:lang w:val="sl-SI"/>
        </w:rPr>
        <w:t>e</w:t>
      </w:r>
      <w:r w:rsidR="00B90941">
        <w:rPr>
          <w:rStyle w:val="teilgZnak"/>
          <w:lang w:val="sl-SI"/>
        </w:rPr>
        <w:t xml:space="preserve"> oni </w:t>
      </w:r>
      <w:r w:rsidR="00B9083C">
        <w:rPr>
          <w:rStyle w:val="teilgZnak"/>
          <w:lang w:val="sl-SI"/>
        </w:rPr>
        <w:t>zmecso</w:t>
      </w:r>
      <w:r w:rsidR="0051203D">
        <w:rPr>
          <w:rStyle w:val="teilgZnak"/>
          <w:lang w:val="sl-SI"/>
        </w:rPr>
        <w:t>,</w:t>
      </w:r>
      <w:r w:rsidR="0051203D">
        <w:rPr>
          <w:rStyle w:val="teilgZnak"/>
          <w:lang w:val="sl-SI"/>
        </w:rPr>
        <w:br/>
        <w:t xml:space="preserve">i na </w:t>
      </w:r>
      <w:r w:rsidR="00311D0F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311D0F">
        <w:rPr>
          <w:rStyle w:val="teilgZnak"/>
          <w:lang w:val="sl-SI"/>
        </w:rPr>
        <w:t>kv</w:t>
      </w:r>
      <w:r w:rsidR="00BC16C2">
        <w:rPr>
          <w:rStyle w:val="teilgZnak"/>
          <w:lang w:val="sl-SI"/>
        </w:rPr>
        <w:t>ár</w:t>
      </w:r>
      <w:r w:rsidR="00311D0F">
        <w:rPr>
          <w:rStyle w:val="teilgZnak"/>
          <w:lang w:val="sl-SI"/>
        </w:rPr>
        <w:t>j</w:t>
      </w:r>
      <w:r w:rsidR="00787153">
        <w:rPr>
          <w:rStyle w:val="teilgZnak"/>
          <w:lang w:val="sl-SI"/>
        </w:rPr>
        <w:t xml:space="preserve">einye </w:t>
      </w:r>
      <w:r w:rsidR="00EA1DE1">
        <w:rPr>
          <w:rStyle w:val="teilgZnak"/>
          <w:lang w:val="sl-SI"/>
        </w:rPr>
        <w:t>vekiveczno</w:t>
      </w:r>
      <w:r w:rsidR="00DD3AA4">
        <w:rPr>
          <w:rStyle w:val="teilgZnak"/>
          <w:lang w:val="sl-SI"/>
        </w:rPr>
        <w:t xml:space="preserve"> </w:t>
      </w:r>
      <w:r w:rsidR="00DD3AA4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DD3AA4">
        <w:rPr>
          <w:rStyle w:val="teilgZnak"/>
          <w:lang w:val="sl-SI"/>
        </w:rPr>
        <w:t>p</w:t>
      </w:r>
      <w:r w:rsidR="00A77F4C">
        <w:rPr>
          <w:rStyle w:val="teilgZnak"/>
          <w:lang w:val="sl-SI"/>
        </w:rPr>
        <w:t>á</w:t>
      </w:r>
      <w:r w:rsidR="00DD3AA4">
        <w:rPr>
          <w:rStyle w:val="teilgZnak"/>
          <w:lang w:val="sl-SI"/>
        </w:rPr>
        <w:t>dno</w:t>
      </w:r>
      <w:r w:rsidR="00AA7DC6">
        <w:rPr>
          <w:rStyle w:val="teilgZnak"/>
          <w:lang w:val="sl-SI"/>
        </w:rPr>
        <w:t>.</w:t>
      </w:r>
    </w:p>
    <w:p w14:paraId="71A928B4" w14:textId="16BE61B6" w:rsidR="00AA7DC6" w:rsidRDefault="00AA7DC6" w:rsidP="003C09B7">
      <w:pPr>
        <w:pStyle w:val="teilg"/>
        <w:rPr>
          <w:lang w:val="sl-SI"/>
        </w:rPr>
      </w:pPr>
      <w:r>
        <w:rPr>
          <w:lang w:val="sl-SI"/>
        </w:rPr>
        <w:t>6.</w:t>
      </w:r>
      <w:r w:rsidR="00E7079F">
        <w:rPr>
          <w:lang w:val="sl-SI"/>
        </w:rPr>
        <w:t xml:space="preserve"> </w:t>
      </w:r>
      <w:r w:rsidR="0029223A" w:rsidRPr="00304CBF">
        <w:rPr>
          <w:rStyle w:val="teiunclear"/>
          <w:lang w:val="sl-SI"/>
        </w:rPr>
        <w:t>S</w:t>
      </w:r>
      <w:r w:rsidR="0029223A">
        <w:rPr>
          <w:lang w:val="sl-SI"/>
        </w:rPr>
        <w:t xml:space="preserve"> </w:t>
      </w:r>
      <w:r w:rsidR="0029223A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9223A">
        <w:rPr>
          <w:rStyle w:val="teilgZnak"/>
          <w:lang w:val="sl-SI"/>
        </w:rPr>
        <w:t>voim</w:t>
      </w:r>
      <w:r w:rsidR="0042170D">
        <w:rPr>
          <w:rStyle w:val="teilgZnak"/>
          <w:lang w:val="sl-SI"/>
        </w:rPr>
        <w:t xml:space="preserve"> vernim </w:t>
      </w:r>
      <w:r w:rsidR="0095140E">
        <w:rPr>
          <w:rStyle w:val="teilgZnak"/>
          <w:lang w:val="sl-SI"/>
        </w:rPr>
        <w:t xml:space="preserve">Bough </w:t>
      </w:r>
      <w:r w:rsidR="00292EA0">
        <w:rPr>
          <w:rStyle w:val="teilgZnak"/>
          <w:lang w:val="sl-SI"/>
        </w:rPr>
        <w:t>pou</w:t>
      </w:r>
      <w:r w:rsidR="00BC16C2">
        <w:rPr>
          <w:rStyle w:val="teilgZnak"/>
          <w:lang w:val="sl-SI"/>
        </w:rPr>
        <w:t>t</w:t>
      </w:r>
      <w:r w:rsidR="00292EA0">
        <w:rPr>
          <w:rStyle w:val="teilgZnak"/>
          <w:lang w:val="sl-SI"/>
        </w:rPr>
        <w:t xml:space="preserve">i </w:t>
      </w:r>
      <w:r w:rsidR="009B3227">
        <w:rPr>
          <w:rStyle w:val="teilgZnak"/>
          <w:lang w:val="sl-SI"/>
        </w:rPr>
        <w:t>na pr</w:t>
      </w:r>
      <w:r w:rsidR="00BC16C2">
        <w:rPr>
          <w:rStyle w:val="teilgZnak"/>
          <w:lang w:val="sl-SI"/>
        </w:rPr>
        <w:t>á</w:t>
      </w:r>
      <w:r w:rsidR="009B3227">
        <w:rPr>
          <w:rStyle w:val="teilgZnak"/>
          <w:lang w:val="sl-SI"/>
        </w:rPr>
        <w:t>vla</w:t>
      </w:r>
      <w:r w:rsidR="00696577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z</w:t>
      </w:r>
      <w:r w:rsidR="009B3227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9B3227">
        <w:rPr>
          <w:rStyle w:val="teilgZnak"/>
          <w:lang w:val="sl-SI"/>
        </w:rPr>
        <w:t>voje</w:t>
      </w:r>
      <w:r w:rsidR="00BC16C2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>mi</w:t>
      </w:r>
      <w:r w:rsidR="00BC16C2">
        <w:rPr>
          <w:rStyle w:val="teilgZnak"/>
          <w:lang w:val="sl-SI"/>
        </w:rPr>
        <w:t>-</w:t>
      </w:r>
      <w:r w:rsidR="00646B0D">
        <w:rPr>
          <w:rStyle w:val="teilgZnak"/>
          <w:lang w:val="sl-SI"/>
        </w:rPr>
        <w:t xml:space="preserve"> </w:t>
      </w:r>
      <w:r w:rsidR="0041666C">
        <w:rPr>
          <w:rStyle w:val="teilgZnak"/>
          <w:lang w:val="sl-SI"/>
        </w:rPr>
        <w:br/>
        <w:t>los</w:t>
      </w:r>
      <w:r w:rsidR="002E058D">
        <w:rPr>
          <w:rStyle w:val="teilgZnak"/>
          <w:lang w:val="sl-SI"/>
        </w:rPr>
        <w:t>cse</w:t>
      </w:r>
      <w:r w:rsidR="006203DB">
        <w:rPr>
          <w:rStyle w:val="teilgZnak"/>
          <w:lang w:val="sl-SI"/>
        </w:rPr>
        <w:t xml:space="preserve"> on </w:t>
      </w:r>
      <w:r w:rsidR="00BC16C2">
        <w:rPr>
          <w:rStyle w:val="teilgZnak"/>
          <w:lang w:val="sl-SI"/>
        </w:rPr>
        <w:t>v</w:t>
      </w:r>
      <w:r w:rsidR="006203DB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6203DB">
        <w:rPr>
          <w:rStyle w:val="teilgZnak"/>
          <w:lang w:val="sl-SI"/>
        </w:rPr>
        <w:t>ikd</w:t>
      </w:r>
      <w:r w:rsidR="00BC16C2">
        <w:rPr>
          <w:rStyle w:val="teilgZnak"/>
          <w:lang w:val="sl-SI"/>
        </w:rPr>
        <w:t>ár</w:t>
      </w:r>
      <w:r w:rsidR="00565153">
        <w:rPr>
          <w:rStyle w:val="teilgZnak"/>
          <w:lang w:val="sl-SI"/>
        </w:rPr>
        <w:t xml:space="preserve"> ny</w:t>
      </w:r>
      <w:r w:rsidR="00BC16C2">
        <w:rPr>
          <w:rStyle w:val="teilgZnak"/>
          <w:lang w:val="sl-SI"/>
        </w:rPr>
        <w:t>é</w:t>
      </w:r>
      <w:r w:rsidR="00E67244">
        <w:rPr>
          <w:rStyle w:val="teilgZnak"/>
          <w:lang w:val="sl-SI"/>
        </w:rPr>
        <w:t xml:space="preserve"> r</w:t>
      </w:r>
      <w:r w:rsidR="00BC16C2">
        <w:rPr>
          <w:rStyle w:val="teilgZnak"/>
          <w:lang w:val="sl-SI"/>
        </w:rPr>
        <w:t>á</w:t>
      </w:r>
      <w:r w:rsidR="00E67244">
        <w:rPr>
          <w:rStyle w:val="teilgZnak"/>
          <w:lang w:val="sl-SI"/>
        </w:rPr>
        <w:t>ni</w:t>
      </w:r>
      <w:r w:rsidR="00AA15DD">
        <w:rPr>
          <w:rStyle w:val="teilgZnak"/>
          <w:lang w:val="sl-SI"/>
        </w:rPr>
        <w:t xml:space="preserve">, da neverniczi </w:t>
      </w:r>
      <w:r w:rsidR="00231D43">
        <w:rPr>
          <w:rStyle w:val="teilgZnak"/>
          <w:lang w:val="sl-SI"/>
        </w:rPr>
        <w:t>vu nih</w:t>
      </w:r>
      <w:r w:rsidR="002A7B76">
        <w:rPr>
          <w:rStyle w:val="teilgZnak"/>
          <w:lang w:val="sl-SI"/>
        </w:rPr>
        <w:br/>
        <w:t>o</w:t>
      </w:r>
      <w:r w:rsidR="00BC16C2">
        <w:rPr>
          <w:rStyle w:val="teilgZnak"/>
          <w:lang w:val="sl-SI"/>
        </w:rPr>
        <w:t>p</w:t>
      </w:r>
      <w:r w:rsidR="002A7B76">
        <w:rPr>
          <w:rStyle w:val="teilgZnak"/>
          <w:lang w:val="sl-SI"/>
        </w:rPr>
        <w:t>orno</w:t>
      </w:r>
      <w:r w:rsidR="002A7B76" w:rsidRPr="00A453E4">
        <w:rPr>
          <w:rStyle w:val="teilgZnak"/>
          <w:lang w:val="sl-SI"/>
        </w:rPr>
        <w:t>ſ</w:t>
      </w:r>
      <w:r w:rsidR="00BC16C2">
        <w:rPr>
          <w:rStyle w:val="teilgZnak"/>
          <w:lang w:val="sl-SI"/>
        </w:rPr>
        <w:t>z</w:t>
      </w:r>
      <w:r w:rsidR="002A7B76">
        <w:rPr>
          <w:rStyle w:val="teilgZnak"/>
          <w:lang w:val="sl-SI"/>
        </w:rPr>
        <w:t>ti</w:t>
      </w:r>
      <w:r w:rsidR="00E93902">
        <w:rPr>
          <w:rStyle w:val="teilgZnak"/>
          <w:lang w:val="sl-SI"/>
        </w:rPr>
        <w:t>, d</w:t>
      </w:r>
      <w:r w:rsidR="00464A3F">
        <w:rPr>
          <w:rStyle w:val="teilgZnak"/>
          <w:lang w:val="sl-SI"/>
        </w:rPr>
        <w:t xml:space="preserve">oli </w:t>
      </w:r>
      <w:r w:rsidR="00793FF8">
        <w:rPr>
          <w:rStyle w:val="teilgZnak"/>
          <w:lang w:val="sl-SI"/>
        </w:rPr>
        <w:t xml:space="preserve">opadno </w:t>
      </w:r>
      <w:r w:rsidR="001252CF">
        <w:rPr>
          <w:rStyle w:val="teilgZnak"/>
          <w:lang w:val="sl-SI"/>
        </w:rPr>
        <w:t xml:space="preserve">vpekel </w:t>
      </w:r>
      <w:r w:rsidR="001F62F4">
        <w:rPr>
          <w:rStyle w:val="teilgZnak"/>
          <w:lang w:val="sl-SI"/>
        </w:rPr>
        <w:t>ve</w:t>
      </w:r>
      <w:r w:rsidR="00BC16C2">
        <w:rPr>
          <w:rStyle w:val="teilgZnak"/>
          <w:lang w:val="sl-SI"/>
        </w:rPr>
        <w:t>k</w:t>
      </w:r>
      <w:r w:rsidR="001F62F4">
        <w:rPr>
          <w:rStyle w:val="teilgZnak"/>
          <w:lang w:val="sl-SI"/>
        </w:rPr>
        <w:t>ivec</w:t>
      </w:r>
      <w:r w:rsidR="001252CF">
        <w:rPr>
          <w:rStyle w:val="teilgZnak"/>
          <w:lang w:val="sl-SI"/>
        </w:rPr>
        <w:t>s</w:t>
      </w:r>
      <w:r w:rsidR="001F62F4">
        <w:rPr>
          <w:rStyle w:val="teilgZnak"/>
          <w:lang w:val="sl-SI"/>
        </w:rPr>
        <w:t>ni</w:t>
      </w:r>
      <w:r w:rsidR="001252CF">
        <w:rPr>
          <w:rStyle w:val="teilgZnak"/>
          <w:lang w:val="sl-SI"/>
        </w:rPr>
        <w:t>.</w:t>
      </w:r>
      <w:r w:rsidR="00E67244">
        <w:rPr>
          <w:rStyle w:val="teilgZnak"/>
          <w:lang w:val="sl-SI"/>
        </w:rPr>
        <w:t xml:space="preserve"> </w:t>
      </w:r>
      <w:r w:rsidR="009B3227">
        <w:rPr>
          <w:rStyle w:val="teilgZnak"/>
          <w:lang w:val="sl-SI"/>
        </w:rPr>
        <w:t xml:space="preserve"> </w:t>
      </w:r>
      <w:r>
        <w:rPr>
          <w:lang w:val="sl-SI"/>
        </w:rPr>
        <w:t xml:space="preserve"> </w:t>
      </w:r>
    </w:p>
    <w:p w14:paraId="5D2E85A5" w14:textId="785C4464" w:rsidR="00120A74" w:rsidRDefault="00967A01" w:rsidP="003C09B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lang w:val="sl-SI"/>
        </w:rPr>
        <w:t xml:space="preserve"> Da bi bil piszal </w:t>
      </w:r>
      <w:r w:rsidR="000F5D8A" w:rsidRPr="00A453E4">
        <w:rPr>
          <w:rStyle w:val="teilgZnak"/>
          <w:lang w:val="sl-SI"/>
        </w:rPr>
        <w:t>ſ</w:t>
      </w:r>
      <w:r w:rsidR="000F5D8A">
        <w:rPr>
          <w:rStyle w:val="teilgZnak"/>
          <w:lang w:val="sl-SI"/>
        </w:rPr>
        <w:t>olt</w:t>
      </w:r>
      <w:r w:rsidR="00120A74">
        <w:rPr>
          <w:rStyle w:val="teilgZnak"/>
          <w:lang w:val="sl-SI"/>
        </w:rPr>
        <w:t>ár</w:t>
      </w:r>
      <w:r w:rsidR="00A42395">
        <w:rPr>
          <w:rStyle w:val="teilgZnak"/>
          <w:lang w:val="sl-SI"/>
        </w:rPr>
        <w:t xml:space="preserve"> </w:t>
      </w:r>
      <w:r w:rsidR="00A42395" w:rsidRPr="002C5902">
        <w:rPr>
          <w:rStyle w:val="teipersName"/>
          <w:lang w:val="sl-SI"/>
        </w:rPr>
        <w:t>David</w:t>
      </w:r>
      <w:r w:rsidR="002D58C1">
        <w:rPr>
          <w:rStyle w:val="teilgZnak"/>
          <w:lang w:val="sl-SI"/>
        </w:rPr>
        <w:t xml:space="preserve"> </w:t>
      </w:r>
      <w:r w:rsidR="003909C4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3909C4">
        <w:rPr>
          <w:rStyle w:val="teilgZnak"/>
          <w:lang w:val="sl-SI"/>
        </w:rPr>
        <w:t>véti</w:t>
      </w:r>
      <w:r w:rsidR="00FE6F3C">
        <w:rPr>
          <w:rStyle w:val="teilgZnak"/>
          <w:lang w:val="sl-SI"/>
        </w:rPr>
        <w:t xml:space="preserve"> pocselje</w:t>
      </w:r>
      <w:r w:rsidR="00172DC5">
        <w:rPr>
          <w:rStyle w:val="teilgZnak"/>
          <w:lang w:val="sl-SI"/>
        </w:rPr>
        <w:t xml:space="preserve"> v</w:t>
      </w:r>
      <w:r w:rsidR="00172DC5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172DC5">
        <w:rPr>
          <w:rStyle w:val="teilgZnak"/>
          <w:lang w:val="sl-SI"/>
        </w:rPr>
        <w:t>e</w:t>
      </w:r>
      <w:r w:rsidR="00172DC5">
        <w:rPr>
          <w:rStyle w:val="teilgZnak"/>
          <w:lang w:val="sl-SI"/>
        </w:rPr>
        <w:br/>
        <w:t>knige</w:t>
      </w:r>
      <w:r w:rsidR="004E2004">
        <w:rPr>
          <w:rStyle w:val="teilgZnak"/>
          <w:lang w:val="sl-SI"/>
        </w:rPr>
        <w:t xml:space="preserve"> zrecsmi</w:t>
      </w:r>
      <w:r w:rsidR="006E19DE">
        <w:rPr>
          <w:rStyle w:val="teilgZnak"/>
          <w:lang w:val="sl-SI"/>
        </w:rPr>
        <w:t xml:space="preserve"> takovimi</w:t>
      </w:r>
      <w:r w:rsidR="008C6684">
        <w:rPr>
          <w:rStyle w:val="teilgZnak"/>
          <w:lang w:val="sl-SI"/>
        </w:rPr>
        <w:t>, Bl</w:t>
      </w:r>
      <w:r w:rsidR="00120A74">
        <w:rPr>
          <w:rStyle w:val="teilgZnak"/>
          <w:lang w:val="sl-SI"/>
        </w:rPr>
        <w:t>á</w:t>
      </w:r>
      <w:r w:rsidR="008C6684" w:rsidRPr="00A453E4">
        <w:rPr>
          <w:rStyle w:val="teilgZnak"/>
          <w:lang w:val="sl-SI"/>
        </w:rPr>
        <w:t>ſ</w:t>
      </w:r>
      <w:r w:rsidR="008C6684">
        <w:rPr>
          <w:rStyle w:val="teilgZnak"/>
          <w:lang w:val="sl-SI"/>
        </w:rPr>
        <w:t>ena govori</w:t>
      </w:r>
      <w:r w:rsidR="008E0F5F">
        <w:rPr>
          <w:rStyle w:val="teilgZnak"/>
          <w:lang w:val="sl-SI"/>
        </w:rPr>
        <w:t xml:space="preserve"> ki</w:t>
      </w:r>
      <w:r w:rsidR="008E0F5F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E0F5F">
        <w:rPr>
          <w:rStyle w:val="teilgZnak"/>
          <w:lang w:val="sl-SI"/>
        </w:rPr>
        <w:t>e</w:t>
      </w:r>
      <w:r w:rsidR="00132BDC">
        <w:rPr>
          <w:rStyle w:val="teilgZnak"/>
          <w:lang w:val="sl-SI"/>
        </w:rPr>
        <w:br/>
        <w:t xml:space="preserve">Boga </w:t>
      </w:r>
      <w:r w:rsidR="00122BE4">
        <w:rPr>
          <w:rStyle w:val="teilgZnak"/>
          <w:lang w:val="sl-SI"/>
        </w:rPr>
        <w:t>boji</w:t>
      </w:r>
      <w:r w:rsidR="00CB40E0">
        <w:rPr>
          <w:rStyle w:val="teilgZnak"/>
          <w:lang w:val="sl-SI"/>
        </w:rPr>
        <w:t xml:space="preserve">, </w:t>
      </w:r>
      <w:r w:rsidR="00CB40E0" w:rsidRPr="00A453E4">
        <w:rPr>
          <w:rStyle w:val="teilgZnak"/>
          <w:lang w:val="sl-SI"/>
        </w:rPr>
        <w:t>ſ</w:t>
      </w:r>
      <w:r w:rsidR="00CB40E0">
        <w:rPr>
          <w:rStyle w:val="teilgZnak"/>
          <w:lang w:val="sl-SI"/>
        </w:rPr>
        <w:t>zkv</w:t>
      </w:r>
      <w:r w:rsidR="00120A74">
        <w:rPr>
          <w:rStyle w:val="teilgZnak"/>
          <w:lang w:val="sl-SI"/>
        </w:rPr>
        <w:t>ár</w:t>
      </w:r>
      <w:r w:rsidR="00CB40E0">
        <w:rPr>
          <w:rStyle w:val="teilgZnak"/>
          <w:lang w:val="sl-SI"/>
        </w:rPr>
        <w:t>jena</w:t>
      </w:r>
      <w:r w:rsidR="00E15DA6">
        <w:rPr>
          <w:rStyle w:val="teilgZnak"/>
          <w:lang w:val="sl-SI"/>
        </w:rPr>
        <w:t xml:space="preserve"> govori</w:t>
      </w:r>
      <w:r w:rsidR="00871CA3">
        <w:rPr>
          <w:rStyle w:val="teilgZnak"/>
          <w:lang w:val="sl-SI"/>
        </w:rPr>
        <w:t xml:space="preserve"> ki</w:t>
      </w:r>
      <w:r w:rsidR="00871CA3" w:rsidRPr="00A453E4">
        <w:rPr>
          <w:rStyle w:val="teilgZnak"/>
          <w:lang w:val="sl-SI"/>
        </w:rPr>
        <w:t>ſ</w:t>
      </w:r>
      <w:r w:rsidR="00120A74">
        <w:rPr>
          <w:rStyle w:val="teilgZnak"/>
          <w:lang w:val="sl-SI"/>
        </w:rPr>
        <w:t>z</w:t>
      </w:r>
      <w:r w:rsidR="00871CA3">
        <w:rPr>
          <w:rStyle w:val="teilgZnak"/>
          <w:lang w:val="sl-SI"/>
        </w:rPr>
        <w:t>ega</w:t>
      </w:r>
      <w:r w:rsidR="00A75E66">
        <w:rPr>
          <w:rStyle w:val="teilgZnak"/>
          <w:lang w:val="sl-SI"/>
        </w:rPr>
        <w:t xml:space="preserve"> neboji</w:t>
      </w:r>
      <w:r w:rsidR="005C055D">
        <w:rPr>
          <w:rStyle w:val="teilgZnak"/>
          <w:lang w:val="sl-SI"/>
        </w:rPr>
        <w:t xml:space="preserve">. </w:t>
      </w:r>
    </w:p>
    <w:p w14:paraId="018B7AB4" w14:textId="06B8AD3D" w:rsidR="00967A01" w:rsidRPr="00304CBF" w:rsidRDefault="00817F01" w:rsidP="00304CBF">
      <w:pPr>
        <w:pStyle w:val="teiclosure"/>
        <w:rPr>
          <w:rStyle w:val="teilgZnak"/>
          <w:color w:val="9BBB59" w:themeColor="accent3"/>
          <w:lang w:val="sl-SI"/>
        </w:rPr>
      </w:pPr>
      <w:r w:rsidRPr="00304CBF">
        <w:rPr>
          <w:rStyle w:val="teilgZnak"/>
          <w:color w:val="9BBB59" w:themeColor="accent3"/>
          <w:lang w:val="sl-SI"/>
        </w:rPr>
        <w:t>Amen</w:t>
      </w:r>
      <w:r w:rsidR="00714E53" w:rsidRPr="00304CBF">
        <w:rPr>
          <w:rStyle w:val="teilgZnak"/>
          <w:color w:val="9BBB59" w:themeColor="accent3"/>
          <w:lang w:val="sl-SI"/>
        </w:rPr>
        <w:t>.</w:t>
      </w:r>
    </w:p>
    <w:p w14:paraId="5EEF01DD" w14:textId="60D03170" w:rsidR="00AC6EF0" w:rsidRPr="00304CBF" w:rsidRDefault="00AC6EF0" w:rsidP="00AC6EF0">
      <w:pPr>
        <w:pStyle w:val="Naslov2"/>
        <w:rPr>
          <w:rStyle w:val="teiabbr"/>
          <w:lang w:val="sl-SI"/>
        </w:rPr>
      </w:pPr>
      <w:r>
        <w:t xml:space="preserve">Nouta. </w:t>
      </w:r>
      <w:r w:rsidR="00E65EB3">
        <w:t>J</w:t>
      </w:r>
      <w:r w:rsidR="00B37918">
        <w:t xml:space="preserve">. </w:t>
      </w:r>
      <w:r w:rsidR="006A4248" w:rsidRPr="006A4248">
        <w:t>ſ</w:t>
      </w:r>
      <w:r w:rsidR="00E65EB3">
        <w:t>z</w:t>
      </w:r>
      <w:r w:rsidR="006A4248">
        <w:t>usán</w:t>
      </w:r>
      <w:r w:rsidR="006A4248" w:rsidRPr="006A4248">
        <w:t>ſ</w:t>
      </w:r>
      <w:r w:rsidR="00E65EB3">
        <w:t>z</w:t>
      </w:r>
      <w:r w:rsidR="006A4248">
        <w:t>tva</w:t>
      </w:r>
      <w:r w:rsidR="00A00614">
        <w:t xml:space="preserve"> vraisi </w:t>
      </w:r>
      <w:r w:rsidR="00C23E04" w:rsidRPr="00C23E04">
        <w:t>ſ</w:t>
      </w:r>
      <w:r w:rsidR="00E65EB3">
        <w:t>z</w:t>
      </w:r>
      <w:r w:rsidR="00C23E04">
        <w:t>usen</w:t>
      </w:r>
      <w:r w:rsidR="00FC200F">
        <w:t xml:space="preserve">. </w:t>
      </w:r>
      <w:r w:rsidR="00FC200F" w:rsidRPr="00304CBF">
        <w:rPr>
          <w:rStyle w:val="teiabbr"/>
          <w:lang w:val="sl-SI"/>
        </w:rPr>
        <w:t>&amp;c.</w:t>
      </w:r>
    </w:p>
    <w:p w14:paraId="12275727" w14:textId="216661C9" w:rsidR="005E552D" w:rsidRDefault="005E552D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  <w:r w:rsidR="003E366A" w:rsidRPr="002C5902">
        <w:rPr>
          <w:lang w:val="sl-SI"/>
        </w:rPr>
        <w:t>Poide Jesus vu</w:t>
      </w:r>
      <w:r w:rsidR="004B1E77" w:rsidRPr="002C5902">
        <w:rPr>
          <w:lang w:val="sl-SI"/>
        </w:rPr>
        <w:t>t</w:t>
      </w:r>
      <w:r w:rsidR="003E366A" w:rsidRPr="002C5902">
        <w:rPr>
          <w:lang w:val="sl-SI"/>
        </w:rPr>
        <w:t>o</w:t>
      </w:r>
      <w:r w:rsidR="00486214" w:rsidRPr="002C5902">
        <w:rPr>
          <w:lang w:val="sl-SI"/>
        </w:rPr>
        <w:t xml:space="preserve"> Barko</w:t>
      </w:r>
      <w:r w:rsidR="008B2DAD" w:rsidRPr="002C5902">
        <w:rPr>
          <w:lang w:val="sl-SI"/>
        </w:rPr>
        <w:t xml:space="preserve">, </w:t>
      </w:r>
      <w:r w:rsidR="00AD2CBF" w:rsidRPr="002C5902">
        <w:rPr>
          <w:lang w:val="sl-SI"/>
        </w:rPr>
        <w:t>k</w:t>
      </w:r>
      <w:r w:rsidR="008B2DAD" w:rsidRPr="002C5902">
        <w:rPr>
          <w:lang w:val="sl-SI"/>
        </w:rPr>
        <w:t>otera</w:t>
      </w:r>
      <w:r w:rsidR="00C874F2" w:rsidRPr="002C5902">
        <w:rPr>
          <w:lang w:val="sl-SI"/>
        </w:rPr>
        <w:t xml:space="preserve"> bes</w:t>
      </w:r>
      <w:r w:rsidR="005127D4">
        <w:rPr>
          <w:rStyle w:val="teilgZnak"/>
          <w:lang w:val="sl-SI"/>
        </w:rPr>
        <w:t>s</w:t>
      </w:r>
      <w:r w:rsidR="00C874F2" w:rsidRPr="002C5902">
        <w:rPr>
          <w:lang w:val="sl-SI"/>
        </w:rPr>
        <w:t>e</w:t>
      </w:r>
      <w:r w:rsidR="0016276C" w:rsidRPr="002C5902">
        <w:rPr>
          <w:lang w:val="sl-SI"/>
        </w:rPr>
        <w:t xml:space="preserve"> na morj</w:t>
      </w:r>
      <w:r w:rsidR="00F766C8" w:rsidRPr="002C5902">
        <w:rPr>
          <w:lang w:val="sl-SI"/>
        </w:rPr>
        <w:t>á</w:t>
      </w:r>
      <w:r w:rsidR="0011508E" w:rsidRPr="002C5902">
        <w:rPr>
          <w:lang w:val="sl-SI"/>
        </w:rPr>
        <w:t>,</w:t>
      </w:r>
      <w:r w:rsidR="0011508E" w:rsidRPr="002C5902">
        <w:rPr>
          <w:lang w:val="sl-SI"/>
        </w:rPr>
        <w:br/>
        <w:t>zanyim</w:t>
      </w:r>
      <w:r w:rsidR="004E6F69" w:rsidRPr="002C5902">
        <w:rPr>
          <w:lang w:val="sl-SI"/>
        </w:rPr>
        <w:t xml:space="preserve"> poido</w:t>
      </w:r>
      <w:r w:rsidR="00BA6352" w:rsidRPr="002C5902">
        <w:rPr>
          <w:lang w:val="sl-SI"/>
        </w:rPr>
        <w:t xml:space="preserve"> vuc</w:t>
      </w:r>
      <w:r w:rsidR="00C22877" w:rsidRPr="002C5902">
        <w:rPr>
          <w:lang w:val="sl-SI"/>
        </w:rPr>
        <w:t>s</w:t>
      </w:r>
      <w:r w:rsidR="00BA6352" w:rsidRPr="002C5902">
        <w:rPr>
          <w:lang w:val="sl-SI"/>
        </w:rPr>
        <w:t>eniczi</w:t>
      </w:r>
      <w:r w:rsidR="00C4690B" w:rsidRPr="002C5902">
        <w:rPr>
          <w:lang w:val="sl-SI"/>
        </w:rPr>
        <w:t xml:space="preserve">, </w:t>
      </w:r>
      <w:r w:rsidR="003D2500" w:rsidRPr="002C5902">
        <w:rPr>
          <w:lang w:val="sl-SI"/>
        </w:rPr>
        <w:t>i vto</w:t>
      </w:r>
      <w:r w:rsidR="006318E5" w:rsidRPr="002C5902">
        <w:rPr>
          <w:lang w:val="sl-SI"/>
        </w:rPr>
        <w:t xml:space="preserve"> Barko</w:t>
      </w:r>
      <w:r w:rsidR="004704F6" w:rsidRPr="002C5902">
        <w:rPr>
          <w:lang w:val="sl-SI"/>
        </w:rPr>
        <w:t xml:space="preserve"> v</w:t>
      </w:r>
      <w:r w:rsidR="009306A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 xml:space="preserve">i </w:t>
      </w:r>
      <w:r w:rsidR="004A1AFE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4704F6" w:rsidRPr="002C5902">
        <w:rPr>
          <w:lang w:val="sl-SI"/>
        </w:rPr>
        <w:t>topis</w:t>
      </w:r>
      <w:r w:rsidR="005127D4">
        <w:rPr>
          <w:rStyle w:val="teilgZnak"/>
          <w:lang w:val="sl-SI"/>
        </w:rPr>
        <w:t>s</w:t>
      </w:r>
      <w:r w:rsidR="004704F6">
        <w:rPr>
          <w:rStyle w:val="teilgZnak"/>
          <w:lang w:val="sl-SI"/>
        </w:rPr>
        <w:t>e</w:t>
      </w:r>
      <w:r w:rsidR="009F54C4">
        <w:rPr>
          <w:rStyle w:val="teilgZnak"/>
          <w:lang w:val="sl-SI"/>
        </w:rPr>
        <w:t>.</w:t>
      </w:r>
    </w:p>
    <w:p w14:paraId="0A472646" w14:textId="24F3E1EE" w:rsidR="00E540D1" w:rsidRDefault="00CB6D2B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  <w:r w:rsidR="001A5D40" w:rsidRPr="002C5902">
        <w:rPr>
          <w:lang w:val="sl-SI"/>
        </w:rPr>
        <w:t xml:space="preserve">I ovo </w:t>
      </w:r>
      <w:r w:rsidR="004879DD" w:rsidRPr="002C5902">
        <w:rPr>
          <w:lang w:val="sl-SI"/>
        </w:rPr>
        <w:t xml:space="preserve">gda on </w:t>
      </w:r>
      <w:r w:rsidR="002039FE" w:rsidRPr="002C5902">
        <w:rPr>
          <w:lang w:val="sl-SI"/>
        </w:rPr>
        <w:t>za</w:t>
      </w:r>
      <w:bookmarkStart w:id="5" w:name="_Hlk77671817"/>
      <w:r w:rsidR="00BD6EB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bookmarkEnd w:id="5"/>
      <w:r w:rsidR="002039FE" w:rsidRPr="002C5902">
        <w:rPr>
          <w:lang w:val="sl-SI"/>
        </w:rPr>
        <w:t>passe</w:t>
      </w:r>
      <w:r w:rsidR="006D702B" w:rsidRPr="002C5902">
        <w:rPr>
          <w:lang w:val="sl-SI"/>
        </w:rPr>
        <w:t>, le</w:t>
      </w:r>
      <w:r w:rsidR="002B2F3C">
        <w:rPr>
          <w:lang w:val="sl-SI"/>
        </w:rPr>
        <w:t>k</w:t>
      </w:r>
      <w:r w:rsidR="006D702B" w:rsidRPr="002C5902">
        <w:rPr>
          <w:lang w:val="sl-SI"/>
        </w:rPr>
        <w:t xml:space="preserve"> me</w:t>
      </w:r>
      <w:r w:rsidR="006D702B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6D702B">
        <w:rPr>
          <w:rStyle w:val="teilgZnak"/>
          <w:lang w:val="sl-SI"/>
        </w:rPr>
        <w:t>tu</w:t>
      </w:r>
      <w:r w:rsidR="00445C08">
        <w:rPr>
          <w:rStyle w:val="teilgZnak"/>
          <w:lang w:val="sl-SI"/>
        </w:rPr>
        <w:t xml:space="preserve"> Morje </w:t>
      </w:r>
      <w:r w:rsidR="00027792">
        <w:rPr>
          <w:rStyle w:val="teilgZnak"/>
          <w:lang w:val="sl-SI"/>
        </w:rPr>
        <w:t>v</w:t>
      </w:r>
      <w:r w:rsidR="00027792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027792">
        <w:rPr>
          <w:rStyle w:val="teilgZnak"/>
          <w:lang w:val="sl-SI"/>
        </w:rPr>
        <w:t>ta</w:t>
      </w:r>
      <w:r w:rsidR="00550F80">
        <w:rPr>
          <w:rStyle w:val="teilgZnak"/>
          <w:lang w:val="sl-SI"/>
        </w:rPr>
        <w:t xml:space="preserve"> gori</w:t>
      </w:r>
      <w:r w:rsidR="006E23F3">
        <w:rPr>
          <w:rStyle w:val="teilgZnak"/>
          <w:lang w:val="sl-SI"/>
        </w:rPr>
        <w:t>,</w:t>
      </w:r>
      <w:r w:rsidR="006E23F3">
        <w:rPr>
          <w:rStyle w:val="teilgZnak"/>
          <w:lang w:val="sl-SI"/>
        </w:rPr>
        <w:br/>
        <w:t>ve</w:t>
      </w:r>
      <w:r w:rsidR="005664A3">
        <w:rPr>
          <w:rStyle w:val="teilgZnak"/>
          <w:lang w:val="sl-SI"/>
        </w:rPr>
        <w:t>trovje</w:t>
      </w:r>
      <w:r w:rsidR="005E1DB8">
        <w:rPr>
          <w:rStyle w:val="teilgZnak"/>
          <w:lang w:val="sl-SI"/>
        </w:rPr>
        <w:t xml:space="preserve"> ino </w:t>
      </w:r>
      <w:r w:rsidR="005E1DB8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5E1DB8">
        <w:rPr>
          <w:rStyle w:val="teilgZnak"/>
          <w:lang w:val="sl-SI"/>
        </w:rPr>
        <w:t>l</w:t>
      </w:r>
      <w:r w:rsidR="002B2F3C">
        <w:rPr>
          <w:rStyle w:val="teilgZnak"/>
          <w:lang w:val="sl-SI"/>
        </w:rPr>
        <w:t>á</w:t>
      </w:r>
      <w:r w:rsidR="005E1DB8">
        <w:rPr>
          <w:rStyle w:val="teilgZnak"/>
          <w:lang w:val="sl-SI"/>
        </w:rPr>
        <w:t>povje</w:t>
      </w:r>
      <w:r w:rsidR="00366EDD">
        <w:rPr>
          <w:rStyle w:val="teilgZnak"/>
          <w:lang w:val="sl-SI"/>
        </w:rPr>
        <w:t>,</w:t>
      </w:r>
      <w:r w:rsidR="00B50553">
        <w:rPr>
          <w:rStyle w:val="teilgZnak"/>
          <w:lang w:val="sl-SI"/>
        </w:rPr>
        <w:t xml:space="preserve"> </w:t>
      </w:r>
      <w:r w:rsidR="00B50553" w:rsidRPr="00A453E4">
        <w:rPr>
          <w:rStyle w:val="teilgZnak"/>
          <w:lang w:val="sl-SI"/>
        </w:rPr>
        <w:t>ſ</w:t>
      </w:r>
      <w:r w:rsidR="00B50553">
        <w:rPr>
          <w:rStyle w:val="teilgZnak"/>
          <w:lang w:val="sl-SI"/>
        </w:rPr>
        <w:t>teri</w:t>
      </w:r>
      <w:r w:rsidR="00366EDD">
        <w:rPr>
          <w:rStyle w:val="teilgZnak"/>
          <w:lang w:val="sl-SI"/>
        </w:rPr>
        <w:t xml:space="preserve"> Barko</w:t>
      </w:r>
      <w:r w:rsidR="002C3E1B">
        <w:rPr>
          <w:rStyle w:val="teilgZnak"/>
          <w:lang w:val="sl-SI"/>
        </w:rPr>
        <w:t xml:space="preserve"> pokrival</w:t>
      </w:r>
      <w:r w:rsidR="002C3E1B" w:rsidRPr="00A453E4">
        <w:rPr>
          <w:rStyle w:val="teilgZnak"/>
          <w:lang w:val="sl-SI"/>
        </w:rPr>
        <w:t>ſ</w:t>
      </w:r>
      <w:r w:rsidR="00DC6F89">
        <w:rPr>
          <w:rStyle w:val="teilgZnak"/>
          <w:lang w:val="sl-SI"/>
        </w:rPr>
        <w:t>e</w:t>
      </w:r>
      <w:r w:rsidR="00E540D1">
        <w:rPr>
          <w:rStyle w:val="teilgZnak"/>
          <w:lang w:val="sl-SI"/>
        </w:rPr>
        <w:t>.</w:t>
      </w:r>
    </w:p>
    <w:p w14:paraId="6693FA42" w14:textId="71A3A7EC" w:rsidR="00263784" w:rsidRDefault="00E540D1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="00663F0D">
        <w:rPr>
          <w:rStyle w:val="teilgZnak"/>
          <w:lang w:val="sl-SI"/>
        </w:rPr>
        <w:t>Vucsenicz</w:t>
      </w:r>
      <w:r w:rsidR="00940BA9">
        <w:rPr>
          <w:rStyle w:val="teilgZnak"/>
          <w:lang w:val="sl-SI"/>
        </w:rPr>
        <w:t>i</w:t>
      </w:r>
      <w:r w:rsidR="00940BA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940BA9">
        <w:rPr>
          <w:rStyle w:val="teilgZnak"/>
          <w:lang w:val="sl-SI"/>
        </w:rPr>
        <w:t xml:space="preserve">o </w:t>
      </w:r>
      <w:r w:rsidR="0034245D">
        <w:rPr>
          <w:rStyle w:val="teilgZnak"/>
          <w:lang w:val="sl-SI"/>
        </w:rPr>
        <w:t>prisztoupili</w:t>
      </w:r>
      <w:r w:rsidR="002B2F3C">
        <w:rPr>
          <w:rStyle w:val="teilgZnak"/>
          <w:lang w:val="sl-SI"/>
        </w:rPr>
        <w:t>,</w:t>
      </w:r>
      <w:r w:rsidR="0034245D">
        <w:rPr>
          <w:rStyle w:val="teilgZnak"/>
          <w:lang w:val="sl-SI"/>
        </w:rPr>
        <w:t xml:space="preserve"> </w:t>
      </w:r>
      <w:r w:rsidR="00EE7EF5">
        <w:rPr>
          <w:rStyle w:val="teilgZnak"/>
          <w:lang w:val="sl-SI"/>
        </w:rPr>
        <w:t xml:space="preserve">ino </w:t>
      </w:r>
      <w:r w:rsidR="00EE7EF5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E7EF5">
        <w:rPr>
          <w:rStyle w:val="teilgZnak"/>
          <w:lang w:val="sl-SI"/>
        </w:rPr>
        <w:t>oga</w:t>
      </w:r>
      <w:r w:rsidR="00BC4864">
        <w:rPr>
          <w:rStyle w:val="teilgZnak"/>
          <w:lang w:val="sl-SI"/>
        </w:rPr>
        <w:t xml:space="preserve"> obűdili </w:t>
      </w:r>
      <w:r w:rsidR="007B1298">
        <w:rPr>
          <w:rStyle w:val="teilgZnak"/>
          <w:lang w:val="sl-SI"/>
        </w:rPr>
        <w:t>rekocs</w:t>
      </w:r>
      <w:r w:rsidR="00B10770">
        <w:rPr>
          <w:rStyle w:val="teilgZnak"/>
          <w:lang w:val="sl-SI"/>
        </w:rPr>
        <w:br/>
        <w:t>Go</w:t>
      </w:r>
      <w:r w:rsidR="005D7BC0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B10770">
        <w:rPr>
          <w:rStyle w:val="teilgZnak"/>
          <w:lang w:val="sl-SI"/>
        </w:rPr>
        <w:t xml:space="preserve">pon </w:t>
      </w:r>
      <w:r w:rsidR="00766845" w:rsidRPr="00A453E4">
        <w:rPr>
          <w:rStyle w:val="teilgZnak"/>
          <w:lang w:val="sl-SI"/>
        </w:rPr>
        <w:t>ſ</w:t>
      </w:r>
      <w:r w:rsidR="00766845">
        <w:rPr>
          <w:rStyle w:val="teilgZnak"/>
          <w:lang w:val="sl-SI"/>
        </w:rPr>
        <w:t xml:space="preserve">ztani </w:t>
      </w:r>
      <w:r w:rsidR="004F272E">
        <w:rPr>
          <w:rStyle w:val="teilgZnak"/>
          <w:lang w:val="sl-SI"/>
        </w:rPr>
        <w:t>gori</w:t>
      </w:r>
      <w:r w:rsidR="00534B27">
        <w:rPr>
          <w:rStyle w:val="teilgZnak"/>
          <w:lang w:val="sl-SI"/>
        </w:rPr>
        <w:t xml:space="preserve">, </w:t>
      </w:r>
      <w:r w:rsidR="002B2F3C">
        <w:rPr>
          <w:rStyle w:val="teilgZnak"/>
          <w:lang w:val="sl-SI"/>
        </w:rPr>
        <w:t>ár</w:t>
      </w:r>
      <w:r w:rsidR="00351DB7">
        <w:rPr>
          <w:rStyle w:val="teilgZnak"/>
          <w:lang w:val="sl-SI"/>
        </w:rPr>
        <w:t xml:space="preserve"> mi</w:t>
      </w:r>
      <w:r w:rsidR="008054B9">
        <w:rPr>
          <w:rStyle w:val="teilgZnak"/>
          <w:lang w:val="sl-SI"/>
        </w:rPr>
        <w:t xml:space="preserve"> v</w:t>
      </w:r>
      <w:r w:rsidR="008054B9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8054B9">
        <w:rPr>
          <w:rStyle w:val="teilgZnak"/>
          <w:lang w:val="sl-SI"/>
        </w:rPr>
        <w:t>i poginamo</w:t>
      </w:r>
      <w:r w:rsidR="00263784">
        <w:rPr>
          <w:rStyle w:val="teilgZnak"/>
          <w:lang w:val="sl-SI"/>
        </w:rPr>
        <w:t>.</w:t>
      </w:r>
    </w:p>
    <w:p w14:paraId="55F4A3F8" w14:textId="127EAA93" w:rsidR="008A4CD9" w:rsidRDefault="00263784" w:rsidP="00FA611C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="000C6707">
        <w:rPr>
          <w:rStyle w:val="teilgZnak"/>
          <w:lang w:val="sl-SI"/>
        </w:rPr>
        <w:t>Odgovori</w:t>
      </w:r>
      <w:r w:rsidR="001E1F60">
        <w:rPr>
          <w:rStyle w:val="teilgZnak"/>
          <w:lang w:val="sl-SI"/>
        </w:rPr>
        <w:t xml:space="preserve"> </w:t>
      </w:r>
      <w:r w:rsidR="0054154D">
        <w:rPr>
          <w:rStyle w:val="teilgZnak"/>
          <w:lang w:val="sl-SI"/>
        </w:rPr>
        <w:t xml:space="preserve">i nyim </w:t>
      </w:r>
      <w:r w:rsidR="00E93986">
        <w:rPr>
          <w:rStyle w:val="teilgZnak"/>
          <w:lang w:val="sl-SI"/>
        </w:rPr>
        <w:t xml:space="preserve">recse, kai </w:t>
      </w:r>
      <w:r w:rsidR="00E93986" w:rsidRPr="00A453E4">
        <w:rPr>
          <w:rStyle w:val="teilgZnak"/>
          <w:lang w:val="sl-SI"/>
        </w:rPr>
        <w:t>ſ</w:t>
      </w:r>
      <w:r w:rsidR="002B2F3C">
        <w:rPr>
          <w:rStyle w:val="teilgZnak"/>
          <w:lang w:val="sl-SI"/>
        </w:rPr>
        <w:t>z</w:t>
      </w:r>
      <w:r w:rsidR="00E93986">
        <w:rPr>
          <w:rStyle w:val="teilgZnak"/>
          <w:lang w:val="sl-SI"/>
        </w:rPr>
        <w:t xml:space="preserve">e tak </w:t>
      </w:r>
      <w:r w:rsidR="00C22063">
        <w:rPr>
          <w:rStyle w:val="teilgZnak"/>
          <w:lang w:val="sl-SI"/>
        </w:rPr>
        <w:t xml:space="preserve">Morja boite, oh </w:t>
      </w:r>
      <w:r w:rsidR="00C22063">
        <w:rPr>
          <w:rStyle w:val="teilgZnak"/>
          <w:lang w:val="sl-SI"/>
        </w:rPr>
        <w:br/>
      </w:r>
      <w:r w:rsidR="002B2F3C">
        <w:rPr>
          <w:rStyle w:val="teilgZnak"/>
          <w:lang w:val="sl-SI"/>
        </w:rPr>
        <w:t xml:space="preserve">vi </w:t>
      </w:r>
      <w:r w:rsidR="00C22063">
        <w:rPr>
          <w:rStyle w:val="teilgZnak"/>
          <w:lang w:val="sl-SI"/>
        </w:rPr>
        <w:t>máte</w:t>
      </w:r>
      <w:r w:rsidR="00CA789B">
        <w:rPr>
          <w:rStyle w:val="teilgZnak"/>
          <w:lang w:val="sl-SI"/>
        </w:rPr>
        <w:t xml:space="preserve"> vere ludje</w:t>
      </w:r>
      <w:r w:rsidR="003171E7">
        <w:rPr>
          <w:rStyle w:val="teilgZnak"/>
          <w:lang w:val="sl-SI"/>
        </w:rPr>
        <w:t xml:space="preserve"> </w:t>
      </w:r>
      <w:r w:rsidR="002B2F3C">
        <w:rPr>
          <w:rStyle w:val="teilgZnak"/>
          <w:lang w:val="sl-SI"/>
        </w:rPr>
        <w:t>á</w:t>
      </w:r>
      <w:r w:rsidR="003171E7">
        <w:rPr>
          <w:rStyle w:val="teilgZnak"/>
          <w:lang w:val="sl-SI"/>
        </w:rPr>
        <w:t>r v</w:t>
      </w:r>
      <w:r w:rsidR="002B2F3C">
        <w:rPr>
          <w:lang w:val="sl-SI"/>
        </w:rPr>
        <w:t>ám</w:t>
      </w:r>
      <w:r w:rsidR="00365F00">
        <w:rPr>
          <w:rStyle w:val="teilgZnak"/>
          <w:lang w:val="sl-SI"/>
        </w:rPr>
        <w:t xml:space="preserve"> </w:t>
      </w:r>
      <w:r w:rsidR="00365F00" w:rsidRPr="00A453E4">
        <w:rPr>
          <w:rStyle w:val="teilgZnak"/>
          <w:lang w:val="sl-SI"/>
        </w:rPr>
        <w:t>ſ</w:t>
      </w:r>
      <w:r w:rsidR="00365F00">
        <w:rPr>
          <w:rStyle w:val="teilgZnak"/>
          <w:lang w:val="sl-SI"/>
        </w:rPr>
        <w:t>koditi nemore.</w:t>
      </w:r>
      <w:r w:rsidR="000C6707">
        <w:rPr>
          <w:rStyle w:val="teilgZnak"/>
          <w:lang w:val="sl-SI"/>
        </w:rPr>
        <w:t xml:space="preserve"> </w:t>
      </w:r>
    </w:p>
    <w:p w14:paraId="254353D0" w14:textId="77777777" w:rsidR="00655FB3" w:rsidRDefault="00655FB3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2F30990" w14:textId="77777777" w:rsidR="008A4CD9" w:rsidRPr="00655FB3" w:rsidRDefault="008A4CD9" w:rsidP="008A4CD9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60C2993A" w14:textId="77777777" w:rsidR="00B64DC2" w:rsidRPr="002C5902" w:rsidRDefault="00B64DC2" w:rsidP="00B64DC2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6EE4E353" w14:textId="5E2BF980" w:rsidR="005B2AA7" w:rsidRDefault="00B64DC2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rPr>
          <w:lang w:val="sl-SI"/>
        </w:rPr>
        <w:t xml:space="preserve"> </w:t>
      </w:r>
      <w:r w:rsidR="00DB228C">
        <w:rPr>
          <w:lang w:val="sl-SI"/>
        </w:rPr>
        <w:t>O</w:t>
      </w:r>
      <w:r w:rsidRPr="002C5902">
        <w:rPr>
          <w:lang w:val="sl-SI"/>
        </w:rPr>
        <w:t>nda gori</w:t>
      </w:r>
      <w:r w:rsidR="00455B04" w:rsidRPr="002C5902">
        <w:rPr>
          <w:lang w:val="sl-SI"/>
        </w:rPr>
        <w:t xml:space="preserve"> </w:t>
      </w:r>
      <w:r w:rsidR="00AB1412" w:rsidRPr="002C5902">
        <w:rPr>
          <w:rStyle w:val="teipersName"/>
          <w:lang w:val="sl-SI"/>
        </w:rPr>
        <w:t>Jesus</w:t>
      </w:r>
      <w:r w:rsidR="00AB1412" w:rsidRPr="002C5902">
        <w:rPr>
          <w:lang w:val="sl-SI"/>
        </w:rPr>
        <w:t xml:space="preserve"> </w:t>
      </w:r>
      <w:r w:rsidR="003E113F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E113F">
        <w:rPr>
          <w:rStyle w:val="teilgZnak"/>
          <w:lang w:val="sl-SI"/>
        </w:rPr>
        <w:t>t</w:t>
      </w:r>
      <w:r w:rsidR="00620359">
        <w:rPr>
          <w:rStyle w:val="teilgZnak"/>
          <w:lang w:val="sl-SI"/>
        </w:rPr>
        <w:t>á</w:t>
      </w:r>
      <w:r w:rsidR="003E113F">
        <w:rPr>
          <w:rStyle w:val="teilgZnak"/>
          <w:lang w:val="sl-SI"/>
        </w:rPr>
        <w:t>ne</w:t>
      </w:r>
      <w:r w:rsidR="007F1F43">
        <w:rPr>
          <w:rStyle w:val="teilgZnak"/>
          <w:lang w:val="sl-SI"/>
        </w:rPr>
        <w:t xml:space="preserve">, </w:t>
      </w:r>
      <w:r w:rsidR="00C3324D">
        <w:rPr>
          <w:rStyle w:val="teilgZnak"/>
          <w:lang w:val="sl-SI"/>
        </w:rPr>
        <w:t>i</w:t>
      </w:r>
      <w:r w:rsidR="00620359">
        <w:rPr>
          <w:rStyle w:val="teilgZnak"/>
          <w:lang w:val="sl-SI"/>
        </w:rPr>
        <w:t xml:space="preserve"> </w:t>
      </w:r>
      <w:r w:rsidR="00C3324D">
        <w:rPr>
          <w:rStyle w:val="teilgZnak"/>
          <w:lang w:val="sl-SI"/>
        </w:rPr>
        <w:t>po v</w:t>
      </w:r>
      <w:r w:rsidR="00C3324D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C3324D">
        <w:rPr>
          <w:rStyle w:val="teilgZnak"/>
          <w:lang w:val="sl-SI"/>
        </w:rPr>
        <w:t>em</w:t>
      </w:r>
      <w:r w:rsidR="00A072FC">
        <w:rPr>
          <w:rStyle w:val="teilgZnak"/>
          <w:lang w:val="sl-SI"/>
        </w:rPr>
        <w:t xml:space="preserve"> Mo</w:t>
      </w:r>
      <w:r w:rsidR="00123236">
        <w:rPr>
          <w:rStyle w:val="teilgZnak"/>
          <w:lang w:val="sl-SI"/>
        </w:rPr>
        <w:t xml:space="preserve">rji </w:t>
      </w:r>
      <w:r w:rsidR="007E3758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7E3758">
        <w:rPr>
          <w:rStyle w:val="teilgZnak"/>
          <w:lang w:val="sl-SI"/>
        </w:rPr>
        <w:t>e</w:t>
      </w:r>
      <w:r w:rsidR="00531952">
        <w:rPr>
          <w:rStyle w:val="teilgZnak"/>
          <w:lang w:val="sl-SI"/>
        </w:rPr>
        <w:t xml:space="preserve"> </w:t>
      </w:r>
      <w:r w:rsidR="00531952" w:rsidRPr="002C5902">
        <w:rPr>
          <w:rStyle w:val="teiunclear"/>
          <w:lang w:val="sl-SI"/>
        </w:rPr>
        <w:t>zgl</w:t>
      </w:r>
      <w:r w:rsidR="00620359">
        <w:rPr>
          <w:rStyle w:val="teiunclear"/>
          <w:lang w:val="sl-SI"/>
        </w:rPr>
        <w:t>é</w:t>
      </w:r>
      <w:r w:rsidR="00531952" w:rsidRPr="002C5902">
        <w:rPr>
          <w:rStyle w:val="teiunclear"/>
          <w:lang w:val="sl-SI"/>
        </w:rPr>
        <w:t>dne</w:t>
      </w:r>
      <w:r w:rsidR="007A07A5" w:rsidRPr="002C5902">
        <w:rPr>
          <w:lang w:val="sl-SI"/>
        </w:rPr>
        <w:t>,</w:t>
      </w:r>
      <w:r w:rsidR="00D613F0">
        <w:rPr>
          <w:rStyle w:val="teilgZnak"/>
          <w:lang w:val="sl-SI"/>
        </w:rPr>
        <w:br/>
        <w:t>vetrom</w:t>
      </w:r>
      <w:r w:rsidR="00B84BE1">
        <w:rPr>
          <w:rStyle w:val="teilgZnak"/>
          <w:lang w:val="sl-SI"/>
        </w:rPr>
        <w:t xml:space="preserve"> </w:t>
      </w:r>
      <w:r w:rsidR="00097CD8">
        <w:rPr>
          <w:rStyle w:val="teilgZnak"/>
          <w:lang w:val="sl-SI"/>
        </w:rPr>
        <w:t>Morjum</w:t>
      </w:r>
      <w:r w:rsidR="00C67366">
        <w:rPr>
          <w:rStyle w:val="teilgZnak"/>
          <w:lang w:val="sl-SI"/>
        </w:rPr>
        <w:t xml:space="preserve"> </w:t>
      </w:r>
      <w:r w:rsidR="00D94198">
        <w:rPr>
          <w:rStyle w:val="teilgZnak"/>
          <w:lang w:val="sl-SI"/>
        </w:rPr>
        <w:t>zapoveda czeloi</w:t>
      </w:r>
      <w:r w:rsidR="001B7587">
        <w:rPr>
          <w:rStyle w:val="teilgZnak"/>
          <w:lang w:val="sl-SI"/>
        </w:rPr>
        <w:t xml:space="preserve"> </w:t>
      </w:r>
      <w:r w:rsidR="00354261">
        <w:rPr>
          <w:rStyle w:val="teilgZnak"/>
          <w:lang w:val="sl-SI"/>
        </w:rPr>
        <w:t>tiho po</w:t>
      </w:r>
      <w:r w:rsidR="00354261" w:rsidRPr="00A453E4">
        <w:rPr>
          <w:rStyle w:val="teilgZnak"/>
          <w:lang w:val="sl-SI"/>
        </w:rPr>
        <w:t>ſ</w:t>
      </w:r>
      <w:r w:rsidR="00620359">
        <w:rPr>
          <w:rStyle w:val="teilgZnak"/>
          <w:lang w:val="sl-SI"/>
        </w:rPr>
        <w:t>z</w:t>
      </w:r>
      <w:r w:rsidR="00354261">
        <w:rPr>
          <w:rStyle w:val="teilgZnak"/>
          <w:lang w:val="sl-SI"/>
        </w:rPr>
        <w:t>tane</w:t>
      </w:r>
      <w:r w:rsidR="00743C96">
        <w:rPr>
          <w:rStyle w:val="teilgZnak"/>
          <w:lang w:val="sl-SI"/>
        </w:rPr>
        <w:t>.</w:t>
      </w:r>
      <w:r w:rsidR="00767ADB">
        <w:rPr>
          <w:rStyle w:val="teilgZnak"/>
          <w:lang w:val="sl-SI"/>
        </w:rPr>
        <w:t xml:space="preserve">                                                                  </w:t>
      </w:r>
      <w:r w:rsidR="00B1099B" w:rsidRPr="002C5902">
        <w:rPr>
          <w:rStyle w:val="teiadd"/>
          <w:lang w:val="sl-SI"/>
        </w:rPr>
        <w:br/>
      </w:r>
      <w:r w:rsidR="00743C96" w:rsidRPr="002C5902">
        <w:rPr>
          <w:rStyle w:val="teilabelZnak"/>
          <w:lang w:val="sl-SI"/>
        </w:rPr>
        <w:t>6.</w:t>
      </w:r>
      <w:r w:rsidR="00743C96">
        <w:rPr>
          <w:rStyle w:val="teilgZnak"/>
          <w:lang w:val="sl-SI"/>
        </w:rPr>
        <w:t xml:space="preserve"> Ti ludje</w:t>
      </w:r>
      <w:r w:rsidR="00E31514">
        <w:rPr>
          <w:rStyle w:val="teilgZnak"/>
          <w:lang w:val="sl-SI"/>
        </w:rPr>
        <w:t xml:space="preserve"> </w:t>
      </w:r>
      <w:r w:rsidR="003E7BF1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</w:t>
      </w:r>
      <w:r w:rsidR="003E7BF1">
        <w:rPr>
          <w:rStyle w:val="teilgZnak"/>
          <w:lang w:val="sl-SI"/>
        </w:rPr>
        <w:t>e</w:t>
      </w:r>
      <w:r w:rsidR="00A62BEE">
        <w:rPr>
          <w:rStyle w:val="teilgZnak"/>
          <w:lang w:val="sl-SI"/>
        </w:rPr>
        <w:t xml:space="preserve"> </w:t>
      </w:r>
      <w:r w:rsidR="000858B5" w:rsidRPr="00304CBF">
        <w:rPr>
          <w:lang w:val="sl-SI"/>
        </w:rPr>
        <w:t>c</w:t>
      </w:r>
      <w:r w:rsidR="00A62BEE" w:rsidRPr="00304CBF">
        <w:rPr>
          <w:lang w:val="sl-SI"/>
        </w:rPr>
        <w:t>sű</w:t>
      </w:r>
      <w:r w:rsidR="007B632C" w:rsidRPr="00304CBF">
        <w:rPr>
          <w:lang w:val="sl-SI"/>
        </w:rPr>
        <w:t>divasse</w:t>
      </w:r>
      <w:r w:rsidR="00DD0692">
        <w:rPr>
          <w:rStyle w:val="teilgZnak"/>
          <w:lang w:val="sl-SI"/>
        </w:rPr>
        <w:t xml:space="preserve">, </w:t>
      </w:r>
      <w:r w:rsidR="009B1622">
        <w:rPr>
          <w:rStyle w:val="teilgZnak"/>
          <w:lang w:val="sl-SI"/>
        </w:rPr>
        <w:t>ino</w:t>
      </w:r>
      <w:r w:rsidR="00907DFF" w:rsidRPr="00A453E4">
        <w:rPr>
          <w:rStyle w:val="teilgZnak"/>
          <w:lang w:val="sl-SI"/>
        </w:rPr>
        <w:t>ſ</w:t>
      </w:r>
      <w:r w:rsidR="000858B5">
        <w:rPr>
          <w:rStyle w:val="teilgZnak"/>
          <w:lang w:val="sl-SI"/>
        </w:rPr>
        <w:t>zo</w:t>
      </w:r>
      <w:r w:rsidR="009D342E">
        <w:rPr>
          <w:rStyle w:val="teilgZnak"/>
          <w:lang w:val="sl-SI"/>
        </w:rPr>
        <w:t xml:space="preserve"> ta</w:t>
      </w:r>
      <w:r w:rsidR="00BD0ABF">
        <w:rPr>
          <w:rStyle w:val="teilgZnak"/>
          <w:lang w:val="sl-SI"/>
        </w:rPr>
        <w:t>k</w:t>
      </w:r>
      <w:r w:rsidR="000858B5">
        <w:rPr>
          <w:rStyle w:val="teilgZnak"/>
          <w:lang w:val="sl-SI"/>
        </w:rPr>
        <w:t xml:space="preserve"> </w:t>
      </w:r>
      <w:r w:rsidR="00D62C44">
        <w:rPr>
          <w:rStyle w:val="teilgZnak"/>
          <w:lang w:val="sl-SI"/>
        </w:rPr>
        <w:t>govo</w:t>
      </w:r>
      <w:r w:rsidR="000858B5" w:rsidRPr="00304CBF">
        <w:rPr>
          <w:rStyle w:val="teiadd"/>
          <w:lang w:val="sl-SI"/>
        </w:rPr>
        <w:t>r</w:t>
      </w:r>
      <w:r w:rsidR="00D62C44">
        <w:rPr>
          <w:rStyle w:val="teilgZnak"/>
          <w:lang w:val="sl-SI"/>
        </w:rPr>
        <w:t>jas</w:t>
      </w:r>
      <w:r w:rsidR="00D62C44" w:rsidRPr="00A453E4">
        <w:rPr>
          <w:rStyle w:val="teilgZnak"/>
          <w:lang w:val="sl-SI"/>
        </w:rPr>
        <w:t>ſ</w:t>
      </w:r>
      <w:r w:rsidR="00D62C44">
        <w:rPr>
          <w:rStyle w:val="teilgZnak"/>
          <w:lang w:val="sl-SI"/>
        </w:rPr>
        <w:t>e</w:t>
      </w:r>
      <w:r w:rsidR="00096372">
        <w:rPr>
          <w:rStyle w:val="teilgZnak"/>
          <w:lang w:val="sl-SI"/>
        </w:rPr>
        <w:t xml:space="preserve"> ka</w:t>
      </w:r>
      <w:r w:rsidR="00EB3C8D">
        <w:rPr>
          <w:rStyle w:val="teilgZnak"/>
          <w:lang w:val="sl-SI"/>
        </w:rPr>
        <w:t>k</w:t>
      </w:r>
      <w:r w:rsidR="00096372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096372">
        <w:rPr>
          <w:rStyle w:val="teilgZnak"/>
          <w:lang w:val="sl-SI"/>
        </w:rPr>
        <w:t>o</w:t>
      </w:r>
      <w:r w:rsidR="002B3B4E">
        <w:rPr>
          <w:rStyle w:val="teilgZnak"/>
          <w:lang w:val="sl-SI"/>
        </w:rPr>
        <w:br/>
        <w:t>tomu ti o</w:t>
      </w:r>
      <w:r w:rsidR="00244FED">
        <w:rPr>
          <w:rStyle w:val="teilgZnak"/>
          <w:lang w:val="sl-SI"/>
        </w:rPr>
        <w:t>k</w:t>
      </w:r>
      <w:r w:rsidR="002B3B4E">
        <w:rPr>
          <w:rStyle w:val="teilgZnak"/>
          <w:lang w:val="sl-SI"/>
        </w:rPr>
        <w:t>orni</w:t>
      </w:r>
      <w:r w:rsidR="00D262A3">
        <w:rPr>
          <w:rStyle w:val="teilgZnak"/>
          <w:lang w:val="sl-SI"/>
        </w:rPr>
        <w:t>, verni i</w:t>
      </w:r>
      <w:r w:rsidR="005F4D16">
        <w:rPr>
          <w:rStyle w:val="teilgZnak"/>
          <w:lang w:val="sl-SI"/>
        </w:rPr>
        <w:t xml:space="preserve"> mo</w:t>
      </w:r>
      <w:r w:rsidR="005E76A5">
        <w:rPr>
          <w:rStyle w:val="teilgZnak"/>
          <w:lang w:val="sl-SI"/>
        </w:rPr>
        <w:t>r</w:t>
      </w:r>
      <w:r w:rsidR="005F4D16">
        <w:rPr>
          <w:rStyle w:val="teilgZnak"/>
          <w:lang w:val="sl-SI"/>
        </w:rPr>
        <w:t>je po</w:t>
      </w:r>
      <w:r w:rsidR="00906476">
        <w:rPr>
          <w:rStyle w:val="teilgZnak"/>
          <w:lang w:val="sl-SI"/>
        </w:rPr>
        <w:t>k</w:t>
      </w:r>
      <w:r w:rsidR="005F4D16">
        <w:rPr>
          <w:rStyle w:val="teilgZnak"/>
          <w:lang w:val="sl-SI"/>
        </w:rPr>
        <w:t>orni</w:t>
      </w:r>
      <w:r w:rsidR="005E76A5">
        <w:rPr>
          <w:rStyle w:val="teilgZnak"/>
          <w:lang w:val="sl-SI"/>
        </w:rPr>
        <w:t>.</w:t>
      </w:r>
    </w:p>
    <w:p w14:paraId="5DF1CD34" w14:textId="594B0133" w:rsidR="001D7582" w:rsidRDefault="005B2AA7" w:rsidP="005B2AA7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Ta</w:t>
      </w:r>
      <w:r w:rsidR="00906476">
        <w:rPr>
          <w:rStyle w:val="teilgZnak"/>
          <w:lang w:val="sl-SI"/>
        </w:rPr>
        <w:t>k</w:t>
      </w:r>
      <w:r>
        <w:rPr>
          <w:rStyle w:val="teilgZnak"/>
          <w:lang w:val="sl-SI"/>
        </w:rPr>
        <w:t xml:space="preserve">oimi </w:t>
      </w:r>
      <w:r w:rsidR="00DE7E6C" w:rsidRPr="00A453E4">
        <w:rPr>
          <w:rStyle w:val="teilgZnak"/>
          <w:lang w:val="sl-SI"/>
        </w:rPr>
        <w:t>ſ</w:t>
      </w:r>
      <w:r w:rsidR="00396555">
        <w:rPr>
          <w:rStyle w:val="teilgZnak"/>
          <w:lang w:val="sl-SI"/>
        </w:rPr>
        <w:t>nyimi</w:t>
      </w:r>
      <w:r w:rsidR="00D613F0">
        <w:rPr>
          <w:rStyle w:val="teilgZnak"/>
          <w:lang w:val="sl-SI"/>
        </w:rPr>
        <w:t xml:space="preserve"> </w:t>
      </w:r>
      <w:r w:rsidR="00F70266">
        <w:rPr>
          <w:rStyle w:val="teilgZnak"/>
          <w:lang w:val="sl-SI"/>
        </w:rPr>
        <w:t>navkűp</w:t>
      </w:r>
      <w:r w:rsidR="00FD56D4">
        <w:rPr>
          <w:rStyle w:val="teilgZnak"/>
          <w:lang w:val="sl-SI"/>
        </w:rPr>
        <w:t>, boidimo nyemu</w:t>
      </w:r>
      <w:r w:rsidR="004407DA">
        <w:rPr>
          <w:rStyle w:val="teilgZnak"/>
          <w:lang w:val="sl-SI"/>
        </w:rPr>
        <w:t xml:space="preserve"> pokorni</w:t>
      </w:r>
      <w:r w:rsidR="00362A6F">
        <w:rPr>
          <w:rStyle w:val="teilgZnak"/>
          <w:lang w:val="sl-SI"/>
        </w:rPr>
        <w:t>, Ako</w:t>
      </w:r>
      <w:r w:rsidR="00BC2A5D">
        <w:rPr>
          <w:rStyle w:val="teilgZnak"/>
          <w:lang w:val="sl-SI"/>
        </w:rPr>
        <w:br/>
        <w:t>v</w:t>
      </w:r>
      <w:r w:rsidR="005E76A5">
        <w:rPr>
          <w:rStyle w:val="teilgZnak"/>
          <w:lang w:val="sl-SI"/>
        </w:rPr>
        <w:t>N</w:t>
      </w:r>
      <w:r w:rsidR="00BC2A5D">
        <w:rPr>
          <w:rStyle w:val="teilgZnak"/>
          <w:lang w:val="sl-SI"/>
        </w:rPr>
        <w:t>ebe</w:t>
      </w:r>
      <w:r w:rsidR="00BC2A5D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BC2A5D">
        <w:rPr>
          <w:rStyle w:val="teilgZnak"/>
          <w:lang w:val="sl-SI"/>
        </w:rPr>
        <w:t>kom</w:t>
      </w:r>
      <w:r w:rsidR="0018143B">
        <w:rPr>
          <w:rStyle w:val="teilgZnak"/>
          <w:lang w:val="sl-SI"/>
        </w:rPr>
        <w:t xml:space="preserve"> Or</w:t>
      </w:r>
      <w:r w:rsidR="0018143B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zá</w:t>
      </w:r>
      <w:r w:rsidR="00BA3711">
        <w:rPr>
          <w:rStyle w:val="teilgZnak"/>
          <w:lang w:val="sl-SI"/>
        </w:rPr>
        <w:t>g</w:t>
      </w:r>
      <w:r w:rsidR="00833565">
        <w:rPr>
          <w:rStyle w:val="teilgZnak"/>
          <w:lang w:val="sl-SI"/>
        </w:rPr>
        <w:t>i</w:t>
      </w:r>
      <w:r w:rsidR="003A385B">
        <w:rPr>
          <w:rStyle w:val="teilgZnak"/>
          <w:lang w:val="sl-SI"/>
        </w:rPr>
        <w:t>, hoc</w:t>
      </w:r>
      <w:r w:rsidR="005E76A5">
        <w:rPr>
          <w:rStyle w:val="teilgZnak"/>
          <w:lang w:val="sl-SI"/>
        </w:rPr>
        <w:t>s</w:t>
      </w:r>
      <w:r w:rsidR="003A385B">
        <w:rPr>
          <w:rStyle w:val="teilgZnak"/>
          <w:lang w:val="sl-SI"/>
        </w:rPr>
        <w:t>emo</w:t>
      </w:r>
      <w:r w:rsidR="002F64F5">
        <w:rPr>
          <w:rStyle w:val="teilgZnak"/>
          <w:lang w:val="sl-SI"/>
        </w:rPr>
        <w:t xml:space="preserve"> snyim</w:t>
      </w:r>
      <w:r w:rsidR="009319FF">
        <w:rPr>
          <w:rStyle w:val="teilgZnak"/>
          <w:lang w:val="sl-SI"/>
        </w:rPr>
        <w:t xml:space="preserve"> prebivati</w:t>
      </w:r>
      <w:r w:rsidR="001D7582">
        <w:rPr>
          <w:rStyle w:val="teilgZnak"/>
          <w:lang w:val="sl-SI"/>
        </w:rPr>
        <w:t>.</w:t>
      </w:r>
    </w:p>
    <w:p w14:paraId="0540C0F4" w14:textId="46E9BCE7" w:rsidR="005E76A5" w:rsidRPr="00304CBF" w:rsidRDefault="001D7582" w:rsidP="00304CBF">
      <w:pPr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="0097600C">
        <w:rPr>
          <w:rStyle w:val="teilgZnak"/>
          <w:lang w:val="sl-SI"/>
        </w:rPr>
        <w:t>Komu boidi</w:t>
      </w:r>
      <w:r w:rsidR="00E973C4">
        <w:rPr>
          <w:rStyle w:val="teilgZnak"/>
          <w:lang w:val="sl-SI"/>
        </w:rPr>
        <w:t xml:space="preserve"> </w:t>
      </w:r>
      <w:r w:rsidR="006F5D54">
        <w:rPr>
          <w:rStyle w:val="teilgZnak"/>
          <w:lang w:val="sl-SI"/>
        </w:rPr>
        <w:t>csé</w:t>
      </w:r>
      <w:r w:rsidR="006F5D54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6E7CCE">
        <w:rPr>
          <w:rStyle w:val="teilgZnak"/>
          <w:lang w:val="sl-SI"/>
        </w:rPr>
        <w:t>t i hvála</w:t>
      </w:r>
      <w:r w:rsidR="007A36D0">
        <w:rPr>
          <w:rStyle w:val="teilgZnak"/>
          <w:lang w:val="sl-SI"/>
        </w:rPr>
        <w:t xml:space="preserve">, </w:t>
      </w:r>
      <w:r w:rsidR="007A36D0" w:rsidRPr="00A453E4">
        <w:rPr>
          <w:rStyle w:val="teilgZnak"/>
          <w:lang w:val="sl-SI"/>
        </w:rPr>
        <w:t>ſ</w:t>
      </w:r>
      <w:r w:rsidR="007A36D0">
        <w:rPr>
          <w:rStyle w:val="teilgZnak"/>
          <w:lang w:val="sl-SI"/>
        </w:rPr>
        <w:t>zinom</w:t>
      </w:r>
      <w:r w:rsidR="00D00680">
        <w:rPr>
          <w:rStyle w:val="teilgZnak"/>
          <w:lang w:val="sl-SI"/>
        </w:rPr>
        <w:t xml:space="preserve"> z</w:t>
      </w:r>
      <w:r w:rsidR="00D00680" w:rsidRPr="002C5902">
        <w:rPr>
          <w:rStyle w:val="teipersName"/>
          <w:lang w:val="sl-SI"/>
        </w:rPr>
        <w:t>Jesu</w:t>
      </w:r>
      <w:r w:rsidR="005E76A5">
        <w:rPr>
          <w:rStyle w:val="teipersName"/>
          <w:lang w:val="sl-SI"/>
        </w:rPr>
        <w:t>s</w:t>
      </w:r>
      <w:r w:rsidR="00D52A42" w:rsidRPr="002C5902">
        <w:rPr>
          <w:rStyle w:val="teipersName"/>
          <w:lang w:val="sl-SI"/>
        </w:rPr>
        <w:t>em</w:t>
      </w:r>
      <w:r w:rsidR="003B5AB4" w:rsidRPr="002C5902">
        <w:rPr>
          <w:rStyle w:val="teipersName"/>
          <w:lang w:val="sl-SI"/>
        </w:rPr>
        <w:t xml:space="preserve"> </w:t>
      </w:r>
      <w:r w:rsidR="003B5AB4" w:rsidRPr="00304CBF">
        <w:rPr>
          <w:rStyle w:val="teiabbr"/>
          <w:lang w:val="sl-SI"/>
        </w:rPr>
        <w:t>Xt</w:t>
      </w:r>
      <w:r w:rsidR="005E76A5" w:rsidRPr="00304CBF">
        <w:rPr>
          <w:rStyle w:val="teiabbr"/>
          <w:lang w:val="sl-SI"/>
        </w:rPr>
        <w:t>u͠</w:t>
      </w:r>
      <w:r w:rsidR="003B5AB4" w:rsidRPr="00304CBF">
        <w:rPr>
          <w:rStyle w:val="teiabbr"/>
          <w:lang w:val="sl-SI"/>
        </w:rPr>
        <w:t>sem</w:t>
      </w:r>
      <w:r w:rsidR="005E76A5" w:rsidRPr="00304CBF">
        <w:rPr>
          <w:rStyle w:val="teilgZnak"/>
          <w:lang w:val="sl-SI"/>
        </w:rPr>
        <w:t>,</w:t>
      </w:r>
      <w:r w:rsidR="005E76A5">
        <w:rPr>
          <w:rStyle w:val="teilgZnak"/>
          <w:lang w:val="sl-SI"/>
        </w:rPr>
        <w:br/>
      </w:r>
      <w:r w:rsidR="0038175B" w:rsidRPr="00304CBF">
        <w:rPr>
          <w:rStyle w:val="teilgZnak"/>
          <w:lang w:val="sl-SI"/>
        </w:rPr>
        <w:t>snyima</w:t>
      </w:r>
      <w:r w:rsidR="00CF2053" w:rsidRPr="00304CBF">
        <w:rPr>
          <w:rStyle w:val="teilgZnak"/>
          <w:lang w:val="sl-SI"/>
        </w:rPr>
        <w:t xml:space="preserve"> </w:t>
      </w:r>
      <w:r w:rsidR="003E5675" w:rsidRPr="00304CBF">
        <w:rPr>
          <w:rStyle w:val="teilgZnak"/>
          <w:lang w:val="sl-SI"/>
        </w:rPr>
        <w:t>navkűp</w:t>
      </w:r>
      <w:r w:rsidR="003E5675" w:rsidRPr="002C5902">
        <w:t xml:space="preserve"> </w:t>
      </w:r>
      <w:r w:rsidR="003E5675" w:rsidRPr="00A453E4">
        <w:rPr>
          <w:rStyle w:val="teilgZnak"/>
          <w:lang w:val="sl-SI"/>
        </w:rPr>
        <w:t>ſ</w:t>
      </w:r>
      <w:r w:rsidR="005E76A5">
        <w:rPr>
          <w:rStyle w:val="teilgZnak"/>
          <w:lang w:val="sl-SI"/>
        </w:rPr>
        <w:t>z</w:t>
      </w:r>
      <w:r w:rsidR="003E5675">
        <w:rPr>
          <w:rStyle w:val="teilgZnak"/>
          <w:lang w:val="sl-SI"/>
        </w:rPr>
        <w:t>v</w:t>
      </w:r>
      <w:r w:rsidR="005E76A5">
        <w:rPr>
          <w:rStyle w:val="teilgZnak"/>
          <w:lang w:val="sl-SI"/>
        </w:rPr>
        <w:t>é</w:t>
      </w:r>
      <w:r w:rsidR="00CD094C">
        <w:rPr>
          <w:rStyle w:val="teilgZnak"/>
          <w:lang w:val="sl-SI"/>
        </w:rPr>
        <w:t>tim</w:t>
      </w:r>
      <w:r w:rsidR="00275016">
        <w:rPr>
          <w:rStyle w:val="teilgZnak"/>
          <w:lang w:val="sl-SI"/>
        </w:rPr>
        <w:t xml:space="preserve"> Dűhom </w:t>
      </w:r>
      <w:r w:rsidR="006D1F1F">
        <w:rPr>
          <w:rStyle w:val="teilgZnak"/>
          <w:lang w:val="sl-SI"/>
        </w:rPr>
        <w:t xml:space="preserve">vekvekoma </w:t>
      </w:r>
      <w:r w:rsidR="00A16793">
        <w:rPr>
          <w:rStyle w:val="teilgZnak"/>
          <w:lang w:val="sl-SI"/>
        </w:rPr>
        <w:t>odn</w:t>
      </w:r>
      <w:r w:rsidR="005E76A5">
        <w:rPr>
          <w:rStyle w:val="teilgZnak"/>
          <w:lang w:val="sl-SI"/>
        </w:rPr>
        <w:t>ás</w:t>
      </w:r>
      <w:r w:rsidR="00DF5EAD" w:rsidRPr="002C5902">
        <w:t xml:space="preserve"> </w:t>
      </w:r>
      <w:r w:rsidR="00DE7FF0" w:rsidRPr="00304CBF">
        <w:rPr>
          <w:rStyle w:val="teilgZnak"/>
          <w:lang w:val="sl-SI"/>
        </w:rPr>
        <w:t>dána</w:t>
      </w:r>
      <w:r w:rsidR="005E76A5" w:rsidRPr="00304CBF">
        <w:rPr>
          <w:rStyle w:val="teilgZnak"/>
          <w:lang w:val="sl-SI"/>
        </w:rPr>
        <w:t>.</w:t>
      </w:r>
    </w:p>
    <w:p w14:paraId="205A2D04" w14:textId="0BBF2C2A" w:rsidR="0043219F" w:rsidRPr="00304CBF" w:rsidRDefault="005E76A5" w:rsidP="00304CBF">
      <w:pPr>
        <w:pStyle w:val="teiclosure"/>
        <w:rPr>
          <w:rStyle w:val="teiabbr"/>
          <w:lang w:val="sl-SI"/>
        </w:rPr>
      </w:pPr>
      <w:r w:rsidRPr="00304CBF">
        <w:rPr>
          <w:rStyle w:val="teiabbr"/>
          <w:lang w:val="sl-SI"/>
        </w:rPr>
        <w:t>Am͠</w:t>
      </w:r>
    </w:p>
    <w:p w14:paraId="3E7DC639" w14:textId="400DED06" w:rsidR="00C732C9" w:rsidRDefault="00C732C9" w:rsidP="002768D5">
      <w:pPr>
        <w:pStyle w:val="Naslov2"/>
      </w:pPr>
      <w:r>
        <w:t>Nouta</w:t>
      </w:r>
      <w:r w:rsidR="00DF3EB2">
        <w:t>. Tűnd</w:t>
      </w:r>
      <w:r w:rsidR="005F0FF6">
        <w:t>ő</w:t>
      </w:r>
      <w:r w:rsidR="00E90EA8">
        <w:t>k</w:t>
      </w:r>
      <w:r w:rsidR="00DF3EB2">
        <w:t>l</w:t>
      </w:r>
      <w:r w:rsidR="005F0FF6">
        <w:t>ő</w:t>
      </w:r>
      <w:r w:rsidR="00EE4B41">
        <w:t xml:space="preserve"> hajnali</w:t>
      </w:r>
      <w:r w:rsidR="00AA6A95">
        <w:t xml:space="preserve"> csillag.</w:t>
      </w:r>
    </w:p>
    <w:p w14:paraId="7A2A5564" w14:textId="4156FE94" w:rsidR="00246773" w:rsidRDefault="004754C3" w:rsidP="004754C3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Szvetla</w:t>
      </w:r>
      <w:r w:rsidR="009F5607" w:rsidRPr="002C5902">
        <w:rPr>
          <w:lang w:val="sl-SI"/>
        </w:rPr>
        <w:t xml:space="preserve"> zvezda</w:t>
      </w:r>
      <w:r w:rsidR="000E4060" w:rsidRPr="002C5902">
        <w:rPr>
          <w:lang w:val="sl-SI"/>
        </w:rPr>
        <w:t xml:space="preserve"> zorj</w:t>
      </w:r>
      <w:r w:rsidR="00E90EA8">
        <w:rPr>
          <w:lang w:val="sl-SI"/>
        </w:rPr>
        <w:t>á</w:t>
      </w:r>
      <w:r w:rsidR="000E4060" w:rsidRPr="002C5902">
        <w:rPr>
          <w:lang w:val="sl-SI"/>
        </w:rPr>
        <w:t>n</w:t>
      </w:r>
      <w:r w:rsidR="000E4060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0E4060">
        <w:rPr>
          <w:rStyle w:val="teilgZnak"/>
          <w:lang w:val="sl-SI"/>
        </w:rPr>
        <w:t>ka</w:t>
      </w:r>
      <w:r w:rsidR="00DA489E">
        <w:rPr>
          <w:rStyle w:val="teilgZnak"/>
          <w:lang w:val="sl-SI"/>
        </w:rPr>
        <w:t xml:space="preserve"> zmiloscsov ti 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i pre</w:t>
      </w:r>
      <w:r w:rsidR="00264DDB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64DDB">
        <w:rPr>
          <w:rStyle w:val="teilgZnak"/>
          <w:lang w:val="sl-SI"/>
        </w:rPr>
        <w:t>vet</w:t>
      </w:r>
      <w:r w:rsidR="00E90EA8">
        <w:rPr>
          <w:rStyle w:val="teilgZnak"/>
          <w:lang w:val="sl-SI"/>
        </w:rPr>
        <w:t>-</w:t>
      </w:r>
      <w:r w:rsidR="001840D2">
        <w:rPr>
          <w:rStyle w:val="teilgZnak"/>
          <w:lang w:val="sl-SI"/>
        </w:rPr>
        <w:br/>
        <w:t>la</w:t>
      </w:r>
      <w:r w:rsidR="007B1517">
        <w:rPr>
          <w:rStyle w:val="teilgZnak"/>
          <w:lang w:val="sl-SI"/>
        </w:rPr>
        <w:t xml:space="preserve">, lepa Jesseva </w:t>
      </w:r>
      <w:r w:rsidR="007B1517" w:rsidRPr="00A453E4">
        <w:rPr>
          <w:rStyle w:val="teilgZnak"/>
          <w:lang w:val="sl-SI"/>
        </w:rPr>
        <w:t>ſ</w:t>
      </w:r>
      <w:r w:rsidR="007B1517">
        <w:rPr>
          <w:rStyle w:val="teilgZnak"/>
          <w:lang w:val="sl-SI"/>
        </w:rPr>
        <w:t>iba</w:t>
      </w:r>
      <w:r w:rsidR="00A31B3C">
        <w:rPr>
          <w:rStyle w:val="teilgZnak"/>
          <w:lang w:val="sl-SI"/>
        </w:rPr>
        <w:t xml:space="preserve"> :/:</w:t>
      </w:r>
      <w:r w:rsidR="00CA3305">
        <w:rPr>
          <w:rStyle w:val="teilgZnak"/>
          <w:lang w:val="sl-SI"/>
        </w:rPr>
        <w:t xml:space="preserve"> </w:t>
      </w:r>
      <w:r w:rsidR="00CA3305" w:rsidRPr="002C5902">
        <w:rPr>
          <w:rStyle w:val="teipersName"/>
          <w:lang w:val="sl-SI"/>
        </w:rPr>
        <w:t>Davida</w:t>
      </w:r>
      <w:r w:rsidR="00CA3305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CA3305">
        <w:rPr>
          <w:rStyle w:val="teilgZnak"/>
          <w:lang w:val="sl-SI"/>
        </w:rPr>
        <w:t>lja</w:t>
      </w:r>
      <w:r w:rsidR="00B154F4">
        <w:rPr>
          <w:rStyle w:val="teilgZnak"/>
          <w:lang w:val="sl-SI"/>
        </w:rPr>
        <w:t xml:space="preserve"> </w:t>
      </w:r>
      <w:r w:rsidR="00082A67">
        <w:rPr>
          <w:rStyle w:val="teilgZnak"/>
          <w:lang w:val="sl-SI"/>
        </w:rPr>
        <w:t>n</w:t>
      </w:r>
      <w:r w:rsidR="00E90EA8">
        <w:rPr>
          <w:rStyle w:val="teilgZnak"/>
          <w:lang w:val="sl-SI"/>
        </w:rPr>
        <w:t>ár</w:t>
      </w:r>
      <w:r w:rsidR="00082A67">
        <w:rPr>
          <w:rStyle w:val="teilgZnak"/>
          <w:lang w:val="sl-SI"/>
        </w:rPr>
        <w:t>od</w:t>
      </w:r>
      <w:r w:rsidR="003B3C03">
        <w:rPr>
          <w:rStyle w:val="teilgZnak"/>
          <w:lang w:val="sl-SI"/>
        </w:rPr>
        <w:t xml:space="preserve"> </w:t>
      </w:r>
      <w:r w:rsidR="003B3C03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3B3C03">
        <w:rPr>
          <w:rStyle w:val="teilgZnak"/>
          <w:lang w:val="sl-SI"/>
        </w:rPr>
        <w:t>i</w:t>
      </w:r>
      <w:r w:rsidR="004C5743">
        <w:rPr>
          <w:rStyle w:val="teilgZnak"/>
          <w:lang w:val="sl-SI"/>
        </w:rPr>
        <w:t xml:space="preserve">, </w:t>
      </w:r>
      <w:r w:rsidR="004C5743" w:rsidRPr="002C5902">
        <w:rPr>
          <w:rStyle w:val="teidel"/>
          <w:lang w:val="sl-SI"/>
        </w:rPr>
        <w:t>me</w:t>
      </w:r>
      <w:r w:rsidR="005A512D" w:rsidRPr="002C5902">
        <w:rPr>
          <w:rStyle w:val="teidel"/>
          <w:lang w:val="sl-SI"/>
        </w:rPr>
        <w:br/>
      </w:r>
      <w:r w:rsidR="005A512D" w:rsidRPr="002C5902">
        <w:rPr>
          <w:lang w:val="sl-SI"/>
        </w:rPr>
        <w:t>esche</w:t>
      </w:r>
      <w:r w:rsidR="002C2F3A" w:rsidRPr="002C5902">
        <w:rPr>
          <w:lang w:val="sl-SI"/>
        </w:rPr>
        <w:t xml:space="preserve"> i v</w:t>
      </w:r>
      <w:r w:rsidR="002C2F3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2C2F3A">
        <w:rPr>
          <w:rStyle w:val="teilgZnak"/>
          <w:lang w:val="sl-SI"/>
        </w:rPr>
        <w:t>eim</w:t>
      </w:r>
      <w:r w:rsidR="00FC7AB7">
        <w:rPr>
          <w:rStyle w:val="teilgZnak"/>
          <w:lang w:val="sl-SI"/>
        </w:rPr>
        <w:t xml:space="preserve"> </w:t>
      </w:r>
      <w:r w:rsidR="00A73C41">
        <w:rPr>
          <w:rStyle w:val="teilgZnak"/>
          <w:lang w:val="sl-SI"/>
        </w:rPr>
        <w:t>kr</w:t>
      </w:r>
      <w:r w:rsidR="00E90EA8">
        <w:rPr>
          <w:rStyle w:val="teilgZnak"/>
          <w:lang w:val="sl-SI"/>
        </w:rPr>
        <w:t>á</w:t>
      </w:r>
      <w:r w:rsidR="003C330A">
        <w:rPr>
          <w:rStyle w:val="teilgZnak"/>
          <w:lang w:val="sl-SI"/>
        </w:rPr>
        <w:t>lom</w:t>
      </w:r>
      <w:r w:rsidR="0060075D">
        <w:rPr>
          <w:rStyle w:val="teilgZnak"/>
          <w:lang w:val="sl-SI"/>
        </w:rPr>
        <w:t xml:space="preserve"> kr</w:t>
      </w:r>
      <w:r w:rsidR="00E90EA8">
        <w:rPr>
          <w:rStyle w:val="teilgZnak"/>
          <w:lang w:val="sl-SI"/>
        </w:rPr>
        <w:t>á</w:t>
      </w:r>
      <w:r w:rsidR="0060075D">
        <w:rPr>
          <w:rStyle w:val="teilgZnak"/>
          <w:lang w:val="sl-SI"/>
        </w:rPr>
        <w:t>l</w:t>
      </w:r>
      <w:r w:rsidR="00F9567A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9567A">
        <w:rPr>
          <w:rStyle w:val="teilgZnak"/>
          <w:lang w:val="sl-SI"/>
        </w:rPr>
        <w:t>i</w:t>
      </w:r>
      <w:r w:rsidR="002E485D">
        <w:rPr>
          <w:rStyle w:val="teilgZnak"/>
          <w:lang w:val="sl-SI"/>
        </w:rPr>
        <w:t xml:space="preserve"> me dűsse</w:t>
      </w:r>
      <w:r w:rsidR="004F135D">
        <w:rPr>
          <w:rStyle w:val="teilgZnak"/>
          <w:lang w:val="sl-SI"/>
        </w:rPr>
        <w:t xml:space="preserve"> zarocsnik </w:t>
      </w:r>
      <w:r w:rsidR="004F135D">
        <w:rPr>
          <w:rStyle w:val="teilgZnak"/>
          <w:lang w:val="sl-SI"/>
        </w:rPr>
        <w:br/>
      </w:r>
      <w:r w:rsidR="004F135D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4F135D">
        <w:rPr>
          <w:rStyle w:val="teilgZnak"/>
          <w:lang w:val="sl-SI"/>
        </w:rPr>
        <w:t>i</w:t>
      </w:r>
      <w:r w:rsidR="008826BF">
        <w:rPr>
          <w:rStyle w:val="teilgZnak"/>
          <w:lang w:val="sl-SI"/>
        </w:rPr>
        <w:t xml:space="preserve"> </w:t>
      </w:r>
      <w:r w:rsidR="00E90EA8">
        <w:rPr>
          <w:rStyle w:val="teiabbr"/>
          <w:lang w:val="sl-SI"/>
        </w:rPr>
        <w:t>B</w:t>
      </w:r>
      <w:r w:rsidR="008826BF" w:rsidRPr="002C5902">
        <w:rPr>
          <w:rStyle w:val="teiabbr"/>
          <w:lang w:val="sl-SI"/>
        </w:rPr>
        <w:t>.</w:t>
      </w:r>
      <w:r w:rsidR="008826BF">
        <w:rPr>
          <w:rStyle w:val="teilgZnak"/>
          <w:lang w:val="sl-SI"/>
        </w:rPr>
        <w:t xml:space="preserve"> Dr</w:t>
      </w:r>
      <w:r w:rsidR="00E90EA8">
        <w:rPr>
          <w:rStyle w:val="teilgZnak"/>
          <w:lang w:val="sl-SI"/>
        </w:rPr>
        <w:t>á</w:t>
      </w:r>
      <w:r w:rsidR="008826BF">
        <w:rPr>
          <w:rStyle w:val="teilgZnak"/>
          <w:lang w:val="sl-SI"/>
        </w:rPr>
        <w:t>gi</w:t>
      </w:r>
      <w:r w:rsidR="00FF4DFC">
        <w:rPr>
          <w:rStyle w:val="teilgZnak"/>
          <w:lang w:val="sl-SI"/>
        </w:rPr>
        <w:t xml:space="preserve">, </w:t>
      </w:r>
      <w:r w:rsidR="00660095">
        <w:rPr>
          <w:rStyle w:val="teilgZnak"/>
          <w:lang w:val="sl-SI"/>
        </w:rPr>
        <w:t>l</w:t>
      </w:r>
      <w:r w:rsidR="00C406AC">
        <w:rPr>
          <w:rStyle w:val="teilgZnak"/>
          <w:lang w:val="sl-SI"/>
        </w:rPr>
        <w:t>epi</w:t>
      </w:r>
      <w:r w:rsidR="00A86243">
        <w:rPr>
          <w:rStyle w:val="teilgZnak"/>
          <w:lang w:val="sl-SI"/>
        </w:rPr>
        <w:t xml:space="preserve">, </w:t>
      </w:r>
      <w:r w:rsidR="00FC2CDF">
        <w:rPr>
          <w:rStyle w:val="teilgZnak"/>
          <w:lang w:val="sl-SI"/>
        </w:rPr>
        <w:t>pri</w:t>
      </w:r>
      <w:r w:rsidR="00E90EA8">
        <w:rPr>
          <w:rStyle w:val="teilgZnak"/>
          <w:lang w:val="sl-SI"/>
        </w:rPr>
        <w:t>é</w:t>
      </w:r>
      <w:r w:rsidR="00FC2CDF">
        <w:rPr>
          <w:rStyle w:val="teilgZnak"/>
          <w:lang w:val="sl-SI"/>
        </w:rPr>
        <w:t>ten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 xml:space="preserve">i </w:t>
      </w:r>
      <w:r w:rsidR="00E2744B">
        <w:rPr>
          <w:rStyle w:val="teilgZnak"/>
          <w:lang w:val="sl-SI"/>
        </w:rPr>
        <w:t>v</w:t>
      </w:r>
      <w:r w:rsidR="00FC2CDF">
        <w:rPr>
          <w:rStyle w:val="teilgZnak"/>
          <w:lang w:val="sl-SI"/>
        </w:rPr>
        <w:t>ugoden</w:t>
      </w:r>
      <w:r w:rsidR="00FC2CDF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FC2CDF">
        <w:rPr>
          <w:rStyle w:val="teilgZnak"/>
          <w:lang w:val="sl-SI"/>
        </w:rPr>
        <w:t>i</w:t>
      </w:r>
      <w:r w:rsidR="00B701B9">
        <w:rPr>
          <w:rStyle w:val="teilgZnak"/>
          <w:lang w:val="sl-SI"/>
        </w:rPr>
        <w:t xml:space="preserve"> odicsen</w:t>
      </w:r>
      <w:r w:rsidR="00B701B9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B701B9">
        <w:rPr>
          <w:rStyle w:val="teilgZnak"/>
          <w:lang w:val="sl-SI"/>
        </w:rPr>
        <w:t>i</w:t>
      </w:r>
      <w:r w:rsidR="00D333EE">
        <w:rPr>
          <w:rStyle w:val="teilgZnak"/>
          <w:lang w:val="sl-SI"/>
        </w:rPr>
        <w:t>,</w:t>
      </w:r>
      <w:r w:rsidR="00D333EE">
        <w:rPr>
          <w:rStyle w:val="teilgZnak"/>
          <w:lang w:val="sl-SI"/>
        </w:rPr>
        <w:br/>
        <w:t xml:space="preserve">i </w:t>
      </w:r>
      <w:r w:rsidR="00582333">
        <w:rPr>
          <w:rStyle w:val="teilgZnak"/>
          <w:lang w:val="sl-SI"/>
        </w:rPr>
        <w:t>zbog</w:t>
      </w:r>
      <w:r w:rsidR="00E90EA8">
        <w:rPr>
          <w:rStyle w:val="teilgZnak"/>
          <w:lang w:val="sl-SI"/>
        </w:rPr>
        <w:t>á</w:t>
      </w:r>
      <w:r w:rsidR="00A31756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A31756">
        <w:rPr>
          <w:rStyle w:val="teilgZnak"/>
          <w:lang w:val="sl-SI"/>
        </w:rPr>
        <w:t>tvom</w:t>
      </w:r>
      <w:r w:rsidR="006213E5">
        <w:rPr>
          <w:rStyle w:val="teilgZnak"/>
          <w:lang w:val="sl-SI"/>
        </w:rPr>
        <w:t xml:space="preserve"> zvisen je</w:t>
      </w:r>
      <w:r w:rsidR="006213E5" w:rsidRPr="00A453E4">
        <w:rPr>
          <w:rStyle w:val="teilgZnak"/>
          <w:lang w:val="sl-SI"/>
        </w:rPr>
        <w:t>ſ</w:t>
      </w:r>
      <w:r w:rsidR="00E90EA8">
        <w:rPr>
          <w:rStyle w:val="teilgZnak"/>
          <w:lang w:val="sl-SI"/>
        </w:rPr>
        <w:t>z</w:t>
      </w:r>
      <w:r w:rsidR="006213E5">
        <w:rPr>
          <w:rStyle w:val="teilgZnak"/>
          <w:lang w:val="sl-SI"/>
        </w:rPr>
        <w:t>i</w:t>
      </w:r>
      <w:r w:rsidR="002864BB">
        <w:rPr>
          <w:rStyle w:val="teilgZnak"/>
          <w:lang w:val="sl-SI"/>
        </w:rPr>
        <w:t>.</w:t>
      </w:r>
    </w:p>
    <w:p w14:paraId="451AD19E" w14:textId="7EB8F028" w:rsidR="00357A4E" w:rsidRDefault="00D160DA" w:rsidP="004754C3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2. </w:t>
      </w:r>
      <w:r w:rsidR="009C5EDD" w:rsidRPr="002C5902">
        <w:rPr>
          <w:lang w:val="sl-SI"/>
        </w:rPr>
        <w:t>Oh dr</w:t>
      </w:r>
      <w:r w:rsidR="00A10F4A" w:rsidRPr="002C5902">
        <w:rPr>
          <w:lang w:val="sl-SI"/>
        </w:rPr>
        <w:t>á</w:t>
      </w:r>
      <w:r w:rsidR="009C5EDD" w:rsidRPr="002C5902">
        <w:rPr>
          <w:lang w:val="sl-SI"/>
        </w:rPr>
        <w:t xml:space="preserve">ga </w:t>
      </w:r>
      <w:r w:rsidR="00407CA1" w:rsidRPr="002C5902">
        <w:rPr>
          <w:lang w:val="sl-SI"/>
        </w:rPr>
        <w:t>zl</w:t>
      </w:r>
      <w:r w:rsidR="008B62E9">
        <w:rPr>
          <w:lang w:val="sl-SI"/>
        </w:rPr>
        <w:t>á</w:t>
      </w:r>
      <w:r w:rsidR="00407CA1" w:rsidRPr="002C5902">
        <w:rPr>
          <w:lang w:val="sl-SI"/>
        </w:rPr>
        <w:t>t</w:t>
      </w:r>
      <w:r w:rsidR="008B62E9">
        <w:rPr>
          <w:lang w:val="sl-SI"/>
        </w:rPr>
        <w:t>a</w:t>
      </w:r>
      <w:r w:rsidR="00407CA1" w:rsidRPr="002C5902">
        <w:rPr>
          <w:lang w:val="sl-SI"/>
        </w:rPr>
        <w:t xml:space="preserve"> korona</w:t>
      </w:r>
      <w:r w:rsidR="00895BAC" w:rsidRPr="002C5902">
        <w:rPr>
          <w:lang w:val="sl-SI"/>
        </w:rPr>
        <w:t>, ti</w:t>
      </w:r>
      <w:r w:rsidR="00895BA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95BAC">
        <w:rPr>
          <w:rStyle w:val="teilgZnak"/>
          <w:lang w:val="sl-SI"/>
        </w:rPr>
        <w:t>i pr</w:t>
      </w:r>
      <w:r w:rsidR="008B62E9">
        <w:rPr>
          <w:rStyle w:val="teilgZnak"/>
          <w:lang w:val="sl-SI"/>
        </w:rPr>
        <w:t>á</w:t>
      </w:r>
      <w:r w:rsidR="00895BAC">
        <w:rPr>
          <w:rStyle w:val="teilgZnak"/>
          <w:lang w:val="sl-SI"/>
        </w:rPr>
        <w:t>vi</w:t>
      </w:r>
      <w:r w:rsidR="00FF2B60">
        <w:rPr>
          <w:rStyle w:val="teilgZnak"/>
          <w:lang w:val="sl-SI"/>
        </w:rPr>
        <w:t xml:space="preserve"> Bough</w:t>
      </w:r>
      <w:r w:rsidR="008B62E9">
        <w:rPr>
          <w:rStyle w:val="teilgZnak"/>
          <w:lang w:val="sl-SI"/>
        </w:rPr>
        <w:t xml:space="preserve"> </w:t>
      </w:r>
      <w:r w:rsidR="00FF2B60">
        <w:rPr>
          <w:rStyle w:val="teilgZnak"/>
          <w:lang w:val="sl-SI"/>
        </w:rPr>
        <w:t>i</w:t>
      </w:r>
      <w:r w:rsidR="00885DA4">
        <w:rPr>
          <w:rStyle w:val="teilgZnak"/>
          <w:lang w:val="sl-SI"/>
        </w:rPr>
        <w:t xml:space="preserve"> cslo</w:t>
      </w:r>
      <w:r w:rsidR="001D5CA8">
        <w:rPr>
          <w:rStyle w:val="teilgZnak"/>
          <w:lang w:val="sl-SI"/>
        </w:rPr>
        <w:t>v</w:t>
      </w:r>
      <w:r w:rsidR="00885DA4">
        <w:rPr>
          <w:rStyle w:val="teilgZnak"/>
          <w:lang w:val="sl-SI"/>
        </w:rPr>
        <w:t>ik</w:t>
      </w:r>
      <w:r w:rsidR="00D70866">
        <w:rPr>
          <w:rStyle w:val="teilgZnak"/>
          <w:lang w:val="sl-SI"/>
        </w:rPr>
        <w:t>,</w:t>
      </w:r>
      <w:r w:rsidR="00D70866">
        <w:rPr>
          <w:rStyle w:val="teilgZnak"/>
          <w:lang w:val="sl-SI"/>
        </w:rPr>
        <w:br/>
        <w:t>Devic</w:t>
      </w:r>
      <w:r w:rsidR="00810C51">
        <w:rPr>
          <w:rStyle w:val="teilgZnak"/>
          <w:lang w:val="sl-SI"/>
        </w:rPr>
        <w:t>z</w:t>
      </w:r>
      <w:r w:rsidR="00D70866">
        <w:rPr>
          <w:rStyle w:val="teilgZnak"/>
          <w:lang w:val="sl-SI"/>
        </w:rPr>
        <w:t>e</w:t>
      </w:r>
      <w:r w:rsidR="00810C51">
        <w:rPr>
          <w:rStyle w:val="teilgZnak"/>
          <w:lang w:val="sl-SI"/>
        </w:rPr>
        <w:t xml:space="preserve"> </w:t>
      </w:r>
      <w:r w:rsidR="00D241BC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D241BC">
        <w:rPr>
          <w:rStyle w:val="teilgZnak"/>
          <w:lang w:val="sl-SI"/>
        </w:rPr>
        <w:t>ád</w:t>
      </w:r>
      <w:r w:rsidR="00F74E2F">
        <w:rPr>
          <w:rStyle w:val="teilgZnak"/>
          <w:lang w:val="sl-SI"/>
        </w:rPr>
        <w:t xml:space="preserve"> bl</w:t>
      </w:r>
      <w:r w:rsidR="008B62E9">
        <w:rPr>
          <w:rStyle w:val="teilgZnak"/>
          <w:lang w:val="sl-SI"/>
        </w:rPr>
        <w:t>ás</w:t>
      </w:r>
      <w:r w:rsidR="00F74E2F">
        <w:rPr>
          <w:rStyle w:val="teilgZnak"/>
          <w:lang w:val="sl-SI"/>
        </w:rPr>
        <w:t>eni</w:t>
      </w:r>
      <w:r w:rsidR="00F60B23">
        <w:rPr>
          <w:rStyle w:val="teilgZnak"/>
          <w:lang w:val="sl-SI"/>
        </w:rPr>
        <w:t xml:space="preserve"> :/:</w:t>
      </w:r>
      <w:r w:rsidR="00F16F33">
        <w:rPr>
          <w:rStyle w:val="teilgZnak"/>
          <w:lang w:val="sl-SI"/>
        </w:rPr>
        <w:t xml:space="preserve"> Mojega</w:t>
      </w:r>
      <w:r w:rsidR="000500FB">
        <w:rPr>
          <w:rStyle w:val="teilgZnak"/>
          <w:lang w:val="sl-SI"/>
        </w:rPr>
        <w:t xml:space="preserve"> </w:t>
      </w:r>
      <w:r w:rsidR="000500FB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0500FB">
        <w:rPr>
          <w:rStyle w:val="teilgZnak"/>
          <w:lang w:val="sl-SI"/>
        </w:rPr>
        <w:t>er</w:t>
      </w:r>
      <w:r w:rsidR="008B62E9">
        <w:rPr>
          <w:rStyle w:val="teilgZnak"/>
          <w:lang w:val="sl-SI"/>
        </w:rPr>
        <w:t>c</w:t>
      </w:r>
      <w:r w:rsidR="000500FB">
        <w:rPr>
          <w:rStyle w:val="teilgZnak"/>
          <w:lang w:val="sl-SI"/>
        </w:rPr>
        <w:t xml:space="preserve">za </w:t>
      </w:r>
      <w:commentRangeStart w:id="6"/>
      <w:r w:rsidR="0080108E" w:rsidRPr="00304CBF">
        <w:rPr>
          <w:lang w:val="sl-SI"/>
        </w:rPr>
        <w:t>li</w:t>
      </w:r>
      <w:r w:rsidR="008B62E9" w:rsidRPr="00304CBF">
        <w:rPr>
          <w:lang w:val="sl-SI"/>
        </w:rPr>
        <w:t>l</w:t>
      </w:r>
      <w:r w:rsidR="0080108E" w:rsidRPr="00304CBF">
        <w:rPr>
          <w:lang w:val="sl-SI"/>
        </w:rPr>
        <w:t>iom</w:t>
      </w:r>
      <w:commentRangeEnd w:id="6"/>
      <w:r w:rsidR="008B62E9">
        <w:rPr>
          <w:rStyle w:val="Pripombasklic"/>
          <w:rFonts w:asciiTheme="majorHAnsi" w:eastAsiaTheme="minorHAnsi" w:hAnsiTheme="majorHAnsi" w:cstheme="minorBidi"/>
          <w:color w:val="auto"/>
          <w:lang w:val="sl-SI" w:eastAsia="en-US"/>
        </w:rPr>
        <w:commentReference w:id="6"/>
      </w:r>
      <w:r w:rsidR="00D11F12" w:rsidRPr="002C5902">
        <w:rPr>
          <w:lang w:val="sl-SI"/>
        </w:rPr>
        <w:t>,</w:t>
      </w:r>
      <w:r w:rsidR="00714D84" w:rsidRPr="002C5902">
        <w:rPr>
          <w:lang w:val="sl-SI"/>
        </w:rPr>
        <w:br/>
      </w:r>
      <w:r w:rsidR="005734DD" w:rsidRPr="002C5902">
        <w:rPr>
          <w:lang w:val="sl-SI"/>
        </w:rPr>
        <w:t>pre</w:t>
      </w:r>
      <w:r w:rsidR="005734DD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5734DD">
        <w:rPr>
          <w:rStyle w:val="teilgZnak"/>
          <w:lang w:val="sl-SI"/>
        </w:rPr>
        <w:t>la</w:t>
      </w:r>
      <w:r w:rsidR="008B62E9">
        <w:rPr>
          <w:rStyle w:val="teilgZnak"/>
          <w:lang w:val="sl-SI"/>
        </w:rPr>
        <w:t>t</w:t>
      </w:r>
      <w:r w:rsidR="005734DD">
        <w:rPr>
          <w:rStyle w:val="teilgZnak"/>
          <w:lang w:val="sl-SI"/>
        </w:rPr>
        <w:t xml:space="preserve">ki </w:t>
      </w:r>
      <w:r w:rsidR="00620613">
        <w:rPr>
          <w:rStyle w:val="teilgZnak"/>
          <w:lang w:val="sl-SI"/>
        </w:rPr>
        <w:t>Evangyeliom</w:t>
      </w:r>
      <w:r w:rsidR="009D36A6">
        <w:rPr>
          <w:rStyle w:val="teilgZnak"/>
          <w:lang w:val="sl-SI"/>
        </w:rPr>
        <w:t xml:space="preserve">, vnoge </w:t>
      </w:r>
      <w:r w:rsidR="00A639A9">
        <w:rPr>
          <w:rStyle w:val="teilgZnak"/>
          <w:lang w:val="sl-SI"/>
        </w:rPr>
        <w:t>lepo</w:t>
      </w:r>
      <w:r w:rsidR="00445F39">
        <w:rPr>
          <w:rStyle w:val="teilgZnak"/>
          <w:lang w:val="sl-SI"/>
        </w:rPr>
        <w:t>t</w:t>
      </w:r>
      <w:r w:rsidR="00A639A9">
        <w:rPr>
          <w:rStyle w:val="teilgZnak"/>
          <w:lang w:val="sl-SI"/>
        </w:rPr>
        <w:t>e</w:t>
      </w:r>
      <w:r w:rsidR="00445F39">
        <w:rPr>
          <w:rStyle w:val="teilgZnak"/>
          <w:lang w:val="sl-SI"/>
        </w:rPr>
        <w:t xml:space="preserve"> </w:t>
      </w:r>
      <w:commentRangeStart w:id="7"/>
      <w:r w:rsidR="00463A2D">
        <w:rPr>
          <w:rStyle w:val="teilgZnak"/>
          <w:lang w:val="sl-SI"/>
        </w:rPr>
        <w:t>k</w:t>
      </w:r>
      <w:r w:rsidR="00445F39">
        <w:rPr>
          <w:rStyle w:val="teilgZnak"/>
          <w:lang w:val="sl-SI"/>
        </w:rPr>
        <w:t>in</w:t>
      </w:r>
      <w:r w:rsidR="008B62E9">
        <w:rPr>
          <w:rStyle w:val="teilgZnak"/>
          <w:lang w:val="sl-SI"/>
        </w:rPr>
        <w:t>c</w:t>
      </w:r>
      <w:r w:rsidR="00445F39">
        <w:rPr>
          <w:rStyle w:val="teilgZnak"/>
          <w:lang w:val="sl-SI"/>
        </w:rPr>
        <w:t>s</w:t>
      </w:r>
      <w:r w:rsidR="00A639A9">
        <w:rPr>
          <w:rStyle w:val="teilgZnak"/>
          <w:lang w:val="sl-SI"/>
        </w:rPr>
        <w:t xml:space="preserve"> </w:t>
      </w:r>
      <w:commentRangeEnd w:id="7"/>
      <w:r w:rsidR="008B62E9">
        <w:rPr>
          <w:rStyle w:val="Pripombasklic"/>
          <w:rFonts w:asciiTheme="majorHAnsi" w:eastAsiaTheme="minorHAnsi" w:hAnsiTheme="majorHAnsi" w:cstheme="minorBidi"/>
          <w:color w:val="auto"/>
          <w:lang w:val="sl-SI" w:eastAsia="en-US"/>
        </w:rPr>
        <w:commentReference w:id="7"/>
      </w:r>
      <w:r w:rsidR="00BB3651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BB3651">
        <w:rPr>
          <w:rStyle w:val="teilgZnak"/>
          <w:lang w:val="sl-SI"/>
        </w:rPr>
        <w:t xml:space="preserve">i </w:t>
      </w:r>
      <w:r w:rsidR="00BB3651" w:rsidRPr="002C5902">
        <w:rPr>
          <w:rStyle w:val="teiabbr"/>
          <w:lang w:val="sl-SI"/>
        </w:rPr>
        <w:t>R</w:t>
      </w:r>
      <w:r w:rsidR="00BD509F" w:rsidRPr="002C5902">
        <w:rPr>
          <w:rStyle w:val="teiabbr"/>
          <w:lang w:val="sl-SI"/>
        </w:rPr>
        <w:t>.</w:t>
      </w:r>
      <w:r w:rsidR="00BD509F">
        <w:rPr>
          <w:rStyle w:val="teilgZnak"/>
          <w:lang w:val="sl-SI"/>
        </w:rPr>
        <w:br/>
      </w:r>
      <w:r w:rsidR="0074626E">
        <w:rPr>
          <w:rStyle w:val="teilgZnak"/>
          <w:lang w:val="sl-SI"/>
        </w:rPr>
        <w:t>Jeden</w:t>
      </w:r>
      <w:r w:rsidR="0098178E">
        <w:rPr>
          <w:rStyle w:val="teilgZnak"/>
          <w:lang w:val="sl-SI"/>
        </w:rPr>
        <w:t>, zarocsen</w:t>
      </w:r>
      <w:r w:rsidR="009E3A79">
        <w:rPr>
          <w:rStyle w:val="teilgZnak"/>
          <w:lang w:val="sl-SI"/>
        </w:rPr>
        <w:t xml:space="preserve"> czvetek </w:t>
      </w:r>
      <w:r w:rsidR="003259D8">
        <w:rPr>
          <w:rStyle w:val="teilgZnak"/>
          <w:lang w:val="sl-SI"/>
        </w:rPr>
        <w:t>lepi kr</w:t>
      </w:r>
      <w:r w:rsidR="00B25617">
        <w:rPr>
          <w:rStyle w:val="teilgZnak"/>
          <w:lang w:val="sl-SI"/>
        </w:rPr>
        <w:t>ű</w:t>
      </w:r>
      <w:r w:rsidR="003259D8">
        <w:rPr>
          <w:rStyle w:val="teilgZnak"/>
          <w:lang w:val="sl-SI"/>
        </w:rPr>
        <w:t>h</w:t>
      </w:r>
      <w:r w:rsidR="0081186E" w:rsidRPr="002C5902">
        <w:rPr>
          <w:lang w:val="sl-SI"/>
        </w:rPr>
        <w:t xml:space="preserve"> Nebe</w:t>
      </w:r>
      <w:r w:rsidR="0081186E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81186E">
        <w:rPr>
          <w:rStyle w:val="teilgZnak"/>
          <w:lang w:val="sl-SI"/>
        </w:rPr>
        <w:t>ki</w:t>
      </w:r>
      <w:r w:rsidR="00405579">
        <w:rPr>
          <w:rStyle w:val="teilgZnak"/>
          <w:lang w:val="sl-SI"/>
        </w:rPr>
        <w:t xml:space="preserve"> </w:t>
      </w:r>
      <w:r w:rsidR="00405579" w:rsidRPr="00A453E4">
        <w:rPr>
          <w:rStyle w:val="teilgZnak"/>
          <w:lang w:val="sl-SI"/>
        </w:rPr>
        <w:t>ſ</w:t>
      </w:r>
      <w:r w:rsidR="00405579">
        <w:rPr>
          <w:rStyle w:val="teilgZnak"/>
          <w:lang w:val="sl-SI"/>
        </w:rPr>
        <w:t>terim</w:t>
      </w:r>
      <w:r w:rsidR="00287407">
        <w:rPr>
          <w:rStyle w:val="teilgZnak"/>
          <w:lang w:val="sl-SI"/>
        </w:rPr>
        <w:br/>
      </w:r>
      <w:r w:rsidR="00287407" w:rsidRPr="00A453E4">
        <w:rPr>
          <w:rStyle w:val="teilgZnak"/>
          <w:lang w:val="sl-SI"/>
        </w:rPr>
        <w:t>ſ</w:t>
      </w:r>
      <w:r w:rsidR="00287407">
        <w:rPr>
          <w:rStyle w:val="teilgZnak"/>
          <w:lang w:val="sl-SI"/>
        </w:rPr>
        <w:t>iv</w:t>
      </w:r>
      <w:r w:rsidR="008B62E9">
        <w:rPr>
          <w:lang w:val="sl-SI"/>
        </w:rPr>
        <w:t>ém</w:t>
      </w:r>
      <w:r w:rsidR="002F2FB9">
        <w:rPr>
          <w:rStyle w:val="teilgZnak"/>
          <w:lang w:val="sl-SI"/>
        </w:rPr>
        <w:t xml:space="preserve"> 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t</w:t>
      </w:r>
      <w:r w:rsidR="008B62E9">
        <w:rPr>
          <w:rStyle w:val="teilgZnak"/>
          <w:lang w:val="sl-SI"/>
        </w:rPr>
        <w:t>é</w:t>
      </w:r>
      <w:r w:rsidR="002F2FB9">
        <w:rPr>
          <w:rStyle w:val="teilgZnak"/>
          <w:lang w:val="sl-SI"/>
        </w:rPr>
        <w:t>be</w:t>
      </w:r>
      <w:r w:rsidR="002F2FB9" w:rsidRPr="00A453E4">
        <w:rPr>
          <w:rStyle w:val="teilgZnak"/>
          <w:lang w:val="sl-SI"/>
        </w:rPr>
        <w:t>ſ</w:t>
      </w:r>
      <w:r w:rsidR="008B62E9">
        <w:rPr>
          <w:rStyle w:val="teilgZnak"/>
          <w:lang w:val="sl-SI"/>
        </w:rPr>
        <w:t>z</w:t>
      </w:r>
      <w:r w:rsidR="002F2FB9">
        <w:rPr>
          <w:rStyle w:val="teilgZnak"/>
          <w:lang w:val="sl-SI"/>
        </w:rPr>
        <w:t>e</w:t>
      </w:r>
      <w:r w:rsidR="00DB7C72">
        <w:rPr>
          <w:rStyle w:val="teilgZnak"/>
          <w:lang w:val="sl-SI"/>
        </w:rPr>
        <w:t xml:space="preserve"> zábiti</w:t>
      </w:r>
      <w:r w:rsidR="00222ABD">
        <w:rPr>
          <w:rStyle w:val="teilgZnak"/>
          <w:lang w:val="sl-SI"/>
        </w:rPr>
        <w:t xml:space="preserve"> nemrem.</w:t>
      </w:r>
    </w:p>
    <w:p w14:paraId="30E870A4" w14:textId="77777777" w:rsidR="00357A4E" w:rsidRDefault="00357A4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6036200A" w14:textId="77777777" w:rsidR="00D160DA" w:rsidRDefault="00357A4E" w:rsidP="00357A4E">
      <w:r>
        <w:lastRenderedPageBreak/>
        <w:t>/009r/</w:t>
      </w:r>
    </w:p>
    <w:p w14:paraId="1777FF05" w14:textId="77777777" w:rsidR="00357A4E" w:rsidRDefault="00357A4E" w:rsidP="00357A4E">
      <w:pPr>
        <w:pStyle w:val="teifwPageNum"/>
      </w:pPr>
      <w:r>
        <w:t>13</w:t>
      </w:r>
      <w:r w:rsidR="005F440A">
        <w:t>.</w:t>
      </w:r>
    </w:p>
    <w:p w14:paraId="717F1F0E" w14:textId="17E239AD" w:rsidR="00EB4FE6" w:rsidRPr="00246773" w:rsidRDefault="00EB4FE6" w:rsidP="008D544C">
      <w:pPr>
        <w:pStyle w:val="teilg"/>
      </w:pPr>
      <w:r w:rsidRPr="008D544C">
        <w:rPr>
          <w:rStyle w:val="teilabelZnak"/>
        </w:rPr>
        <w:t>3</w:t>
      </w:r>
      <w:r>
        <w:t xml:space="preserve">. Vlei globoko </w:t>
      </w:r>
      <w:r w:rsidR="00A103C4">
        <w:t xml:space="preserve">vmoje </w:t>
      </w:r>
    </w:p>
    <w:p w14:paraId="34D75DCA" w14:textId="77777777" w:rsidR="00734113" w:rsidRPr="00A94218" w:rsidRDefault="00734113" w:rsidP="00734113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</w:p>
    <w:sectPr w:rsidR="00734113" w:rsidRPr="00A94218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ina Ditmajer" w:date="2021-07-22T13:50:00Z" w:initials="ND">
    <w:p w14:paraId="3809BFC5" w14:textId="77777777" w:rsidR="00841A28" w:rsidRDefault="00841A28">
      <w:pPr>
        <w:pStyle w:val="Pripombabesedilo"/>
      </w:pPr>
      <w:r>
        <w:rPr>
          <w:rStyle w:val="Pripombasklic"/>
        </w:rPr>
        <w:annotationRef/>
      </w:r>
      <w:r>
        <w:t>Jalna pitanja - sleparska, goljufiva vprašanja (glej Slovar stare knjižne prekmurščine)</w:t>
      </w:r>
    </w:p>
  </w:comment>
  <w:comment w:id="6" w:author="Nina Ditmajer" w:date="2021-07-22T14:30:00Z" w:initials="ND">
    <w:p w14:paraId="6668392A" w14:textId="458BB3EC" w:rsidR="008B62E9" w:rsidRDefault="008B62E9">
      <w:pPr>
        <w:pStyle w:val="Pripombabesedilo"/>
      </w:pPr>
      <w:r>
        <w:rPr>
          <w:rStyle w:val="Pripombasklic"/>
        </w:rPr>
        <w:annotationRef/>
      </w:r>
      <w:r>
        <w:t>lilija</w:t>
      </w:r>
    </w:p>
  </w:comment>
  <w:comment w:id="7" w:author="Nina Ditmajer" w:date="2021-07-22T14:30:00Z" w:initials="ND">
    <w:p w14:paraId="1B824E29" w14:textId="63F96F8D" w:rsidR="008B62E9" w:rsidRDefault="008B62E9">
      <w:pPr>
        <w:pStyle w:val="Pripombabesedilo"/>
      </w:pPr>
      <w:r>
        <w:rPr>
          <w:rStyle w:val="Pripombasklic"/>
        </w:rPr>
        <w:annotationRef/>
      </w:r>
      <w:r>
        <w:t>kinč - okras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09BFC5" w15:done="0"/>
  <w15:commentEx w15:paraId="6668392A" w15:done="0"/>
  <w15:commentEx w15:paraId="1B824E2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BC2F5" w14:textId="77777777" w:rsidR="000C0214" w:rsidRDefault="000C0214" w:rsidP="00C41A06">
      <w:pPr>
        <w:spacing w:after="0" w:line="240" w:lineRule="auto"/>
      </w:pPr>
      <w:r>
        <w:separator/>
      </w:r>
    </w:p>
  </w:endnote>
  <w:endnote w:type="continuationSeparator" w:id="0">
    <w:p w14:paraId="5B32EE43" w14:textId="77777777" w:rsidR="000C0214" w:rsidRDefault="000C0214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72680" w14:textId="77777777" w:rsidR="000C0214" w:rsidRDefault="000C0214" w:rsidP="00C41A06">
      <w:pPr>
        <w:spacing w:after="0" w:line="240" w:lineRule="auto"/>
      </w:pPr>
      <w:r>
        <w:separator/>
      </w:r>
    </w:p>
  </w:footnote>
  <w:footnote w:type="continuationSeparator" w:id="0">
    <w:p w14:paraId="198830EA" w14:textId="77777777" w:rsidR="000C0214" w:rsidRDefault="000C0214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1223"/>
    <w:rsid w:val="00002D06"/>
    <w:rsid w:val="00005631"/>
    <w:rsid w:val="00005FAA"/>
    <w:rsid w:val="00006342"/>
    <w:rsid w:val="000104FC"/>
    <w:rsid w:val="00011F5E"/>
    <w:rsid w:val="00014745"/>
    <w:rsid w:val="00014A39"/>
    <w:rsid w:val="00015FC1"/>
    <w:rsid w:val="00021FD9"/>
    <w:rsid w:val="0002240C"/>
    <w:rsid w:val="00024350"/>
    <w:rsid w:val="00024861"/>
    <w:rsid w:val="0002534E"/>
    <w:rsid w:val="00026671"/>
    <w:rsid w:val="00026D0F"/>
    <w:rsid w:val="00027792"/>
    <w:rsid w:val="00030CF1"/>
    <w:rsid w:val="00031251"/>
    <w:rsid w:val="000341AE"/>
    <w:rsid w:val="0003574F"/>
    <w:rsid w:val="00036D3C"/>
    <w:rsid w:val="00040B26"/>
    <w:rsid w:val="00040D3E"/>
    <w:rsid w:val="000415C0"/>
    <w:rsid w:val="00046386"/>
    <w:rsid w:val="00046479"/>
    <w:rsid w:val="00047BC3"/>
    <w:rsid w:val="000500FB"/>
    <w:rsid w:val="00052DC3"/>
    <w:rsid w:val="00053063"/>
    <w:rsid w:val="00053346"/>
    <w:rsid w:val="00054950"/>
    <w:rsid w:val="00054A48"/>
    <w:rsid w:val="000560C3"/>
    <w:rsid w:val="000611D0"/>
    <w:rsid w:val="00063592"/>
    <w:rsid w:val="00063D56"/>
    <w:rsid w:val="00065885"/>
    <w:rsid w:val="00066E18"/>
    <w:rsid w:val="00067814"/>
    <w:rsid w:val="00071AEB"/>
    <w:rsid w:val="00071E70"/>
    <w:rsid w:val="00072A76"/>
    <w:rsid w:val="00074A27"/>
    <w:rsid w:val="00074BFC"/>
    <w:rsid w:val="00075614"/>
    <w:rsid w:val="00076464"/>
    <w:rsid w:val="00076D73"/>
    <w:rsid w:val="00076E2F"/>
    <w:rsid w:val="00077323"/>
    <w:rsid w:val="00077730"/>
    <w:rsid w:val="000801CC"/>
    <w:rsid w:val="00082A67"/>
    <w:rsid w:val="0008315F"/>
    <w:rsid w:val="00083FA1"/>
    <w:rsid w:val="000843C8"/>
    <w:rsid w:val="00085485"/>
    <w:rsid w:val="000858B5"/>
    <w:rsid w:val="00086A85"/>
    <w:rsid w:val="00086D7A"/>
    <w:rsid w:val="00087005"/>
    <w:rsid w:val="000872D7"/>
    <w:rsid w:val="00087BED"/>
    <w:rsid w:val="000910D4"/>
    <w:rsid w:val="0009155A"/>
    <w:rsid w:val="00092386"/>
    <w:rsid w:val="000923B2"/>
    <w:rsid w:val="000927E5"/>
    <w:rsid w:val="00092D69"/>
    <w:rsid w:val="00094429"/>
    <w:rsid w:val="00095DD1"/>
    <w:rsid w:val="00096372"/>
    <w:rsid w:val="0009657D"/>
    <w:rsid w:val="00096FF1"/>
    <w:rsid w:val="00097CD8"/>
    <w:rsid w:val="000A05C7"/>
    <w:rsid w:val="000A27F9"/>
    <w:rsid w:val="000A3BA1"/>
    <w:rsid w:val="000A6D54"/>
    <w:rsid w:val="000B0830"/>
    <w:rsid w:val="000B09AD"/>
    <w:rsid w:val="000B1C54"/>
    <w:rsid w:val="000B2E1B"/>
    <w:rsid w:val="000B38B7"/>
    <w:rsid w:val="000B5D2E"/>
    <w:rsid w:val="000B79C4"/>
    <w:rsid w:val="000C0214"/>
    <w:rsid w:val="000C02D7"/>
    <w:rsid w:val="000C1D65"/>
    <w:rsid w:val="000C2BDB"/>
    <w:rsid w:val="000C4973"/>
    <w:rsid w:val="000C5E46"/>
    <w:rsid w:val="000C6707"/>
    <w:rsid w:val="000D02E4"/>
    <w:rsid w:val="000D19CA"/>
    <w:rsid w:val="000D297E"/>
    <w:rsid w:val="000D3CA4"/>
    <w:rsid w:val="000D3CC2"/>
    <w:rsid w:val="000D539A"/>
    <w:rsid w:val="000D5D08"/>
    <w:rsid w:val="000D69BC"/>
    <w:rsid w:val="000E0C95"/>
    <w:rsid w:val="000E0FDF"/>
    <w:rsid w:val="000E13BB"/>
    <w:rsid w:val="000E1CA0"/>
    <w:rsid w:val="000E270D"/>
    <w:rsid w:val="000E2CF6"/>
    <w:rsid w:val="000E4060"/>
    <w:rsid w:val="000E499D"/>
    <w:rsid w:val="000F1D2B"/>
    <w:rsid w:val="000F1F09"/>
    <w:rsid w:val="000F2755"/>
    <w:rsid w:val="000F4097"/>
    <w:rsid w:val="000F4A5E"/>
    <w:rsid w:val="000F4C92"/>
    <w:rsid w:val="000F5904"/>
    <w:rsid w:val="000F5D8A"/>
    <w:rsid w:val="000F703B"/>
    <w:rsid w:val="000F7385"/>
    <w:rsid w:val="000F7BE7"/>
    <w:rsid w:val="00100267"/>
    <w:rsid w:val="00101077"/>
    <w:rsid w:val="00101EEF"/>
    <w:rsid w:val="001020BC"/>
    <w:rsid w:val="001022BF"/>
    <w:rsid w:val="00102892"/>
    <w:rsid w:val="0010327B"/>
    <w:rsid w:val="001065A8"/>
    <w:rsid w:val="001078E1"/>
    <w:rsid w:val="00111BB4"/>
    <w:rsid w:val="001126A0"/>
    <w:rsid w:val="0011281F"/>
    <w:rsid w:val="00113721"/>
    <w:rsid w:val="00114784"/>
    <w:rsid w:val="00114E15"/>
    <w:rsid w:val="0011508E"/>
    <w:rsid w:val="00115654"/>
    <w:rsid w:val="00117A34"/>
    <w:rsid w:val="00120A74"/>
    <w:rsid w:val="00121AED"/>
    <w:rsid w:val="00122308"/>
    <w:rsid w:val="0012281B"/>
    <w:rsid w:val="00122BE4"/>
    <w:rsid w:val="00123236"/>
    <w:rsid w:val="001237F2"/>
    <w:rsid w:val="00123ABD"/>
    <w:rsid w:val="00124D9D"/>
    <w:rsid w:val="00124E1E"/>
    <w:rsid w:val="001252CF"/>
    <w:rsid w:val="0012536D"/>
    <w:rsid w:val="0012586B"/>
    <w:rsid w:val="00126814"/>
    <w:rsid w:val="00126A06"/>
    <w:rsid w:val="0012721C"/>
    <w:rsid w:val="00132BDC"/>
    <w:rsid w:val="00135144"/>
    <w:rsid w:val="00137B1E"/>
    <w:rsid w:val="0014051B"/>
    <w:rsid w:val="001416C3"/>
    <w:rsid w:val="00141798"/>
    <w:rsid w:val="001419F2"/>
    <w:rsid w:val="00142286"/>
    <w:rsid w:val="00142532"/>
    <w:rsid w:val="00142AF4"/>
    <w:rsid w:val="00145A03"/>
    <w:rsid w:val="001463EE"/>
    <w:rsid w:val="00146442"/>
    <w:rsid w:val="00146599"/>
    <w:rsid w:val="001467B4"/>
    <w:rsid w:val="00151B33"/>
    <w:rsid w:val="00151D03"/>
    <w:rsid w:val="00152047"/>
    <w:rsid w:val="00153EA7"/>
    <w:rsid w:val="0015433B"/>
    <w:rsid w:val="00154599"/>
    <w:rsid w:val="00156AC0"/>
    <w:rsid w:val="00157208"/>
    <w:rsid w:val="00157ED6"/>
    <w:rsid w:val="0016181A"/>
    <w:rsid w:val="00161E33"/>
    <w:rsid w:val="0016276C"/>
    <w:rsid w:val="00166431"/>
    <w:rsid w:val="00166942"/>
    <w:rsid w:val="00166D94"/>
    <w:rsid w:val="00166E77"/>
    <w:rsid w:val="00170B62"/>
    <w:rsid w:val="0017187A"/>
    <w:rsid w:val="00172920"/>
    <w:rsid w:val="00172DC5"/>
    <w:rsid w:val="00172EE2"/>
    <w:rsid w:val="0017420E"/>
    <w:rsid w:val="0017445A"/>
    <w:rsid w:val="001750D7"/>
    <w:rsid w:val="00177355"/>
    <w:rsid w:val="00177A75"/>
    <w:rsid w:val="00177C4C"/>
    <w:rsid w:val="001805BA"/>
    <w:rsid w:val="00180B39"/>
    <w:rsid w:val="00180CC8"/>
    <w:rsid w:val="0018143B"/>
    <w:rsid w:val="001814B7"/>
    <w:rsid w:val="00183002"/>
    <w:rsid w:val="00183D52"/>
    <w:rsid w:val="001840D2"/>
    <w:rsid w:val="001845D0"/>
    <w:rsid w:val="001847C0"/>
    <w:rsid w:val="001864BA"/>
    <w:rsid w:val="00186D51"/>
    <w:rsid w:val="00187CB0"/>
    <w:rsid w:val="001924EC"/>
    <w:rsid w:val="0019562C"/>
    <w:rsid w:val="00195820"/>
    <w:rsid w:val="00195E83"/>
    <w:rsid w:val="001960C6"/>
    <w:rsid w:val="001961A1"/>
    <w:rsid w:val="00196A7B"/>
    <w:rsid w:val="00196D0D"/>
    <w:rsid w:val="00197285"/>
    <w:rsid w:val="00197487"/>
    <w:rsid w:val="00197856"/>
    <w:rsid w:val="00197D0D"/>
    <w:rsid w:val="001A05FA"/>
    <w:rsid w:val="001A0679"/>
    <w:rsid w:val="001A3F44"/>
    <w:rsid w:val="001A5D40"/>
    <w:rsid w:val="001A6B22"/>
    <w:rsid w:val="001A6C6D"/>
    <w:rsid w:val="001A7ACC"/>
    <w:rsid w:val="001B0331"/>
    <w:rsid w:val="001B10A0"/>
    <w:rsid w:val="001B34DD"/>
    <w:rsid w:val="001B3E17"/>
    <w:rsid w:val="001B4C30"/>
    <w:rsid w:val="001B50D2"/>
    <w:rsid w:val="001B610A"/>
    <w:rsid w:val="001B6745"/>
    <w:rsid w:val="001B683F"/>
    <w:rsid w:val="001B7236"/>
    <w:rsid w:val="001B7587"/>
    <w:rsid w:val="001C0F52"/>
    <w:rsid w:val="001C11D9"/>
    <w:rsid w:val="001C504E"/>
    <w:rsid w:val="001C5792"/>
    <w:rsid w:val="001D0309"/>
    <w:rsid w:val="001D0A4C"/>
    <w:rsid w:val="001D1CE7"/>
    <w:rsid w:val="001D2490"/>
    <w:rsid w:val="001D4E31"/>
    <w:rsid w:val="001D541F"/>
    <w:rsid w:val="001D5BE5"/>
    <w:rsid w:val="001D5CA8"/>
    <w:rsid w:val="001D6061"/>
    <w:rsid w:val="001D6609"/>
    <w:rsid w:val="001D6AA9"/>
    <w:rsid w:val="001D7582"/>
    <w:rsid w:val="001D7AE2"/>
    <w:rsid w:val="001E0FAE"/>
    <w:rsid w:val="001E137D"/>
    <w:rsid w:val="001E1CCA"/>
    <w:rsid w:val="001E1F60"/>
    <w:rsid w:val="001E3516"/>
    <w:rsid w:val="001E49BA"/>
    <w:rsid w:val="001E53B5"/>
    <w:rsid w:val="001E5778"/>
    <w:rsid w:val="001E7052"/>
    <w:rsid w:val="001F12E3"/>
    <w:rsid w:val="001F140A"/>
    <w:rsid w:val="001F293C"/>
    <w:rsid w:val="001F3246"/>
    <w:rsid w:val="001F34AA"/>
    <w:rsid w:val="001F35D1"/>
    <w:rsid w:val="001F3837"/>
    <w:rsid w:val="001F43B1"/>
    <w:rsid w:val="001F4DFB"/>
    <w:rsid w:val="001F4F9B"/>
    <w:rsid w:val="001F54C3"/>
    <w:rsid w:val="001F5737"/>
    <w:rsid w:val="001F5ECB"/>
    <w:rsid w:val="001F62F4"/>
    <w:rsid w:val="001F76C6"/>
    <w:rsid w:val="00200050"/>
    <w:rsid w:val="0020012C"/>
    <w:rsid w:val="002014D2"/>
    <w:rsid w:val="0020188D"/>
    <w:rsid w:val="0020280F"/>
    <w:rsid w:val="002039FE"/>
    <w:rsid w:val="00203EE9"/>
    <w:rsid w:val="00204469"/>
    <w:rsid w:val="00204C82"/>
    <w:rsid w:val="00204F8C"/>
    <w:rsid w:val="002050EA"/>
    <w:rsid w:val="00205F24"/>
    <w:rsid w:val="0021096C"/>
    <w:rsid w:val="00213CB4"/>
    <w:rsid w:val="00214720"/>
    <w:rsid w:val="00214E95"/>
    <w:rsid w:val="00215857"/>
    <w:rsid w:val="002163FC"/>
    <w:rsid w:val="00217075"/>
    <w:rsid w:val="00217FDB"/>
    <w:rsid w:val="002200D8"/>
    <w:rsid w:val="0022082E"/>
    <w:rsid w:val="0022084D"/>
    <w:rsid w:val="00220E92"/>
    <w:rsid w:val="0022107F"/>
    <w:rsid w:val="00221127"/>
    <w:rsid w:val="00222ABD"/>
    <w:rsid w:val="0022501A"/>
    <w:rsid w:val="00225839"/>
    <w:rsid w:val="00226416"/>
    <w:rsid w:val="002266C7"/>
    <w:rsid w:val="002269B6"/>
    <w:rsid w:val="00226A42"/>
    <w:rsid w:val="00226D76"/>
    <w:rsid w:val="0022719C"/>
    <w:rsid w:val="00230D63"/>
    <w:rsid w:val="00230DC2"/>
    <w:rsid w:val="00231D43"/>
    <w:rsid w:val="002320E5"/>
    <w:rsid w:val="00232B09"/>
    <w:rsid w:val="00234C9D"/>
    <w:rsid w:val="00236119"/>
    <w:rsid w:val="002365F6"/>
    <w:rsid w:val="00236829"/>
    <w:rsid w:val="00237769"/>
    <w:rsid w:val="00241752"/>
    <w:rsid w:val="0024388C"/>
    <w:rsid w:val="00243A04"/>
    <w:rsid w:val="0024437A"/>
    <w:rsid w:val="00244A5B"/>
    <w:rsid w:val="00244FED"/>
    <w:rsid w:val="00245634"/>
    <w:rsid w:val="0024575D"/>
    <w:rsid w:val="00246773"/>
    <w:rsid w:val="00247F1B"/>
    <w:rsid w:val="002502A8"/>
    <w:rsid w:val="00250AEA"/>
    <w:rsid w:val="002517B3"/>
    <w:rsid w:val="00252B31"/>
    <w:rsid w:val="0025301A"/>
    <w:rsid w:val="00254A21"/>
    <w:rsid w:val="00254A76"/>
    <w:rsid w:val="00263075"/>
    <w:rsid w:val="00263784"/>
    <w:rsid w:val="00264216"/>
    <w:rsid w:val="00264DDB"/>
    <w:rsid w:val="00265079"/>
    <w:rsid w:val="002656CE"/>
    <w:rsid w:val="0026631A"/>
    <w:rsid w:val="0026676C"/>
    <w:rsid w:val="0026727C"/>
    <w:rsid w:val="002674CE"/>
    <w:rsid w:val="00267CFA"/>
    <w:rsid w:val="00267D5E"/>
    <w:rsid w:val="00270CA8"/>
    <w:rsid w:val="00272569"/>
    <w:rsid w:val="002729C4"/>
    <w:rsid w:val="00273D7B"/>
    <w:rsid w:val="00275016"/>
    <w:rsid w:val="00275B1A"/>
    <w:rsid w:val="002768D5"/>
    <w:rsid w:val="0027725D"/>
    <w:rsid w:val="00277624"/>
    <w:rsid w:val="00277C78"/>
    <w:rsid w:val="00280087"/>
    <w:rsid w:val="002807A7"/>
    <w:rsid w:val="002810A8"/>
    <w:rsid w:val="00282F26"/>
    <w:rsid w:val="002830A5"/>
    <w:rsid w:val="00286014"/>
    <w:rsid w:val="002864BB"/>
    <w:rsid w:val="00286C12"/>
    <w:rsid w:val="00286D40"/>
    <w:rsid w:val="00287407"/>
    <w:rsid w:val="002903B1"/>
    <w:rsid w:val="0029058A"/>
    <w:rsid w:val="002908E6"/>
    <w:rsid w:val="00291944"/>
    <w:rsid w:val="002919F5"/>
    <w:rsid w:val="00292119"/>
    <w:rsid w:val="0029223A"/>
    <w:rsid w:val="00292EA0"/>
    <w:rsid w:val="00294084"/>
    <w:rsid w:val="002961AD"/>
    <w:rsid w:val="002978BD"/>
    <w:rsid w:val="002A1901"/>
    <w:rsid w:val="002A31E3"/>
    <w:rsid w:val="002A4962"/>
    <w:rsid w:val="002A49E7"/>
    <w:rsid w:val="002A5B16"/>
    <w:rsid w:val="002A667A"/>
    <w:rsid w:val="002A6FC5"/>
    <w:rsid w:val="002A7B76"/>
    <w:rsid w:val="002B06F6"/>
    <w:rsid w:val="002B0BFC"/>
    <w:rsid w:val="002B1208"/>
    <w:rsid w:val="002B2653"/>
    <w:rsid w:val="002B2F3C"/>
    <w:rsid w:val="002B3970"/>
    <w:rsid w:val="002B3B4E"/>
    <w:rsid w:val="002B4230"/>
    <w:rsid w:val="002B466E"/>
    <w:rsid w:val="002B5C9A"/>
    <w:rsid w:val="002B735D"/>
    <w:rsid w:val="002B7E4A"/>
    <w:rsid w:val="002C0FBF"/>
    <w:rsid w:val="002C1E8B"/>
    <w:rsid w:val="002C26E1"/>
    <w:rsid w:val="002C2F3A"/>
    <w:rsid w:val="002C3E1B"/>
    <w:rsid w:val="002C4336"/>
    <w:rsid w:val="002C54FD"/>
    <w:rsid w:val="002C5902"/>
    <w:rsid w:val="002C5975"/>
    <w:rsid w:val="002C5CE7"/>
    <w:rsid w:val="002C7EE3"/>
    <w:rsid w:val="002D0F54"/>
    <w:rsid w:val="002D1FB3"/>
    <w:rsid w:val="002D2A76"/>
    <w:rsid w:val="002D38CE"/>
    <w:rsid w:val="002D58C1"/>
    <w:rsid w:val="002D58F8"/>
    <w:rsid w:val="002D5CAB"/>
    <w:rsid w:val="002D5D02"/>
    <w:rsid w:val="002D7A30"/>
    <w:rsid w:val="002D7F32"/>
    <w:rsid w:val="002E02BC"/>
    <w:rsid w:val="002E058D"/>
    <w:rsid w:val="002E05C8"/>
    <w:rsid w:val="002E0743"/>
    <w:rsid w:val="002E0AC0"/>
    <w:rsid w:val="002E313D"/>
    <w:rsid w:val="002E4074"/>
    <w:rsid w:val="002E463C"/>
    <w:rsid w:val="002E485D"/>
    <w:rsid w:val="002E58D7"/>
    <w:rsid w:val="002E639D"/>
    <w:rsid w:val="002E7E9D"/>
    <w:rsid w:val="002F0262"/>
    <w:rsid w:val="002F0386"/>
    <w:rsid w:val="002F229C"/>
    <w:rsid w:val="002F2FB9"/>
    <w:rsid w:val="002F5E7E"/>
    <w:rsid w:val="002F64F5"/>
    <w:rsid w:val="00300A22"/>
    <w:rsid w:val="00301020"/>
    <w:rsid w:val="00301824"/>
    <w:rsid w:val="00301DC3"/>
    <w:rsid w:val="00303D5F"/>
    <w:rsid w:val="0030466E"/>
    <w:rsid w:val="00304CBF"/>
    <w:rsid w:val="003053B5"/>
    <w:rsid w:val="0030592D"/>
    <w:rsid w:val="003067EC"/>
    <w:rsid w:val="003078B8"/>
    <w:rsid w:val="00307D63"/>
    <w:rsid w:val="00307E5B"/>
    <w:rsid w:val="00311D0F"/>
    <w:rsid w:val="0031257F"/>
    <w:rsid w:val="003142E8"/>
    <w:rsid w:val="0031635F"/>
    <w:rsid w:val="003166A4"/>
    <w:rsid w:val="00316BE7"/>
    <w:rsid w:val="003171E7"/>
    <w:rsid w:val="0032167C"/>
    <w:rsid w:val="0032183C"/>
    <w:rsid w:val="003259D8"/>
    <w:rsid w:val="0032694F"/>
    <w:rsid w:val="00330FCF"/>
    <w:rsid w:val="00331A38"/>
    <w:rsid w:val="00331C8E"/>
    <w:rsid w:val="00333D92"/>
    <w:rsid w:val="00334923"/>
    <w:rsid w:val="003354A3"/>
    <w:rsid w:val="00337EB5"/>
    <w:rsid w:val="00337F2A"/>
    <w:rsid w:val="003400DB"/>
    <w:rsid w:val="00341B48"/>
    <w:rsid w:val="003422D4"/>
    <w:rsid w:val="0034245D"/>
    <w:rsid w:val="0034321B"/>
    <w:rsid w:val="00343257"/>
    <w:rsid w:val="00347D62"/>
    <w:rsid w:val="00350A54"/>
    <w:rsid w:val="00351DB7"/>
    <w:rsid w:val="003533DC"/>
    <w:rsid w:val="00354261"/>
    <w:rsid w:val="003546EA"/>
    <w:rsid w:val="0035577B"/>
    <w:rsid w:val="003560E3"/>
    <w:rsid w:val="00356704"/>
    <w:rsid w:val="00357A4E"/>
    <w:rsid w:val="00360605"/>
    <w:rsid w:val="00361047"/>
    <w:rsid w:val="00362A6F"/>
    <w:rsid w:val="00362EBF"/>
    <w:rsid w:val="00362F18"/>
    <w:rsid w:val="00365F00"/>
    <w:rsid w:val="00366469"/>
    <w:rsid w:val="00366EDD"/>
    <w:rsid w:val="0036710A"/>
    <w:rsid w:val="00367419"/>
    <w:rsid w:val="00367496"/>
    <w:rsid w:val="00371EB2"/>
    <w:rsid w:val="00373172"/>
    <w:rsid w:val="0037462A"/>
    <w:rsid w:val="00374D1A"/>
    <w:rsid w:val="00376817"/>
    <w:rsid w:val="003771F6"/>
    <w:rsid w:val="00380C14"/>
    <w:rsid w:val="00380DD6"/>
    <w:rsid w:val="0038175B"/>
    <w:rsid w:val="0038198D"/>
    <w:rsid w:val="00382F05"/>
    <w:rsid w:val="00383293"/>
    <w:rsid w:val="003867F7"/>
    <w:rsid w:val="003869F7"/>
    <w:rsid w:val="00387F6A"/>
    <w:rsid w:val="00390625"/>
    <w:rsid w:val="003909C4"/>
    <w:rsid w:val="003914EA"/>
    <w:rsid w:val="0039169F"/>
    <w:rsid w:val="003916F8"/>
    <w:rsid w:val="0039227B"/>
    <w:rsid w:val="00393A65"/>
    <w:rsid w:val="00396555"/>
    <w:rsid w:val="00397766"/>
    <w:rsid w:val="003977E9"/>
    <w:rsid w:val="00397F6C"/>
    <w:rsid w:val="003A2418"/>
    <w:rsid w:val="003A2D62"/>
    <w:rsid w:val="003A385B"/>
    <w:rsid w:val="003A5586"/>
    <w:rsid w:val="003A6DE5"/>
    <w:rsid w:val="003A7477"/>
    <w:rsid w:val="003A759E"/>
    <w:rsid w:val="003A7784"/>
    <w:rsid w:val="003A78D5"/>
    <w:rsid w:val="003B0861"/>
    <w:rsid w:val="003B1259"/>
    <w:rsid w:val="003B1F23"/>
    <w:rsid w:val="003B2765"/>
    <w:rsid w:val="003B335D"/>
    <w:rsid w:val="003B34B0"/>
    <w:rsid w:val="003B3C03"/>
    <w:rsid w:val="003B4913"/>
    <w:rsid w:val="003B5AB4"/>
    <w:rsid w:val="003C09B7"/>
    <w:rsid w:val="003C17C0"/>
    <w:rsid w:val="003C1AA8"/>
    <w:rsid w:val="003C2157"/>
    <w:rsid w:val="003C323C"/>
    <w:rsid w:val="003C330A"/>
    <w:rsid w:val="003C4FFC"/>
    <w:rsid w:val="003C5703"/>
    <w:rsid w:val="003C5E83"/>
    <w:rsid w:val="003C6310"/>
    <w:rsid w:val="003C7FAC"/>
    <w:rsid w:val="003D2500"/>
    <w:rsid w:val="003D4764"/>
    <w:rsid w:val="003D5B17"/>
    <w:rsid w:val="003D60B6"/>
    <w:rsid w:val="003D61F6"/>
    <w:rsid w:val="003D78BE"/>
    <w:rsid w:val="003D79FF"/>
    <w:rsid w:val="003E113F"/>
    <w:rsid w:val="003E1C8F"/>
    <w:rsid w:val="003E1FFC"/>
    <w:rsid w:val="003E2B0D"/>
    <w:rsid w:val="003E366A"/>
    <w:rsid w:val="003E5088"/>
    <w:rsid w:val="003E5675"/>
    <w:rsid w:val="003E7106"/>
    <w:rsid w:val="003E7BF1"/>
    <w:rsid w:val="003F1D30"/>
    <w:rsid w:val="003F2066"/>
    <w:rsid w:val="003F31FA"/>
    <w:rsid w:val="003F3D87"/>
    <w:rsid w:val="003F4E81"/>
    <w:rsid w:val="003F5793"/>
    <w:rsid w:val="003F6FB5"/>
    <w:rsid w:val="00400DDF"/>
    <w:rsid w:val="00401A0B"/>
    <w:rsid w:val="00401E53"/>
    <w:rsid w:val="0040224E"/>
    <w:rsid w:val="00402E4B"/>
    <w:rsid w:val="00402FA3"/>
    <w:rsid w:val="00403AEF"/>
    <w:rsid w:val="004047CB"/>
    <w:rsid w:val="00405013"/>
    <w:rsid w:val="004053B6"/>
    <w:rsid w:val="00405579"/>
    <w:rsid w:val="00407CA1"/>
    <w:rsid w:val="004107C7"/>
    <w:rsid w:val="00410DCC"/>
    <w:rsid w:val="004128F9"/>
    <w:rsid w:val="00412D20"/>
    <w:rsid w:val="00412E98"/>
    <w:rsid w:val="00415347"/>
    <w:rsid w:val="0041666C"/>
    <w:rsid w:val="00420087"/>
    <w:rsid w:val="004215CC"/>
    <w:rsid w:val="0042170D"/>
    <w:rsid w:val="00422883"/>
    <w:rsid w:val="00422F36"/>
    <w:rsid w:val="004237B9"/>
    <w:rsid w:val="00427AD2"/>
    <w:rsid w:val="00430442"/>
    <w:rsid w:val="00431A21"/>
    <w:rsid w:val="00431CB1"/>
    <w:rsid w:val="0043219F"/>
    <w:rsid w:val="00432568"/>
    <w:rsid w:val="004343A7"/>
    <w:rsid w:val="004343DD"/>
    <w:rsid w:val="00436133"/>
    <w:rsid w:val="00436190"/>
    <w:rsid w:val="0043654F"/>
    <w:rsid w:val="004366F4"/>
    <w:rsid w:val="00437AD0"/>
    <w:rsid w:val="004407DA"/>
    <w:rsid w:val="00441C36"/>
    <w:rsid w:val="004420FC"/>
    <w:rsid w:val="004428D6"/>
    <w:rsid w:val="00444A0B"/>
    <w:rsid w:val="00444BAC"/>
    <w:rsid w:val="00445A18"/>
    <w:rsid w:val="00445C08"/>
    <w:rsid w:val="00445F39"/>
    <w:rsid w:val="00446EB9"/>
    <w:rsid w:val="00447570"/>
    <w:rsid w:val="00453C37"/>
    <w:rsid w:val="00453DE9"/>
    <w:rsid w:val="004540A7"/>
    <w:rsid w:val="00455B04"/>
    <w:rsid w:val="0045719B"/>
    <w:rsid w:val="00457801"/>
    <w:rsid w:val="00461E14"/>
    <w:rsid w:val="00463502"/>
    <w:rsid w:val="0046352A"/>
    <w:rsid w:val="00463A2D"/>
    <w:rsid w:val="00464A3F"/>
    <w:rsid w:val="00464BC2"/>
    <w:rsid w:val="00464C16"/>
    <w:rsid w:val="004656FF"/>
    <w:rsid w:val="00466455"/>
    <w:rsid w:val="00466CF5"/>
    <w:rsid w:val="00466EB4"/>
    <w:rsid w:val="00467D12"/>
    <w:rsid w:val="004704F6"/>
    <w:rsid w:val="00474534"/>
    <w:rsid w:val="004754C3"/>
    <w:rsid w:val="0047619A"/>
    <w:rsid w:val="00476C4A"/>
    <w:rsid w:val="00481535"/>
    <w:rsid w:val="00481C72"/>
    <w:rsid w:val="004821B7"/>
    <w:rsid w:val="00483227"/>
    <w:rsid w:val="00483AA5"/>
    <w:rsid w:val="00483F1D"/>
    <w:rsid w:val="0048401E"/>
    <w:rsid w:val="00484266"/>
    <w:rsid w:val="004844F9"/>
    <w:rsid w:val="00484B2E"/>
    <w:rsid w:val="004853BC"/>
    <w:rsid w:val="00485CAF"/>
    <w:rsid w:val="00486214"/>
    <w:rsid w:val="00486331"/>
    <w:rsid w:val="00486A65"/>
    <w:rsid w:val="00486C16"/>
    <w:rsid w:val="004879DD"/>
    <w:rsid w:val="00487DB6"/>
    <w:rsid w:val="00491B89"/>
    <w:rsid w:val="00493CE9"/>
    <w:rsid w:val="00494D24"/>
    <w:rsid w:val="0049510A"/>
    <w:rsid w:val="004956B9"/>
    <w:rsid w:val="004959E3"/>
    <w:rsid w:val="004A1AFE"/>
    <w:rsid w:val="004A2051"/>
    <w:rsid w:val="004A21CF"/>
    <w:rsid w:val="004A418C"/>
    <w:rsid w:val="004A4CAE"/>
    <w:rsid w:val="004A5232"/>
    <w:rsid w:val="004A534C"/>
    <w:rsid w:val="004B1E77"/>
    <w:rsid w:val="004B4D43"/>
    <w:rsid w:val="004B64F7"/>
    <w:rsid w:val="004B6C11"/>
    <w:rsid w:val="004B6FD4"/>
    <w:rsid w:val="004C0872"/>
    <w:rsid w:val="004C11D0"/>
    <w:rsid w:val="004C14F1"/>
    <w:rsid w:val="004C34BA"/>
    <w:rsid w:val="004C5743"/>
    <w:rsid w:val="004C57A2"/>
    <w:rsid w:val="004C63CF"/>
    <w:rsid w:val="004D0C72"/>
    <w:rsid w:val="004D1958"/>
    <w:rsid w:val="004D2BF4"/>
    <w:rsid w:val="004D2EA3"/>
    <w:rsid w:val="004D340D"/>
    <w:rsid w:val="004D3634"/>
    <w:rsid w:val="004D4211"/>
    <w:rsid w:val="004D43DE"/>
    <w:rsid w:val="004D57CE"/>
    <w:rsid w:val="004D6AE0"/>
    <w:rsid w:val="004E08EF"/>
    <w:rsid w:val="004E0F34"/>
    <w:rsid w:val="004E2004"/>
    <w:rsid w:val="004E4A9B"/>
    <w:rsid w:val="004E58CF"/>
    <w:rsid w:val="004E5A36"/>
    <w:rsid w:val="004E6E47"/>
    <w:rsid w:val="004E6F69"/>
    <w:rsid w:val="004E764E"/>
    <w:rsid w:val="004F00CE"/>
    <w:rsid w:val="004F02A4"/>
    <w:rsid w:val="004F135D"/>
    <w:rsid w:val="004F2092"/>
    <w:rsid w:val="004F21BA"/>
    <w:rsid w:val="004F272E"/>
    <w:rsid w:val="004F2DD7"/>
    <w:rsid w:val="004F5184"/>
    <w:rsid w:val="004F74A0"/>
    <w:rsid w:val="004F7DDB"/>
    <w:rsid w:val="005001A0"/>
    <w:rsid w:val="00502BF4"/>
    <w:rsid w:val="005033B5"/>
    <w:rsid w:val="0050537F"/>
    <w:rsid w:val="005056FA"/>
    <w:rsid w:val="00506410"/>
    <w:rsid w:val="005103BA"/>
    <w:rsid w:val="00510A77"/>
    <w:rsid w:val="00510C36"/>
    <w:rsid w:val="00511246"/>
    <w:rsid w:val="00511FDB"/>
    <w:rsid w:val="0051203D"/>
    <w:rsid w:val="005127D4"/>
    <w:rsid w:val="00513AE8"/>
    <w:rsid w:val="00515CD2"/>
    <w:rsid w:val="00515F9A"/>
    <w:rsid w:val="0051609D"/>
    <w:rsid w:val="00516E55"/>
    <w:rsid w:val="00517BEE"/>
    <w:rsid w:val="00521567"/>
    <w:rsid w:val="0052157D"/>
    <w:rsid w:val="00521B1A"/>
    <w:rsid w:val="0052213F"/>
    <w:rsid w:val="00523E13"/>
    <w:rsid w:val="00524F59"/>
    <w:rsid w:val="00525A14"/>
    <w:rsid w:val="00531952"/>
    <w:rsid w:val="00532F7B"/>
    <w:rsid w:val="00534B27"/>
    <w:rsid w:val="005359AD"/>
    <w:rsid w:val="0054154D"/>
    <w:rsid w:val="0054264A"/>
    <w:rsid w:val="00543669"/>
    <w:rsid w:val="00543D6D"/>
    <w:rsid w:val="00544D17"/>
    <w:rsid w:val="0054652D"/>
    <w:rsid w:val="00546DF9"/>
    <w:rsid w:val="0054709C"/>
    <w:rsid w:val="005472D3"/>
    <w:rsid w:val="00547A9F"/>
    <w:rsid w:val="00547C06"/>
    <w:rsid w:val="00550F80"/>
    <w:rsid w:val="005518C9"/>
    <w:rsid w:val="005529BE"/>
    <w:rsid w:val="00552CAF"/>
    <w:rsid w:val="00554394"/>
    <w:rsid w:val="005543CF"/>
    <w:rsid w:val="00554857"/>
    <w:rsid w:val="00560AE7"/>
    <w:rsid w:val="00562247"/>
    <w:rsid w:val="0056288C"/>
    <w:rsid w:val="00562E76"/>
    <w:rsid w:val="00565153"/>
    <w:rsid w:val="005664A3"/>
    <w:rsid w:val="00566DE6"/>
    <w:rsid w:val="005675A4"/>
    <w:rsid w:val="005726BC"/>
    <w:rsid w:val="005734DD"/>
    <w:rsid w:val="0057495F"/>
    <w:rsid w:val="005758BE"/>
    <w:rsid w:val="005758F7"/>
    <w:rsid w:val="0058196B"/>
    <w:rsid w:val="00582333"/>
    <w:rsid w:val="00585FB8"/>
    <w:rsid w:val="00590E76"/>
    <w:rsid w:val="005912C4"/>
    <w:rsid w:val="00591C9E"/>
    <w:rsid w:val="00594FBA"/>
    <w:rsid w:val="00595D68"/>
    <w:rsid w:val="00596298"/>
    <w:rsid w:val="0059762E"/>
    <w:rsid w:val="005A043F"/>
    <w:rsid w:val="005A14A8"/>
    <w:rsid w:val="005A1DCD"/>
    <w:rsid w:val="005A512D"/>
    <w:rsid w:val="005A565D"/>
    <w:rsid w:val="005A578C"/>
    <w:rsid w:val="005A5E3D"/>
    <w:rsid w:val="005A6F0F"/>
    <w:rsid w:val="005A6FD0"/>
    <w:rsid w:val="005A7B08"/>
    <w:rsid w:val="005B1C12"/>
    <w:rsid w:val="005B2AA7"/>
    <w:rsid w:val="005B6B36"/>
    <w:rsid w:val="005B6EC2"/>
    <w:rsid w:val="005C055D"/>
    <w:rsid w:val="005C1812"/>
    <w:rsid w:val="005C1EE1"/>
    <w:rsid w:val="005C62FE"/>
    <w:rsid w:val="005C741E"/>
    <w:rsid w:val="005D051F"/>
    <w:rsid w:val="005D0559"/>
    <w:rsid w:val="005D06E1"/>
    <w:rsid w:val="005D2348"/>
    <w:rsid w:val="005D4263"/>
    <w:rsid w:val="005D4DA6"/>
    <w:rsid w:val="005D5CC5"/>
    <w:rsid w:val="005D5F26"/>
    <w:rsid w:val="005D76FF"/>
    <w:rsid w:val="005D7BC0"/>
    <w:rsid w:val="005E123D"/>
    <w:rsid w:val="005E1DB8"/>
    <w:rsid w:val="005E299C"/>
    <w:rsid w:val="005E3A41"/>
    <w:rsid w:val="005E3DDD"/>
    <w:rsid w:val="005E3E9D"/>
    <w:rsid w:val="005E552D"/>
    <w:rsid w:val="005E5A70"/>
    <w:rsid w:val="005E76A5"/>
    <w:rsid w:val="005F0064"/>
    <w:rsid w:val="005F0FF6"/>
    <w:rsid w:val="005F11DC"/>
    <w:rsid w:val="005F3398"/>
    <w:rsid w:val="005F440A"/>
    <w:rsid w:val="005F491C"/>
    <w:rsid w:val="005F4D16"/>
    <w:rsid w:val="005F53DE"/>
    <w:rsid w:val="005F5927"/>
    <w:rsid w:val="0060075D"/>
    <w:rsid w:val="00601385"/>
    <w:rsid w:val="006038B8"/>
    <w:rsid w:val="00603AE0"/>
    <w:rsid w:val="006047B3"/>
    <w:rsid w:val="00605E17"/>
    <w:rsid w:val="006108D7"/>
    <w:rsid w:val="00610A88"/>
    <w:rsid w:val="00611852"/>
    <w:rsid w:val="00611CC6"/>
    <w:rsid w:val="006201C2"/>
    <w:rsid w:val="00620359"/>
    <w:rsid w:val="006203DB"/>
    <w:rsid w:val="00620613"/>
    <w:rsid w:val="00621059"/>
    <w:rsid w:val="006213E5"/>
    <w:rsid w:val="00623E12"/>
    <w:rsid w:val="00625121"/>
    <w:rsid w:val="00625966"/>
    <w:rsid w:val="00627ED0"/>
    <w:rsid w:val="006307FE"/>
    <w:rsid w:val="006318E5"/>
    <w:rsid w:val="00635C03"/>
    <w:rsid w:val="00637E7B"/>
    <w:rsid w:val="00644019"/>
    <w:rsid w:val="00646B0D"/>
    <w:rsid w:val="00646DC3"/>
    <w:rsid w:val="00646DD6"/>
    <w:rsid w:val="006476C8"/>
    <w:rsid w:val="006509A5"/>
    <w:rsid w:val="00650A6F"/>
    <w:rsid w:val="00650D41"/>
    <w:rsid w:val="00650EA0"/>
    <w:rsid w:val="0065149C"/>
    <w:rsid w:val="00651A79"/>
    <w:rsid w:val="00653D79"/>
    <w:rsid w:val="00655FB3"/>
    <w:rsid w:val="0065638B"/>
    <w:rsid w:val="00656C54"/>
    <w:rsid w:val="00660095"/>
    <w:rsid w:val="0066042A"/>
    <w:rsid w:val="0066243E"/>
    <w:rsid w:val="00662507"/>
    <w:rsid w:val="00663123"/>
    <w:rsid w:val="00663F0D"/>
    <w:rsid w:val="00664906"/>
    <w:rsid w:val="00666141"/>
    <w:rsid w:val="006668E9"/>
    <w:rsid w:val="00666EE2"/>
    <w:rsid w:val="00670278"/>
    <w:rsid w:val="0067125A"/>
    <w:rsid w:val="0067134A"/>
    <w:rsid w:val="00672275"/>
    <w:rsid w:val="00672D20"/>
    <w:rsid w:val="00673ADF"/>
    <w:rsid w:val="00673B79"/>
    <w:rsid w:val="00673BF6"/>
    <w:rsid w:val="00673FF5"/>
    <w:rsid w:val="0067426B"/>
    <w:rsid w:val="006748D4"/>
    <w:rsid w:val="00675395"/>
    <w:rsid w:val="0067589F"/>
    <w:rsid w:val="00676296"/>
    <w:rsid w:val="00680415"/>
    <w:rsid w:val="00683CF7"/>
    <w:rsid w:val="00687F01"/>
    <w:rsid w:val="00690245"/>
    <w:rsid w:val="00690860"/>
    <w:rsid w:val="006909D6"/>
    <w:rsid w:val="0069391C"/>
    <w:rsid w:val="00693DAF"/>
    <w:rsid w:val="006953B9"/>
    <w:rsid w:val="00695B5B"/>
    <w:rsid w:val="00696577"/>
    <w:rsid w:val="006967EF"/>
    <w:rsid w:val="00697F98"/>
    <w:rsid w:val="006A01EF"/>
    <w:rsid w:val="006A07EF"/>
    <w:rsid w:val="006A22E9"/>
    <w:rsid w:val="006A2822"/>
    <w:rsid w:val="006A296A"/>
    <w:rsid w:val="006A3C3F"/>
    <w:rsid w:val="006A4248"/>
    <w:rsid w:val="006A4C2B"/>
    <w:rsid w:val="006A6757"/>
    <w:rsid w:val="006B1EB0"/>
    <w:rsid w:val="006B2DE5"/>
    <w:rsid w:val="006B2E0E"/>
    <w:rsid w:val="006B380F"/>
    <w:rsid w:val="006B6DA6"/>
    <w:rsid w:val="006B780E"/>
    <w:rsid w:val="006C0336"/>
    <w:rsid w:val="006C0EEA"/>
    <w:rsid w:val="006C1A9C"/>
    <w:rsid w:val="006C23E5"/>
    <w:rsid w:val="006C3A89"/>
    <w:rsid w:val="006C3E7D"/>
    <w:rsid w:val="006C4673"/>
    <w:rsid w:val="006C4CBB"/>
    <w:rsid w:val="006C5369"/>
    <w:rsid w:val="006C580C"/>
    <w:rsid w:val="006C6C09"/>
    <w:rsid w:val="006C775D"/>
    <w:rsid w:val="006D0B81"/>
    <w:rsid w:val="006D1F1F"/>
    <w:rsid w:val="006D24E9"/>
    <w:rsid w:val="006D3608"/>
    <w:rsid w:val="006D3FAE"/>
    <w:rsid w:val="006D427C"/>
    <w:rsid w:val="006D450D"/>
    <w:rsid w:val="006D4795"/>
    <w:rsid w:val="006D658F"/>
    <w:rsid w:val="006D702B"/>
    <w:rsid w:val="006E0D60"/>
    <w:rsid w:val="006E19DE"/>
    <w:rsid w:val="006E20D1"/>
    <w:rsid w:val="006E23F3"/>
    <w:rsid w:val="006E3360"/>
    <w:rsid w:val="006E4C96"/>
    <w:rsid w:val="006E4C9E"/>
    <w:rsid w:val="006E4FA9"/>
    <w:rsid w:val="006E59B4"/>
    <w:rsid w:val="006E5E9C"/>
    <w:rsid w:val="006E64FF"/>
    <w:rsid w:val="006E7CCE"/>
    <w:rsid w:val="006F3248"/>
    <w:rsid w:val="006F417A"/>
    <w:rsid w:val="006F5D54"/>
    <w:rsid w:val="006F6BDB"/>
    <w:rsid w:val="006F7544"/>
    <w:rsid w:val="006F77A8"/>
    <w:rsid w:val="00702419"/>
    <w:rsid w:val="00702675"/>
    <w:rsid w:val="00702F4A"/>
    <w:rsid w:val="00704E6E"/>
    <w:rsid w:val="00706383"/>
    <w:rsid w:val="00706D2C"/>
    <w:rsid w:val="00711643"/>
    <w:rsid w:val="00711DD1"/>
    <w:rsid w:val="00713B9F"/>
    <w:rsid w:val="00714D84"/>
    <w:rsid w:val="00714E53"/>
    <w:rsid w:val="0071606A"/>
    <w:rsid w:val="0071662E"/>
    <w:rsid w:val="00716A6B"/>
    <w:rsid w:val="0072594B"/>
    <w:rsid w:val="00725FBC"/>
    <w:rsid w:val="00726C2D"/>
    <w:rsid w:val="0073063E"/>
    <w:rsid w:val="00731927"/>
    <w:rsid w:val="00731AD8"/>
    <w:rsid w:val="0073292C"/>
    <w:rsid w:val="00734113"/>
    <w:rsid w:val="0073469B"/>
    <w:rsid w:val="00736473"/>
    <w:rsid w:val="00737BE9"/>
    <w:rsid w:val="007405DB"/>
    <w:rsid w:val="007409D8"/>
    <w:rsid w:val="00741497"/>
    <w:rsid w:val="00741510"/>
    <w:rsid w:val="00741DB7"/>
    <w:rsid w:val="00743310"/>
    <w:rsid w:val="00743C96"/>
    <w:rsid w:val="00744296"/>
    <w:rsid w:val="00744641"/>
    <w:rsid w:val="00744721"/>
    <w:rsid w:val="0074626E"/>
    <w:rsid w:val="00750A0A"/>
    <w:rsid w:val="00751F50"/>
    <w:rsid w:val="00754B9E"/>
    <w:rsid w:val="0075769F"/>
    <w:rsid w:val="00757EE0"/>
    <w:rsid w:val="0076057A"/>
    <w:rsid w:val="007609F4"/>
    <w:rsid w:val="0076586F"/>
    <w:rsid w:val="00766724"/>
    <w:rsid w:val="00766845"/>
    <w:rsid w:val="007677D1"/>
    <w:rsid w:val="00767ADB"/>
    <w:rsid w:val="0077035A"/>
    <w:rsid w:val="00770995"/>
    <w:rsid w:val="00770BAA"/>
    <w:rsid w:val="00771B3B"/>
    <w:rsid w:val="00773361"/>
    <w:rsid w:val="00773E4E"/>
    <w:rsid w:val="007754F6"/>
    <w:rsid w:val="00775DC4"/>
    <w:rsid w:val="00776D45"/>
    <w:rsid w:val="00777691"/>
    <w:rsid w:val="007809E1"/>
    <w:rsid w:val="00781514"/>
    <w:rsid w:val="00783094"/>
    <w:rsid w:val="00785C08"/>
    <w:rsid w:val="00785DE9"/>
    <w:rsid w:val="00787153"/>
    <w:rsid w:val="00790221"/>
    <w:rsid w:val="00791111"/>
    <w:rsid w:val="00791E37"/>
    <w:rsid w:val="00792CE5"/>
    <w:rsid w:val="00793FF8"/>
    <w:rsid w:val="007942BA"/>
    <w:rsid w:val="007944DE"/>
    <w:rsid w:val="00796266"/>
    <w:rsid w:val="00796F29"/>
    <w:rsid w:val="007A05E5"/>
    <w:rsid w:val="007A07A5"/>
    <w:rsid w:val="007A0FC1"/>
    <w:rsid w:val="007A1838"/>
    <w:rsid w:val="007A1906"/>
    <w:rsid w:val="007A1D38"/>
    <w:rsid w:val="007A1F87"/>
    <w:rsid w:val="007A35C0"/>
    <w:rsid w:val="007A36D0"/>
    <w:rsid w:val="007A6958"/>
    <w:rsid w:val="007A6B90"/>
    <w:rsid w:val="007B1298"/>
    <w:rsid w:val="007B1517"/>
    <w:rsid w:val="007B2068"/>
    <w:rsid w:val="007B3257"/>
    <w:rsid w:val="007B511F"/>
    <w:rsid w:val="007B632C"/>
    <w:rsid w:val="007C1B21"/>
    <w:rsid w:val="007C3253"/>
    <w:rsid w:val="007C32B7"/>
    <w:rsid w:val="007C3FDF"/>
    <w:rsid w:val="007C52BD"/>
    <w:rsid w:val="007C6305"/>
    <w:rsid w:val="007C6325"/>
    <w:rsid w:val="007C67A8"/>
    <w:rsid w:val="007C6D3C"/>
    <w:rsid w:val="007D104F"/>
    <w:rsid w:val="007D10C1"/>
    <w:rsid w:val="007D4C14"/>
    <w:rsid w:val="007D591F"/>
    <w:rsid w:val="007D5A41"/>
    <w:rsid w:val="007E0439"/>
    <w:rsid w:val="007E083B"/>
    <w:rsid w:val="007E0AEE"/>
    <w:rsid w:val="007E0CA2"/>
    <w:rsid w:val="007E0CB5"/>
    <w:rsid w:val="007E2723"/>
    <w:rsid w:val="007E295A"/>
    <w:rsid w:val="007E2DFD"/>
    <w:rsid w:val="007E3758"/>
    <w:rsid w:val="007E504F"/>
    <w:rsid w:val="007E50E9"/>
    <w:rsid w:val="007E546F"/>
    <w:rsid w:val="007E6AD2"/>
    <w:rsid w:val="007E719B"/>
    <w:rsid w:val="007E7378"/>
    <w:rsid w:val="007E7A75"/>
    <w:rsid w:val="007F0398"/>
    <w:rsid w:val="007F152C"/>
    <w:rsid w:val="007F1F43"/>
    <w:rsid w:val="007F2294"/>
    <w:rsid w:val="007F2971"/>
    <w:rsid w:val="007F29E4"/>
    <w:rsid w:val="007F5AF4"/>
    <w:rsid w:val="007F750B"/>
    <w:rsid w:val="007F75DF"/>
    <w:rsid w:val="008008A2"/>
    <w:rsid w:val="0080108E"/>
    <w:rsid w:val="00801B4F"/>
    <w:rsid w:val="00803A2B"/>
    <w:rsid w:val="008043F8"/>
    <w:rsid w:val="008046FC"/>
    <w:rsid w:val="008054B9"/>
    <w:rsid w:val="00805AC6"/>
    <w:rsid w:val="00805D38"/>
    <w:rsid w:val="00810C51"/>
    <w:rsid w:val="0081139C"/>
    <w:rsid w:val="0081186E"/>
    <w:rsid w:val="00811D98"/>
    <w:rsid w:val="00812CDC"/>
    <w:rsid w:val="00814079"/>
    <w:rsid w:val="008140E2"/>
    <w:rsid w:val="008149F9"/>
    <w:rsid w:val="008162B0"/>
    <w:rsid w:val="00816D33"/>
    <w:rsid w:val="00817F01"/>
    <w:rsid w:val="00821E91"/>
    <w:rsid w:val="00822575"/>
    <w:rsid w:val="00823320"/>
    <w:rsid w:val="00823738"/>
    <w:rsid w:val="00824BEC"/>
    <w:rsid w:val="00825EE3"/>
    <w:rsid w:val="00827C9E"/>
    <w:rsid w:val="00833066"/>
    <w:rsid w:val="00833565"/>
    <w:rsid w:val="0083525F"/>
    <w:rsid w:val="00835AE7"/>
    <w:rsid w:val="0084085A"/>
    <w:rsid w:val="00841A28"/>
    <w:rsid w:val="00841E62"/>
    <w:rsid w:val="00845491"/>
    <w:rsid w:val="00845C22"/>
    <w:rsid w:val="00846CB9"/>
    <w:rsid w:val="00846F16"/>
    <w:rsid w:val="008514D6"/>
    <w:rsid w:val="008520B1"/>
    <w:rsid w:val="00852B5F"/>
    <w:rsid w:val="00852C9C"/>
    <w:rsid w:val="00853CEC"/>
    <w:rsid w:val="00853E02"/>
    <w:rsid w:val="00855059"/>
    <w:rsid w:val="008555A8"/>
    <w:rsid w:val="00855FB4"/>
    <w:rsid w:val="00856672"/>
    <w:rsid w:val="00856E6A"/>
    <w:rsid w:val="00860251"/>
    <w:rsid w:val="00862217"/>
    <w:rsid w:val="008633A4"/>
    <w:rsid w:val="0086508B"/>
    <w:rsid w:val="00865C67"/>
    <w:rsid w:val="008671FC"/>
    <w:rsid w:val="0086743F"/>
    <w:rsid w:val="00867ABC"/>
    <w:rsid w:val="00867BEB"/>
    <w:rsid w:val="008713D9"/>
    <w:rsid w:val="00871CA3"/>
    <w:rsid w:val="00872206"/>
    <w:rsid w:val="008742A7"/>
    <w:rsid w:val="0087566B"/>
    <w:rsid w:val="00876673"/>
    <w:rsid w:val="00876EBC"/>
    <w:rsid w:val="00881E93"/>
    <w:rsid w:val="008826BF"/>
    <w:rsid w:val="00882F99"/>
    <w:rsid w:val="00884667"/>
    <w:rsid w:val="008850E4"/>
    <w:rsid w:val="00885A61"/>
    <w:rsid w:val="00885DA4"/>
    <w:rsid w:val="00885E9B"/>
    <w:rsid w:val="00890701"/>
    <w:rsid w:val="00890F1C"/>
    <w:rsid w:val="0089152A"/>
    <w:rsid w:val="008935E5"/>
    <w:rsid w:val="00894143"/>
    <w:rsid w:val="008958FE"/>
    <w:rsid w:val="00895BAC"/>
    <w:rsid w:val="00897465"/>
    <w:rsid w:val="0089770D"/>
    <w:rsid w:val="008A1042"/>
    <w:rsid w:val="008A22DA"/>
    <w:rsid w:val="008A41A6"/>
    <w:rsid w:val="008A4CD9"/>
    <w:rsid w:val="008A5346"/>
    <w:rsid w:val="008A68ED"/>
    <w:rsid w:val="008B0085"/>
    <w:rsid w:val="008B04D3"/>
    <w:rsid w:val="008B0509"/>
    <w:rsid w:val="008B13B3"/>
    <w:rsid w:val="008B1923"/>
    <w:rsid w:val="008B1E31"/>
    <w:rsid w:val="008B2DAD"/>
    <w:rsid w:val="008B494F"/>
    <w:rsid w:val="008B62E9"/>
    <w:rsid w:val="008C17CF"/>
    <w:rsid w:val="008C4D41"/>
    <w:rsid w:val="008C5821"/>
    <w:rsid w:val="008C5C34"/>
    <w:rsid w:val="008C6684"/>
    <w:rsid w:val="008C682B"/>
    <w:rsid w:val="008C6985"/>
    <w:rsid w:val="008C735B"/>
    <w:rsid w:val="008D07EC"/>
    <w:rsid w:val="008D16A0"/>
    <w:rsid w:val="008D3A66"/>
    <w:rsid w:val="008D4758"/>
    <w:rsid w:val="008D544C"/>
    <w:rsid w:val="008D6885"/>
    <w:rsid w:val="008D7497"/>
    <w:rsid w:val="008D7940"/>
    <w:rsid w:val="008E04A5"/>
    <w:rsid w:val="008E0F5F"/>
    <w:rsid w:val="008E2A23"/>
    <w:rsid w:val="008E5D42"/>
    <w:rsid w:val="008F1AD5"/>
    <w:rsid w:val="008F3F88"/>
    <w:rsid w:val="008F4D07"/>
    <w:rsid w:val="008F54B1"/>
    <w:rsid w:val="008F5B45"/>
    <w:rsid w:val="008F77E2"/>
    <w:rsid w:val="008F7D24"/>
    <w:rsid w:val="009012A6"/>
    <w:rsid w:val="009031E7"/>
    <w:rsid w:val="009040BF"/>
    <w:rsid w:val="009044CB"/>
    <w:rsid w:val="00905C67"/>
    <w:rsid w:val="00906476"/>
    <w:rsid w:val="00906BA7"/>
    <w:rsid w:val="0090725A"/>
    <w:rsid w:val="0090797C"/>
    <w:rsid w:val="00907DFF"/>
    <w:rsid w:val="009107E9"/>
    <w:rsid w:val="00910B29"/>
    <w:rsid w:val="00912EBD"/>
    <w:rsid w:val="009133D3"/>
    <w:rsid w:val="00914AE3"/>
    <w:rsid w:val="00920C5F"/>
    <w:rsid w:val="00922A5C"/>
    <w:rsid w:val="00924A08"/>
    <w:rsid w:val="009253AA"/>
    <w:rsid w:val="0092556C"/>
    <w:rsid w:val="00925853"/>
    <w:rsid w:val="00926A79"/>
    <w:rsid w:val="00926C24"/>
    <w:rsid w:val="009270A3"/>
    <w:rsid w:val="00930452"/>
    <w:rsid w:val="009306A0"/>
    <w:rsid w:val="009319FF"/>
    <w:rsid w:val="00931D1E"/>
    <w:rsid w:val="00932E1E"/>
    <w:rsid w:val="00932E6E"/>
    <w:rsid w:val="009350CF"/>
    <w:rsid w:val="00935D1E"/>
    <w:rsid w:val="00937CBA"/>
    <w:rsid w:val="00937D29"/>
    <w:rsid w:val="00940382"/>
    <w:rsid w:val="00940BA9"/>
    <w:rsid w:val="00941C8B"/>
    <w:rsid w:val="00942561"/>
    <w:rsid w:val="009428B0"/>
    <w:rsid w:val="00942A70"/>
    <w:rsid w:val="00942BCB"/>
    <w:rsid w:val="0094388B"/>
    <w:rsid w:val="0094498F"/>
    <w:rsid w:val="00945074"/>
    <w:rsid w:val="00945CD2"/>
    <w:rsid w:val="009466B7"/>
    <w:rsid w:val="009502B4"/>
    <w:rsid w:val="00950E2B"/>
    <w:rsid w:val="0095140E"/>
    <w:rsid w:val="00952403"/>
    <w:rsid w:val="009524ED"/>
    <w:rsid w:val="0095285E"/>
    <w:rsid w:val="009533BA"/>
    <w:rsid w:val="009533C0"/>
    <w:rsid w:val="009558C9"/>
    <w:rsid w:val="0096109F"/>
    <w:rsid w:val="0096184D"/>
    <w:rsid w:val="00961F11"/>
    <w:rsid w:val="0096463A"/>
    <w:rsid w:val="0096700D"/>
    <w:rsid w:val="00967A01"/>
    <w:rsid w:val="00970559"/>
    <w:rsid w:val="00970745"/>
    <w:rsid w:val="0097098A"/>
    <w:rsid w:val="00971474"/>
    <w:rsid w:val="00971617"/>
    <w:rsid w:val="009718BE"/>
    <w:rsid w:val="00971CE6"/>
    <w:rsid w:val="00971E6F"/>
    <w:rsid w:val="0097227F"/>
    <w:rsid w:val="009759CE"/>
    <w:rsid w:val="0097600C"/>
    <w:rsid w:val="00977672"/>
    <w:rsid w:val="009801B4"/>
    <w:rsid w:val="00980895"/>
    <w:rsid w:val="0098178E"/>
    <w:rsid w:val="00981E3C"/>
    <w:rsid w:val="009834DA"/>
    <w:rsid w:val="0098350C"/>
    <w:rsid w:val="00983555"/>
    <w:rsid w:val="0098700F"/>
    <w:rsid w:val="00990856"/>
    <w:rsid w:val="00991323"/>
    <w:rsid w:val="00991E5A"/>
    <w:rsid w:val="009920D2"/>
    <w:rsid w:val="00997B42"/>
    <w:rsid w:val="009A0219"/>
    <w:rsid w:val="009A2674"/>
    <w:rsid w:val="009A3A55"/>
    <w:rsid w:val="009A4148"/>
    <w:rsid w:val="009A4D1C"/>
    <w:rsid w:val="009A4E39"/>
    <w:rsid w:val="009B0D07"/>
    <w:rsid w:val="009B1077"/>
    <w:rsid w:val="009B1622"/>
    <w:rsid w:val="009B1FDC"/>
    <w:rsid w:val="009B30B9"/>
    <w:rsid w:val="009B3227"/>
    <w:rsid w:val="009B3A3A"/>
    <w:rsid w:val="009B3A73"/>
    <w:rsid w:val="009B597B"/>
    <w:rsid w:val="009B5FE1"/>
    <w:rsid w:val="009B693C"/>
    <w:rsid w:val="009B6A16"/>
    <w:rsid w:val="009B727B"/>
    <w:rsid w:val="009B767A"/>
    <w:rsid w:val="009B7AB5"/>
    <w:rsid w:val="009C0CC3"/>
    <w:rsid w:val="009C178A"/>
    <w:rsid w:val="009C3A60"/>
    <w:rsid w:val="009C3C21"/>
    <w:rsid w:val="009C5350"/>
    <w:rsid w:val="009C5EDD"/>
    <w:rsid w:val="009C6A4D"/>
    <w:rsid w:val="009C7CDE"/>
    <w:rsid w:val="009C7CEF"/>
    <w:rsid w:val="009D0137"/>
    <w:rsid w:val="009D039A"/>
    <w:rsid w:val="009D169C"/>
    <w:rsid w:val="009D1785"/>
    <w:rsid w:val="009D342E"/>
    <w:rsid w:val="009D36A6"/>
    <w:rsid w:val="009D3952"/>
    <w:rsid w:val="009D40A4"/>
    <w:rsid w:val="009D454A"/>
    <w:rsid w:val="009D5EFC"/>
    <w:rsid w:val="009D5F7B"/>
    <w:rsid w:val="009D63D0"/>
    <w:rsid w:val="009D673E"/>
    <w:rsid w:val="009E3A79"/>
    <w:rsid w:val="009E4955"/>
    <w:rsid w:val="009E4968"/>
    <w:rsid w:val="009E51D4"/>
    <w:rsid w:val="009E53C8"/>
    <w:rsid w:val="009E6A3E"/>
    <w:rsid w:val="009E6B85"/>
    <w:rsid w:val="009E6BBB"/>
    <w:rsid w:val="009E7D96"/>
    <w:rsid w:val="009E7F17"/>
    <w:rsid w:val="009F03D9"/>
    <w:rsid w:val="009F161D"/>
    <w:rsid w:val="009F17A6"/>
    <w:rsid w:val="009F1BD9"/>
    <w:rsid w:val="009F28BF"/>
    <w:rsid w:val="009F3968"/>
    <w:rsid w:val="009F39E7"/>
    <w:rsid w:val="009F51A7"/>
    <w:rsid w:val="009F54C4"/>
    <w:rsid w:val="009F5607"/>
    <w:rsid w:val="00A00347"/>
    <w:rsid w:val="00A00614"/>
    <w:rsid w:val="00A01C4E"/>
    <w:rsid w:val="00A01F10"/>
    <w:rsid w:val="00A0460A"/>
    <w:rsid w:val="00A048C1"/>
    <w:rsid w:val="00A051BF"/>
    <w:rsid w:val="00A058FA"/>
    <w:rsid w:val="00A05C75"/>
    <w:rsid w:val="00A06108"/>
    <w:rsid w:val="00A072FC"/>
    <w:rsid w:val="00A103C4"/>
    <w:rsid w:val="00A10C70"/>
    <w:rsid w:val="00A10F4A"/>
    <w:rsid w:val="00A10FD0"/>
    <w:rsid w:val="00A12FEF"/>
    <w:rsid w:val="00A134A9"/>
    <w:rsid w:val="00A1418A"/>
    <w:rsid w:val="00A143C6"/>
    <w:rsid w:val="00A150E5"/>
    <w:rsid w:val="00A16793"/>
    <w:rsid w:val="00A177C9"/>
    <w:rsid w:val="00A20CF2"/>
    <w:rsid w:val="00A23DF7"/>
    <w:rsid w:val="00A24269"/>
    <w:rsid w:val="00A24311"/>
    <w:rsid w:val="00A24850"/>
    <w:rsid w:val="00A2558D"/>
    <w:rsid w:val="00A30527"/>
    <w:rsid w:val="00A31756"/>
    <w:rsid w:val="00A31B3C"/>
    <w:rsid w:val="00A3283E"/>
    <w:rsid w:val="00A32A79"/>
    <w:rsid w:val="00A32BE9"/>
    <w:rsid w:val="00A3413E"/>
    <w:rsid w:val="00A350E3"/>
    <w:rsid w:val="00A370F9"/>
    <w:rsid w:val="00A40350"/>
    <w:rsid w:val="00A4039F"/>
    <w:rsid w:val="00A4055B"/>
    <w:rsid w:val="00A41B11"/>
    <w:rsid w:val="00A42395"/>
    <w:rsid w:val="00A429A0"/>
    <w:rsid w:val="00A42D1C"/>
    <w:rsid w:val="00A453E4"/>
    <w:rsid w:val="00A476E1"/>
    <w:rsid w:val="00A5016B"/>
    <w:rsid w:val="00A50E92"/>
    <w:rsid w:val="00A51138"/>
    <w:rsid w:val="00A522CD"/>
    <w:rsid w:val="00A52732"/>
    <w:rsid w:val="00A53649"/>
    <w:rsid w:val="00A54F92"/>
    <w:rsid w:val="00A55942"/>
    <w:rsid w:val="00A55BCE"/>
    <w:rsid w:val="00A566DD"/>
    <w:rsid w:val="00A60FC4"/>
    <w:rsid w:val="00A62BEE"/>
    <w:rsid w:val="00A62D5E"/>
    <w:rsid w:val="00A637E8"/>
    <w:rsid w:val="00A639A9"/>
    <w:rsid w:val="00A6400E"/>
    <w:rsid w:val="00A64577"/>
    <w:rsid w:val="00A64589"/>
    <w:rsid w:val="00A6570B"/>
    <w:rsid w:val="00A65B14"/>
    <w:rsid w:val="00A66C7F"/>
    <w:rsid w:val="00A704E0"/>
    <w:rsid w:val="00A713A7"/>
    <w:rsid w:val="00A71679"/>
    <w:rsid w:val="00A73C41"/>
    <w:rsid w:val="00A75660"/>
    <w:rsid w:val="00A75E66"/>
    <w:rsid w:val="00A76744"/>
    <w:rsid w:val="00A76A72"/>
    <w:rsid w:val="00A77F4C"/>
    <w:rsid w:val="00A80BE5"/>
    <w:rsid w:val="00A86243"/>
    <w:rsid w:val="00A87555"/>
    <w:rsid w:val="00A87838"/>
    <w:rsid w:val="00A87D3A"/>
    <w:rsid w:val="00A90186"/>
    <w:rsid w:val="00A90D38"/>
    <w:rsid w:val="00A92BD5"/>
    <w:rsid w:val="00A92E6E"/>
    <w:rsid w:val="00A93269"/>
    <w:rsid w:val="00A94218"/>
    <w:rsid w:val="00A94568"/>
    <w:rsid w:val="00A9617C"/>
    <w:rsid w:val="00A9786F"/>
    <w:rsid w:val="00A97CAE"/>
    <w:rsid w:val="00AA15DD"/>
    <w:rsid w:val="00AA2DC9"/>
    <w:rsid w:val="00AA3F47"/>
    <w:rsid w:val="00AA6238"/>
    <w:rsid w:val="00AA6A95"/>
    <w:rsid w:val="00AA6BD1"/>
    <w:rsid w:val="00AA7262"/>
    <w:rsid w:val="00AA78E6"/>
    <w:rsid w:val="00AA7DC6"/>
    <w:rsid w:val="00AB01E1"/>
    <w:rsid w:val="00AB1412"/>
    <w:rsid w:val="00AB1511"/>
    <w:rsid w:val="00AB35C3"/>
    <w:rsid w:val="00AB404E"/>
    <w:rsid w:val="00AB4A24"/>
    <w:rsid w:val="00AB5E11"/>
    <w:rsid w:val="00AB66D8"/>
    <w:rsid w:val="00AC52A9"/>
    <w:rsid w:val="00AC657E"/>
    <w:rsid w:val="00AC6BCA"/>
    <w:rsid w:val="00AC6EF0"/>
    <w:rsid w:val="00AD0DFA"/>
    <w:rsid w:val="00AD0F1E"/>
    <w:rsid w:val="00AD1F13"/>
    <w:rsid w:val="00AD20A1"/>
    <w:rsid w:val="00AD2CBF"/>
    <w:rsid w:val="00AD6EFB"/>
    <w:rsid w:val="00AD7685"/>
    <w:rsid w:val="00AE2CD4"/>
    <w:rsid w:val="00AE3239"/>
    <w:rsid w:val="00AE353B"/>
    <w:rsid w:val="00AE3981"/>
    <w:rsid w:val="00AE3AAA"/>
    <w:rsid w:val="00AE69C7"/>
    <w:rsid w:val="00AF0606"/>
    <w:rsid w:val="00AF1969"/>
    <w:rsid w:val="00AF1E34"/>
    <w:rsid w:val="00AF50B9"/>
    <w:rsid w:val="00AF5862"/>
    <w:rsid w:val="00AF6263"/>
    <w:rsid w:val="00AF63A3"/>
    <w:rsid w:val="00B0007F"/>
    <w:rsid w:val="00B00E46"/>
    <w:rsid w:val="00B022EC"/>
    <w:rsid w:val="00B02BF2"/>
    <w:rsid w:val="00B04F27"/>
    <w:rsid w:val="00B05020"/>
    <w:rsid w:val="00B05686"/>
    <w:rsid w:val="00B05DBE"/>
    <w:rsid w:val="00B05F38"/>
    <w:rsid w:val="00B070D0"/>
    <w:rsid w:val="00B07588"/>
    <w:rsid w:val="00B10770"/>
    <w:rsid w:val="00B108FD"/>
    <w:rsid w:val="00B1099B"/>
    <w:rsid w:val="00B11956"/>
    <w:rsid w:val="00B124A5"/>
    <w:rsid w:val="00B133C1"/>
    <w:rsid w:val="00B13958"/>
    <w:rsid w:val="00B13F62"/>
    <w:rsid w:val="00B1418B"/>
    <w:rsid w:val="00B14CDC"/>
    <w:rsid w:val="00B15340"/>
    <w:rsid w:val="00B154F4"/>
    <w:rsid w:val="00B16DEF"/>
    <w:rsid w:val="00B17E8D"/>
    <w:rsid w:val="00B20712"/>
    <w:rsid w:val="00B24FAC"/>
    <w:rsid w:val="00B25389"/>
    <w:rsid w:val="00B25617"/>
    <w:rsid w:val="00B262C2"/>
    <w:rsid w:val="00B27FD9"/>
    <w:rsid w:val="00B30076"/>
    <w:rsid w:val="00B3187D"/>
    <w:rsid w:val="00B3215F"/>
    <w:rsid w:val="00B3258C"/>
    <w:rsid w:val="00B35817"/>
    <w:rsid w:val="00B36759"/>
    <w:rsid w:val="00B37918"/>
    <w:rsid w:val="00B40212"/>
    <w:rsid w:val="00B407F6"/>
    <w:rsid w:val="00B4286B"/>
    <w:rsid w:val="00B44986"/>
    <w:rsid w:val="00B467F7"/>
    <w:rsid w:val="00B46D43"/>
    <w:rsid w:val="00B50553"/>
    <w:rsid w:val="00B51929"/>
    <w:rsid w:val="00B537D5"/>
    <w:rsid w:val="00B53E2C"/>
    <w:rsid w:val="00B54D1C"/>
    <w:rsid w:val="00B57593"/>
    <w:rsid w:val="00B61431"/>
    <w:rsid w:val="00B62E2E"/>
    <w:rsid w:val="00B63997"/>
    <w:rsid w:val="00B6399A"/>
    <w:rsid w:val="00B64DC2"/>
    <w:rsid w:val="00B65F2F"/>
    <w:rsid w:val="00B66C4D"/>
    <w:rsid w:val="00B701B9"/>
    <w:rsid w:val="00B72B8C"/>
    <w:rsid w:val="00B72E3D"/>
    <w:rsid w:val="00B733AF"/>
    <w:rsid w:val="00B73850"/>
    <w:rsid w:val="00B74061"/>
    <w:rsid w:val="00B74891"/>
    <w:rsid w:val="00B75D10"/>
    <w:rsid w:val="00B76038"/>
    <w:rsid w:val="00B76EE9"/>
    <w:rsid w:val="00B80A96"/>
    <w:rsid w:val="00B81271"/>
    <w:rsid w:val="00B820DB"/>
    <w:rsid w:val="00B8385C"/>
    <w:rsid w:val="00B83DF5"/>
    <w:rsid w:val="00B840F0"/>
    <w:rsid w:val="00B84ADB"/>
    <w:rsid w:val="00B84BE1"/>
    <w:rsid w:val="00B874B1"/>
    <w:rsid w:val="00B87661"/>
    <w:rsid w:val="00B87D3A"/>
    <w:rsid w:val="00B9083C"/>
    <w:rsid w:val="00B90941"/>
    <w:rsid w:val="00B91923"/>
    <w:rsid w:val="00B91992"/>
    <w:rsid w:val="00B91BB9"/>
    <w:rsid w:val="00B9256F"/>
    <w:rsid w:val="00B925D0"/>
    <w:rsid w:val="00B927D5"/>
    <w:rsid w:val="00B9285D"/>
    <w:rsid w:val="00B94102"/>
    <w:rsid w:val="00B94A18"/>
    <w:rsid w:val="00B9514F"/>
    <w:rsid w:val="00B95377"/>
    <w:rsid w:val="00B97F0E"/>
    <w:rsid w:val="00BA2628"/>
    <w:rsid w:val="00BA3711"/>
    <w:rsid w:val="00BA3FC7"/>
    <w:rsid w:val="00BA5A0B"/>
    <w:rsid w:val="00BA6046"/>
    <w:rsid w:val="00BA6352"/>
    <w:rsid w:val="00BB0C2E"/>
    <w:rsid w:val="00BB10C0"/>
    <w:rsid w:val="00BB3651"/>
    <w:rsid w:val="00BB4656"/>
    <w:rsid w:val="00BB4A9D"/>
    <w:rsid w:val="00BC124A"/>
    <w:rsid w:val="00BC16C2"/>
    <w:rsid w:val="00BC2240"/>
    <w:rsid w:val="00BC2A5D"/>
    <w:rsid w:val="00BC3467"/>
    <w:rsid w:val="00BC3CB5"/>
    <w:rsid w:val="00BC4864"/>
    <w:rsid w:val="00BC72E3"/>
    <w:rsid w:val="00BD0ABF"/>
    <w:rsid w:val="00BD0F22"/>
    <w:rsid w:val="00BD1317"/>
    <w:rsid w:val="00BD1845"/>
    <w:rsid w:val="00BD1EF8"/>
    <w:rsid w:val="00BD32B0"/>
    <w:rsid w:val="00BD3313"/>
    <w:rsid w:val="00BD4430"/>
    <w:rsid w:val="00BD509F"/>
    <w:rsid w:val="00BD510D"/>
    <w:rsid w:val="00BD6045"/>
    <w:rsid w:val="00BD6EB0"/>
    <w:rsid w:val="00BD7641"/>
    <w:rsid w:val="00BE0ED6"/>
    <w:rsid w:val="00BE10D4"/>
    <w:rsid w:val="00BE18DD"/>
    <w:rsid w:val="00BE46D4"/>
    <w:rsid w:val="00BE49F1"/>
    <w:rsid w:val="00BE4F96"/>
    <w:rsid w:val="00BE57F8"/>
    <w:rsid w:val="00BE6FFA"/>
    <w:rsid w:val="00BE7AC1"/>
    <w:rsid w:val="00BF2147"/>
    <w:rsid w:val="00BF2CA5"/>
    <w:rsid w:val="00BF4966"/>
    <w:rsid w:val="00BF49CF"/>
    <w:rsid w:val="00BF49E3"/>
    <w:rsid w:val="00BF60C8"/>
    <w:rsid w:val="00BF6A39"/>
    <w:rsid w:val="00BF6B4A"/>
    <w:rsid w:val="00BF6E0E"/>
    <w:rsid w:val="00C000B9"/>
    <w:rsid w:val="00C003DF"/>
    <w:rsid w:val="00C03624"/>
    <w:rsid w:val="00C0373B"/>
    <w:rsid w:val="00C0395E"/>
    <w:rsid w:val="00C0459E"/>
    <w:rsid w:val="00C04ED9"/>
    <w:rsid w:val="00C05F3E"/>
    <w:rsid w:val="00C073FF"/>
    <w:rsid w:val="00C07AF7"/>
    <w:rsid w:val="00C14455"/>
    <w:rsid w:val="00C156BD"/>
    <w:rsid w:val="00C17584"/>
    <w:rsid w:val="00C21C14"/>
    <w:rsid w:val="00C22063"/>
    <w:rsid w:val="00C2225A"/>
    <w:rsid w:val="00C22877"/>
    <w:rsid w:val="00C23434"/>
    <w:rsid w:val="00C23E04"/>
    <w:rsid w:val="00C24A71"/>
    <w:rsid w:val="00C24DB8"/>
    <w:rsid w:val="00C259C7"/>
    <w:rsid w:val="00C2756E"/>
    <w:rsid w:val="00C30713"/>
    <w:rsid w:val="00C315C1"/>
    <w:rsid w:val="00C327D5"/>
    <w:rsid w:val="00C3324D"/>
    <w:rsid w:val="00C36E33"/>
    <w:rsid w:val="00C37A09"/>
    <w:rsid w:val="00C37BAF"/>
    <w:rsid w:val="00C40430"/>
    <w:rsid w:val="00C406AC"/>
    <w:rsid w:val="00C41A06"/>
    <w:rsid w:val="00C423B0"/>
    <w:rsid w:val="00C42612"/>
    <w:rsid w:val="00C431E3"/>
    <w:rsid w:val="00C43CE5"/>
    <w:rsid w:val="00C44350"/>
    <w:rsid w:val="00C44785"/>
    <w:rsid w:val="00C4690B"/>
    <w:rsid w:val="00C46B55"/>
    <w:rsid w:val="00C47A17"/>
    <w:rsid w:val="00C50AC7"/>
    <w:rsid w:val="00C50EE4"/>
    <w:rsid w:val="00C5130B"/>
    <w:rsid w:val="00C53394"/>
    <w:rsid w:val="00C537D0"/>
    <w:rsid w:val="00C554A3"/>
    <w:rsid w:val="00C55F87"/>
    <w:rsid w:val="00C57956"/>
    <w:rsid w:val="00C6489E"/>
    <w:rsid w:val="00C65B38"/>
    <w:rsid w:val="00C67366"/>
    <w:rsid w:val="00C67774"/>
    <w:rsid w:val="00C727A8"/>
    <w:rsid w:val="00C732C9"/>
    <w:rsid w:val="00C753DD"/>
    <w:rsid w:val="00C826D7"/>
    <w:rsid w:val="00C834C2"/>
    <w:rsid w:val="00C83D1A"/>
    <w:rsid w:val="00C83D93"/>
    <w:rsid w:val="00C874F2"/>
    <w:rsid w:val="00C87DAE"/>
    <w:rsid w:val="00C90D99"/>
    <w:rsid w:val="00C911A6"/>
    <w:rsid w:val="00C92AF2"/>
    <w:rsid w:val="00C96551"/>
    <w:rsid w:val="00C96816"/>
    <w:rsid w:val="00C96CB8"/>
    <w:rsid w:val="00CA0831"/>
    <w:rsid w:val="00CA09F6"/>
    <w:rsid w:val="00CA1791"/>
    <w:rsid w:val="00CA1B37"/>
    <w:rsid w:val="00CA240A"/>
    <w:rsid w:val="00CA3305"/>
    <w:rsid w:val="00CA5C7F"/>
    <w:rsid w:val="00CA71A5"/>
    <w:rsid w:val="00CA71D2"/>
    <w:rsid w:val="00CA789B"/>
    <w:rsid w:val="00CB0174"/>
    <w:rsid w:val="00CB0507"/>
    <w:rsid w:val="00CB1B8E"/>
    <w:rsid w:val="00CB40E0"/>
    <w:rsid w:val="00CB5949"/>
    <w:rsid w:val="00CB6D2B"/>
    <w:rsid w:val="00CB6D9D"/>
    <w:rsid w:val="00CB786F"/>
    <w:rsid w:val="00CC0600"/>
    <w:rsid w:val="00CC1E0A"/>
    <w:rsid w:val="00CC3103"/>
    <w:rsid w:val="00CC3196"/>
    <w:rsid w:val="00CC3807"/>
    <w:rsid w:val="00CC42B9"/>
    <w:rsid w:val="00CC4B5B"/>
    <w:rsid w:val="00CC7B44"/>
    <w:rsid w:val="00CD094C"/>
    <w:rsid w:val="00CD4B14"/>
    <w:rsid w:val="00CD6A91"/>
    <w:rsid w:val="00CD6D84"/>
    <w:rsid w:val="00CD79AC"/>
    <w:rsid w:val="00CE3174"/>
    <w:rsid w:val="00CE3A2D"/>
    <w:rsid w:val="00CE3D20"/>
    <w:rsid w:val="00CE41C8"/>
    <w:rsid w:val="00CE424F"/>
    <w:rsid w:val="00CE4BBD"/>
    <w:rsid w:val="00CE6B40"/>
    <w:rsid w:val="00CF2053"/>
    <w:rsid w:val="00CF297D"/>
    <w:rsid w:val="00CF576F"/>
    <w:rsid w:val="00D00680"/>
    <w:rsid w:val="00D00FB0"/>
    <w:rsid w:val="00D012BA"/>
    <w:rsid w:val="00D025BB"/>
    <w:rsid w:val="00D041E1"/>
    <w:rsid w:val="00D05075"/>
    <w:rsid w:val="00D07361"/>
    <w:rsid w:val="00D10D98"/>
    <w:rsid w:val="00D112A5"/>
    <w:rsid w:val="00D11F12"/>
    <w:rsid w:val="00D137FC"/>
    <w:rsid w:val="00D13A63"/>
    <w:rsid w:val="00D15BC7"/>
    <w:rsid w:val="00D15E26"/>
    <w:rsid w:val="00D160DA"/>
    <w:rsid w:val="00D2074A"/>
    <w:rsid w:val="00D209BD"/>
    <w:rsid w:val="00D20C00"/>
    <w:rsid w:val="00D22741"/>
    <w:rsid w:val="00D22E63"/>
    <w:rsid w:val="00D240AF"/>
    <w:rsid w:val="00D241BC"/>
    <w:rsid w:val="00D2586F"/>
    <w:rsid w:val="00D262A3"/>
    <w:rsid w:val="00D27C60"/>
    <w:rsid w:val="00D31631"/>
    <w:rsid w:val="00D333EE"/>
    <w:rsid w:val="00D34E74"/>
    <w:rsid w:val="00D37988"/>
    <w:rsid w:val="00D407A7"/>
    <w:rsid w:val="00D41301"/>
    <w:rsid w:val="00D421A0"/>
    <w:rsid w:val="00D43BE3"/>
    <w:rsid w:val="00D43C95"/>
    <w:rsid w:val="00D4453C"/>
    <w:rsid w:val="00D44718"/>
    <w:rsid w:val="00D45269"/>
    <w:rsid w:val="00D45471"/>
    <w:rsid w:val="00D50CD3"/>
    <w:rsid w:val="00D52A42"/>
    <w:rsid w:val="00D55ACD"/>
    <w:rsid w:val="00D60828"/>
    <w:rsid w:val="00D61013"/>
    <w:rsid w:val="00D613F0"/>
    <w:rsid w:val="00D62365"/>
    <w:rsid w:val="00D62BED"/>
    <w:rsid w:val="00D62C44"/>
    <w:rsid w:val="00D63EC3"/>
    <w:rsid w:val="00D64664"/>
    <w:rsid w:val="00D66FB0"/>
    <w:rsid w:val="00D70466"/>
    <w:rsid w:val="00D70866"/>
    <w:rsid w:val="00D7181A"/>
    <w:rsid w:val="00D738E3"/>
    <w:rsid w:val="00D751A3"/>
    <w:rsid w:val="00D76476"/>
    <w:rsid w:val="00D76870"/>
    <w:rsid w:val="00D77993"/>
    <w:rsid w:val="00D805A4"/>
    <w:rsid w:val="00D806EA"/>
    <w:rsid w:val="00D8237B"/>
    <w:rsid w:val="00D83021"/>
    <w:rsid w:val="00D83A0E"/>
    <w:rsid w:val="00D83C59"/>
    <w:rsid w:val="00D847C4"/>
    <w:rsid w:val="00D85E98"/>
    <w:rsid w:val="00D862DF"/>
    <w:rsid w:val="00D8635A"/>
    <w:rsid w:val="00D865A7"/>
    <w:rsid w:val="00D90353"/>
    <w:rsid w:val="00D9064E"/>
    <w:rsid w:val="00D94198"/>
    <w:rsid w:val="00D94E11"/>
    <w:rsid w:val="00D95108"/>
    <w:rsid w:val="00D9583B"/>
    <w:rsid w:val="00D96BED"/>
    <w:rsid w:val="00D97A8E"/>
    <w:rsid w:val="00DA1542"/>
    <w:rsid w:val="00DA2025"/>
    <w:rsid w:val="00DA3885"/>
    <w:rsid w:val="00DA489E"/>
    <w:rsid w:val="00DA4F9C"/>
    <w:rsid w:val="00DA5863"/>
    <w:rsid w:val="00DA779D"/>
    <w:rsid w:val="00DB0539"/>
    <w:rsid w:val="00DB0987"/>
    <w:rsid w:val="00DB0EE2"/>
    <w:rsid w:val="00DB0FFC"/>
    <w:rsid w:val="00DB1A2F"/>
    <w:rsid w:val="00DB21F3"/>
    <w:rsid w:val="00DB228C"/>
    <w:rsid w:val="00DB319B"/>
    <w:rsid w:val="00DB68AB"/>
    <w:rsid w:val="00DB6BCF"/>
    <w:rsid w:val="00DB703A"/>
    <w:rsid w:val="00DB7A93"/>
    <w:rsid w:val="00DB7C72"/>
    <w:rsid w:val="00DC05CB"/>
    <w:rsid w:val="00DC162A"/>
    <w:rsid w:val="00DC1F8D"/>
    <w:rsid w:val="00DC2F7A"/>
    <w:rsid w:val="00DC3102"/>
    <w:rsid w:val="00DC32BE"/>
    <w:rsid w:val="00DC5066"/>
    <w:rsid w:val="00DC57E8"/>
    <w:rsid w:val="00DC6F89"/>
    <w:rsid w:val="00DD0692"/>
    <w:rsid w:val="00DD0D01"/>
    <w:rsid w:val="00DD185D"/>
    <w:rsid w:val="00DD1E43"/>
    <w:rsid w:val="00DD3AA4"/>
    <w:rsid w:val="00DD3C3F"/>
    <w:rsid w:val="00DD4228"/>
    <w:rsid w:val="00DD50B9"/>
    <w:rsid w:val="00DE015C"/>
    <w:rsid w:val="00DE397F"/>
    <w:rsid w:val="00DE4A2F"/>
    <w:rsid w:val="00DE59C3"/>
    <w:rsid w:val="00DE660E"/>
    <w:rsid w:val="00DE6630"/>
    <w:rsid w:val="00DE7543"/>
    <w:rsid w:val="00DE7E6C"/>
    <w:rsid w:val="00DE7FF0"/>
    <w:rsid w:val="00DF0BD4"/>
    <w:rsid w:val="00DF1FC4"/>
    <w:rsid w:val="00DF1FCD"/>
    <w:rsid w:val="00DF286C"/>
    <w:rsid w:val="00DF3105"/>
    <w:rsid w:val="00DF3AB6"/>
    <w:rsid w:val="00DF3EB2"/>
    <w:rsid w:val="00DF5561"/>
    <w:rsid w:val="00DF5EAD"/>
    <w:rsid w:val="00DF65B4"/>
    <w:rsid w:val="00E0173A"/>
    <w:rsid w:val="00E03648"/>
    <w:rsid w:val="00E03FBF"/>
    <w:rsid w:val="00E0455B"/>
    <w:rsid w:val="00E047B1"/>
    <w:rsid w:val="00E05286"/>
    <w:rsid w:val="00E0577F"/>
    <w:rsid w:val="00E06646"/>
    <w:rsid w:val="00E11920"/>
    <w:rsid w:val="00E120C6"/>
    <w:rsid w:val="00E12517"/>
    <w:rsid w:val="00E132B6"/>
    <w:rsid w:val="00E15467"/>
    <w:rsid w:val="00E15B84"/>
    <w:rsid w:val="00E15DA6"/>
    <w:rsid w:val="00E17ACA"/>
    <w:rsid w:val="00E211F8"/>
    <w:rsid w:val="00E22FB6"/>
    <w:rsid w:val="00E232F5"/>
    <w:rsid w:val="00E23BD6"/>
    <w:rsid w:val="00E2744B"/>
    <w:rsid w:val="00E27A0B"/>
    <w:rsid w:val="00E30746"/>
    <w:rsid w:val="00E3121A"/>
    <w:rsid w:val="00E31514"/>
    <w:rsid w:val="00E32151"/>
    <w:rsid w:val="00E33BEC"/>
    <w:rsid w:val="00E340B1"/>
    <w:rsid w:val="00E35E2D"/>
    <w:rsid w:val="00E35F58"/>
    <w:rsid w:val="00E37C8D"/>
    <w:rsid w:val="00E37CCA"/>
    <w:rsid w:val="00E401E1"/>
    <w:rsid w:val="00E41D32"/>
    <w:rsid w:val="00E422F7"/>
    <w:rsid w:val="00E433DE"/>
    <w:rsid w:val="00E4361D"/>
    <w:rsid w:val="00E43756"/>
    <w:rsid w:val="00E4462B"/>
    <w:rsid w:val="00E45C6D"/>
    <w:rsid w:val="00E46469"/>
    <w:rsid w:val="00E4724E"/>
    <w:rsid w:val="00E47677"/>
    <w:rsid w:val="00E50069"/>
    <w:rsid w:val="00E50561"/>
    <w:rsid w:val="00E534B2"/>
    <w:rsid w:val="00E535D3"/>
    <w:rsid w:val="00E53BDD"/>
    <w:rsid w:val="00E540D1"/>
    <w:rsid w:val="00E54234"/>
    <w:rsid w:val="00E55FE8"/>
    <w:rsid w:val="00E60788"/>
    <w:rsid w:val="00E61053"/>
    <w:rsid w:val="00E6168D"/>
    <w:rsid w:val="00E62058"/>
    <w:rsid w:val="00E62B53"/>
    <w:rsid w:val="00E637FF"/>
    <w:rsid w:val="00E63F4B"/>
    <w:rsid w:val="00E6417C"/>
    <w:rsid w:val="00E6427B"/>
    <w:rsid w:val="00E64A66"/>
    <w:rsid w:val="00E655D0"/>
    <w:rsid w:val="00E65EB3"/>
    <w:rsid w:val="00E663B0"/>
    <w:rsid w:val="00E67244"/>
    <w:rsid w:val="00E7079F"/>
    <w:rsid w:val="00E72448"/>
    <w:rsid w:val="00E72F2D"/>
    <w:rsid w:val="00E73D5D"/>
    <w:rsid w:val="00E740C3"/>
    <w:rsid w:val="00E7450E"/>
    <w:rsid w:val="00E750CE"/>
    <w:rsid w:val="00E764BD"/>
    <w:rsid w:val="00E77304"/>
    <w:rsid w:val="00E774B9"/>
    <w:rsid w:val="00E80FAA"/>
    <w:rsid w:val="00E8112F"/>
    <w:rsid w:val="00E82AF9"/>
    <w:rsid w:val="00E834EE"/>
    <w:rsid w:val="00E83EAA"/>
    <w:rsid w:val="00E86A76"/>
    <w:rsid w:val="00E87359"/>
    <w:rsid w:val="00E87521"/>
    <w:rsid w:val="00E87B1F"/>
    <w:rsid w:val="00E900FB"/>
    <w:rsid w:val="00E90CFA"/>
    <w:rsid w:val="00E90EA8"/>
    <w:rsid w:val="00E91732"/>
    <w:rsid w:val="00E92054"/>
    <w:rsid w:val="00E927BF"/>
    <w:rsid w:val="00E930DF"/>
    <w:rsid w:val="00E93902"/>
    <w:rsid w:val="00E93986"/>
    <w:rsid w:val="00E94329"/>
    <w:rsid w:val="00E94F8F"/>
    <w:rsid w:val="00E97223"/>
    <w:rsid w:val="00E973C4"/>
    <w:rsid w:val="00EA01F7"/>
    <w:rsid w:val="00EA1DE1"/>
    <w:rsid w:val="00EA2510"/>
    <w:rsid w:val="00EA28CD"/>
    <w:rsid w:val="00EA39B2"/>
    <w:rsid w:val="00EA3B78"/>
    <w:rsid w:val="00EA3C72"/>
    <w:rsid w:val="00EA55D0"/>
    <w:rsid w:val="00EA5F48"/>
    <w:rsid w:val="00EA5F8D"/>
    <w:rsid w:val="00EA6648"/>
    <w:rsid w:val="00EA6FB4"/>
    <w:rsid w:val="00EB06AC"/>
    <w:rsid w:val="00EB1B3B"/>
    <w:rsid w:val="00EB39BC"/>
    <w:rsid w:val="00EB3C8D"/>
    <w:rsid w:val="00EB4FE6"/>
    <w:rsid w:val="00EB5351"/>
    <w:rsid w:val="00EB5B2C"/>
    <w:rsid w:val="00EB5CA5"/>
    <w:rsid w:val="00EB6DCA"/>
    <w:rsid w:val="00EB75E5"/>
    <w:rsid w:val="00EC1B59"/>
    <w:rsid w:val="00EC28F8"/>
    <w:rsid w:val="00EC5065"/>
    <w:rsid w:val="00EC561D"/>
    <w:rsid w:val="00EC76BC"/>
    <w:rsid w:val="00ED06D3"/>
    <w:rsid w:val="00ED12E8"/>
    <w:rsid w:val="00ED1481"/>
    <w:rsid w:val="00ED1F74"/>
    <w:rsid w:val="00ED398B"/>
    <w:rsid w:val="00ED3AC4"/>
    <w:rsid w:val="00ED3ACE"/>
    <w:rsid w:val="00ED46F4"/>
    <w:rsid w:val="00ED5AB5"/>
    <w:rsid w:val="00ED5FE4"/>
    <w:rsid w:val="00ED6BF3"/>
    <w:rsid w:val="00ED7657"/>
    <w:rsid w:val="00EE013C"/>
    <w:rsid w:val="00EE4B41"/>
    <w:rsid w:val="00EE4E9B"/>
    <w:rsid w:val="00EE72A3"/>
    <w:rsid w:val="00EE7754"/>
    <w:rsid w:val="00EE7EF5"/>
    <w:rsid w:val="00EF063F"/>
    <w:rsid w:val="00EF1046"/>
    <w:rsid w:val="00EF175C"/>
    <w:rsid w:val="00EF180B"/>
    <w:rsid w:val="00EF5EB8"/>
    <w:rsid w:val="00EF6B37"/>
    <w:rsid w:val="00EF726D"/>
    <w:rsid w:val="00EF72CF"/>
    <w:rsid w:val="00F00D9B"/>
    <w:rsid w:val="00F021AC"/>
    <w:rsid w:val="00F0301F"/>
    <w:rsid w:val="00F04D57"/>
    <w:rsid w:val="00F0586E"/>
    <w:rsid w:val="00F05EF6"/>
    <w:rsid w:val="00F06003"/>
    <w:rsid w:val="00F061FA"/>
    <w:rsid w:val="00F112C2"/>
    <w:rsid w:val="00F11737"/>
    <w:rsid w:val="00F12974"/>
    <w:rsid w:val="00F12BC9"/>
    <w:rsid w:val="00F15302"/>
    <w:rsid w:val="00F1599D"/>
    <w:rsid w:val="00F15BDF"/>
    <w:rsid w:val="00F15E0D"/>
    <w:rsid w:val="00F16F33"/>
    <w:rsid w:val="00F20318"/>
    <w:rsid w:val="00F20E7F"/>
    <w:rsid w:val="00F21461"/>
    <w:rsid w:val="00F2146C"/>
    <w:rsid w:val="00F219C1"/>
    <w:rsid w:val="00F222A3"/>
    <w:rsid w:val="00F25E10"/>
    <w:rsid w:val="00F26D32"/>
    <w:rsid w:val="00F30A4B"/>
    <w:rsid w:val="00F31869"/>
    <w:rsid w:val="00F31A10"/>
    <w:rsid w:val="00F31A5E"/>
    <w:rsid w:val="00F335A9"/>
    <w:rsid w:val="00F34BB9"/>
    <w:rsid w:val="00F35722"/>
    <w:rsid w:val="00F35AC1"/>
    <w:rsid w:val="00F36611"/>
    <w:rsid w:val="00F370E1"/>
    <w:rsid w:val="00F3734C"/>
    <w:rsid w:val="00F37D43"/>
    <w:rsid w:val="00F41459"/>
    <w:rsid w:val="00F419A0"/>
    <w:rsid w:val="00F4323D"/>
    <w:rsid w:val="00F44628"/>
    <w:rsid w:val="00F44DA4"/>
    <w:rsid w:val="00F45ACD"/>
    <w:rsid w:val="00F4656F"/>
    <w:rsid w:val="00F47550"/>
    <w:rsid w:val="00F50008"/>
    <w:rsid w:val="00F510E6"/>
    <w:rsid w:val="00F54F0E"/>
    <w:rsid w:val="00F56785"/>
    <w:rsid w:val="00F56F7D"/>
    <w:rsid w:val="00F56FD0"/>
    <w:rsid w:val="00F574CE"/>
    <w:rsid w:val="00F57821"/>
    <w:rsid w:val="00F578BC"/>
    <w:rsid w:val="00F6066C"/>
    <w:rsid w:val="00F60B23"/>
    <w:rsid w:val="00F6118A"/>
    <w:rsid w:val="00F6221F"/>
    <w:rsid w:val="00F6263F"/>
    <w:rsid w:val="00F63135"/>
    <w:rsid w:val="00F63751"/>
    <w:rsid w:val="00F67E12"/>
    <w:rsid w:val="00F701C3"/>
    <w:rsid w:val="00F70266"/>
    <w:rsid w:val="00F7088D"/>
    <w:rsid w:val="00F70DC9"/>
    <w:rsid w:val="00F727AA"/>
    <w:rsid w:val="00F732B4"/>
    <w:rsid w:val="00F748F2"/>
    <w:rsid w:val="00F74E2F"/>
    <w:rsid w:val="00F75A35"/>
    <w:rsid w:val="00F766C8"/>
    <w:rsid w:val="00F81473"/>
    <w:rsid w:val="00F81B2D"/>
    <w:rsid w:val="00F83FB6"/>
    <w:rsid w:val="00F84F0C"/>
    <w:rsid w:val="00F86A0E"/>
    <w:rsid w:val="00F90551"/>
    <w:rsid w:val="00F905E6"/>
    <w:rsid w:val="00F914A1"/>
    <w:rsid w:val="00F91E9F"/>
    <w:rsid w:val="00F92D40"/>
    <w:rsid w:val="00F94CAC"/>
    <w:rsid w:val="00F9567A"/>
    <w:rsid w:val="00F95B74"/>
    <w:rsid w:val="00F96C0C"/>
    <w:rsid w:val="00F974FB"/>
    <w:rsid w:val="00FA045D"/>
    <w:rsid w:val="00FA1340"/>
    <w:rsid w:val="00FA2ABD"/>
    <w:rsid w:val="00FA5343"/>
    <w:rsid w:val="00FA611C"/>
    <w:rsid w:val="00FA63E6"/>
    <w:rsid w:val="00FA72A7"/>
    <w:rsid w:val="00FA7E9D"/>
    <w:rsid w:val="00FB0A4B"/>
    <w:rsid w:val="00FB0C7C"/>
    <w:rsid w:val="00FB26D1"/>
    <w:rsid w:val="00FB57AF"/>
    <w:rsid w:val="00FB6326"/>
    <w:rsid w:val="00FC200F"/>
    <w:rsid w:val="00FC2CDF"/>
    <w:rsid w:val="00FC37DE"/>
    <w:rsid w:val="00FC4FB3"/>
    <w:rsid w:val="00FC5FA6"/>
    <w:rsid w:val="00FC66ED"/>
    <w:rsid w:val="00FC6867"/>
    <w:rsid w:val="00FC7AB7"/>
    <w:rsid w:val="00FD0459"/>
    <w:rsid w:val="00FD160B"/>
    <w:rsid w:val="00FD3013"/>
    <w:rsid w:val="00FD42A3"/>
    <w:rsid w:val="00FD5103"/>
    <w:rsid w:val="00FD5327"/>
    <w:rsid w:val="00FD56D4"/>
    <w:rsid w:val="00FD66D2"/>
    <w:rsid w:val="00FD75E5"/>
    <w:rsid w:val="00FE04F1"/>
    <w:rsid w:val="00FE082C"/>
    <w:rsid w:val="00FE2D4D"/>
    <w:rsid w:val="00FE2F00"/>
    <w:rsid w:val="00FE2F2F"/>
    <w:rsid w:val="00FE50DD"/>
    <w:rsid w:val="00FE51E3"/>
    <w:rsid w:val="00FE5DBE"/>
    <w:rsid w:val="00FE63F4"/>
    <w:rsid w:val="00FE6F3C"/>
    <w:rsid w:val="00FE70CE"/>
    <w:rsid w:val="00FE74CF"/>
    <w:rsid w:val="00FF0D85"/>
    <w:rsid w:val="00FF1389"/>
    <w:rsid w:val="00FF2B60"/>
    <w:rsid w:val="00FF4DFC"/>
    <w:rsid w:val="00FF5192"/>
    <w:rsid w:val="00FF530E"/>
    <w:rsid w:val="00FF74FC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qFormat/>
    <w:rsid w:val="009C7CEF"/>
    <w:rPr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8EE70-27E4-4CFB-80A1-DAC50C90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1648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63</cp:revision>
  <dcterms:created xsi:type="dcterms:W3CDTF">2021-07-20T13:10:00Z</dcterms:created>
  <dcterms:modified xsi:type="dcterms:W3CDTF">2021-07-23T07:23:00Z</dcterms:modified>
</cp:coreProperties>
</file>
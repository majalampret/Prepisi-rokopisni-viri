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D64514" w14:textId="7B88C729" w:rsidR="002B686C" w:rsidRDefault="002B686C" w:rsidP="002B686C">
      <w:r>
        <w:t>/097r/</w:t>
      </w:r>
    </w:p>
    <w:p w14:paraId="494D6754" w14:textId="2F8B2026" w:rsidR="002B686C" w:rsidRDefault="002B686C" w:rsidP="002B686C">
      <w:pPr>
        <w:pStyle w:val="teifwPageNum"/>
      </w:pPr>
      <w:r>
        <w:t>200</w:t>
      </w:r>
    </w:p>
    <w:p w14:paraId="7C8F2DD0" w14:textId="1F6352B9" w:rsidR="001C6C38" w:rsidRPr="000A49DE" w:rsidRDefault="001C6C38" w:rsidP="000A49DE">
      <w:pPr>
        <w:pStyle w:val="Naslov2"/>
      </w:pPr>
      <w:r>
        <w:t xml:space="preserve">Ad Notam. A </w:t>
      </w:r>
      <w:r w:rsidR="00573B36">
        <w:t>k</w:t>
      </w:r>
      <w:r>
        <w:t xml:space="preserve">i akar </w:t>
      </w:r>
      <w:r w:rsidRPr="000A49DE">
        <w:t>idvö</w:t>
      </w:r>
      <w:r w:rsidR="00573B36" w:rsidRPr="000A49DE">
        <w:t>z</w:t>
      </w:r>
      <w:r w:rsidRPr="000A49DE">
        <w:t>ü</w:t>
      </w:r>
      <w:r w:rsidR="00D26EE8" w:rsidRPr="000A49DE">
        <w:t>l</w:t>
      </w:r>
      <w:r w:rsidRPr="000A49DE">
        <w:t xml:space="preserve">ni </w:t>
      </w:r>
    </w:p>
    <w:p w14:paraId="14E5E8BB" w14:textId="77777777" w:rsidR="004C5812" w:rsidRDefault="00492CF4" w:rsidP="000A49DE">
      <w:pPr>
        <w:pStyle w:val="teilabel"/>
      </w:pPr>
      <w:r w:rsidRPr="000A49DE">
        <w:t>1.</w:t>
      </w:r>
      <w:r w:rsidRPr="00735A2F">
        <w:t xml:space="preserve"> </w:t>
      </w:r>
    </w:p>
    <w:p w14:paraId="1A8319FB" w14:textId="42B9B4E2" w:rsidR="004C5812" w:rsidRPr="000A49DE" w:rsidRDefault="00C250EA" w:rsidP="000A49DE">
      <w:pPr>
        <w:pStyle w:val="teiab"/>
        <w:rPr>
          <w:lang w:val="sl-SI"/>
        </w:rPr>
      </w:pPr>
      <w:r>
        <w:rPr>
          <w:lang w:val="sl-SI"/>
        </w:rPr>
        <w:t xml:space="preserve">Gdaje Jesus nas </w:t>
      </w:r>
      <w:r>
        <w:rPr>
          <w:rFonts w:ascii="ZRCola" w:hAnsi="ZRCola" w:cs="ZRCola"/>
          <w:lang w:val="sl-SI"/>
        </w:rPr>
        <w:t>ſ</w:t>
      </w:r>
      <w:r>
        <w:rPr>
          <w:lang w:val="sl-SI"/>
        </w:rPr>
        <w:t>z</w:t>
      </w:r>
      <w:r w:rsidR="00116090" w:rsidRPr="000A49DE">
        <w:rPr>
          <w:lang w:val="sl-SI"/>
        </w:rPr>
        <w:t>t</w:t>
      </w:r>
      <w:r w:rsidR="001C6C38" w:rsidRPr="000A49DE">
        <w:rPr>
          <w:lang w:val="sl-SI"/>
        </w:rPr>
        <w:t>vori</w:t>
      </w:r>
      <w:r w:rsidR="00116090" w:rsidRPr="000A49DE">
        <w:rPr>
          <w:lang w:val="sl-SI"/>
        </w:rPr>
        <w:t>t</w:t>
      </w:r>
      <w:r w:rsidR="001C6C38" w:rsidRPr="000A49DE">
        <w:rPr>
          <w:lang w:val="sl-SI"/>
        </w:rPr>
        <w:t>el, vu</w:t>
      </w:r>
      <w:r w:rsidR="00116090" w:rsidRPr="000A49DE">
        <w:rPr>
          <w:lang w:val="sl-SI"/>
        </w:rPr>
        <w:t>t</w:t>
      </w:r>
      <w:r w:rsidR="001C6C38" w:rsidRPr="000A49DE">
        <w:rPr>
          <w:lang w:val="sl-SI"/>
        </w:rPr>
        <w:t>o veliko p</w:t>
      </w:r>
      <w:r w:rsidR="00144C35" w:rsidRPr="000A49DE">
        <w:rPr>
          <w:lang w:val="sl-SI"/>
        </w:rPr>
        <w:t>ӳ</w:t>
      </w:r>
      <w:r w:rsidR="001C6C38" w:rsidRPr="000A49DE">
        <w:rPr>
          <w:lang w:val="sl-SI"/>
        </w:rPr>
        <w:t>s</w:t>
      </w:r>
      <w:r w:rsidR="00B01EAC" w:rsidRPr="000A49DE">
        <w:rPr>
          <w:lang w:val="sl-SI"/>
        </w:rPr>
        <w:t>-</w:t>
      </w:r>
      <w:r w:rsidR="004C5812" w:rsidRPr="000A49DE">
        <w:rPr>
          <w:lang w:val="sl-SI"/>
        </w:rPr>
        <w:br/>
      </w:r>
      <w:r w:rsidR="001C6C38" w:rsidRPr="000A49DE">
        <w:rPr>
          <w:lang w:val="sl-SI"/>
        </w:rPr>
        <w:t>csino, od D</w:t>
      </w:r>
      <w:r w:rsidR="00665EE2">
        <w:rPr>
          <w:rFonts w:ascii="ZRCola" w:hAnsi="ZRCola" w:cs="ZRCola"/>
          <w:lang w:val="sl-SI"/>
        </w:rPr>
        <w:t>ű</w:t>
      </w:r>
      <w:r>
        <w:rPr>
          <w:lang w:val="sl-SI"/>
        </w:rPr>
        <w:t xml:space="preserve">ha </w:t>
      </w:r>
      <w:r>
        <w:rPr>
          <w:rFonts w:ascii="ZRCola" w:hAnsi="ZRCola" w:cs="ZRCola"/>
          <w:lang w:val="sl-SI"/>
        </w:rPr>
        <w:t>ſ</w:t>
      </w:r>
      <w:r>
        <w:rPr>
          <w:lang w:val="sl-SI"/>
        </w:rPr>
        <w:t>z</w:t>
      </w:r>
      <w:r w:rsidR="001C6C38" w:rsidRPr="000A49DE">
        <w:rPr>
          <w:lang w:val="sl-SI"/>
        </w:rPr>
        <w:t>v</w:t>
      </w:r>
      <w:r w:rsidR="002B686C" w:rsidRPr="000A49DE">
        <w:rPr>
          <w:lang w:val="sl-SI"/>
        </w:rPr>
        <w:t>é</w:t>
      </w:r>
      <w:r w:rsidR="001C6C38" w:rsidRPr="000A49DE">
        <w:rPr>
          <w:lang w:val="sl-SI"/>
        </w:rPr>
        <w:t>ta zapela</w:t>
      </w:r>
      <w:r w:rsidR="00116090" w:rsidRPr="000A49DE">
        <w:rPr>
          <w:lang w:val="sl-SI"/>
        </w:rPr>
        <w:t>n</w:t>
      </w:r>
      <w:r w:rsidR="002B686C" w:rsidRPr="000A49DE">
        <w:rPr>
          <w:lang w:val="sl-SI"/>
        </w:rPr>
        <w:t>,</w:t>
      </w:r>
      <w:r w:rsidR="001C6C38" w:rsidRPr="000A49DE">
        <w:rPr>
          <w:lang w:val="sl-SI"/>
        </w:rPr>
        <w:t xml:space="preserve"> dabi</w:t>
      </w:r>
      <w:r>
        <w:rPr>
          <w:rFonts w:ascii="ZRCola" w:hAnsi="ZRCola" w:cs="ZRCola"/>
          <w:lang w:val="sl-SI"/>
        </w:rPr>
        <w:t>ſ</w:t>
      </w:r>
      <w:r>
        <w:rPr>
          <w:lang w:val="sl-SI"/>
        </w:rPr>
        <w:t>z</w:t>
      </w:r>
      <w:r w:rsidR="001C6C38" w:rsidRPr="000A49DE">
        <w:rPr>
          <w:lang w:val="sl-SI"/>
        </w:rPr>
        <w:t>e</w:t>
      </w:r>
      <w:r w:rsidR="004C5812" w:rsidRPr="000A49DE">
        <w:rPr>
          <w:lang w:val="sl-SI"/>
        </w:rPr>
        <w:br/>
      </w:r>
      <w:r w:rsidR="001C6C38" w:rsidRPr="000A49DE">
        <w:rPr>
          <w:lang w:val="sl-SI"/>
        </w:rPr>
        <w:t xml:space="preserve">od Vraga </w:t>
      </w:r>
      <w:r>
        <w:rPr>
          <w:rFonts w:ascii="ZRCola" w:hAnsi="ZRCola" w:cs="ZRCola"/>
          <w:lang w:val="sl-SI"/>
        </w:rPr>
        <w:t>ſ</w:t>
      </w:r>
      <w:r>
        <w:rPr>
          <w:lang w:val="sl-SI"/>
        </w:rPr>
        <w:t>z</w:t>
      </w:r>
      <w:r w:rsidR="001C6C38" w:rsidRPr="000A49DE">
        <w:rPr>
          <w:lang w:val="sl-SI"/>
        </w:rPr>
        <w:t>k</w:t>
      </w:r>
      <w:r w:rsidR="00665EE2">
        <w:rPr>
          <w:rFonts w:ascii="ZRCola" w:hAnsi="ZRCola" w:cs="ZRCola"/>
          <w:lang w:val="sl-SI"/>
        </w:rPr>
        <w:t>ű</w:t>
      </w:r>
      <w:r>
        <w:rPr>
          <w:rFonts w:ascii="ZRCola" w:hAnsi="ZRCola" w:cs="ZRCola"/>
          <w:lang w:val="sl-SI"/>
        </w:rPr>
        <w:t>ſ</w:t>
      </w:r>
      <w:r>
        <w:rPr>
          <w:lang w:val="sl-SI"/>
        </w:rPr>
        <w:t>z</w:t>
      </w:r>
      <w:r w:rsidR="001C6C38" w:rsidRPr="000A49DE">
        <w:rPr>
          <w:lang w:val="sl-SI"/>
        </w:rPr>
        <w:t>it.</w:t>
      </w:r>
    </w:p>
    <w:p w14:paraId="7CC015CC" w14:textId="77777777" w:rsidR="004C5812" w:rsidRDefault="00492CF4" w:rsidP="000A49DE">
      <w:pPr>
        <w:pStyle w:val="teilabel"/>
      </w:pPr>
      <w:r w:rsidRPr="004376B3">
        <w:t xml:space="preserve">2. </w:t>
      </w:r>
    </w:p>
    <w:p w14:paraId="6DB578C9" w14:textId="2BC23AB9" w:rsidR="004C5812" w:rsidRPr="000A49DE" w:rsidRDefault="001C6C38" w:rsidP="000A49DE">
      <w:pPr>
        <w:pStyle w:val="teiab"/>
        <w:rPr>
          <w:lang w:val="sl-SI"/>
        </w:rPr>
      </w:pPr>
      <w:r w:rsidRPr="000A49DE">
        <w:rPr>
          <w:lang w:val="sl-SI"/>
        </w:rPr>
        <w:t>I dabi</w:t>
      </w:r>
      <w:r w:rsidR="00C250EA">
        <w:rPr>
          <w:rFonts w:ascii="ZRCola" w:hAnsi="ZRCola" w:cs="ZRCola"/>
          <w:lang w:val="sl-SI"/>
        </w:rPr>
        <w:t>ſ</w:t>
      </w:r>
      <w:r w:rsidR="00C250EA">
        <w:rPr>
          <w:lang w:val="sl-SI"/>
        </w:rPr>
        <w:t>z</w:t>
      </w:r>
      <w:r w:rsidRPr="000A49DE">
        <w:rPr>
          <w:lang w:val="sl-SI"/>
        </w:rPr>
        <w:t>e</w:t>
      </w:r>
      <w:r w:rsidR="00C250EA">
        <w:rPr>
          <w:lang w:val="sl-SI"/>
        </w:rPr>
        <w:t xml:space="preserve"> on bil po</w:t>
      </w:r>
      <w:r w:rsidR="00C250EA">
        <w:rPr>
          <w:rFonts w:ascii="ZRCola" w:hAnsi="ZRCola" w:cs="ZRCola"/>
          <w:lang w:val="sl-SI"/>
        </w:rPr>
        <w:t>ſ</w:t>
      </w:r>
      <w:r w:rsidR="00C250EA">
        <w:rPr>
          <w:lang w:val="sl-SI"/>
        </w:rPr>
        <w:t>z</w:t>
      </w:r>
      <w:r w:rsidR="002B686C" w:rsidRPr="000A49DE">
        <w:rPr>
          <w:lang w:val="sl-SI"/>
        </w:rPr>
        <w:t>t</w:t>
      </w:r>
      <w:r w:rsidR="00116090" w:rsidRPr="000A49DE">
        <w:rPr>
          <w:lang w:val="sl-SI"/>
        </w:rPr>
        <w:t>il, stirde</w:t>
      </w:r>
      <w:r w:rsidR="00C250EA">
        <w:rPr>
          <w:rFonts w:ascii="ZRCola" w:hAnsi="ZRCola" w:cs="ZRCola"/>
          <w:lang w:val="sl-SI"/>
        </w:rPr>
        <w:t>ſ</w:t>
      </w:r>
      <w:r w:rsidR="00C250EA">
        <w:rPr>
          <w:lang w:val="sl-SI"/>
        </w:rPr>
        <w:t>z</w:t>
      </w:r>
      <w:r w:rsidR="00D26EE8" w:rsidRPr="000A49DE">
        <w:rPr>
          <w:lang w:val="sl-SI"/>
        </w:rPr>
        <w:t>é</w:t>
      </w:r>
      <w:r w:rsidR="00116090" w:rsidRPr="000A49DE">
        <w:rPr>
          <w:lang w:val="sl-SI"/>
        </w:rPr>
        <w:t>ti dni i</w:t>
      </w:r>
      <w:r w:rsidR="00696671" w:rsidRPr="000A49DE">
        <w:rPr>
          <w:lang w:val="sl-SI"/>
        </w:rPr>
        <w:t xml:space="preserve"> </w:t>
      </w:r>
      <w:r w:rsidR="00696671" w:rsidRPr="000A49DE">
        <w:rPr>
          <w:lang w:val="sl-SI"/>
        </w:rPr>
        <w:br/>
      </w:r>
      <w:r w:rsidR="00116090" w:rsidRPr="000A49DE">
        <w:rPr>
          <w:lang w:val="sl-SI"/>
        </w:rPr>
        <w:t>no</w:t>
      </w:r>
      <w:r w:rsidR="00D26EE8" w:rsidRPr="000A49DE">
        <w:rPr>
          <w:lang w:val="sl-SI"/>
        </w:rPr>
        <w:t>u</w:t>
      </w:r>
      <w:r w:rsidR="00116090" w:rsidRPr="000A49DE">
        <w:rPr>
          <w:lang w:val="sl-SI"/>
        </w:rPr>
        <w:t>c</w:t>
      </w:r>
      <w:r w:rsidR="00D26EE8" w:rsidRPr="000A49DE">
        <w:rPr>
          <w:lang w:val="sl-SI"/>
        </w:rPr>
        <w:t>s</w:t>
      </w:r>
      <w:r w:rsidR="00116090" w:rsidRPr="000A49DE">
        <w:rPr>
          <w:lang w:val="sl-SI"/>
        </w:rPr>
        <w:t xml:space="preserve">i, </w:t>
      </w:r>
      <w:r w:rsidR="002B686C" w:rsidRPr="000A49DE">
        <w:rPr>
          <w:lang w:val="sl-SI"/>
        </w:rPr>
        <w:t>i</w:t>
      </w:r>
      <w:r w:rsidR="00116090" w:rsidRPr="000A49DE">
        <w:rPr>
          <w:lang w:val="sl-SI"/>
        </w:rPr>
        <w:t xml:space="preserve"> po </w:t>
      </w:r>
      <w:r w:rsidR="002B686C" w:rsidRPr="000A49DE">
        <w:rPr>
          <w:lang w:val="sl-SI"/>
        </w:rPr>
        <w:t>t</w:t>
      </w:r>
      <w:r w:rsidR="00116090" w:rsidRPr="000A49DE">
        <w:rPr>
          <w:lang w:val="sl-SI"/>
        </w:rPr>
        <w:t>elikom vreimeni, bil bi</w:t>
      </w:r>
      <w:r w:rsidR="004C5812" w:rsidRPr="000A49DE">
        <w:rPr>
          <w:lang w:val="sl-SI"/>
        </w:rPr>
        <w:t xml:space="preserve"> </w:t>
      </w:r>
      <w:r w:rsidR="004C5812" w:rsidRPr="000A49DE">
        <w:rPr>
          <w:lang w:val="sl-SI"/>
        </w:rPr>
        <w:br/>
      </w:r>
      <w:r w:rsidR="00116090" w:rsidRPr="000A49DE">
        <w:rPr>
          <w:lang w:val="sl-SI"/>
        </w:rPr>
        <w:t>ogl</w:t>
      </w:r>
      <w:r w:rsidR="00D26EE8" w:rsidRPr="000A49DE">
        <w:rPr>
          <w:lang w:val="sl-SI"/>
        </w:rPr>
        <w:t>á</w:t>
      </w:r>
      <w:r w:rsidR="00116090" w:rsidRPr="000A49DE">
        <w:rPr>
          <w:lang w:val="sl-SI"/>
        </w:rPr>
        <w:t>dil vp</w:t>
      </w:r>
      <w:r w:rsidR="00665EE2">
        <w:rPr>
          <w:rFonts w:ascii="ZRCola" w:hAnsi="ZRCola" w:cs="ZRCola"/>
          <w:lang w:val="sl-SI"/>
        </w:rPr>
        <w:t>ű</w:t>
      </w:r>
      <w:r w:rsidR="00116090" w:rsidRPr="000A49DE">
        <w:rPr>
          <w:lang w:val="sl-SI"/>
        </w:rPr>
        <w:t>scsini.</w:t>
      </w:r>
    </w:p>
    <w:p w14:paraId="719B8D6E" w14:textId="77777777" w:rsidR="004C5812" w:rsidRDefault="00492CF4" w:rsidP="000A49DE">
      <w:pPr>
        <w:pStyle w:val="teilabel"/>
      </w:pPr>
      <w:r w:rsidRPr="004376B3">
        <w:t xml:space="preserve">3. </w:t>
      </w:r>
    </w:p>
    <w:p w14:paraId="6CB95060" w14:textId="6DA1820D" w:rsidR="004C5812" w:rsidRPr="000A49DE" w:rsidRDefault="00116090" w:rsidP="000A49DE">
      <w:pPr>
        <w:pStyle w:val="teiab"/>
        <w:rPr>
          <w:lang w:val="sl-SI"/>
        </w:rPr>
      </w:pPr>
      <w:r w:rsidRPr="000A49DE">
        <w:rPr>
          <w:lang w:val="sl-SI"/>
        </w:rPr>
        <w:t>I pri</w:t>
      </w:r>
      <w:r w:rsidR="00C250EA">
        <w:rPr>
          <w:rFonts w:ascii="ZRCola" w:hAnsi="ZRCola" w:cs="ZRCola"/>
          <w:lang w:val="sl-SI"/>
        </w:rPr>
        <w:t>ſ</w:t>
      </w:r>
      <w:r w:rsidR="00C250EA">
        <w:rPr>
          <w:lang w:val="sl-SI"/>
        </w:rPr>
        <w:t xml:space="preserve">ztopi te </w:t>
      </w:r>
      <w:r w:rsidR="00C250EA">
        <w:rPr>
          <w:rFonts w:ascii="ZRCola" w:hAnsi="ZRCola" w:cs="ZRCola"/>
          <w:lang w:val="sl-SI"/>
        </w:rPr>
        <w:t>ſ</w:t>
      </w:r>
      <w:r w:rsidR="00C250EA">
        <w:rPr>
          <w:lang w:val="sl-SI"/>
        </w:rPr>
        <w:t>z</w:t>
      </w:r>
      <w:r w:rsidRPr="000A49DE">
        <w:rPr>
          <w:lang w:val="sl-SI"/>
        </w:rPr>
        <w:t>k</w:t>
      </w:r>
      <w:r w:rsidR="00665EE2">
        <w:rPr>
          <w:rFonts w:ascii="ZRCola" w:hAnsi="ZRCola" w:cs="ZRCola"/>
          <w:lang w:val="sl-SI"/>
        </w:rPr>
        <w:t>ű</w:t>
      </w:r>
      <w:r w:rsidR="00213298">
        <w:rPr>
          <w:lang w:val="sl-SI"/>
        </w:rPr>
        <w:t>savnik</w:t>
      </w:r>
      <w:r w:rsidRPr="000A49DE">
        <w:rPr>
          <w:lang w:val="sl-SI"/>
        </w:rPr>
        <w:t>, recse</w:t>
      </w:r>
      <w:r w:rsidR="004C5812" w:rsidRPr="000A49DE">
        <w:rPr>
          <w:lang w:val="sl-SI"/>
        </w:rPr>
        <w:t xml:space="preserve"> </w:t>
      </w:r>
      <w:r w:rsidR="004C5812" w:rsidRPr="000A49DE">
        <w:rPr>
          <w:lang w:val="sl-SI"/>
        </w:rPr>
        <w:br/>
      </w:r>
      <w:r w:rsidRPr="000A49DE">
        <w:rPr>
          <w:lang w:val="sl-SI"/>
        </w:rPr>
        <w:t xml:space="preserve">csi </w:t>
      </w:r>
      <w:r w:rsidR="00C250EA">
        <w:rPr>
          <w:rFonts w:ascii="ZRCola" w:hAnsi="ZRCola" w:cs="ZRCola"/>
          <w:lang w:val="sl-SI"/>
        </w:rPr>
        <w:t>ſ</w:t>
      </w:r>
      <w:r w:rsidR="00C250EA">
        <w:rPr>
          <w:lang w:val="sl-SI"/>
        </w:rPr>
        <w:t xml:space="preserve">zi ti </w:t>
      </w:r>
      <w:r w:rsidR="00C250EA">
        <w:rPr>
          <w:rFonts w:ascii="ZRCola" w:hAnsi="ZRCola" w:cs="ZRCola"/>
          <w:lang w:val="sl-SI"/>
        </w:rPr>
        <w:t>ſ</w:t>
      </w:r>
      <w:r w:rsidR="00C250EA">
        <w:rPr>
          <w:lang w:val="sl-SI"/>
        </w:rPr>
        <w:t>z</w:t>
      </w:r>
      <w:r w:rsidRPr="000A49DE">
        <w:rPr>
          <w:lang w:val="sl-SI"/>
        </w:rPr>
        <w:t>in B</w:t>
      </w:r>
      <w:r w:rsidR="00D26EE8" w:rsidRPr="000A49DE">
        <w:rPr>
          <w:lang w:val="sl-SI"/>
        </w:rPr>
        <w:t>ós</w:t>
      </w:r>
      <w:r w:rsidRPr="000A49DE">
        <w:rPr>
          <w:lang w:val="sl-SI"/>
        </w:rPr>
        <w:t>i, zapovei da tou ka</w:t>
      </w:r>
      <w:r w:rsidR="00B01EAC" w:rsidRPr="000A49DE">
        <w:rPr>
          <w:lang w:val="sl-SI"/>
        </w:rPr>
        <w:t>-</w:t>
      </w:r>
      <w:r w:rsidR="004C5812" w:rsidRPr="000A49DE">
        <w:rPr>
          <w:lang w:val="sl-SI"/>
        </w:rPr>
        <w:br/>
      </w:r>
      <w:r w:rsidR="002B686C" w:rsidRPr="000A49DE">
        <w:rPr>
          <w:lang w:val="sl-SI"/>
        </w:rPr>
        <w:t>m</w:t>
      </w:r>
      <w:r w:rsidR="00D26EE8" w:rsidRPr="000A49DE">
        <w:rPr>
          <w:lang w:val="sl-SI"/>
        </w:rPr>
        <w:t>é</w:t>
      </w:r>
      <w:r w:rsidR="002B686C" w:rsidRPr="000A49DE">
        <w:rPr>
          <w:lang w:val="sl-SI"/>
        </w:rPr>
        <w:t>n</w:t>
      </w:r>
      <w:r w:rsidR="00D26EE8" w:rsidRPr="000A49DE">
        <w:rPr>
          <w:lang w:val="sl-SI"/>
        </w:rPr>
        <w:t>y</w:t>
      </w:r>
      <w:r w:rsidRPr="000A49DE">
        <w:rPr>
          <w:lang w:val="sl-SI"/>
        </w:rPr>
        <w:t>e, kr</w:t>
      </w:r>
      <w:r w:rsidR="00213298">
        <w:rPr>
          <w:rFonts w:ascii="ZRCola" w:hAnsi="ZRCola" w:cs="ZRCola"/>
          <w:lang w:val="sl-SI"/>
        </w:rPr>
        <w:t>ű</w:t>
      </w:r>
      <w:r w:rsidRPr="000A49DE">
        <w:rPr>
          <w:lang w:val="sl-SI"/>
        </w:rPr>
        <w:t>hom lekme</w:t>
      </w:r>
      <w:r w:rsidR="00C250EA">
        <w:rPr>
          <w:rFonts w:ascii="ZRCola" w:hAnsi="ZRCola" w:cs="ZRCola"/>
          <w:lang w:val="sl-SI"/>
        </w:rPr>
        <w:t>ſ</w:t>
      </w:r>
      <w:r w:rsidR="00C250EA">
        <w:rPr>
          <w:lang w:val="sl-SI"/>
        </w:rPr>
        <w:t>zto po</w:t>
      </w:r>
      <w:r w:rsidR="00C250EA">
        <w:rPr>
          <w:rFonts w:ascii="ZRCola" w:hAnsi="ZRCola" w:cs="ZRCola"/>
          <w:lang w:val="sl-SI"/>
        </w:rPr>
        <w:t>ſ</w:t>
      </w:r>
      <w:r w:rsidR="00C250EA">
        <w:rPr>
          <w:lang w:val="sl-SI"/>
        </w:rPr>
        <w:t>z</w:t>
      </w:r>
      <w:r w:rsidRPr="000A49DE">
        <w:rPr>
          <w:lang w:val="sl-SI"/>
        </w:rPr>
        <w:t xml:space="preserve">tane. </w:t>
      </w:r>
    </w:p>
    <w:p w14:paraId="1AD9A541" w14:textId="77777777" w:rsidR="004C5812" w:rsidRDefault="00492CF4" w:rsidP="000A49DE">
      <w:pPr>
        <w:pStyle w:val="teilabel"/>
      </w:pPr>
      <w:r w:rsidRPr="004376B3">
        <w:t xml:space="preserve">4. </w:t>
      </w:r>
    </w:p>
    <w:p w14:paraId="629C6EF7" w14:textId="3F6E8930" w:rsidR="004C5812" w:rsidRPr="000A49DE" w:rsidRDefault="00116090" w:rsidP="000A49DE">
      <w:pPr>
        <w:pStyle w:val="teiab"/>
        <w:rPr>
          <w:lang w:val="sl-SI"/>
        </w:rPr>
      </w:pPr>
      <w:r w:rsidRPr="000A49DE">
        <w:rPr>
          <w:lang w:val="sl-SI"/>
        </w:rPr>
        <w:t>Odgovori pi</w:t>
      </w:r>
      <w:r w:rsidR="00C250EA">
        <w:rPr>
          <w:rFonts w:ascii="ZRCola" w:hAnsi="ZRCola" w:cs="ZRCola"/>
          <w:lang w:val="sl-SI"/>
        </w:rPr>
        <w:t>ſ</w:t>
      </w:r>
      <w:r w:rsidR="00C250EA">
        <w:rPr>
          <w:lang w:val="sl-SI"/>
        </w:rPr>
        <w:t>zano je</w:t>
      </w:r>
      <w:r w:rsidR="00C250EA">
        <w:rPr>
          <w:rFonts w:ascii="ZRCola" w:hAnsi="ZRCola" w:cs="ZRCola"/>
          <w:lang w:val="sl-SI"/>
        </w:rPr>
        <w:t>ſ</w:t>
      </w:r>
      <w:r w:rsidR="00C250EA">
        <w:rPr>
          <w:lang w:val="sl-SI"/>
        </w:rPr>
        <w:t>z</w:t>
      </w:r>
      <w:r w:rsidRPr="000A49DE">
        <w:rPr>
          <w:lang w:val="sl-SI"/>
        </w:rPr>
        <w:t>t, ne ‘</w:t>
      </w:r>
      <w:r w:rsidR="00D26EE8" w:rsidRPr="000A49DE">
        <w:rPr>
          <w:lang w:val="sl-SI"/>
        </w:rPr>
        <w:t>s</w:t>
      </w:r>
      <w:r w:rsidRPr="000A49DE">
        <w:rPr>
          <w:lang w:val="sl-SI"/>
        </w:rPr>
        <w:t>ivé cslovi</w:t>
      </w:r>
      <w:r w:rsidR="00BE7507" w:rsidRPr="000A49DE">
        <w:rPr>
          <w:lang w:val="sl-SI"/>
        </w:rPr>
        <w:t>k</w:t>
      </w:r>
      <w:r w:rsidR="004C5812" w:rsidRPr="000A49DE">
        <w:rPr>
          <w:lang w:val="sl-SI"/>
        </w:rPr>
        <w:t xml:space="preserve"> </w:t>
      </w:r>
      <w:r w:rsidR="004C5812" w:rsidRPr="000A49DE">
        <w:rPr>
          <w:lang w:val="sl-SI"/>
        </w:rPr>
        <w:br/>
      </w:r>
      <w:r w:rsidR="00C250EA">
        <w:rPr>
          <w:rFonts w:ascii="ZRCola" w:hAnsi="ZRCola" w:cs="ZRCola"/>
          <w:lang w:val="sl-SI"/>
        </w:rPr>
        <w:t>ſ</w:t>
      </w:r>
      <w:r w:rsidR="00C250EA">
        <w:rPr>
          <w:lang w:val="sl-SI"/>
        </w:rPr>
        <w:t>z</w:t>
      </w:r>
      <w:r w:rsidRPr="000A49DE">
        <w:rPr>
          <w:lang w:val="sl-SI"/>
        </w:rPr>
        <w:t>amim kr</w:t>
      </w:r>
      <w:r w:rsidR="00665EE2">
        <w:rPr>
          <w:rFonts w:ascii="ZRCola" w:hAnsi="ZRCola" w:cs="ZRCola"/>
          <w:lang w:val="sl-SI"/>
        </w:rPr>
        <w:t>ű</w:t>
      </w:r>
      <w:r w:rsidR="00C250EA">
        <w:rPr>
          <w:lang w:val="sl-SI"/>
        </w:rPr>
        <w:t>hom, nego v</w:t>
      </w:r>
      <w:r w:rsidR="00C250EA">
        <w:rPr>
          <w:rFonts w:ascii="ZRCola" w:hAnsi="ZRCola" w:cs="ZRCola"/>
          <w:lang w:val="sl-SI"/>
        </w:rPr>
        <w:t>ſ</w:t>
      </w:r>
      <w:r w:rsidR="00C250EA">
        <w:rPr>
          <w:lang w:val="sl-SI"/>
        </w:rPr>
        <w:t>z</w:t>
      </w:r>
      <w:r w:rsidRPr="000A49DE">
        <w:rPr>
          <w:lang w:val="sl-SI"/>
        </w:rPr>
        <w:t>akoterov rejc</w:t>
      </w:r>
      <w:r w:rsidR="00D26EE8" w:rsidRPr="000A49DE">
        <w:rPr>
          <w:lang w:val="sl-SI"/>
        </w:rPr>
        <w:t>s</w:t>
      </w:r>
      <w:r w:rsidR="00B01EAC" w:rsidRPr="000A49DE">
        <w:rPr>
          <w:lang w:val="sl-SI"/>
        </w:rPr>
        <w:t>-</w:t>
      </w:r>
      <w:r w:rsidR="004C5812" w:rsidRPr="000A49DE">
        <w:rPr>
          <w:lang w:val="sl-SI"/>
        </w:rPr>
        <w:br/>
      </w:r>
      <w:r w:rsidRPr="000A49DE">
        <w:rPr>
          <w:lang w:val="sl-SI"/>
        </w:rPr>
        <w:t xml:space="preserve">jov, </w:t>
      </w:r>
      <w:r w:rsidR="00D26EE8" w:rsidRPr="000A49DE">
        <w:rPr>
          <w:rStyle w:val="teidel"/>
          <w:lang w:val="sl-SI"/>
        </w:rPr>
        <w:t>ka</w:t>
      </w:r>
      <w:r w:rsidR="00D26EE8" w:rsidRPr="000A49DE">
        <w:rPr>
          <w:lang w:val="sl-SI"/>
        </w:rPr>
        <w:t xml:space="preserve"> </w:t>
      </w:r>
      <w:r w:rsidR="00295BDF">
        <w:rPr>
          <w:lang w:val="sl-SI"/>
        </w:rPr>
        <w:t>stera z Bos</w:t>
      </w:r>
      <w:r w:rsidRPr="000A49DE">
        <w:rPr>
          <w:lang w:val="sl-SI"/>
        </w:rPr>
        <w:t>i v</w:t>
      </w:r>
      <w:r w:rsidR="00665EE2">
        <w:rPr>
          <w:rFonts w:ascii="ZRCola" w:hAnsi="ZRCola" w:cs="ZRCola"/>
          <w:lang w:val="sl-SI"/>
        </w:rPr>
        <w:t>ű</w:t>
      </w:r>
      <w:r w:rsidR="00C250EA">
        <w:rPr>
          <w:rFonts w:ascii="ZRCola" w:hAnsi="ZRCola" w:cs="ZRCola"/>
          <w:lang w:val="sl-SI"/>
        </w:rPr>
        <w:t>ſ</w:t>
      </w:r>
      <w:r w:rsidR="00C250EA">
        <w:rPr>
          <w:lang w:val="sl-SI"/>
        </w:rPr>
        <w:t>z</w:t>
      </w:r>
      <w:r w:rsidR="00BE7507" w:rsidRPr="000A49DE">
        <w:rPr>
          <w:lang w:val="sl-SI"/>
        </w:rPr>
        <w:t>t</w:t>
      </w:r>
      <w:r w:rsidRPr="000A49DE">
        <w:rPr>
          <w:lang w:val="sl-SI"/>
        </w:rPr>
        <w:t xml:space="preserve"> v</w:t>
      </w:r>
      <w:r w:rsidR="00665EE2">
        <w:rPr>
          <w:rFonts w:ascii="ZRCola" w:hAnsi="ZRCola" w:cs="ZRCola"/>
          <w:lang w:val="sl-SI"/>
        </w:rPr>
        <w:t>ő</w:t>
      </w:r>
      <w:r w:rsidRPr="000A49DE">
        <w:rPr>
          <w:lang w:val="sl-SI"/>
        </w:rPr>
        <w:t>z</w:t>
      </w:r>
      <w:r w:rsidR="002B686C" w:rsidRPr="000A49DE">
        <w:rPr>
          <w:lang w:val="sl-SI"/>
        </w:rPr>
        <w:t>h</w:t>
      </w:r>
      <w:r w:rsidRPr="000A49DE">
        <w:rPr>
          <w:lang w:val="sl-SI"/>
        </w:rPr>
        <w:t>aja.</w:t>
      </w:r>
    </w:p>
    <w:p w14:paraId="73BEB3FE" w14:textId="77777777" w:rsidR="004C5812" w:rsidRDefault="00492CF4" w:rsidP="000A49DE">
      <w:pPr>
        <w:pStyle w:val="teilabel"/>
      </w:pPr>
      <w:r w:rsidRPr="004376B3">
        <w:t xml:space="preserve">5. </w:t>
      </w:r>
    </w:p>
    <w:p w14:paraId="5DFDF14F" w14:textId="18CFEC7D" w:rsidR="00116090" w:rsidRPr="000A49DE" w:rsidRDefault="00116090" w:rsidP="000A49DE">
      <w:pPr>
        <w:pStyle w:val="teiab"/>
        <w:rPr>
          <w:lang w:val="sl-SI"/>
        </w:rPr>
      </w:pPr>
      <w:r w:rsidRPr="000A49DE">
        <w:rPr>
          <w:lang w:val="sl-SI"/>
        </w:rPr>
        <w:t>I</w:t>
      </w:r>
      <w:r w:rsidR="00BE7507" w:rsidRPr="000A49DE">
        <w:rPr>
          <w:lang w:val="sl-SI"/>
        </w:rPr>
        <w:t>n</w:t>
      </w:r>
      <w:r w:rsidR="00C250EA">
        <w:rPr>
          <w:lang w:val="sl-SI"/>
        </w:rPr>
        <w:t>o z o</w:t>
      </w:r>
      <w:r w:rsidR="00C250EA">
        <w:rPr>
          <w:rFonts w:ascii="ZRCola" w:hAnsi="ZRCola" w:cs="ZRCola"/>
          <w:lang w:val="sl-SI"/>
        </w:rPr>
        <w:t>ſ</w:t>
      </w:r>
      <w:r w:rsidR="00C250EA">
        <w:rPr>
          <w:lang w:val="sl-SI"/>
        </w:rPr>
        <w:t>z</w:t>
      </w:r>
      <w:r w:rsidRPr="000A49DE">
        <w:rPr>
          <w:lang w:val="sl-SI"/>
        </w:rPr>
        <w:t>pet te s</w:t>
      </w:r>
      <w:r w:rsidR="00BE7507" w:rsidRPr="000A49DE">
        <w:rPr>
          <w:lang w:val="sl-SI"/>
        </w:rPr>
        <w:t>z</w:t>
      </w:r>
      <w:r w:rsidRPr="000A49DE">
        <w:rPr>
          <w:lang w:val="sl-SI"/>
        </w:rPr>
        <w:t>k</w:t>
      </w:r>
      <w:r w:rsidR="00665EE2">
        <w:rPr>
          <w:rFonts w:ascii="ZRCola" w:hAnsi="ZRCola" w:cs="ZRCola"/>
          <w:lang w:val="sl-SI"/>
        </w:rPr>
        <w:t>ű</w:t>
      </w:r>
      <w:r w:rsidRPr="000A49DE">
        <w:rPr>
          <w:lang w:val="sl-SI"/>
        </w:rPr>
        <w:t>savni</w:t>
      </w:r>
      <w:r w:rsidR="00BE7507" w:rsidRPr="000A49DE">
        <w:rPr>
          <w:lang w:val="sl-SI"/>
        </w:rPr>
        <w:t>k</w:t>
      </w:r>
      <w:r w:rsidRPr="000A49DE">
        <w:rPr>
          <w:lang w:val="sl-SI"/>
        </w:rPr>
        <w:t>, I vz</w:t>
      </w:r>
      <w:r w:rsidR="00BE7507" w:rsidRPr="000A49DE">
        <w:rPr>
          <w:lang w:val="sl-SI"/>
        </w:rPr>
        <w:t>é</w:t>
      </w:r>
      <w:r w:rsidRPr="000A49DE">
        <w:rPr>
          <w:lang w:val="sl-SI"/>
        </w:rPr>
        <w:t>lg</w:t>
      </w:r>
      <w:r w:rsidR="002B686C" w:rsidRPr="000A49DE">
        <w:rPr>
          <w:lang w:val="sl-SI"/>
        </w:rPr>
        <w:t xml:space="preserve"> vte</w:t>
      </w:r>
      <w:r w:rsidR="00696671" w:rsidRPr="000A49DE">
        <w:rPr>
          <w:lang w:val="sl-SI"/>
        </w:rPr>
        <w:br/>
      </w:r>
      <w:r w:rsidR="00C250EA">
        <w:rPr>
          <w:rFonts w:ascii="ZRCola" w:hAnsi="ZRCola" w:cs="ZRCola"/>
          <w:lang w:val="sl-SI"/>
        </w:rPr>
        <w:t>ſ</w:t>
      </w:r>
      <w:r w:rsidR="00C250EA">
        <w:rPr>
          <w:lang w:val="sl-SI"/>
        </w:rPr>
        <w:t>z</w:t>
      </w:r>
      <w:r w:rsidRPr="000A49DE">
        <w:rPr>
          <w:lang w:val="sl-SI"/>
        </w:rPr>
        <w:t>veti V</w:t>
      </w:r>
      <w:r w:rsidR="002B686C" w:rsidRPr="000A49DE">
        <w:rPr>
          <w:lang w:val="sl-SI"/>
        </w:rPr>
        <w:t>á</w:t>
      </w:r>
      <w:r w:rsidRPr="000A49DE">
        <w:rPr>
          <w:lang w:val="sl-SI"/>
        </w:rPr>
        <w:t>r</w:t>
      </w:r>
      <w:r w:rsidR="002B686C" w:rsidRPr="000A49DE">
        <w:rPr>
          <w:lang w:val="sl-SI"/>
        </w:rPr>
        <w:t>á</w:t>
      </w:r>
      <w:r w:rsidRPr="000A49DE">
        <w:rPr>
          <w:lang w:val="sl-SI"/>
        </w:rPr>
        <w:t>s, ino na Cirkveni t</w:t>
      </w:r>
      <w:r w:rsidR="00665EE2">
        <w:rPr>
          <w:rFonts w:ascii="ZRCola" w:hAnsi="ZRCola" w:cs="ZRCola"/>
          <w:lang w:val="sl-SI"/>
        </w:rPr>
        <w:t>ő</w:t>
      </w:r>
      <w:r w:rsidRPr="000A49DE">
        <w:rPr>
          <w:lang w:val="sl-SI"/>
        </w:rPr>
        <w:t>ren,</w:t>
      </w:r>
      <w:r w:rsidR="004C5812" w:rsidRPr="000A49DE">
        <w:rPr>
          <w:lang w:val="sl-SI"/>
        </w:rPr>
        <w:br/>
      </w:r>
      <w:r w:rsidR="00C250EA">
        <w:rPr>
          <w:lang w:val="sl-SI"/>
        </w:rPr>
        <w:t>po</w:t>
      </w:r>
      <w:r w:rsidR="00C250EA">
        <w:rPr>
          <w:rFonts w:ascii="ZRCola" w:hAnsi="ZRCola" w:cs="ZRCola"/>
          <w:lang w:val="sl-SI"/>
        </w:rPr>
        <w:t>ſ</w:t>
      </w:r>
      <w:r w:rsidR="00C250EA">
        <w:rPr>
          <w:lang w:val="sl-SI"/>
        </w:rPr>
        <w:t>z</w:t>
      </w:r>
      <w:r w:rsidRPr="000A49DE">
        <w:rPr>
          <w:lang w:val="sl-SI"/>
        </w:rPr>
        <w:t xml:space="preserve">taviga </w:t>
      </w:r>
      <w:r w:rsidR="00BE7507" w:rsidRPr="000A49DE">
        <w:rPr>
          <w:lang w:val="sl-SI"/>
        </w:rPr>
        <w:t>i</w:t>
      </w:r>
      <w:r w:rsidRPr="000A49DE">
        <w:rPr>
          <w:lang w:val="sl-SI"/>
        </w:rPr>
        <w:t xml:space="preserve"> govori.</w:t>
      </w:r>
    </w:p>
    <w:p w14:paraId="4E921482" w14:textId="55299CD0" w:rsidR="002B686C" w:rsidRPr="000A49DE" w:rsidRDefault="002B686C" w:rsidP="002B686C">
      <w:pPr>
        <w:pStyle w:val="Odstavekseznama"/>
        <w:jc w:val="right"/>
        <w:rPr>
          <w:lang w:eastAsia="x-none"/>
        </w:rPr>
      </w:pPr>
    </w:p>
    <w:p w14:paraId="3871AC62" w14:textId="1A7094C4" w:rsidR="002B686C" w:rsidRPr="000A49DE" w:rsidRDefault="00C250EA" w:rsidP="000A49DE">
      <w:pPr>
        <w:pStyle w:val="teicatch-word"/>
      </w:pPr>
      <w:r>
        <w:t>Ako je</w:t>
      </w:r>
      <w:r>
        <w:rPr>
          <w:rFonts w:ascii="ZRCola" w:hAnsi="ZRCola" w:cs="ZRCola"/>
        </w:rPr>
        <w:t>ſ</w:t>
      </w:r>
      <w:r>
        <w:t>z</w:t>
      </w:r>
      <w:bookmarkStart w:id="0" w:name="_GoBack"/>
      <w:bookmarkEnd w:id="0"/>
      <w:r w:rsidR="002B686C" w:rsidRPr="000A49DE">
        <w:t>i</w:t>
      </w:r>
    </w:p>
    <w:sectPr w:rsidR="002B686C" w:rsidRPr="000A49DE" w:rsidSect="00C24DB8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F8D880" w14:textId="77777777" w:rsidR="000701BF" w:rsidRDefault="000701BF" w:rsidP="00C41A06">
      <w:pPr>
        <w:spacing w:after="0" w:line="240" w:lineRule="auto"/>
      </w:pPr>
      <w:r>
        <w:separator/>
      </w:r>
    </w:p>
  </w:endnote>
  <w:endnote w:type="continuationSeparator" w:id="0">
    <w:p w14:paraId="1A023609" w14:textId="77777777" w:rsidR="000701BF" w:rsidRDefault="000701BF" w:rsidP="00C41A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Symbol">
    <w:altName w:val="Courier New"/>
    <w:charset w:val="00"/>
    <w:family w:val="auto"/>
    <w:pitch w:val="variable"/>
    <w:sig w:usb0="00000003" w:usb1="1001ECEA" w:usb2="00000000" w:usb3="00000000" w:csb0="00000001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DejaVu Sans">
    <w:charset w:val="EE"/>
    <w:family w:val="swiss"/>
    <w:pitch w:val="variable"/>
    <w:sig w:usb0="E7002EFF" w:usb1="D200F5FF" w:usb2="0A246029" w:usb3="00000000" w:csb0="000001FF" w:csb1="00000000"/>
  </w:font>
  <w:font w:name="Lohit Hindi">
    <w:altName w:val="Times New Roman"/>
    <w:charset w:val="00"/>
    <w:family w:val="auto"/>
    <w:pitch w:val="default"/>
  </w:font>
  <w:font w:name="ZRCola">
    <w:panose1 w:val="02020600050405020304"/>
    <w:charset w:val="EE"/>
    <w:family w:val="roman"/>
    <w:pitch w:val="variable"/>
    <w:sig w:usb0="E0002AFF" w:usb1="5001F4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A1DBD7" w14:textId="77777777" w:rsidR="000701BF" w:rsidRDefault="000701BF" w:rsidP="00C41A06">
      <w:pPr>
        <w:spacing w:after="0" w:line="240" w:lineRule="auto"/>
      </w:pPr>
      <w:r>
        <w:separator/>
      </w:r>
    </w:p>
  </w:footnote>
  <w:footnote w:type="continuationSeparator" w:id="0">
    <w:p w14:paraId="189DEF4F" w14:textId="77777777" w:rsidR="000701BF" w:rsidRDefault="000701BF" w:rsidP="00C41A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/>
        <w:i/>
        <w:color w:val="80800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Times New Roman"/>
        <w:i/>
        <w:color w:val="80800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/>
        <w:i/>
        <w:color w:val="80800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3" w15:restartNumberingAfterBreak="0">
    <w:nsid w:val="02BC21DF"/>
    <w:multiLevelType w:val="hybridMultilevel"/>
    <w:tmpl w:val="5AF62A88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28212F"/>
    <w:multiLevelType w:val="hybridMultilevel"/>
    <w:tmpl w:val="13783CC8"/>
    <w:lvl w:ilvl="0" w:tplc="042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C629A9"/>
    <w:multiLevelType w:val="hybridMultilevel"/>
    <w:tmpl w:val="0B6CAF9C"/>
    <w:lvl w:ilvl="0" w:tplc="0424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6" w15:restartNumberingAfterBreak="0">
    <w:nsid w:val="10FC47CC"/>
    <w:multiLevelType w:val="hybridMultilevel"/>
    <w:tmpl w:val="449EB01A"/>
    <w:lvl w:ilvl="0" w:tplc="0424000F">
      <w:start w:val="1"/>
      <w:numFmt w:val="decimal"/>
      <w:lvlText w:val="%1."/>
      <w:lvlJc w:val="left"/>
      <w:pPr>
        <w:ind w:left="3600" w:hanging="360"/>
      </w:pPr>
    </w:lvl>
    <w:lvl w:ilvl="1" w:tplc="04240019" w:tentative="1">
      <w:start w:val="1"/>
      <w:numFmt w:val="lowerLetter"/>
      <w:lvlText w:val="%2."/>
      <w:lvlJc w:val="left"/>
      <w:pPr>
        <w:ind w:left="4320" w:hanging="360"/>
      </w:pPr>
    </w:lvl>
    <w:lvl w:ilvl="2" w:tplc="0424001B" w:tentative="1">
      <w:start w:val="1"/>
      <w:numFmt w:val="lowerRoman"/>
      <w:lvlText w:val="%3."/>
      <w:lvlJc w:val="right"/>
      <w:pPr>
        <w:ind w:left="5040" w:hanging="180"/>
      </w:pPr>
    </w:lvl>
    <w:lvl w:ilvl="3" w:tplc="0424000F" w:tentative="1">
      <w:start w:val="1"/>
      <w:numFmt w:val="decimal"/>
      <w:lvlText w:val="%4."/>
      <w:lvlJc w:val="left"/>
      <w:pPr>
        <w:ind w:left="5760" w:hanging="360"/>
      </w:pPr>
    </w:lvl>
    <w:lvl w:ilvl="4" w:tplc="04240019" w:tentative="1">
      <w:start w:val="1"/>
      <w:numFmt w:val="lowerLetter"/>
      <w:lvlText w:val="%5."/>
      <w:lvlJc w:val="left"/>
      <w:pPr>
        <w:ind w:left="6480" w:hanging="360"/>
      </w:pPr>
    </w:lvl>
    <w:lvl w:ilvl="5" w:tplc="0424001B" w:tentative="1">
      <w:start w:val="1"/>
      <w:numFmt w:val="lowerRoman"/>
      <w:lvlText w:val="%6."/>
      <w:lvlJc w:val="right"/>
      <w:pPr>
        <w:ind w:left="7200" w:hanging="180"/>
      </w:pPr>
    </w:lvl>
    <w:lvl w:ilvl="6" w:tplc="0424000F" w:tentative="1">
      <w:start w:val="1"/>
      <w:numFmt w:val="decimal"/>
      <w:lvlText w:val="%7."/>
      <w:lvlJc w:val="left"/>
      <w:pPr>
        <w:ind w:left="7920" w:hanging="360"/>
      </w:pPr>
    </w:lvl>
    <w:lvl w:ilvl="7" w:tplc="04240019" w:tentative="1">
      <w:start w:val="1"/>
      <w:numFmt w:val="lowerLetter"/>
      <w:lvlText w:val="%8."/>
      <w:lvlJc w:val="left"/>
      <w:pPr>
        <w:ind w:left="8640" w:hanging="360"/>
      </w:pPr>
    </w:lvl>
    <w:lvl w:ilvl="8" w:tplc="0424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7" w15:restartNumberingAfterBreak="0">
    <w:nsid w:val="185B1EA9"/>
    <w:multiLevelType w:val="multilevel"/>
    <w:tmpl w:val="0424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18CC0802"/>
    <w:multiLevelType w:val="hybridMultilevel"/>
    <w:tmpl w:val="B9CC56D6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D0258E"/>
    <w:multiLevelType w:val="hybridMultilevel"/>
    <w:tmpl w:val="D4007A8A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614799"/>
    <w:multiLevelType w:val="hybridMultilevel"/>
    <w:tmpl w:val="FB384136"/>
    <w:lvl w:ilvl="0" w:tplc="1A8268B8">
      <w:start w:val="1"/>
      <w:numFmt w:val="decimal"/>
      <w:pStyle w:val="Bibliografija"/>
      <w:lvlText w:val="[%1]"/>
      <w:lvlJc w:val="left"/>
      <w:pPr>
        <w:ind w:left="1080" w:hanging="1080"/>
      </w:pPr>
      <w:rPr>
        <w:rFonts w:hint="default"/>
      </w:rPr>
    </w:lvl>
    <w:lvl w:ilvl="1" w:tplc="E84893A6">
      <w:start w:val="1"/>
      <w:numFmt w:val="lowerLetter"/>
      <w:lvlText w:val="%2."/>
      <w:lvlJc w:val="left"/>
      <w:pPr>
        <w:ind w:left="1440" w:hanging="360"/>
      </w:pPr>
    </w:lvl>
    <w:lvl w:ilvl="2" w:tplc="B81C7E9A">
      <w:start w:val="1"/>
      <w:numFmt w:val="lowerRoman"/>
      <w:lvlText w:val="%3."/>
      <w:lvlJc w:val="right"/>
      <w:pPr>
        <w:ind w:left="2160" w:hanging="180"/>
      </w:pPr>
    </w:lvl>
    <w:lvl w:ilvl="3" w:tplc="3CB09B08">
      <w:start w:val="1"/>
      <w:numFmt w:val="decimal"/>
      <w:lvlText w:val="%4."/>
      <w:lvlJc w:val="left"/>
      <w:pPr>
        <w:ind w:left="2880" w:hanging="360"/>
      </w:pPr>
    </w:lvl>
    <w:lvl w:ilvl="4" w:tplc="176836AE">
      <w:start w:val="1"/>
      <w:numFmt w:val="lowerLetter"/>
      <w:lvlText w:val="%5."/>
      <w:lvlJc w:val="left"/>
      <w:pPr>
        <w:ind w:left="3600" w:hanging="360"/>
      </w:pPr>
    </w:lvl>
    <w:lvl w:ilvl="5" w:tplc="3DE6EFC6">
      <w:start w:val="1"/>
      <w:numFmt w:val="lowerRoman"/>
      <w:lvlText w:val="%6."/>
      <w:lvlJc w:val="right"/>
      <w:pPr>
        <w:ind w:left="4320" w:hanging="180"/>
      </w:pPr>
    </w:lvl>
    <w:lvl w:ilvl="6" w:tplc="2F22BAE8">
      <w:start w:val="1"/>
      <w:numFmt w:val="decimal"/>
      <w:lvlText w:val="%7."/>
      <w:lvlJc w:val="left"/>
      <w:pPr>
        <w:ind w:left="5040" w:hanging="360"/>
      </w:pPr>
    </w:lvl>
    <w:lvl w:ilvl="7" w:tplc="00FE60B6">
      <w:start w:val="1"/>
      <w:numFmt w:val="lowerLetter"/>
      <w:lvlText w:val="%8."/>
      <w:lvlJc w:val="left"/>
      <w:pPr>
        <w:ind w:left="5760" w:hanging="360"/>
      </w:pPr>
    </w:lvl>
    <w:lvl w:ilvl="8" w:tplc="7DEA11E4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E63482"/>
    <w:multiLevelType w:val="hybridMultilevel"/>
    <w:tmpl w:val="388CE174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A85FC5"/>
    <w:multiLevelType w:val="hybridMultilevel"/>
    <w:tmpl w:val="9CB44350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362CF1"/>
    <w:multiLevelType w:val="hybridMultilevel"/>
    <w:tmpl w:val="B2F87A0C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AA3415"/>
    <w:multiLevelType w:val="hybridMultilevel"/>
    <w:tmpl w:val="60D40350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0648E8"/>
    <w:multiLevelType w:val="hybridMultilevel"/>
    <w:tmpl w:val="6E1A4DCA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42043B"/>
    <w:multiLevelType w:val="hybridMultilevel"/>
    <w:tmpl w:val="FA4022E6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DE747C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18" w15:restartNumberingAfterBreak="0">
    <w:nsid w:val="70F10A7D"/>
    <w:multiLevelType w:val="hybridMultilevel"/>
    <w:tmpl w:val="A67A3826"/>
    <w:lvl w:ilvl="0" w:tplc="61E2A6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C5AAA"/>
    <w:multiLevelType w:val="hybridMultilevel"/>
    <w:tmpl w:val="0ED6909C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FA4497"/>
    <w:multiLevelType w:val="hybridMultilevel"/>
    <w:tmpl w:val="13E80E1A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0066F0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num w:numId="1">
    <w:abstractNumId w:val="10"/>
  </w:num>
  <w:num w:numId="2">
    <w:abstractNumId w:val="8"/>
  </w:num>
  <w:num w:numId="3">
    <w:abstractNumId w:val="19"/>
  </w:num>
  <w:num w:numId="4">
    <w:abstractNumId w:val="4"/>
  </w:num>
  <w:num w:numId="5">
    <w:abstractNumId w:val="14"/>
  </w:num>
  <w:num w:numId="6">
    <w:abstractNumId w:val="3"/>
  </w:num>
  <w:num w:numId="7">
    <w:abstractNumId w:val="6"/>
  </w:num>
  <w:num w:numId="8">
    <w:abstractNumId w:val="9"/>
  </w:num>
  <w:num w:numId="9">
    <w:abstractNumId w:val="11"/>
  </w:num>
  <w:num w:numId="10">
    <w:abstractNumId w:val="20"/>
  </w:num>
  <w:num w:numId="11">
    <w:abstractNumId w:val="18"/>
  </w:num>
  <w:num w:numId="12">
    <w:abstractNumId w:val="13"/>
  </w:num>
  <w:num w:numId="13">
    <w:abstractNumId w:val="7"/>
  </w:num>
  <w:num w:numId="14">
    <w:abstractNumId w:val="16"/>
  </w:num>
  <w:num w:numId="15">
    <w:abstractNumId w:val="5"/>
  </w:num>
  <w:num w:numId="16">
    <w:abstractNumId w:val="0"/>
  </w:num>
  <w:num w:numId="17">
    <w:abstractNumId w:val="1"/>
  </w:num>
  <w:num w:numId="18">
    <w:abstractNumId w:val="2"/>
  </w:num>
  <w:num w:numId="19">
    <w:abstractNumId w:val="21"/>
  </w:num>
  <w:num w:numId="20">
    <w:abstractNumId w:val="17"/>
  </w:num>
  <w:num w:numId="21">
    <w:abstractNumId w:val="15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attachedTemplate r:id="rId1"/>
  <w:stylePaneSortMethod w:val="00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15F"/>
    <w:rsid w:val="00001223"/>
    <w:rsid w:val="00002D06"/>
    <w:rsid w:val="0002240C"/>
    <w:rsid w:val="00024861"/>
    <w:rsid w:val="00030CF1"/>
    <w:rsid w:val="00031251"/>
    <w:rsid w:val="0003574F"/>
    <w:rsid w:val="00036D3C"/>
    <w:rsid w:val="00046386"/>
    <w:rsid w:val="00046479"/>
    <w:rsid w:val="00053063"/>
    <w:rsid w:val="000701BF"/>
    <w:rsid w:val="00076464"/>
    <w:rsid w:val="000801CC"/>
    <w:rsid w:val="0008315F"/>
    <w:rsid w:val="000843C8"/>
    <w:rsid w:val="00094429"/>
    <w:rsid w:val="00095DD1"/>
    <w:rsid w:val="0009657D"/>
    <w:rsid w:val="000A3BA1"/>
    <w:rsid w:val="000A49DE"/>
    <w:rsid w:val="000B2E1B"/>
    <w:rsid w:val="000C4973"/>
    <w:rsid w:val="000D539A"/>
    <w:rsid w:val="000D69BC"/>
    <w:rsid w:val="000E2CF6"/>
    <w:rsid w:val="000F4A5E"/>
    <w:rsid w:val="000F4C92"/>
    <w:rsid w:val="000F5904"/>
    <w:rsid w:val="000F7BE7"/>
    <w:rsid w:val="00101077"/>
    <w:rsid w:val="00101EEF"/>
    <w:rsid w:val="001022BF"/>
    <w:rsid w:val="00102892"/>
    <w:rsid w:val="001126A0"/>
    <w:rsid w:val="00114784"/>
    <w:rsid w:val="00114E15"/>
    <w:rsid w:val="00116090"/>
    <w:rsid w:val="0012281B"/>
    <w:rsid w:val="001237F2"/>
    <w:rsid w:val="00123ABD"/>
    <w:rsid w:val="00124D9D"/>
    <w:rsid w:val="0012586B"/>
    <w:rsid w:val="0012721C"/>
    <w:rsid w:val="001419F2"/>
    <w:rsid w:val="00142286"/>
    <w:rsid w:val="00144C35"/>
    <w:rsid w:val="00153EA7"/>
    <w:rsid w:val="00157ED6"/>
    <w:rsid w:val="00166431"/>
    <w:rsid w:val="00172EE2"/>
    <w:rsid w:val="00180B39"/>
    <w:rsid w:val="00180CC8"/>
    <w:rsid w:val="00183002"/>
    <w:rsid w:val="00183D52"/>
    <w:rsid w:val="001924EC"/>
    <w:rsid w:val="0019562C"/>
    <w:rsid w:val="001960C6"/>
    <w:rsid w:val="00196A7B"/>
    <w:rsid w:val="00197285"/>
    <w:rsid w:val="00197487"/>
    <w:rsid w:val="00197D0D"/>
    <w:rsid w:val="001A0679"/>
    <w:rsid w:val="001A7ACC"/>
    <w:rsid w:val="001B0331"/>
    <w:rsid w:val="001B10A0"/>
    <w:rsid w:val="001B4C30"/>
    <w:rsid w:val="001B50D2"/>
    <w:rsid w:val="001B683F"/>
    <w:rsid w:val="001C6C38"/>
    <w:rsid w:val="001D0309"/>
    <w:rsid w:val="001D0A4C"/>
    <w:rsid w:val="001D2490"/>
    <w:rsid w:val="001D6061"/>
    <w:rsid w:val="001F09B5"/>
    <w:rsid w:val="001F293C"/>
    <w:rsid w:val="001F4DFB"/>
    <w:rsid w:val="0020012C"/>
    <w:rsid w:val="0020188D"/>
    <w:rsid w:val="0020280F"/>
    <w:rsid w:val="00203EE9"/>
    <w:rsid w:val="00205F24"/>
    <w:rsid w:val="0021096C"/>
    <w:rsid w:val="00213298"/>
    <w:rsid w:val="00214E95"/>
    <w:rsid w:val="00217075"/>
    <w:rsid w:val="002200D8"/>
    <w:rsid w:val="0022107F"/>
    <w:rsid w:val="00226A42"/>
    <w:rsid w:val="00230D63"/>
    <w:rsid w:val="00232B09"/>
    <w:rsid w:val="00234C9D"/>
    <w:rsid w:val="00237769"/>
    <w:rsid w:val="0024575D"/>
    <w:rsid w:val="0025301A"/>
    <w:rsid w:val="00254A21"/>
    <w:rsid w:val="00266127"/>
    <w:rsid w:val="00267D5E"/>
    <w:rsid w:val="00272569"/>
    <w:rsid w:val="00277C78"/>
    <w:rsid w:val="002810A8"/>
    <w:rsid w:val="00282F26"/>
    <w:rsid w:val="00286014"/>
    <w:rsid w:val="00286C12"/>
    <w:rsid w:val="00291944"/>
    <w:rsid w:val="00295BDF"/>
    <w:rsid w:val="002978BD"/>
    <w:rsid w:val="002A4962"/>
    <w:rsid w:val="002A667A"/>
    <w:rsid w:val="002B06F6"/>
    <w:rsid w:val="002B5C9A"/>
    <w:rsid w:val="002B686C"/>
    <w:rsid w:val="002C0FBF"/>
    <w:rsid w:val="002C1E8B"/>
    <w:rsid w:val="002C5975"/>
    <w:rsid w:val="002C5CE7"/>
    <w:rsid w:val="002C7EE3"/>
    <w:rsid w:val="002D0F54"/>
    <w:rsid w:val="002D1FB3"/>
    <w:rsid w:val="002D5CAB"/>
    <w:rsid w:val="002E0743"/>
    <w:rsid w:val="002E58D7"/>
    <w:rsid w:val="002E6BDE"/>
    <w:rsid w:val="002F0262"/>
    <w:rsid w:val="002F0386"/>
    <w:rsid w:val="002F5E7E"/>
    <w:rsid w:val="003067EC"/>
    <w:rsid w:val="00307D63"/>
    <w:rsid w:val="0031635F"/>
    <w:rsid w:val="0032167C"/>
    <w:rsid w:val="0032183C"/>
    <w:rsid w:val="00337EB5"/>
    <w:rsid w:val="003400DB"/>
    <w:rsid w:val="00343257"/>
    <w:rsid w:val="00350A54"/>
    <w:rsid w:val="00353849"/>
    <w:rsid w:val="00362EBF"/>
    <w:rsid w:val="003867F7"/>
    <w:rsid w:val="003869F7"/>
    <w:rsid w:val="003916F8"/>
    <w:rsid w:val="00397F6C"/>
    <w:rsid w:val="003A5586"/>
    <w:rsid w:val="003A6DE5"/>
    <w:rsid w:val="003B2765"/>
    <w:rsid w:val="003B335D"/>
    <w:rsid w:val="003B4913"/>
    <w:rsid w:val="003D5B17"/>
    <w:rsid w:val="003D78BE"/>
    <w:rsid w:val="003E2B0D"/>
    <w:rsid w:val="003E5088"/>
    <w:rsid w:val="003E7106"/>
    <w:rsid w:val="003F1D30"/>
    <w:rsid w:val="003F2066"/>
    <w:rsid w:val="003F5793"/>
    <w:rsid w:val="003F6FB5"/>
    <w:rsid w:val="00403AEF"/>
    <w:rsid w:val="004047CB"/>
    <w:rsid w:val="004053B6"/>
    <w:rsid w:val="00410DCC"/>
    <w:rsid w:val="00412D20"/>
    <w:rsid w:val="00420087"/>
    <w:rsid w:val="004237B9"/>
    <w:rsid w:val="00431A21"/>
    <w:rsid w:val="004343A7"/>
    <w:rsid w:val="0043654F"/>
    <w:rsid w:val="004366F4"/>
    <w:rsid w:val="004376B3"/>
    <w:rsid w:val="00437AD0"/>
    <w:rsid w:val="004420FC"/>
    <w:rsid w:val="00444BAC"/>
    <w:rsid w:val="00466CF5"/>
    <w:rsid w:val="00467D12"/>
    <w:rsid w:val="00483AA5"/>
    <w:rsid w:val="0048401E"/>
    <w:rsid w:val="00484266"/>
    <w:rsid w:val="00487DB6"/>
    <w:rsid w:val="00492CF4"/>
    <w:rsid w:val="00493CE9"/>
    <w:rsid w:val="00494D24"/>
    <w:rsid w:val="004A2051"/>
    <w:rsid w:val="004A21CF"/>
    <w:rsid w:val="004A418C"/>
    <w:rsid w:val="004A534C"/>
    <w:rsid w:val="004B6FD4"/>
    <w:rsid w:val="004C11D0"/>
    <w:rsid w:val="004C57A2"/>
    <w:rsid w:val="004C5812"/>
    <w:rsid w:val="004C63CF"/>
    <w:rsid w:val="004D0C72"/>
    <w:rsid w:val="004D2EA3"/>
    <w:rsid w:val="004D57CE"/>
    <w:rsid w:val="004E58CF"/>
    <w:rsid w:val="004E764E"/>
    <w:rsid w:val="004F02A4"/>
    <w:rsid w:val="004F5184"/>
    <w:rsid w:val="005001A0"/>
    <w:rsid w:val="005103BA"/>
    <w:rsid w:val="00516E55"/>
    <w:rsid w:val="0052157D"/>
    <w:rsid w:val="0052213F"/>
    <w:rsid w:val="00523E13"/>
    <w:rsid w:val="00525A14"/>
    <w:rsid w:val="00532F7B"/>
    <w:rsid w:val="00543669"/>
    <w:rsid w:val="00544D17"/>
    <w:rsid w:val="00546DF9"/>
    <w:rsid w:val="0054709C"/>
    <w:rsid w:val="00547A9F"/>
    <w:rsid w:val="00547C06"/>
    <w:rsid w:val="005518C9"/>
    <w:rsid w:val="00562247"/>
    <w:rsid w:val="0056288C"/>
    <w:rsid w:val="00566DE6"/>
    <w:rsid w:val="005675A4"/>
    <w:rsid w:val="00573B36"/>
    <w:rsid w:val="0057495F"/>
    <w:rsid w:val="005758BE"/>
    <w:rsid w:val="005758F7"/>
    <w:rsid w:val="0058196B"/>
    <w:rsid w:val="00591C9E"/>
    <w:rsid w:val="00595D68"/>
    <w:rsid w:val="00596298"/>
    <w:rsid w:val="005A14A8"/>
    <w:rsid w:val="005A7B08"/>
    <w:rsid w:val="005B6B36"/>
    <w:rsid w:val="005C1812"/>
    <w:rsid w:val="005D5CC5"/>
    <w:rsid w:val="005D76FF"/>
    <w:rsid w:val="005E3A41"/>
    <w:rsid w:val="005E3DDD"/>
    <w:rsid w:val="006011F4"/>
    <w:rsid w:val="006038B8"/>
    <w:rsid w:val="00605E17"/>
    <w:rsid w:val="00611CC6"/>
    <w:rsid w:val="00621059"/>
    <w:rsid w:val="00625966"/>
    <w:rsid w:val="00646493"/>
    <w:rsid w:val="00646DC3"/>
    <w:rsid w:val="006476C8"/>
    <w:rsid w:val="00651A79"/>
    <w:rsid w:val="00653D79"/>
    <w:rsid w:val="0065638B"/>
    <w:rsid w:val="0066243E"/>
    <w:rsid w:val="00665EE2"/>
    <w:rsid w:val="00666EE2"/>
    <w:rsid w:val="0067125A"/>
    <w:rsid w:val="00672275"/>
    <w:rsid w:val="00673ADF"/>
    <w:rsid w:val="0067426B"/>
    <w:rsid w:val="006748D4"/>
    <w:rsid w:val="00675395"/>
    <w:rsid w:val="00676296"/>
    <w:rsid w:val="00680415"/>
    <w:rsid w:val="00687F01"/>
    <w:rsid w:val="00690860"/>
    <w:rsid w:val="00693DAF"/>
    <w:rsid w:val="00696671"/>
    <w:rsid w:val="006A07EF"/>
    <w:rsid w:val="006B380F"/>
    <w:rsid w:val="006B6DA6"/>
    <w:rsid w:val="006B780E"/>
    <w:rsid w:val="006C1A9C"/>
    <w:rsid w:val="006C23E5"/>
    <w:rsid w:val="006C4CBB"/>
    <w:rsid w:val="006C580C"/>
    <w:rsid w:val="006C6C09"/>
    <w:rsid w:val="006E4FA9"/>
    <w:rsid w:val="006E64FF"/>
    <w:rsid w:val="00711643"/>
    <w:rsid w:val="00713B9F"/>
    <w:rsid w:val="0073063E"/>
    <w:rsid w:val="00731927"/>
    <w:rsid w:val="00735A2F"/>
    <w:rsid w:val="007405DB"/>
    <w:rsid w:val="00744641"/>
    <w:rsid w:val="00754B9E"/>
    <w:rsid w:val="0075769F"/>
    <w:rsid w:val="007677D1"/>
    <w:rsid w:val="00770995"/>
    <w:rsid w:val="00773361"/>
    <w:rsid w:val="00775DC4"/>
    <w:rsid w:val="007809E1"/>
    <w:rsid w:val="00783094"/>
    <w:rsid w:val="00791E37"/>
    <w:rsid w:val="00796266"/>
    <w:rsid w:val="007A0FC1"/>
    <w:rsid w:val="007A1838"/>
    <w:rsid w:val="007A6958"/>
    <w:rsid w:val="007B2068"/>
    <w:rsid w:val="007C1B21"/>
    <w:rsid w:val="007C67A8"/>
    <w:rsid w:val="007C6D3C"/>
    <w:rsid w:val="007D104F"/>
    <w:rsid w:val="007D591F"/>
    <w:rsid w:val="007E083B"/>
    <w:rsid w:val="007E3431"/>
    <w:rsid w:val="007E719B"/>
    <w:rsid w:val="007E7A75"/>
    <w:rsid w:val="007F75DF"/>
    <w:rsid w:val="008008A2"/>
    <w:rsid w:val="008046FC"/>
    <w:rsid w:val="0081139C"/>
    <w:rsid w:val="008140E2"/>
    <w:rsid w:val="008149F9"/>
    <w:rsid w:val="00816D33"/>
    <w:rsid w:val="00830F47"/>
    <w:rsid w:val="008514D6"/>
    <w:rsid w:val="00852C9C"/>
    <w:rsid w:val="00853CEC"/>
    <w:rsid w:val="00860251"/>
    <w:rsid w:val="00865C67"/>
    <w:rsid w:val="0087566B"/>
    <w:rsid w:val="00876673"/>
    <w:rsid w:val="008850E4"/>
    <w:rsid w:val="00885A61"/>
    <w:rsid w:val="00890F1C"/>
    <w:rsid w:val="008A41A6"/>
    <w:rsid w:val="008C5C34"/>
    <w:rsid w:val="008C682B"/>
    <w:rsid w:val="008D7940"/>
    <w:rsid w:val="008E04A5"/>
    <w:rsid w:val="008E5D42"/>
    <w:rsid w:val="009031E7"/>
    <w:rsid w:val="009040BF"/>
    <w:rsid w:val="00905C67"/>
    <w:rsid w:val="00906BA7"/>
    <w:rsid w:val="0090725A"/>
    <w:rsid w:val="009107E9"/>
    <w:rsid w:val="00914AE3"/>
    <w:rsid w:val="0092556C"/>
    <w:rsid w:val="00931D1E"/>
    <w:rsid w:val="009350CF"/>
    <w:rsid w:val="00935D1E"/>
    <w:rsid w:val="00937CBA"/>
    <w:rsid w:val="009428B0"/>
    <w:rsid w:val="009466B7"/>
    <w:rsid w:val="009524ED"/>
    <w:rsid w:val="0095458B"/>
    <w:rsid w:val="0096109F"/>
    <w:rsid w:val="00961F11"/>
    <w:rsid w:val="00970559"/>
    <w:rsid w:val="00970745"/>
    <w:rsid w:val="009718BE"/>
    <w:rsid w:val="00980895"/>
    <w:rsid w:val="00983555"/>
    <w:rsid w:val="009A0219"/>
    <w:rsid w:val="009A2674"/>
    <w:rsid w:val="009A4D1C"/>
    <w:rsid w:val="009B0D07"/>
    <w:rsid w:val="009B3A3A"/>
    <w:rsid w:val="009B727B"/>
    <w:rsid w:val="009B7AB5"/>
    <w:rsid w:val="009C5350"/>
    <w:rsid w:val="009D039A"/>
    <w:rsid w:val="009D169C"/>
    <w:rsid w:val="009D40A4"/>
    <w:rsid w:val="009D5F7B"/>
    <w:rsid w:val="009E4968"/>
    <w:rsid w:val="009E51D4"/>
    <w:rsid w:val="009E7F17"/>
    <w:rsid w:val="009F17A6"/>
    <w:rsid w:val="00A01C4E"/>
    <w:rsid w:val="00A0460A"/>
    <w:rsid w:val="00A048C1"/>
    <w:rsid w:val="00A058FA"/>
    <w:rsid w:val="00A10FD0"/>
    <w:rsid w:val="00A143C6"/>
    <w:rsid w:val="00A20CF2"/>
    <w:rsid w:val="00A24311"/>
    <w:rsid w:val="00A350E3"/>
    <w:rsid w:val="00A37E1E"/>
    <w:rsid w:val="00A476E1"/>
    <w:rsid w:val="00A5016B"/>
    <w:rsid w:val="00A50E92"/>
    <w:rsid w:val="00A53649"/>
    <w:rsid w:val="00A55942"/>
    <w:rsid w:val="00A62D5E"/>
    <w:rsid w:val="00A64577"/>
    <w:rsid w:val="00A64589"/>
    <w:rsid w:val="00A6570B"/>
    <w:rsid w:val="00A66C7F"/>
    <w:rsid w:val="00A76744"/>
    <w:rsid w:val="00A801A5"/>
    <w:rsid w:val="00A87555"/>
    <w:rsid w:val="00A90D1E"/>
    <w:rsid w:val="00A92BD5"/>
    <w:rsid w:val="00AA2DC9"/>
    <w:rsid w:val="00AA6BD1"/>
    <w:rsid w:val="00AB1511"/>
    <w:rsid w:val="00AB404E"/>
    <w:rsid w:val="00AC52A9"/>
    <w:rsid w:val="00AD20A1"/>
    <w:rsid w:val="00AE2CD4"/>
    <w:rsid w:val="00AE3239"/>
    <w:rsid w:val="00AE353B"/>
    <w:rsid w:val="00AE3AAA"/>
    <w:rsid w:val="00AE69C7"/>
    <w:rsid w:val="00AF0606"/>
    <w:rsid w:val="00AF1E34"/>
    <w:rsid w:val="00AF50B9"/>
    <w:rsid w:val="00AF5862"/>
    <w:rsid w:val="00B0007F"/>
    <w:rsid w:val="00B01EAC"/>
    <w:rsid w:val="00B02BF2"/>
    <w:rsid w:val="00B04F27"/>
    <w:rsid w:val="00B14CDC"/>
    <w:rsid w:val="00B16F71"/>
    <w:rsid w:val="00B262C2"/>
    <w:rsid w:val="00B27FD9"/>
    <w:rsid w:val="00B30076"/>
    <w:rsid w:val="00B35817"/>
    <w:rsid w:val="00B53E2C"/>
    <w:rsid w:val="00B62E2E"/>
    <w:rsid w:val="00B74891"/>
    <w:rsid w:val="00B76038"/>
    <w:rsid w:val="00B83DF5"/>
    <w:rsid w:val="00B87661"/>
    <w:rsid w:val="00B87D3A"/>
    <w:rsid w:val="00B91923"/>
    <w:rsid w:val="00B91BB9"/>
    <w:rsid w:val="00B925D0"/>
    <w:rsid w:val="00BA5A0B"/>
    <w:rsid w:val="00BA6046"/>
    <w:rsid w:val="00BD1317"/>
    <w:rsid w:val="00BD1845"/>
    <w:rsid w:val="00BD1EF8"/>
    <w:rsid w:val="00BD3313"/>
    <w:rsid w:val="00BD510D"/>
    <w:rsid w:val="00BE0ED6"/>
    <w:rsid w:val="00BE10D4"/>
    <w:rsid w:val="00BE18DD"/>
    <w:rsid w:val="00BE46D4"/>
    <w:rsid w:val="00BE4F96"/>
    <w:rsid w:val="00BE7507"/>
    <w:rsid w:val="00BF4966"/>
    <w:rsid w:val="00BF49E3"/>
    <w:rsid w:val="00BF6A39"/>
    <w:rsid w:val="00C0459E"/>
    <w:rsid w:val="00C04ED9"/>
    <w:rsid w:val="00C05F3E"/>
    <w:rsid w:val="00C07AF7"/>
    <w:rsid w:val="00C156BD"/>
    <w:rsid w:val="00C17584"/>
    <w:rsid w:val="00C24DB8"/>
    <w:rsid w:val="00C250EA"/>
    <w:rsid w:val="00C315C1"/>
    <w:rsid w:val="00C327D5"/>
    <w:rsid w:val="00C36E33"/>
    <w:rsid w:val="00C41A06"/>
    <w:rsid w:val="00C42612"/>
    <w:rsid w:val="00C42729"/>
    <w:rsid w:val="00C43CE5"/>
    <w:rsid w:val="00C47A17"/>
    <w:rsid w:val="00C50AC7"/>
    <w:rsid w:val="00C50EE4"/>
    <w:rsid w:val="00C537D0"/>
    <w:rsid w:val="00C87DAE"/>
    <w:rsid w:val="00CA09F6"/>
    <w:rsid w:val="00CA1791"/>
    <w:rsid w:val="00CA71D2"/>
    <w:rsid w:val="00CB0174"/>
    <w:rsid w:val="00CB17ED"/>
    <w:rsid w:val="00CC3196"/>
    <w:rsid w:val="00CC7B44"/>
    <w:rsid w:val="00CD4B14"/>
    <w:rsid w:val="00CE0208"/>
    <w:rsid w:val="00CE3174"/>
    <w:rsid w:val="00CE3A2D"/>
    <w:rsid w:val="00CE6B40"/>
    <w:rsid w:val="00D00FB0"/>
    <w:rsid w:val="00D025BB"/>
    <w:rsid w:val="00D05075"/>
    <w:rsid w:val="00D07361"/>
    <w:rsid w:val="00D112A5"/>
    <w:rsid w:val="00D137FC"/>
    <w:rsid w:val="00D13A63"/>
    <w:rsid w:val="00D15BC7"/>
    <w:rsid w:val="00D16F72"/>
    <w:rsid w:val="00D2074A"/>
    <w:rsid w:val="00D22741"/>
    <w:rsid w:val="00D2586F"/>
    <w:rsid w:val="00D26EE8"/>
    <w:rsid w:val="00D407A7"/>
    <w:rsid w:val="00D41301"/>
    <w:rsid w:val="00D44718"/>
    <w:rsid w:val="00D61013"/>
    <w:rsid w:val="00D8237B"/>
    <w:rsid w:val="00D83A0E"/>
    <w:rsid w:val="00D862DF"/>
    <w:rsid w:val="00D8635A"/>
    <w:rsid w:val="00D90353"/>
    <w:rsid w:val="00D9064E"/>
    <w:rsid w:val="00D94E11"/>
    <w:rsid w:val="00D97A8E"/>
    <w:rsid w:val="00DA3885"/>
    <w:rsid w:val="00DA4F9C"/>
    <w:rsid w:val="00DA5863"/>
    <w:rsid w:val="00DA779D"/>
    <w:rsid w:val="00DB0EE2"/>
    <w:rsid w:val="00DB0FFC"/>
    <w:rsid w:val="00DB1A2F"/>
    <w:rsid w:val="00DB68AB"/>
    <w:rsid w:val="00DC05CB"/>
    <w:rsid w:val="00DC1F8D"/>
    <w:rsid w:val="00DD185D"/>
    <w:rsid w:val="00DD1E43"/>
    <w:rsid w:val="00DD4228"/>
    <w:rsid w:val="00DD50B9"/>
    <w:rsid w:val="00DE015C"/>
    <w:rsid w:val="00DE7543"/>
    <w:rsid w:val="00DF1FC4"/>
    <w:rsid w:val="00DF286C"/>
    <w:rsid w:val="00DF3105"/>
    <w:rsid w:val="00DF3AB6"/>
    <w:rsid w:val="00E0173A"/>
    <w:rsid w:val="00E03FBF"/>
    <w:rsid w:val="00E17ACA"/>
    <w:rsid w:val="00E20BF6"/>
    <w:rsid w:val="00E232F5"/>
    <w:rsid w:val="00E35F58"/>
    <w:rsid w:val="00E4462B"/>
    <w:rsid w:val="00E47677"/>
    <w:rsid w:val="00E535D3"/>
    <w:rsid w:val="00E6168D"/>
    <w:rsid w:val="00E62058"/>
    <w:rsid w:val="00E62B53"/>
    <w:rsid w:val="00E637FF"/>
    <w:rsid w:val="00E63F4B"/>
    <w:rsid w:val="00E6427B"/>
    <w:rsid w:val="00E7450E"/>
    <w:rsid w:val="00E774B9"/>
    <w:rsid w:val="00E80FAA"/>
    <w:rsid w:val="00E8112F"/>
    <w:rsid w:val="00E85000"/>
    <w:rsid w:val="00E900FB"/>
    <w:rsid w:val="00E90CFA"/>
    <w:rsid w:val="00E91732"/>
    <w:rsid w:val="00E927BF"/>
    <w:rsid w:val="00E94329"/>
    <w:rsid w:val="00E97223"/>
    <w:rsid w:val="00EA39B2"/>
    <w:rsid w:val="00EA55D0"/>
    <w:rsid w:val="00EA6648"/>
    <w:rsid w:val="00EB1B3B"/>
    <w:rsid w:val="00EB5351"/>
    <w:rsid w:val="00EB6DCA"/>
    <w:rsid w:val="00EC561D"/>
    <w:rsid w:val="00EC76BC"/>
    <w:rsid w:val="00ED06D3"/>
    <w:rsid w:val="00ED12E8"/>
    <w:rsid w:val="00ED1481"/>
    <w:rsid w:val="00ED46F4"/>
    <w:rsid w:val="00ED7E06"/>
    <w:rsid w:val="00EE013C"/>
    <w:rsid w:val="00EE4827"/>
    <w:rsid w:val="00EF063F"/>
    <w:rsid w:val="00EF1046"/>
    <w:rsid w:val="00EF180B"/>
    <w:rsid w:val="00F112C2"/>
    <w:rsid w:val="00F1566C"/>
    <w:rsid w:val="00F20E7F"/>
    <w:rsid w:val="00F2146C"/>
    <w:rsid w:val="00F222A3"/>
    <w:rsid w:val="00F26D32"/>
    <w:rsid w:val="00F31A10"/>
    <w:rsid w:val="00F335A9"/>
    <w:rsid w:val="00F370E1"/>
    <w:rsid w:val="00F419A0"/>
    <w:rsid w:val="00F4323D"/>
    <w:rsid w:val="00F44628"/>
    <w:rsid w:val="00F510E6"/>
    <w:rsid w:val="00F549D2"/>
    <w:rsid w:val="00F56785"/>
    <w:rsid w:val="00F56FD0"/>
    <w:rsid w:val="00F57821"/>
    <w:rsid w:val="00F6066C"/>
    <w:rsid w:val="00F83FB6"/>
    <w:rsid w:val="00F84F0C"/>
    <w:rsid w:val="00F90C6F"/>
    <w:rsid w:val="00F91E9F"/>
    <w:rsid w:val="00F92D40"/>
    <w:rsid w:val="00F96C0C"/>
    <w:rsid w:val="00FA2ABD"/>
    <w:rsid w:val="00FA2C3C"/>
    <w:rsid w:val="00FA5C76"/>
    <w:rsid w:val="00FA63E6"/>
    <w:rsid w:val="00FA72A7"/>
    <w:rsid w:val="00FA7E9D"/>
    <w:rsid w:val="00FB0A4B"/>
    <w:rsid w:val="00FB57AF"/>
    <w:rsid w:val="00FC37DE"/>
    <w:rsid w:val="00FC4FB3"/>
    <w:rsid w:val="00FC5FA6"/>
    <w:rsid w:val="00FD0459"/>
    <w:rsid w:val="00FE04F1"/>
    <w:rsid w:val="00FE082C"/>
    <w:rsid w:val="00FE51E3"/>
    <w:rsid w:val="00FE70CE"/>
    <w:rsid w:val="00FE7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97F947"/>
  <w15:docId w15:val="{8CA30E73-CA68-4746-8B04-8E7758E1F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1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  <w:rsid w:val="00F91E9F"/>
    <w:rPr>
      <w:rFonts w:asciiTheme="majorHAnsi" w:hAnsiTheme="majorHAnsi"/>
      <w:sz w:val="26"/>
    </w:rPr>
  </w:style>
  <w:style w:type="paragraph" w:styleId="Naslov1">
    <w:name w:val="heading 1"/>
    <w:basedOn w:val="Navaden"/>
    <w:next w:val="Navaden"/>
    <w:link w:val="Naslov1Znak"/>
    <w:uiPriority w:val="9"/>
    <w:qFormat/>
    <w:rsid w:val="00EC561D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Naslov2">
    <w:name w:val="heading 2"/>
    <w:basedOn w:val="Navaden"/>
    <w:next w:val="Navaden"/>
    <w:link w:val="Naslov2Znak"/>
    <w:uiPriority w:val="9"/>
    <w:unhideWhenUsed/>
    <w:qFormat/>
    <w:rsid w:val="00203EE9"/>
    <w:pPr>
      <w:keepNext/>
      <w:keepLines/>
      <w:spacing w:before="200" w:after="120"/>
      <w:outlineLvl w:val="1"/>
    </w:pPr>
    <w:rPr>
      <w:rFonts w:eastAsiaTheme="majorEastAsia" w:cstheme="majorBidi"/>
      <w:b/>
      <w:bCs/>
      <w:color w:val="4F81BD" w:themeColor="accent1"/>
      <w:szCs w:val="26"/>
    </w:rPr>
  </w:style>
  <w:style w:type="paragraph" w:styleId="Naslov3">
    <w:name w:val="heading 3"/>
    <w:basedOn w:val="Navaden"/>
    <w:next w:val="Navaden"/>
    <w:link w:val="Naslov3Znak"/>
    <w:uiPriority w:val="9"/>
    <w:unhideWhenUsed/>
    <w:qFormat/>
    <w:rsid w:val="00EC561D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styleId="Naslovknjige">
    <w:name w:val="Book Title"/>
    <w:basedOn w:val="Privzetapisavaodstavka"/>
    <w:uiPriority w:val="33"/>
    <w:qFormat/>
    <w:rsid w:val="00EC561D"/>
    <w:rPr>
      <w:b/>
      <w:bCs/>
      <w:smallCaps/>
      <w:spacing w:val="5"/>
    </w:rPr>
  </w:style>
  <w:style w:type="character" w:customStyle="1" w:styleId="Naslov1Znak">
    <w:name w:val="Naslov 1 Znak"/>
    <w:basedOn w:val="Privzetapisavaodstavka"/>
    <w:link w:val="Naslov1"/>
    <w:uiPriority w:val="9"/>
    <w:rsid w:val="00EC56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slov2Znak">
    <w:name w:val="Naslov 2 Znak"/>
    <w:basedOn w:val="Privzetapisavaodstavka"/>
    <w:link w:val="Naslov2"/>
    <w:uiPriority w:val="9"/>
    <w:rsid w:val="00203E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slov3Znak">
    <w:name w:val="Naslov 3 Znak"/>
    <w:basedOn w:val="Privzetapisavaodstavka"/>
    <w:link w:val="Naslov3"/>
    <w:uiPriority w:val="9"/>
    <w:rsid w:val="00EC561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slov">
    <w:name w:val="Title"/>
    <w:basedOn w:val="Navaden"/>
    <w:next w:val="Navaden"/>
    <w:link w:val="NaslovZnak"/>
    <w:uiPriority w:val="10"/>
    <w:qFormat/>
    <w:rsid w:val="007405D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slovZnak">
    <w:name w:val="Naslov Znak"/>
    <w:basedOn w:val="Privzetapisavaodstavka"/>
    <w:link w:val="Naslov"/>
    <w:uiPriority w:val="10"/>
    <w:rsid w:val="007405D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iperpovezava">
    <w:name w:val="Hyperlink"/>
    <w:basedOn w:val="Privzetapisavaodstavka"/>
    <w:uiPriority w:val="99"/>
    <w:rsid w:val="00FC5FA6"/>
    <w:rPr>
      <w:rFonts w:cs="Times New Roman"/>
      <w:color w:val="0000FF"/>
      <w:u w:val="single"/>
    </w:rPr>
  </w:style>
  <w:style w:type="paragraph" w:styleId="Citat">
    <w:name w:val="Quote"/>
    <w:basedOn w:val="Navaden"/>
    <w:link w:val="CitatZnak"/>
    <w:uiPriority w:val="99"/>
    <w:unhideWhenUsed/>
    <w:qFormat/>
    <w:rsid w:val="00890F1C"/>
    <w:pPr>
      <w:spacing w:before="90" w:after="120" w:line="240" w:lineRule="auto"/>
      <w:ind w:left="240"/>
    </w:pPr>
    <w:rPr>
      <w:rFonts w:ascii="Times New Roman" w:eastAsia="MS Mincho" w:hAnsi="Times New Roman" w:cs="Times New Roman"/>
      <w:i/>
      <w:color w:val="000080"/>
      <w:szCs w:val="24"/>
      <w:lang w:val="en-GB" w:eastAsia="ja-JP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CitatZnak">
    <w:name w:val="Citat Znak"/>
    <w:basedOn w:val="Privzetapisavaodstavka"/>
    <w:link w:val="Citat"/>
    <w:uiPriority w:val="99"/>
    <w:rsid w:val="00890F1C"/>
    <w:rPr>
      <w:rFonts w:ascii="Times New Roman" w:eastAsia="MS Mincho" w:hAnsi="Times New Roman" w:cs="Times New Roman"/>
      <w:i/>
      <w:color w:val="000080"/>
      <w:szCs w:val="24"/>
      <w:lang w:val="en-GB" w:eastAsia="ja-JP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eiabbr">
    <w:name w:val="tei:abbr"/>
    <w:basedOn w:val="Privzetapisavaodstavka"/>
    <w:qFormat/>
    <w:rsid w:val="00890F1C"/>
    <w:rPr>
      <w:rFonts w:cs="Times New Roman"/>
      <w:b/>
      <w:color w:val="0000FF"/>
      <w:u w:val="dotted"/>
      <w:lang w:val="en-GB" w:eastAsia="x-none"/>
    </w:rPr>
  </w:style>
  <w:style w:type="character" w:customStyle="1" w:styleId="teiadd">
    <w:name w:val="tei:add"/>
    <w:basedOn w:val="Privzetapisavaodstavka"/>
    <w:qFormat/>
    <w:rsid w:val="00890F1C"/>
    <w:rPr>
      <w:rFonts w:cs="Times New Roman"/>
      <w:color w:val="339966"/>
      <w:u w:val="single"/>
      <w:lang w:val="en-GB" w:eastAsia="x-none"/>
    </w:rPr>
  </w:style>
  <w:style w:type="character" w:customStyle="1" w:styleId="teibibl">
    <w:name w:val="tei:bibl"/>
    <w:basedOn w:val="Privzetapisavaodstavka"/>
    <w:qFormat/>
    <w:rsid w:val="007677D1"/>
    <w:rPr>
      <w:rFonts w:asciiTheme="majorHAnsi" w:hAnsiTheme="majorHAnsi" w:cs="Times New Roman"/>
      <w:i/>
      <w:noProof w:val="0"/>
      <w:color w:val="4F6228" w:themeColor="accent3" w:themeShade="80"/>
      <w:lang w:val="en-GB" w:eastAsia="x-none"/>
      <w14:shadow w14:blurRad="0" w14:dist="0" w14:dir="0" w14:sx="0" w14:sy="0" w14:kx="0" w14:ky="0" w14:algn="none">
        <w14:srgbClr w14:val="000000"/>
      </w14:shadow>
    </w:rPr>
  </w:style>
  <w:style w:type="paragraph" w:customStyle="1" w:styleId="teilg">
    <w:name w:val="tei:lg"/>
    <w:basedOn w:val="Navaden"/>
    <w:uiPriority w:val="99"/>
    <w:qFormat/>
    <w:rsid w:val="00E47677"/>
    <w:pPr>
      <w:spacing w:before="60" w:after="60" w:line="240" w:lineRule="auto"/>
      <w:ind w:left="285"/>
    </w:pPr>
    <w:rPr>
      <w:rFonts w:ascii="Times New Roman" w:eastAsia="MS Mincho" w:hAnsi="Times New Roman" w:cs="Times New Roman"/>
      <w:color w:val="993300"/>
      <w:szCs w:val="24"/>
      <w:lang w:val="en-GB" w:eastAsia="ja-JP"/>
    </w:rPr>
  </w:style>
  <w:style w:type="paragraph" w:customStyle="1" w:styleId="teifwCatch">
    <w:name w:val="tei:fwCatch"/>
    <w:basedOn w:val="teilg"/>
    <w:next w:val="Navaden"/>
    <w:uiPriority w:val="99"/>
    <w:rsid w:val="00FC5FA6"/>
    <w:pPr>
      <w:ind w:left="0"/>
      <w:jc w:val="right"/>
    </w:pPr>
    <w:rPr>
      <w:color w:val="0070C0"/>
    </w:rPr>
  </w:style>
  <w:style w:type="paragraph" w:customStyle="1" w:styleId="teicit">
    <w:name w:val="tei:cit"/>
    <w:basedOn w:val="Citat"/>
    <w:uiPriority w:val="99"/>
    <w:qFormat/>
    <w:rsid w:val="00FC5FA6"/>
    <w:pPr>
      <w:ind w:left="150"/>
    </w:pPr>
    <w:rPr>
      <w:color w:val="365F91" w:themeColor="accent1" w:themeShade="BF"/>
    </w:rPr>
  </w:style>
  <w:style w:type="character" w:customStyle="1" w:styleId="teicorr">
    <w:name w:val="tei:corr"/>
    <w:basedOn w:val="Privzetapisavaodstavka"/>
    <w:uiPriority w:val="99"/>
    <w:qFormat/>
    <w:rsid w:val="00890F1C"/>
    <w:rPr>
      <w:rFonts w:cs="Times New Roman"/>
      <w:color w:val="339966"/>
      <w:u w:val="double"/>
      <w:lang w:val="en-GB" w:eastAsia="x-none"/>
    </w:rPr>
  </w:style>
  <w:style w:type="character" w:customStyle="1" w:styleId="teigap">
    <w:name w:val="tei:gap"/>
    <w:basedOn w:val="Privzetapisavaodstavka"/>
    <w:qFormat/>
    <w:rsid w:val="00E47677"/>
    <w:rPr>
      <w:rFonts w:cs="Times New Roman"/>
      <w:b/>
      <w:color w:val="FF0000"/>
      <w:effect w:val="none"/>
      <w:lang w:val="en-GB" w:eastAsia="x-none"/>
    </w:rPr>
  </w:style>
  <w:style w:type="character" w:customStyle="1" w:styleId="teidamage">
    <w:name w:val="tei:damage"/>
    <w:basedOn w:val="teigap"/>
    <w:uiPriority w:val="99"/>
    <w:qFormat/>
    <w:rsid w:val="00890F1C"/>
    <w:rPr>
      <w:rFonts w:cs="Times New Roman"/>
      <w:b/>
      <w:color w:val="FFC000"/>
      <w:effect w:val="none"/>
      <w:lang w:val="en-GB" w:eastAsia="x-none"/>
    </w:rPr>
  </w:style>
  <w:style w:type="character" w:customStyle="1" w:styleId="teidel">
    <w:name w:val="tei:del"/>
    <w:basedOn w:val="Privzetapisavaodstavka"/>
    <w:qFormat/>
    <w:rsid w:val="00890F1C"/>
    <w:rPr>
      <w:rFonts w:cs="Times New Roman"/>
      <w:strike/>
      <w:color w:val="FF0000"/>
      <w:lang w:val="en-GB" w:eastAsia="x-none"/>
    </w:rPr>
  </w:style>
  <w:style w:type="paragraph" w:styleId="Odstavekseznama">
    <w:name w:val="List Paragraph"/>
    <w:basedOn w:val="Navaden"/>
    <w:uiPriority w:val="34"/>
    <w:qFormat/>
    <w:rsid w:val="00B91BB9"/>
    <w:pPr>
      <w:ind w:left="720"/>
      <w:contextualSpacing/>
    </w:pPr>
  </w:style>
  <w:style w:type="character" w:customStyle="1" w:styleId="teiexpan">
    <w:name w:val="tei:expan"/>
    <w:basedOn w:val="Privzetapisavaodstavka"/>
    <w:uiPriority w:val="99"/>
    <w:qFormat/>
    <w:rsid w:val="00E47677"/>
    <w:rPr>
      <w:rFonts w:cs="Times New Roman"/>
      <w:color w:val="0000FF"/>
      <w:u w:val="double"/>
      <w:lang w:val="en-GB" w:eastAsia="x-none"/>
    </w:rPr>
  </w:style>
  <w:style w:type="character" w:customStyle="1" w:styleId="teiforeign">
    <w:name w:val="tei:foreign"/>
    <w:basedOn w:val="Privzetapisavaodstavka"/>
    <w:uiPriority w:val="99"/>
    <w:qFormat/>
    <w:rsid w:val="00FA7E9D"/>
    <w:rPr>
      <w:rFonts w:cs="Times New Roman"/>
      <w:i/>
      <w:color w:val="BB0505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einame">
    <w:name w:val="tei:name"/>
    <w:basedOn w:val="Privzetapisavaodstavka"/>
    <w:qFormat/>
    <w:rsid w:val="00E47677"/>
    <w:rPr>
      <w:rFonts w:cs="Times New Roman"/>
      <w:b w:val="0"/>
      <w:color w:val="auto"/>
      <w:bdr w:val="single" w:sz="12" w:space="0" w:color="C00000"/>
      <w:lang w:val="en-GB" w:eastAsia="x-none"/>
    </w:rPr>
  </w:style>
  <w:style w:type="character" w:customStyle="1" w:styleId="teiorig">
    <w:name w:val="tei:orig"/>
    <w:basedOn w:val="Privzetapisavaodstavka"/>
    <w:uiPriority w:val="99"/>
    <w:qFormat/>
    <w:rsid w:val="00E47677"/>
    <w:rPr>
      <w:rFonts w:cs="Times New Roman"/>
      <w:color w:val="FF00FF"/>
      <w:u w:val="dotted"/>
      <w:lang w:val="en-GB" w:eastAsia="x-none"/>
    </w:rPr>
  </w:style>
  <w:style w:type="character" w:customStyle="1" w:styleId="teiq">
    <w:name w:val="tei:q"/>
    <w:basedOn w:val="Privzetapisavaodstavka"/>
    <w:qFormat/>
    <w:rsid w:val="00680415"/>
    <w:rPr>
      <w:rFonts w:cs="Times New Roman"/>
      <w:i/>
      <w:color w:val="7030A0"/>
      <w:em w:val="none"/>
      <w:lang w:val="en-GB" w:eastAsia="x-none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eiorgName">
    <w:name w:val="tei:orgName"/>
    <w:basedOn w:val="Privzetapisavaodstavka"/>
    <w:uiPriority w:val="99"/>
    <w:qFormat/>
    <w:rsid w:val="00123ABD"/>
    <w:rPr>
      <w:bdr w:val="single" w:sz="12" w:space="0" w:color="00B0F0"/>
      <w:lang w:val="en-GB"/>
    </w:rPr>
  </w:style>
  <w:style w:type="character" w:customStyle="1" w:styleId="teireg">
    <w:name w:val="tei:reg"/>
    <w:basedOn w:val="Privzetapisavaodstavka"/>
    <w:uiPriority w:val="99"/>
    <w:qFormat/>
    <w:rsid w:val="00E47677"/>
    <w:rPr>
      <w:rFonts w:cs="Times New Roman"/>
      <w:color w:val="FF00FF"/>
      <w:u w:val="double"/>
      <w:lang w:val="en-GB" w:eastAsia="x-none"/>
    </w:rPr>
  </w:style>
  <w:style w:type="character" w:customStyle="1" w:styleId="teisic">
    <w:name w:val="tei:sic"/>
    <w:basedOn w:val="Privzetapisavaodstavka"/>
    <w:qFormat/>
    <w:rsid w:val="00E47677"/>
    <w:rPr>
      <w:rFonts w:cs="Times New Roman"/>
      <w:color w:val="FF0000"/>
      <w:u w:val="dotted"/>
      <w:lang w:val="en-GB" w:eastAsia="x-none"/>
    </w:rPr>
  </w:style>
  <w:style w:type="paragraph" w:customStyle="1" w:styleId="teisp">
    <w:name w:val="tei:sp"/>
    <w:basedOn w:val="Navaden"/>
    <w:uiPriority w:val="99"/>
    <w:qFormat/>
    <w:rsid w:val="00E47677"/>
    <w:pPr>
      <w:spacing w:before="60" w:after="30" w:line="240" w:lineRule="auto"/>
      <w:ind w:left="285"/>
    </w:pPr>
    <w:rPr>
      <w:rFonts w:ascii="Times New Roman" w:eastAsia="MS Mincho" w:hAnsi="Times New Roman" w:cs="Times New Roman"/>
      <w:i/>
      <w:color w:val="993366"/>
      <w:szCs w:val="24"/>
      <w:lang w:val="en-GB" w:eastAsia="ja-JP"/>
    </w:rPr>
  </w:style>
  <w:style w:type="character" w:customStyle="1" w:styleId="teisupplied">
    <w:name w:val="tei:supplied"/>
    <w:basedOn w:val="teigap"/>
    <w:qFormat/>
    <w:rsid w:val="00E47677"/>
    <w:rPr>
      <w:rFonts w:cs="Times New Roman"/>
      <w:b/>
      <w:color w:val="984806" w:themeColor="accent6" w:themeShade="80"/>
      <w:effect w:val="none"/>
      <w:lang w:val="en-GB" w:eastAsia="x-none"/>
    </w:rPr>
  </w:style>
  <w:style w:type="character" w:customStyle="1" w:styleId="teisurplus">
    <w:name w:val="tei:surplus"/>
    <w:basedOn w:val="teigap"/>
    <w:qFormat/>
    <w:rsid w:val="00E47677"/>
    <w:rPr>
      <w:rFonts w:cs="Times New Roman"/>
      <w:b/>
      <w:color w:val="00B050"/>
      <w:effect w:val="none"/>
      <w:lang w:val="en-GB" w:eastAsia="x-none"/>
    </w:rPr>
  </w:style>
  <w:style w:type="character" w:customStyle="1" w:styleId="teiunclear">
    <w:name w:val="tei:unclear"/>
    <w:qFormat/>
    <w:rsid w:val="00E47677"/>
    <w:rPr>
      <w:rFonts w:cs="Times New Roman"/>
      <w:b/>
      <w:color w:val="7030A0"/>
      <w:effect w:val="none"/>
      <w:lang w:val="en-GB" w:eastAsia="x-none"/>
    </w:rPr>
  </w:style>
  <w:style w:type="character" w:styleId="Sprotnaopomba-sklic">
    <w:name w:val="footnote reference"/>
    <w:basedOn w:val="Privzetapisavaodstavka"/>
    <w:semiHidden/>
    <w:rsid w:val="00FC5FA6"/>
    <w:rPr>
      <w:rFonts w:cs="Times New Roman"/>
      <w:vertAlign w:val="superscript"/>
    </w:rPr>
  </w:style>
  <w:style w:type="paragraph" w:styleId="Sprotnaopomba-besedilo">
    <w:name w:val="footnote text"/>
    <w:basedOn w:val="Navaden"/>
    <w:link w:val="Sprotnaopomba-besediloZnak"/>
    <w:semiHidden/>
    <w:rsid w:val="00FC5FA6"/>
    <w:pPr>
      <w:spacing w:before="120" w:after="120" w:line="240" w:lineRule="auto"/>
    </w:pPr>
    <w:rPr>
      <w:rFonts w:ascii="Times New Roman" w:eastAsia="MS Mincho" w:hAnsi="Times New Roman" w:cs="Times New Roman"/>
      <w:sz w:val="20"/>
      <w:szCs w:val="20"/>
      <w:lang w:val="en-GB" w:eastAsia="ja-JP"/>
    </w:rPr>
  </w:style>
  <w:style w:type="character" w:customStyle="1" w:styleId="Sprotnaopomba-besediloZnak">
    <w:name w:val="Sprotna opomba - besedilo Znak"/>
    <w:basedOn w:val="Privzetapisavaodstavka"/>
    <w:link w:val="Sprotnaopomba-besedilo"/>
    <w:uiPriority w:val="99"/>
    <w:semiHidden/>
    <w:rsid w:val="00FC5FA6"/>
    <w:rPr>
      <w:rFonts w:ascii="Times New Roman" w:eastAsia="MS Mincho" w:hAnsi="Times New Roman" w:cs="Times New Roman"/>
      <w:sz w:val="20"/>
      <w:szCs w:val="20"/>
      <w:lang w:val="en-GB" w:eastAsia="ja-JP"/>
    </w:rPr>
  </w:style>
  <w:style w:type="paragraph" w:customStyle="1" w:styleId="Author">
    <w:name w:val="Author"/>
    <w:basedOn w:val="Naslov"/>
    <w:uiPriority w:val="1"/>
    <w:qFormat/>
    <w:rsid w:val="009A2674"/>
    <w:pPr>
      <w:spacing w:before="100" w:beforeAutospacing="1"/>
    </w:pPr>
    <w:rPr>
      <w:noProof/>
      <w:sz w:val="28"/>
      <w:lang w:val="en-US"/>
    </w:rPr>
  </w:style>
  <w:style w:type="paragraph" w:styleId="Bibliografija">
    <w:name w:val="Bibliography"/>
    <w:basedOn w:val="Navaden"/>
    <w:next w:val="Navaden"/>
    <w:uiPriority w:val="37"/>
    <w:unhideWhenUsed/>
    <w:rsid w:val="00890F1C"/>
    <w:pPr>
      <w:numPr>
        <w:numId w:val="1"/>
      </w:numPr>
      <w:spacing w:before="100" w:beforeAutospacing="1" w:after="0"/>
    </w:pPr>
    <w:rPr>
      <w:lang w:val="en-GB"/>
    </w:rPr>
  </w:style>
  <w:style w:type="paragraph" w:styleId="Telobesedila">
    <w:name w:val="Body Text"/>
    <w:basedOn w:val="Navaden"/>
    <w:link w:val="TelobesedilaZnak"/>
    <w:uiPriority w:val="99"/>
    <w:semiHidden/>
    <w:rsid w:val="00FC5FA6"/>
    <w:pPr>
      <w:spacing w:before="100" w:beforeAutospacing="1" w:after="120"/>
    </w:pPr>
    <w:rPr>
      <w:lang w:val="en-US"/>
    </w:rPr>
  </w:style>
  <w:style w:type="character" w:customStyle="1" w:styleId="TelobesedilaZnak">
    <w:name w:val="Telo besedila Znak"/>
    <w:basedOn w:val="Privzetapisavaodstavka"/>
    <w:link w:val="Telobesedila"/>
    <w:uiPriority w:val="99"/>
    <w:semiHidden/>
    <w:rsid w:val="00FC5FA6"/>
    <w:rPr>
      <w:lang w:val="en-US"/>
    </w:rPr>
  </w:style>
  <w:style w:type="paragraph" w:styleId="Telobesedila-zamik">
    <w:name w:val="Body Text Indent"/>
    <w:basedOn w:val="Navaden"/>
    <w:link w:val="Telobesedila-zamikZnak"/>
    <w:uiPriority w:val="99"/>
    <w:semiHidden/>
    <w:rsid w:val="00FC5FA6"/>
    <w:pPr>
      <w:spacing w:before="100" w:beforeAutospacing="1" w:after="120"/>
      <w:ind w:left="283"/>
    </w:pPr>
    <w:rPr>
      <w:lang w:val="en-US"/>
    </w:rPr>
  </w:style>
  <w:style w:type="character" w:customStyle="1" w:styleId="Telobesedila-zamikZnak">
    <w:name w:val="Telo besedila - zamik Znak"/>
    <w:basedOn w:val="Privzetapisavaodstavka"/>
    <w:link w:val="Telobesedila-zamik"/>
    <w:uiPriority w:val="99"/>
    <w:semiHidden/>
    <w:rsid w:val="00FC5FA6"/>
    <w:rPr>
      <w:lang w:val="en-US"/>
    </w:rPr>
  </w:style>
  <w:style w:type="paragraph" w:customStyle="1" w:styleId="MarginNoteOuter">
    <w:name w:val="MarginNoteOuter"/>
    <w:basedOn w:val="Navaden"/>
    <w:uiPriority w:val="1"/>
    <w:qFormat/>
    <w:rsid w:val="002978BD"/>
    <w:pPr>
      <w:framePr w:w="851" w:hSpace="181" w:vSpace="181" w:wrap="around" w:vAnchor="text" w:hAnchor="page" w:xAlign="outside" w:y="1"/>
      <w:spacing w:after="0" w:line="240" w:lineRule="auto"/>
    </w:pPr>
    <w:rPr>
      <w:sz w:val="20"/>
      <w:lang w:val="en-US"/>
    </w:rPr>
  </w:style>
  <w:style w:type="paragraph" w:customStyle="1" w:styleId="MarginNoteInner">
    <w:name w:val="MarginNoteInner"/>
    <w:basedOn w:val="MarginNoteOuter"/>
    <w:uiPriority w:val="1"/>
    <w:qFormat/>
    <w:rsid w:val="00FC5FA6"/>
    <w:pPr>
      <w:framePr w:wrap="around" w:xAlign="inside"/>
    </w:pPr>
  </w:style>
  <w:style w:type="paragraph" w:customStyle="1" w:styleId="MarginNoteLeft">
    <w:name w:val="MarginNoteLeft"/>
    <w:basedOn w:val="MarginNoteOuter"/>
    <w:uiPriority w:val="1"/>
    <w:qFormat/>
    <w:rsid w:val="002978BD"/>
    <w:pPr>
      <w:framePr w:wrap="around" w:xAlign="left"/>
    </w:pPr>
  </w:style>
  <w:style w:type="paragraph" w:customStyle="1" w:styleId="MarginNoteRight">
    <w:name w:val="MarginNoteRight"/>
    <w:basedOn w:val="MarginNoteOuter"/>
    <w:uiPriority w:val="1"/>
    <w:qFormat/>
    <w:rsid w:val="00FC5FA6"/>
    <w:pPr>
      <w:framePr w:wrap="around" w:xAlign="right"/>
    </w:pPr>
  </w:style>
  <w:style w:type="paragraph" w:styleId="Podnaslov">
    <w:name w:val="Subtitle"/>
    <w:basedOn w:val="Navaden"/>
    <w:next w:val="Navaden"/>
    <w:link w:val="PodnaslovZnak"/>
    <w:uiPriority w:val="11"/>
    <w:qFormat/>
    <w:rsid w:val="00FC5FA6"/>
    <w:pPr>
      <w:numPr>
        <w:ilvl w:val="1"/>
      </w:numPr>
      <w:spacing w:before="100" w:beforeAutospacing="1" w:after="0"/>
    </w:pPr>
    <w:rPr>
      <w:rFonts w:eastAsiaTheme="majorEastAsia" w:cstheme="majorBidi"/>
      <w:i/>
      <w:iCs/>
      <w:color w:val="4F81BD" w:themeColor="accent1"/>
      <w:spacing w:val="15"/>
      <w:sz w:val="24"/>
      <w:szCs w:val="24"/>
      <w:lang w:val="en-US"/>
    </w:rPr>
  </w:style>
  <w:style w:type="character" w:customStyle="1" w:styleId="PodnaslovZnak">
    <w:name w:val="Podnaslov Znak"/>
    <w:basedOn w:val="Privzetapisavaodstavka"/>
    <w:link w:val="Podnaslov"/>
    <w:uiPriority w:val="11"/>
    <w:rsid w:val="00FC5FA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/>
    </w:rPr>
  </w:style>
  <w:style w:type="character" w:customStyle="1" w:styleId="teipersName">
    <w:name w:val="tei:persName"/>
    <w:basedOn w:val="teiname"/>
    <w:uiPriority w:val="99"/>
    <w:qFormat/>
    <w:rsid w:val="00123ABD"/>
    <w:rPr>
      <w:rFonts w:cs="Times New Roman"/>
      <w:b w:val="0"/>
      <w:color w:val="auto"/>
      <w:bdr w:val="single" w:sz="12" w:space="0" w:color="FF0000"/>
      <w:lang w:val="en-GB" w:eastAsia="x-none"/>
    </w:rPr>
  </w:style>
  <w:style w:type="character" w:customStyle="1" w:styleId="teiplaceName">
    <w:name w:val="tei:placeName"/>
    <w:uiPriority w:val="99"/>
    <w:qFormat/>
    <w:rsid w:val="00123ABD"/>
    <w:rPr>
      <w:bdr w:val="single" w:sz="12" w:space="0" w:color="00B050"/>
    </w:rPr>
  </w:style>
  <w:style w:type="paragraph" w:styleId="NaslovTOC">
    <w:name w:val="TOC Heading"/>
    <w:basedOn w:val="Naslov1"/>
    <w:next w:val="Navaden"/>
    <w:uiPriority w:val="39"/>
    <w:semiHidden/>
    <w:unhideWhenUsed/>
    <w:qFormat/>
    <w:rsid w:val="009E4968"/>
    <w:pPr>
      <w:outlineLvl w:val="9"/>
    </w:pPr>
    <w:rPr>
      <w:lang w:val="en-US" w:eastAsia="ja-JP"/>
    </w:rPr>
  </w:style>
  <w:style w:type="paragraph" w:styleId="Kazalovsebine1">
    <w:name w:val="toc 1"/>
    <w:basedOn w:val="Navaden"/>
    <w:next w:val="Navaden"/>
    <w:autoRedefine/>
    <w:uiPriority w:val="39"/>
    <w:unhideWhenUsed/>
    <w:rsid w:val="009E4968"/>
    <w:pPr>
      <w:spacing w:after="100"/>
    </w:pPr>
  </w:style>
  <w:style w:type="paragraph" w:styleId="Kazalovsebine2">
    <w:name w:val="toc 2"/>
    <w:basedOn w:val="Navaden"/>
    <w:next w:val="Navaden"/>
    <w:autoRedefine/>
    <w:uiPriority w:val="39"/>
    <w:unhideWhenUsed/>
    <w:rsid w:val="009E4968"/>
    <w:pPr>
      <w:spacing w:after="100"/>
      <w:ind w:left="220"/>
    </w:pPr>
  </w:style>
  <w:style w:type="paragraph" w:styleId="Kazalovsebine3">
    <w:name w:val="toc 3"/>
    <w:basedOn w:val="Navaden"/>
    <w:next w:val="Navaden"/>
    <w:autoRedefine/>
    <w:uiPriority w:val="39"/>
    <w:unhideWhenUsed/>
    <w:rsid w:val="009E4968"/>
    <w:pPr>
      <w:spacing w:after="100"/>
      <w:ind w:left="440"/>
    </w:pPr>
  </w:style>
  <w:style w:type="paragraph" w:styleId="Besedilooblaka">
    <w:name w:val="Balloon Text"/>
    <w:basedOn w:val="Navaden"/>
    <w:link w:val="BesedilooblakaZnak"/>
    <w:uiPriority w:val="99"/>
    <w:semiHidden/>
    <w:unhideWhenUsed/>
    <w:rsid w:val="009E49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rsid w:val="009E4968"/>
    <w:rPr>
      <w:rFonts w:ascii="Tahoma" w:hAnsi="Tahoma" w:cs="Tahoma"/>
      <w:sz w:val="16"/>
      <w:szCs w:val="16"/>
    </w:rPr>
  </w:style>
  <w:style w:type="paragraph" w:styleId="Stvarnokazalo1">
    <w:name w:val="index 1"/>
    <w:basedOn w:val="Navaden"/>
    <w:next w:val="Navaden"/>
    <w:autoRedefine/>
    <w:uiPriority w:val="99"/>
    <w:semiHidden/>
    <w:unhideWhenUsed/>
    <w:rsid w:val="00AB404E"/>
    <w:pPr>
      <w:spacing w:after="0" w:line="240" w:lineRule="auto"/>
      <w:ind w:left="220" w:hanging="220"/>
    </w:pPr>
  </w:style>
  <w:style w:type="paragraph" w:styleId="Stvarnokazalo2">
    <w:name w:val="index 2"/>
    <w:basedOn w:val="Navaden"/>
    <w:next w:val="Navaden"/>
    <w:autoRedefine/>
    <w:uiPriority w:val="99"/>
    <w:semiHidden/>
    <w:unhideWhenUsed/>
    <w:rsid w:val="00AB404E"/>
    <w:pPr>
      <w:spacing w:after="0" w:line="240" w:lineRule="auto"/>
      <w:ind w:left="440" w:hanging="220"/>
    </w:pPr>
  </w:style>
  <w:style w:type="paragraph" w:styleId="Napis">
    <w:name w:val="caption"/>
    <w:basedOn w:val="Navaden"/>
    <w:next w:val="Navaden"/>
    <w:uiPriority w:val="35"/>
    <w:unhideWhenUsed/>
    <w:qFormat/>
    <w:rsid w:val="00890F1C"/>
    <w:pPr>
      <w:spacing w:after="200" w:line="240" w:lineRule="auto"/>
    </w:pPr>
    <w:rPr>
      <w:rFonts w:ascii="Times New Roman" w:eastAsia="MS Mincho" w:hAnsi="Times New Roman" w:cs="Times New Roman"/>
      <w:b/>
      <w:bCs/>
      <w:color w:val="4F81BD" w:themeColor="accent1"/>
      <w:szCs w:val="18"/>
      <w:lang w:val="en-GB" w:eastAsia="ja-JP"/>
    </w:rPr>
  </w:style>
  <w:style w:type="paragraph" w:styleId="Kazaloslik">
    <w:name w:val="table of figures"/>
    <w:basedOn w:val="Navaden"/>
    <w:next w:val="Navaden"/>
    <w:uiPriority w:val="99"/>
    <w:unhideWhenUsed/>
    <w:rsid w:val="00157ED6"/>
    <w:pPr>
      <w:spacing w:after="0"/>
    </w:pPr>
  </w:style>
  <w:style w:type="paragraph" w:styleId="Datum">
    <w:name w:val="Date"/>
    <w:basedOn w:val="Navaden"/>
    <w:next w:val="Navaden"/>
    <w:link w:val="DatumZnak"/>
    <w:uiPriority w:val="99"/>
    <w:unhideWhenUsed/>
    <w:rsid w:val="00B83DF5"/>
    <w:rPr>
      <w:b/>
      <w:i/>
      <w:color w:val="92D050"/>
      <w:lang w:val="en-GB"/>
      <w14:textOutline w14:w="5270" w14:cap="flat" w14:cmpd="sng" w14:algn="ctr">
        <w14:solidFill>
          <w14:schemeClr w14:val="accent1">
            <w14:shade w14:val="88000"/>
            <w14:satMod w14:val="11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1">
                <w14:tint w14:val="40000"/>
                <w14:satMod w14:val="250000"/>
              </w14:schemeClr>
            </w14:gs>
            <w14:gs w14:pos="9000">
              <w14:schemeClr w14:val="accent1">
                <w14:tint w14:val="52000"/>
                <w14:satMod w14:val="300000"/>
              </w14:schemeClr>
            </w14:gs>
            <w14:gs w14:pos="50000">
              <w14:schemeClr w14:val="accent1">
                <w14:shade w14:val="20000"/>
                <w14:satMod w14:val="300000"/>
              </w14:schemeClr>
            </w14:gs>
            <w14:gs w14:pos="79000">
              <w14:schemeClr w14:val="accent1">
                <w14:tint w14:val="52000"/>
                <w14:satMod w14:val="300000"/>
              </w14:schemeClr>
            </w14:gs>
            <w14:gs w14:pos="100000">
              <w14:schemeClr w14:val="accent1">
                <w14:tint w14:val="40000"/>
                <w14:satMod w14:val="250000"/>
              </w14:schemeClr>
            </w14:gs>
          </w14:gsLst>
          <w14:lin w14:ang="5400000" w14:scaled="0"/>
        </w14:gradFill>
      </w14:textFill>
    </w:rPr>
  </w:style>
  <w:style w:type="character" w:customStyle="1" w:styleId="DatumZnak">
    <w:name w:val="Datum Znak"/>
    <w:basedOn w:val="Privzetapisavaodstavka"/>
    <w:link w:val="Datum"/>
    <w:uiPriority w:val="99"/>
    <w:rsid w:val="00B83DF5"/>
    <w:rPr>
      <w:b/>
      <w:i/>
      <w:color w:val="92D050"/>
      <w:lang w:val="en-GB"/>
      <w14:textOutline w14:w="5270" w14:cap="flat" w14:cmpd="sng" w14:algn="ctr">
        <w14:solidFill>
          <w14:schemeClr w14:val="accent1">
            <w14:shade w14:val="88000"/>
            <w14:satMod w14:val="11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1">
                <w14:tint w14:val="40000"/>
                <w14:satMod w14:val="250000"/>
              </w14:schemeClr>
            </w14:gs>
            <w14:gs w14:pos="9000">
              <w14:schemeClr w14:val="accent1">
                <w14:tint w14:val="52000"/>
                <w14:satMod w14:val="300000"/>
              </w14:schemeClr>
            </w14:gs>
            <w14:gs w14:pos="50000">
              <w14:schemeClr w14:val="accent1">
                <w14:shade w14:val="20000"/>
                <w14:satMod w14:val="300000"/>
              </w14:schemeClr>
            </w14:gs>
            <w14:gs w14:pos="79000">
              <w14:schemeClr w14:val="accent1">
                <w14:tint w14:val="52000"/>
                <w14:satMod w14:val="300000"/>
              </w14:schemeClr>
            </w14:gs>
            <w14:gs w14:pos="100000">
              <w14:schemeClr w14:val="accent1">
                <w14:tint w14:val="40000"/>
                <w14:satMod w14:val="250000"/>
              </w14:schemeClr>
            </w14:gs>
          </w14:gsLst>
          <w14:lin w14:ang="5400000" w14:scaled="0"/>
        </w14:gradFill>
      </w14:textFill>
    </w:rPr>
  </w:style>
  <w:style w:type="paragraph" w:customStyle="1" w:styleId="teil">
    <w:name w:val="tei:l"/>
    <w:basedOn w:val="teilg"/>
    <w:next w:val="Navaden"/>
    <w:uiPriority w:val="99"/>
    <w:qFormat/>
    <w:rsid w:val="00BD3313"/>
    <w:pPr>
      <w:spacing w:before="45" w:after="90"/>
    </w:pPr>
    <w:rPr>
      <w:color w:val="E36C0A" w:themeColor="accent6" w:themeShade="BF"/>
    </w:rPr>
  </w:style>
  <w:style w:type="paragraph" w:styleId="Konnaopomba-besedilo">
    <w:name w:val="endnote text"/>
    <w:basedOn w:val="Navaden"/>
    <w:link w:val="Konnaopomba-besediloZnak"/>
    <w:uiPriority w:val="99"/>
    <w:semiHidden/>
    <w:unhideWhenUsed/>
    <w:rsid w:val="00A6570B"/>
    <w:pPr>
      <w:spacing w:after="0" w:line="240" w:lineRule="auto"/>
    </w:pPr>
    <w:rPr>
      <w:sz w:val="20"/>
      <w:szCs w:val="20"/>
    </w:rPr>
  </w:style>
  <w:style w:type="character" w:customStyle="1" w:styleId="Konnaopomba-besediloZnak">
    <w:name w:val="Končna opomba - besedilo Znak"/>
    <w:basedOn w:val="Privzetapisavaodstavka"/>
    <w:link w:val="Konnaopomba-besedilo"/>
    <w:uiPriority w:val="99"/>
    <w:semiHidden/>
    <w:rsid w:val="00A6570B"/>
    <w:rPr>
      <w:sz w:val="20"/>
      <w:szCs w:val="20"/>
    </w:rPr>
  </w:style>
  <w:style w:type="character" w:styleId="Konnaopomba-sklic">
    <w:name w:val="endnote reference"/>
    <w:basedOn w:val="Privzetapisavaodstavka"/>
    <w:uiPriority w:val="99"/>
    <w:semiHidden/>
    <w:unhideWhenUsed/>
    <w:rsid w:val="00A6570B"/>
    <w:rPr>
      <w:vertAlign w:val="superscript"/>
    </w:rPr>
  </w:style>
  <w:style w:type="character" w:customStyle="1" w:styleId="teiquote">
    <w:name w:val="tei:quote"/>
    <w:basedOn w:val="teiq"/>
    <w:qFormat/>
    <w:rsid w:val="00680415"/>
    <w:rPr>
      <w:rFonts w:cs="Times New Roman"/>
      <w:i/>
      <w:color w:val="002060"/>
      <w:em w:val="none"/>
      <w:lang w:val="en-GB" w:eastAsia="x-none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teifwPageNum">
    <w:name w:val="tei:fwPageNum"/>
    <w:basedOn w:val="teifwCatch"/>
    <w:qFormat/>
    <w:rsid w:val="00525A14"/>
    <w:pPr>
      <w:jc w:val="center"/>
    </w:pPr>
    <w:rPr>
      <w:color w:val="C00000"/>
    </w:rPr>
  </w:style>
  <w:style w:type="paragraph" w:customStyle="1" w:styleId="teifwHeader">
    <w:name w:val="tei:fwHeader"/>
    <w:basedOn w:val="teifwCatch"/>
    <w:qFormat/>
    <w:rsid w:val="00525A14"/>
    <w:pPr>
      <w:jc w:val="left"/>
    </w:pPr>
    <w:rPr>
      <w:color w:val="92D050"/>
    </w:rPr>
  </w:style>
  <w:style w:type="paragraph" w:customStyle="1" w:styleId="teifwSig">
    <w:name w:val="tei:fwSig"/>
    <w:basedOn w:val="teifwCatch"/>
    <w:qFormat/>
    <w:rsid w:val="002A4962"/>
    <w:pPr>
      <w:jc w:val="left"/>
    </w:pPr>
    <w:rPr>
      <w:color w:val="7030A0"/>
    </w:rPr>
  </w:style>
  <w:style w:type="paragraph" w:customStyle="1" w:styleId="teicatch-word">
    <w:name w:val="tei:catch-word"/>
    <w:basedOn w:val="Navaden"/>
    <w:next w:val="Navaden"/>
    <w:rsid w:val="00C24DB8"/>
    <w:pPr>
      <w:spacing w:before="120" w:after="0" w:line="240" w:lineRule="auto"/>
      <w:jc w:val="right"/>
    </w:pPr>
    <w:rPr>
      <w:rFonts w:ascii="Times New Roman" w:eastAsia="MS Mincho" w:hAnsi="Times New Roman" w:cs="Times New Roman"/>
      <w:color w:val="0070C0"/>
      <w:sz w:val="24"/>
      <w:szCs w:val="24"/>
      <w:lang w:eastAsia="ja-JP"/>
    </w:rPr>
  </w:style>
  <w:style w:type="character" w:customStyle="1" w:styleId="Privzetapisavaodstavka2">
    <w:name w:val="Privzeta pisava odstavka2"/>
    <w:rsid w:val="00C24DB8"/>
  </w:style>
  <w:style w:type="paragraph" w:customStyle="1" w:styleId="Vsebinatabele">
    <w:name w:val="Vsebina tabele"/>
    <w:basedOn w:val="Navaden"/>
    <w:rsid w:val="00C24DB8"/>
    <w:pPr>
      <w:widowControl w:val="0"/>
      <w:suppressLineNumbers/>
      <w:suppressAutoHyphens/>
      <w:spacing w:after="0" w:line="100" w:lineRule="atLeast"/>
    </w:pPr>
    <w:rPr>
      <w:rFonts w:ascii="Times New Roman" w:eastAsia="DejaVu Sans" w:hAnsi="Times New Roman" w:cs="Lohit Hindi"/>
      <w:kern w:val="1"/>
      <w:sz w:val="24"/>
      <w:szCs w:val="24"/>
      <w:lang w:eastAsia="zh-CN" w:bidi="hi-IN"/>
    </w:rPr>
  </w:style>
  <w:style w:type="character" w:styleId="Pripombasklic">
    <w:name w:val="annotation reference"/>
    <w:basedOn w:val="Privzetapisavaodstavka"/>
    <w:uiPriority w:val="99"/>
    <w:semiHidden/>
    <w:unhideWhenUsed/>
    <w:rsid w:val="007E3431"/>
    <w:rPr>
      <w:sz w:val="16"/>
      <w:szCs w:val="16"/>
    </w:rPr>
  </w:style>
  <w:style w:type="paragraph" w:styleId="Pripombabesedilo">
    <w:name w:val="annotation text"/>
    <w:basedOn w:val="Navaden"/>
    <w:link w:val="PripombabesediloZnak"/>
    <w:uiPriority w:val="99"/>
    <w:semiHidden/>
    <w:unhideWhenUsed/>
    <w:rsid w:val="007E3431"/>
    <w:pPr>
      <w:spacing w:line="240" w:lineRule="auto"/>
    </w:pPr>
    <w:rPr>
      <w:sz w:val="20"/>
      <w:szCs w:val="20"/>
    </w:rPr>
  </w:style>
  <w:style w:type="character" w:customStyle="1" w:styleId="PripombabesediloZnak">
    <w:name w:val="Pripomba – besedilo Znak"/>
    <w:basedOn w:val="Privzetapisavaodstavka"/>
    <w:link w:val="Pripombabesedilo"/>
    <w:uiPriority w:val="99"/>
    <w:semiHidden/>
    <w:rsid w:val="007E3431"/>
    <w:rPr>
      <w:rFonts w:asciiTheme="majorHAnsi" w:hAnsiTheme="majorHAnsi"/>
      <w:sz w:val="20"/>
      <w:szCs w:val="20"/>
    </w:rPr>
  </w:style>
  <w:style w:type="paragraph" w:styleId="Zadevapripombe">
    <w:name w:val="annotation subject"/>
    <w:basedOn w:val="Pripombabesedilo"/>
    <w:next w:val="Pripombabesedilo"/>
    <w:link w:val="ZadevapripombeZnak"/>
    <w:uiPriority w:val="99"/>
    <w:semiHidden/>
    <w:unhideWhenUsed/>
    <w:rsid w:val="007E3431"/>
    <w:rPr>
      <w:b/>
      <w:bCs/>
    </w:rPr>
  </w:style>
  <w:style w:type="character" w:customStyle="1" w:styleId="ZadevapripombeZnak">
    <w:name w:val="Zadeva pripombe Znak"/>
    <w:basedOn w:val="PripombabesediloZnak"/>
    <w:link w:val="Zadevapripombe"/>
    <w:uiPriority w:val="99"/>
    <w:semiHidden/>
    <w:rsid w:val="007E3431"/>
    <w:rPr>
      <w:rFonts w:asciiTheme="majorHAnsi" w:hAnsiTheme="majorHAnsi"/>
      <w:b/>
      <w:bCs/>
      <w:sz w:val="20"/>
      <w:szCs w:val="20"/>
    </w:rPr>
  </w:style>
  <w:style w:type="paragraph" w:customStyle="1" w:styleId="teiab">
    <w:name w:val="tei:ab"/>
    <w:basedOn w:val="Navaden"/>
    <w:link w:val="teiabZnak"/>
    <w:autoRedefine/>
    <w:qFormat/>
    <w:rsid w:val="002E6BDE"/>
    <w:rPr>
      <w:color w:val="C0504D" w:themeColor="accent2"/>
      <w:lang w:val="en-GB" w:eastAsia="x-none"/>
    </w:rPr>
  </w:style>
  <w:style w:type="paragraph" w:customStyle="1" w:styleId="teilabel">
    <w:name w:val="tei:label"/>
    <w:basedOn w:val="Navaden"/>
    <w:link w:val="teilabelZnak"/>
    <w:qFormat/>
    <w:rsid w:val="00A90D1E"/>
  </w:style>
  <w:style w:type="character" w:customStyle="1" w:styleId="teiabZnak">
    <w:name w:val="tei:ab Znak"/>
    <w:basedOn w:val="Privzetapisavaodstavka"/>
    <w:link w:val="teiab"/>
    <w:rsid w:val="002E6BDE"/>
    <w:rPr>
      <w:rFonts w:asciiTheme="majorHAnsi" w:hAnsiTheme="majorHAnsi"/>
      <w:color w:val="C0504D" w:themeColor="accent2"/>
      <w:sz w:val="26"/>
      <w:lang w:val="en-GB" w:eastAsia="x-none"/>
    </w:rPr>
  </w:style>
  <w:style w:type="paragraph" w:customStyle="1" w:styleId="teicloser">
    <w:name w:val="tei:closer"/>
    <w:basedOn w:val="Navaden"/>
    <w:link w:val="teicloserZnak"/>
    <w:qFormat/>
    <w:rsid w:val="00FA5C76"/>
  </w:style>
  <w:style w:type="character" w:customStyle="1" w:styleId="teilabelZnak">
    <w:name w:val="tei:label Znak"/>
    <w:basedOn w:val="teiabZnak"/>
    <w:link w:val="teilabel"/>
    <w:rsid w:val="00A90D1E"/>
    <w:rPr>
      <w:rFonts w:asciiTheme="majorHAnsi" w:hAnsiTheme="majorHAnsi"/>
      <w:color w:val="C0504D" w:themeColor="accent2"/>
      <w:sz w:val="26"/>
      <w:lang w:val="en-GB" w:eastAsia="x-none"/>
    </w:rPr>
  </w:style>
  <w:style w:type="character" w:customStyle="1" w:styleId="teicloserZnak">
    <w:name w:val="tei:closer Znak"/>
    <w:basedOn w:val="teiabZnak"/>
    <w:link w:val="teicloser"/>
    <w:rsid w:val="00FA5C76"/>
    <w:rPr>
      <w:rFonts w:asciiTheme="majorHAnsi" w:hAnsiTheme="majorHAnsi"/>
      <w:color w:val="C0504D" w:themeColor="accent2"/>
      <w:sz w:val="26"/>
      <w:lang w:val="en-GB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5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4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3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30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t\Documents\Project\SI-DIH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6BC669-300B-4915-B134-353A582AD5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17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IJS</Company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Tomaz Erjavec</dc:creator>
  <cp:lastModifiedBy>Nina Ditmajer</cp:lastModifiedBy>
  <cp:revision>7</cp:revision>
  <cp:lastPrinted>2021-07-19T08:01:00Z</cp:lastPrinted>
  <dcterms:created xsi:type="dcterms:W3CDTF">2021-07-19T08:00:00Z</dcterms:created>
  <dcterms:modified xsi:type="dcterms:W3CDTF">2021-07-23T07:41:00Z</dcterms:modified>
</cp:coreProperties>
</file>
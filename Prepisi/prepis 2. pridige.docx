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2ED" w:rsidRPr="0076293B" w:rsidRDefault="008002ED" w:rsidP="008002ED">
      <w:pPr>
        <w:pStyle w:val="teifwHeader"/>
        <w:rPr>
          <w:b/>
          <w:color w:val="0000FF"/>
          <w:u w:val="dotted"/>
          <w:lang w:val="en-GB" w:eastAsia="x-none"/>
        </w:rPr>
      </w:pPr>
      <w:r>
        <w:t>Dicta</w:t>
      </w:r>
      <w:r>
        <w:br/>
        <w:t xml:space="preserve">Ad </w:t>
      </w:r>
      <w:r>
        <w:rPr>
          <w:rFonts w:ascii="ZRCola" w:hAnsi="ZRCola" w:cs="ZRCola"/>
        </w:rPr>
        <w:t>ſ</w:t>
      </w:r>
      <w:r>
        <w:t>tam</w:t>
      </w:r>
      <w:r w:rsidR="0076293B">
        <w:br/>
      </w:r>
      <w:r w:rsidR="0076293B">
        <w:rPr>
          <w:rStyle w:val="teiabbr"/>
        </w:rPr>
        <w:t>Marga</w:t>
      </w:r>
      <w:r w:rsidR="0076293B">
        <w:rPr>
          <w:rStyle w:val="teiabbr"/>
        </w:rPr>
        <w:br/>
        <w:t>J78J.</w:t>
      </w:r>
      <w:r>
        <w:br/>
      </w:r>
    </w:p>
    <w:p w:rsidR="002A6DA5" w:rsidRDefault="0076293B" w:rsidP="002A6DA5">
      <w:pPr>
        <w:pStyle w:val="Heading1"/>
      </w:pPr>
      <w:r>
        <w:t xml:space="preserve">Concio pro </w:t>
      </w:r>
      <w:r w:rsidRPr="003A31F2">
        <w:rPr>
          <w:rStyle w:val="teiabbr"/>
        </w:rPr>
        <w:t>Festo</w:t>
      </w:r>
      <w:r w:rsidR="00455485" w:rsidRPr="003A31F2">
        <w:rPr>
          <w:rStyle w:val="teiabbr"/>
        </w:rPr>
        <w:t xml:space="preserve"> </w:t>
      </w:r>
      <w:r w:rsidRPr="003A31F2">
        <w:rPr>
          <w:rStyle w:val="teiabbr"/>
        </w:rPr>
        <w:t>Transfigurationtis D. N. F. C.</w:t>
      </w:r>
      <w:r>
        <w:t xml:space="preserve"> </w:t>
      </w:r>
    </w:p>
    <w:p w:rsidR="002A6DA5" w:rsidRPr="002A6DA5" w:rsidRDefault="002A6DA5" w:rsidP="002A6DA5">
      <w:pPr>
        <w:rPr>
          <w:lang w:eastAsia="x-none"/>
        </w:rPr>
      </w:pPr>
    </w:p>
    <w:p w:rsidR="00446DC1" w:rsidRPr="00446DC1" w:rsidRDefault="00455485" w:rsidP="00446DC1">
      <w:pPr>
        <w:rPr>
          <w:rStyle w:val="teiadd"/>
          <w:lang w:val="de-AT"/>
        </w:rPr>
      </w:pPr>
      <w:r w:rsidRPr="00446DC1">
        <w:rPr>
          <w:rStyle w:val="teiadd"/>
          <w:lang w:val="de-AT"/>
        </w:rPr>
        <w:t>Leopold Volkmer</w:t>
      </w:r>
      <w:bookmarkStart w:id="0" w:name="_GoBack"/>
      <w:bookmarkEnd w:id="0"/>
      <w:r w:rsidRPr="00446DC1">
        <w:rPr>
          <w:rStyle w:val="teiadd"/>
          <w:lang w:val="de-AT"/>
        </w:rPr>
        <w:br/>
        <w:t>D. J</w:t>
      </w:r>
      <w:r w:rsidR="0076293B">
        <w:rPr>
          <w:rStyle w:val="teiadd"/>
          <w:lang w:val="de-AT"/>
        </w:rPr>
        <w:t>or</w:t>
      </w:r>
      <w:r w:rsidRPr="00446DC1">
        <w:rPr>
          <w:rStyle w:val="teiadd"/>
          <w:lang w:val="de-AT"/>
        </w:rPr>
        <w:t>. Pajek 1881.</w:t>
      </w:r>
    </w:p>
    <w:p w:rsidR="00F007F0" w:rsidRDefault="00446DC1" w:rsidP="00446DC1">
      <w:pPr>
        <w:pStyle w:val="Heading2"/>
        <w:rPr>
          <w:rStyle w:val="teiadd"/>
          <w:rFonts w:cstheme="majorBidi"/>
          <w:color w:val="4F81BD" w:themeColor="accent1"/>
          <w:u w:val="none"/>
          <w:lang w:val="sl-SI" w:eastAsia="en-US"/>
        </w:rPr>
      </w:pPr>
      <w:r w:rsidRPr="00446DC1">
        <w:rPr>
          <w:rStyle w:val="teiadd"/>
          <w:rFonts w:cstheme="majorBidi"/>
          <w:color w:val="4F81BD" w:themeColor="accent1"/>
          <w:u w:val="none"/>
          <w:lang w:val="sl-SI" w:eastAsia="en-US"/>
        </w:rPr>
        <w:t>Textus</w:t>
      </w:r>
    </w:p>
    <w:p w:rsidR="0076293B" w:rsidRDefault="00446DC1" w:rsidP="00446DC1">
      <w:pPr>
        <w:pStyle w:val="Heading2"/>
        <w:rPr>
          <w:rStyle w:val="teiquote"/>
        </w:rPr>
      </w:pPr>
      <w:r>
        <w:rPr>
          <w:rStyle w:val="teiadd"/>
          <w:rFonts w:cstheme="majorBidi"/>
          <w:color w:val="4F81BD" w:themeColor="accent1"/>
          <w:u w:val="none"/>
          <w:lang w:val="sl-SI" w:eastAsia="en-US"/>
        </w:rPr>
        <w:br/>
      </w:r>
      <w:r w:rsidR="0076293B">
        <w:rPr>
          <w:rStyle w:val="teiquote"/>
        </w:rPr>
        <w:t>Transfiguratus est ente eos.</w:t>
      </w:r>
      <w:r w:rsidR="0076293B">
        <w:rPr>
          <w:rStyle w:val="teiquote"/>
        </w:rPr>
        <w:br/>
        <w:t>On se je spremenio pred njimi.</w:t>
      </w:r>
    </w:p>
    <w:p w:rsidR="00446DC1" w:rsidRPr="0076293B" w:rsidRDefault="00446DC1" w:rsidP="00446DC1">
      <w:pPr>
        <w:pStyle w:val="Heading2"/>
        <w:rPr>
          <w:rStyle w:val="teibibl"/>
          <w:noProof/>
          <w:color w:val="00206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46DC1">
        <w:rPr>
          <w:rStyle w:val="teiquote"/>
        </w:rPr>
        <w:br/>
      </w:r>
      <w:r w:rsidR="0076293B" w:rsidRPr="0076293B">
        <w:rPr>
          <w:rStyle w:val="teiunclear"/>
        </w:rPr>
        <w:t>Max. 57</w:t>
      </w:r>
      <w:r w:rsidRPr="00446DC1">
        <w:rPr>
          <w:rStyle w:val="teibibl"/>
        </w:rPr>
        <w:t>.</w:t>
      </w:r>
      <w:r w:rsidR="0076293B">
        <w:rPr>
          <w:rStyle w:val="teibibl"/>
        </w:rPr>
        <w:t xml:space="preserve"> </w:t>
      </w:r>
      <w:r w:rsidRPr="00446DC1">
        <w:rPr>
          <w:rStyle w:val="teibibl"/>
        </w:rPr>
        <w:t>cap.</w:t>
      </w:r>
    </w:p>
    <w:p w:rsidR="00051A7B" w:rsidRPr="00051A7B" w:rsidRDefault="00051A7B" w:rsidP="00051A7B">
      <w:pPr>
        <w:rPr>
          <w:lang w:eastAsia="x-none"/>
        </w:rPr>
      </w:pPr>
    </w:p>
    <w:p w:rsidR="004824F1" w:rsidRDefault="00954294" w:rsidP="00954294">
      <w:r>
        <w:t xml:space="preserve">Kaj </w:t>
      </w:r>
      <w:r w:rsidRPr="00954294">
        <w:t>ſ</w:t>
      </w:r>
      <w:r>
        <w:t xml:space="preserve">vet </w:t>
      </w:r>
      <w:r w:rsidRPr="00954294">
        <w:t>ſ</w:t>
      </w:r>
      <w:r>
        <w:t xml:space="preserve">toji je ne blo na njem tepshe, na veseleishe prikase, kak je blo to </w:t>
      </w:r>
      <w:r w:rsidRPr="00954294">
        <w:t>ſ</w:t>
      </w:r>
      <w:r>
        <w:t>premenja-</w:t>
      </w:r>
      <w:r>
        <w:br/>
        <w:t xml:space="preserve">nje Jesusa kristusa, </w:t>
      </w:r>
      <w:r w:rsidR="00883142">
        <w:t>od kerega ta greshni Evangeli govori. Kaj je preshtimanega, zkudnavite-</w:t>
      </w:r>
      <w:r w:rsidR="00883142">
        <w:br/>
        <w:t xml:space="preserve">ga no </w:t>
      </w:r>
      <w:r w:rsidR="00883142" w:rsidRPr="00883142">
        <w:t>ſ</w:t>
      </w:r>
      <w:r w:rsidR="00883142">
        <w:t xml:space="preserve">vetega, to je blo tam na tisti </w:t>
      </w:r>
      <w:r w:rsidR="00883142" w:rsidRPr="00883142">
        <w:t>ſ</w:t>
      </w:r>
      <w:r w:rsidR="00883142">
        <w:t xml:space="preserve">veti gori videti, gde se je Jesus </w:t>
      </w:r>
      <w:r w:rsidR="00883142" w:rsidRPr="00883142">
        <w:t>ſ</w:t>
      </w:r>
      <w:r w:rsidR="00883142">
        <w:t xml:space="preserve">premenio. </w:t>
      </w:r>
      <w:r w:rsidR="00883142" w:rsidRPr="00883142">
        <w:rPr>
          <w:rStyle w:val="teiunclear"/>
        </w:rPr>
        <w:t>Moiuk</w:t>
      </w:r>
      <w:r w:rsidR="00883142">
        <w:t>ova</w:t>
      </w:r>
      <w:r w:rsidR="00883142">
        <w:br/>
        <w:t>du</w:t>
      </w:r>
      <w:r w:rsidR="00883142" w:rsidRPr="00883142">
        <w:t>ſ</w:t>
      </w:r>
      <w:r w:rsidR="00883142">
        <w:t xml:space="preserve">ha, kera je </w:t>
      </w:r>
      <w:r w:rsidR="00883142" w:rsidRPr="00883142">
        <w:t>ſ</w:t>
      </w:r>
      <w:r w:rsidR="00883142">
        <w:t xml:space="preserve">-drugimi pravizhnimi ed v-teh knigah </w:t>
      </w:r>
      <w:r w:rsidR="00883142" w:rsidRPr="00883142">
        <w:t>ſ</w:t>
      </w:r>
      <w:r w:rsidR="00883142">
        <w:t xml:space="preserve">aperta na </w:t>
      </w:r>
      <w:r w:rsidR="00883142" w:rsidRPr="00883142">
        <w:t>ſ</w:t>
      </w:r>
      <w:r w:rsidR="00883142">
        <w:t>voji odreshenje zhaka-</w:t>
      </w:r>
      <w:r w:rsidR="00883142">
        <w:br/>
        <w:t xml:space="preserve">la, je telo na </w:t>
      </w:r>
      <w:r w:rsidR="00883142" w:rsidRPr="00883142">
        <w:t>ſ</w:t>
      </w:r>
      <w:r w:rsidR="00883142">
        <w:t xml:space="preserve">e vsela, no je ta prisleta: </w:t>
      </w:r>
      <w:r w:rsidR="00883142" w:rsidRPr="00883142">
        <w:rPr>
          <w:rStyle w:val="teipersName"/>
        </w:rPr>
        <w:t>Elias</w:t>
      </w:r>
      <w:r w:rsidR="00883142">
        <w:t xml:space="preserve"> ta velki prerokjemogo ta paradish, v-ka-</w:t>
      </w:r>
      <w:r w:rsidR="00883142">
        <w:br/>
        <w:t xml:space="preserve">terem bo do konza </w:t>
      </w:r>
      <w:r w:rsidR="00883142" w:rsidRPr="00883142">
        <w:t>ſ</w:t>
      </w:r>
      <w:r w:rsidR="00883142">
        <w:t xml:space="preserve">veta prebivo, na en zhas </w:t>
      </w:r>
      <w:r w:rsidR="00883142" w:rsidRPr="00883142">
        <w:t>ſ</w:t>
      </w:r>
      <w:r w:rsidR="00883142">
        <w:t xml:space="preserve">apustiti, no </w:t>
      </w:r>
      <w:r w:rsidR="00883142" w:rsidRPr="00883142">
        <w:t>ſ</w:t>
      </w:r>
      <w:r w:rsidR="00680D65">
        <w:t>e to podati: ja ta presveta</w:t>
      </w:r>
      <w:r w:rsidR="00680D65">
        <w:br/>
        <w:t xml:space="preserve">Troiza je </w:t>
      </w:r>
      <w:r w:rsidR="00680D65" w:rsidRPr="00680D65">
        <w:t>ſ</w:t>
      </w:r>
      <w:r w:rsidR="00680D65">
        <w:t xml:space="preserve">-nebes dol </w:t>
      </w:r>
      <w:r w:rsidR="00680D65" w:rsidRPr="00680D65">
        <w:t>ſ</w:t>
      </w:r>
      <w:r w:rsidR="00680D65">
        <w:t xml:space="preserve">topla, no tam nosazhi bila: Ta nebeski ozha </w:t>
      </w:r>
      <w:r w:rsidR="00680D65" w:rsidRPr="00680D65">
        <w:t>ſ</w:t>
      </w:r>
      <w:r w:rsidR="00680D65">
        <w:t>e je perkaso v-taki</w:t>
      </w:r>
      <w:r w:rsidR="00680D65">
        <w:br/>
      </w:r>
      <w:r w:rsidR="00680D65" w:rsidRPr="00680D65">
        <w:rPr>
          <w:rStyle w:val="teiunclear"/>
        </w:rPr>
        <w:t>ſlitimi</w:t>
      </w:r>
      <w:r w:rsidR="00680D65">
        <w:t xml:space="preserve">, kero je od </w:t>
      </w:r>
      <w:r w:rsidR="00680D65" w:rsidRPr="00680D65">
        <w:t>ſ</w:t>
      </w:r>
      <w:r w:rsidR="00680D65">
        <w:t xml:space="preserve">e dau: taki je moj lubesnnii </w:t>
      </w:r>
      <w:r w:rsidR="00680D65" w:rsidRPr="00680D65">
        <w:t>ſ</w:t>
      </w:r>
      <w:r w:rsidR="00680D65">
        <w:t xml:space="preserve">in; ta </w:t>
      </w:r>
      <w:r w:rsidR="00680D65" w:rsidRPr="00680D65">
        <w:t>ſ</w:t>
      </w:r>
      <w:r w:rsidR="00680D65">
        <w:t xml:space="preserve">veti Duh v-eni </w:t>
      </w:r>
      <w:r w:rsidR="00680D65" w:rsidRPr="00680D65">
        <w:t>ſ</w:t>
      </w:r>
      <w:r w:rsidR="00680D65">
        <w:t xml:space="preserve">vetli </w:t>
      </w:r>
      <w:r w:rsidR="00680D65" w:rsidRPr="00680D65">
        <w:rPr>
          <w:rStyle w:val="teiunclear"/>
        </w:rPr>
        <w:t>nugl</w:t>
      </w:r>
      <w:r w:rsidR="00680D65">
        <w:t>i,</w:t>
      </w:r>
      <w:r w:rsidR="00680D65">
        <w:br/>
        <w:t xml:space="preserve">kak na </w:t>
      </w:r>
      <w:r w:rsidR="00680D65" w:rsidRPr="00680D65">
        <w:t>ſ</w:t>
      </w:r>
      <w:r w:rsidR="00680D65">
        <w:t xml:space="preserve">vojem troni </w:t>
      </w:r>
      <w:r w:rsidR="00680D65" w:rsidRPr="00680D65">
        <w:t>ſ</w:t>
      </w:r>
      <w:r w:rsidR="00680D65">
        <w:t xml:space="preserve">edevzhi: ta </w:t>
      </w:r>
      <w:r w:rsidR="00680D65" w:rsidRPr="00680D65">
        <w:t>ſ</w:t>
      </w:r>
      <w:r w:rsidR="00680D65">
        <w:t xml:space="preserve">in boshji v-ti zhesti </w:t>
      </w:r>
      <w:r w:rsidR="00680D65" w:rsidRPr="00680D65">
        <w:t>ſ</w:t>
      </w:r>
      <w:r w:rsidR="00680D65">
        <w:t xml:space="preserve">voje na </w:t>
      </w:r>
      <w:r w:rsidR="00680D65" w:rsidRPr="00680D65">
        <w:t>ſ</w:t>
      </w:r>
      <w:r w:rsidR="00680D65">
        <w:t>e vsele zhlovezhje</w:t>
      </w:r>
      <w:r w:rsidR="00680D65">
        <w:br/>
        <w:t xml:space="preserve">nature: </w:t>
      </w:r>
      <w:r w:rsidR="00980BEA">
        <w:t xml:space="preserve">njegvo lize </w:t>
      </w:r>
      <w:r w:rsidR="00980BEA" w:rsidRPr="00980BEA">
        <w:t>ſ</w:t>
      </w:r>
      <w:r w:rsidR="00980BEA">
        <w:t xml:space="preserve">e je </w:t>
      </w:r>
      <w:r w:rsidR="00980BEA" w:rsidRPr="00980BEA">
        <w:t>ſ</w:t>
      </w:r>
      <w:r w:rsidR="00980BEA">
        <w:t xml:space="preserve">vetlo kak to </w:t>
      </w:r>
      <w:r w:rsidR="00980BEA" w:rsidRPr="00980BEA">
        <w:t>ſ</w:t>
      </w:r>
      <w:r w:rsidR="00980BEA">
        <w:t xml:space="preserve">onze, no njegvo oblazhilo </w:t>
      </w:r>
      <w:r w:rsidR="00980BEA" w:rsidRPr="00980BEA">
        <w:t>ſ</w:t>
      </w:r>
      <w:r w:rsidR="00980BEA">
        <w:t xml:space="preserve">e je belilo kak ta </w:t>
      </w:r>
      <w:r w:rsidR="00980BEA" w:rsidRPr="00980BEA">
        <w:t>ſ</w:t>
      </w:r>
      <w:r w:rsidR="00980BEA">
        <w:t>nek.</w:t>
      </w:r>
      <w:r w:rsidR="00980BEA">
        <w:br/>
        <w:t xml:space="preserve">Pitamo mi, Isvoleni! </w:t>
      </w:r>
      <w:r w:rsidR="00980BEA" w:rsidRPr="00980BEA">
        <w:rPr>
          <w:rStyle w:val="teiunclear"/>
        </w:rPr>
        <w:t>Kzkeni</w:t>
      </w:r>
      <w:r w:rsidR="00980BEA">
        <w:t xml:space="preserve"> je tota prikasa bila, tak nam ti </w:t>
      </w:r>
      <w:r w:rsidR="00980BEA" w:rsidRPr="00980BEA">
        <w:t>ſ</w:t>
      </w:r>
      <w:r w:rsidR="00980BEA">
        <w:t xml:space="preserve">veti vuzheniki povejo: </w:t>
      </w:r>
      <w:r w:rsidR="00980BEA">
        <w:lastRenderedPageBreak/>
        <w:t xml:space="preserve">Ta Odre- </w:t>
      </w:r>
      <w:r w:rsidR="00883142">
        <w:br/>
      </w:r>
      <w:r w:rsidR="004824F1" w:rsidRPr="004824F1">
        <w:t>ſ</w:t>
      </w:r>
      <w:r w:rsidR="004824F1">
        <w:t xml:space="preserve">henik je skos tako </w:t>
      </w:r>
      <w:r w:rsidR="004824F1" w:rsidRPr="004824F1">
        <w:t>ſ</w:t>
      </w:r>
      <w:r w:rsidR="004824F1">
        <w:t xml:space="preserve">vojo zhestito </w:t>
      </w:r>
      <w:r w:rsidR="004824F1" w:rsidRPr="004824F1">
        <w:t>ſ</w:t>
      </w:r>
      <w:r w:rsidR="004824F1">
        <w:t xml:space="preserve">premenjenje to </w:t>
      </w:r>
      <w:r w:rsidR="004824F1" w:rsidRPr="004824F1">
        <w:t>ſ</w:t>
      </w:r>
      <w:r w:rsidR="004824F1">
        <w:t xml:space="preserve">halostno </w:t>
      </w:r>
      <w:r w:rsidR="004824F1" w:rsidRPr="004824F1">
        <w:t>ſ</w:t>
      </w:r>
      <w:r w:rsidR="004824F1">
        <w:t xml:space="preserve">erze </w:t>
      </w:r>
      <w:r w:rsidR="004824F1" w:rsidRPr="004824F1">
        <w:t>ſ</w:t>
      </w:r>
      <w:r w:rsidR="004824F1">
        <w:t>vojih jagrov potrashto,</w:t>
      </w:r>
      <w:r w:rsidR="004824F1">
        <w:br/>
        <w:t xml:space="preserve">kaiti, nah po tem je on njim malo prea vse napre </w:t>
      </w:r>
      <w:r w:rsidR="004824F1" w:rsidRPr="004824F1">
        <w:t>ſ</w:t>
      </w:r>
      <w:r w:rsidR="004824F1">
        <w:t xml:space="preserve">pavada, kaj bodo oni na </w:t>
      </w:r>
      <w:r w:rsidR="004824F1" w:rsidRPr="004824F1">
        <w:t>ſ</w:t>
      </w:r>
      <w:r w:rsidR="004824F1">
        <w:t xml:space="preserve">veiti </w:t>
      </w:r>
      <w:r w:rsidR="004824F1" w:rsidRPr="004824F1">
        <w:t>ſ</w:t>
      </w:r>
      <w:r w:rsidR="004824F1">
        <w:t>a</w:t>
      </w:r>
      <w:r w:rsidR="004824F1">
        <w:br/>
        <w:t xml:space="preserve">njegvo volo terpeti mogli, tak njim je tudi ta velki lon na pre pokasa, ker je </w:t>
      </w:r>
      <w:r w:rsidR="004824F1" w:rsidRPr="004824F1">
        <w:t>ſ</w:t>
      </w:r>
      <w:r w:rsidR="004824F1">
        <w:t>a nje</w:t>
      </w:r>
      <w:r w:rsidR="004824F1">
        <w:br/>
        <w:t>v-nebesah pripravlen, dabi ta prikasa njihove prikadne zhesti v-nebesah, njihovo</w:t>
      </w:r>
      <w:r w:rsidR="004824F1">
        <w:br/>
        <w:t xml:space="preserve">slabost v-tem prikadnem terplenji na </w:t>
      </w:r>
      <w:r w:rsidR="004824F1" w:rsidRPr="004824F1">
        <w:t>ſ</w:t>
      </w:r>
      <w:r w:rsidR="004824F1">
        <w:t>veiti potudila.</w:t>
      </w:r>
    </w:p>
    <w:p w:rsidR="00274254" w:rsidRDefault="004824F1" w:rsidP="00954294">
      <w:r w:rsidRPr="004824F1">
        <w:rPr>
          <w:rStyle w:val="teipersName"/>
        </w:rPr>
        <w:t>Maji</w:t>
      </w:r>
      <w:r>
        <w:t xml:space="preserve"> Isvoleni! </w:t>
      </w:r>
      <w:r w:rsidR="001F7AAC">
        <w:t xml:space="preserve">kaj je ta boshji </w:t>
      </w:r>
      <w:r w:rsidR="001F7AAC" w:rsidRPr="001F7AAC">
        <w:t>ſ</w:t>
      </w:r>
      <w:r w:rsidR="001F7AAC">
        <w:t xml:space="preserve">vetizhar </w:t>
      </w:r>
      <w:r w:rsidR="001F7AAC" w:rsidRPr="001F7AAC">
        <w:t>ſ</w:t>
      </w:r>
      <w:r w:rsidR="001F7AAC">
        <w:t xml:space="preserve">vojim jagrom osnanio, tega </w:t>
      </w:r>
      <w:r w:rsidR="001F7AAC" w:rsidRPr="001F7AAC">
        <w:t>ſ</w:t>
      </w:r>
      <w:r w:rsidR="001F7AAC">
        <w:t>e tudi</w:t>
      </w:r>
      <w:r w:rsidR="001F7AAC">
        <w:br/>
        <w:t xml:space="preserve">mi ognoti nemremo: </w:t>
      </w:r>
      <w:r w:rsidR="001F7AAC" w:rsidRPr="001F7AAC">
        <w:t>ſ</w:t>
      </w:r>
      <w:r w:rsidR="001F7AAC">
        <w:t xml:space="preserve">apstoin </w:t>
      </w:r>
      <w:r w:rsidR="001F7AAC" w:rsidRPr="001F7AAC">
        <w:t>ſ</w:t>
      </w:r>
      <w:r w:rsidR="001F7AAC">
        <w:t xml:space="preserve">apstoin </w:t>
      </w:r>
      <w:r w:rsidR="001F7AAC" w:rsidRPr="001F7AAC">
        <w:t>ſ</w:t>
      </w:r>
      <w:r w:rsidR="001F7AAC">
        <w:t xml:space="preserve">e mi pomajamo na totem </w:t>
      </w:r>
      <w:r w:rsidR="001F7AAC" w:rsidRPr="001F7AAC">
        <w:t>ſ</w:t>
      </w:r>
      <w:r w:rsidR="001F7AAC">
        <w:t>veiti eno mesto</w:t>
      </w:r>
      <w:r w:rsidR="001F7AAC">
        <w:br/>
        <w:t xml:space="preserve">naiti, gde zelo nebeni vetri teh teshav ne </w:t>
      </w:r>
      <w:r w:rsidR="001F7AAC" w:rsidRPr="001F7AAC">
        <w:rPr>
          <w:rStyle w:val="teiunclear"/>
        </w:rPr>
        <w:t>prizha</w:t>
      </w:r>
      <w:r w:rsidR="00B73459">
        <w:t xml:space="preserve">jo. Ta </w:t>
      </w:r>
      <w:r w:rsidR="00B73459" w:rsidRPr="00B73459">
        <w:t>ſ</w:t>
      </w:r>
      <w:r w:rsidR="00B73459">
        <w:t xml:space="preserve">veit je ena dolina teh </w:t>
      </w:r>
      <w:r w:rsidR="00B73459" w:rsidRPr="00B73459">
        <w:rPr>
          <w:rStyle w:val="teiunclear"/>
        </w:rPr>
        <w:t>ſas</w:t>
      </w:r>
      <w:r w:rsidR="00B73459">
        <w:t xml:space="preserve">, </w:t>
      </w:r>
      <w:r w:rsidR="00B73459">
        <w:br/>
        <w:t xml:space="preserve">v-kateri mi od </w:t>
      </w:r>
      <w:r w:rsidR="00B73459" w:rsidRPr="00B73459">
        <w:t>ſ</w:t>
      </w:r>
      <w:r w:rsidR="00B73459">
        <w:t xml:space="preserve">amih nedlog obdani </w:t>
      </w:r>
      <w:r w:rsidR="00B73459" w:rsidRPr="00B73459">
        <w:t>ſ</w:t>
      </w:r>
      <w:r w:rsidR="00B73459">
        <w:t>hivimo. Ta nepokorshina nashih pervih</w:t>
      </w:r>
      <w:r w:rsidR="00B73459">
        <w:br/>
      </w:r>
      <w:r w:rsidR="00B73459" w:rsidRPr="00B73459">
        <w:t>ſ</w:t>
      </w:r>
      <w:r w:rsidR="00B73459">
        <w:t xml:space="preserve">tarshov nas je na to </w:t>
      </w:r>
      <w:r w:rsidR="00B73459" w:rsidRPr="00B73459">
        <w:t>ſ</w:t>
      </w:r>
      <w:r w:rsidR="00B73459">
        <w:t xml:space="preserve">pravla. Komaj </w:t>
      </w:r>
      <w:r w:rsidR="00B73459" w:rsidRPr="00B73459">
        <w:t>ſ</w:t>
      </w:r>
      <w:r w:rsidR="00B73459">
        <w:t xml:space="preserve">e ta zhlovik na </w:t>
      </w:r>
      <w:r w:rsidR="00B73459" w:rsidRPr="00B73459">
        <w:t>ſ</w:t>
      </w:r>
      <w:r w:rsidR="00B73459">
        <w:t xml:space="preserve">veit porodi, tak je </w:t>
      </w:r>
      <w:r w:rsidR="00B73459" w:rsidRPr="00B73459">
        <w:t>ſ</w:t>
      </w:r>
      <w:r w:rsidR="00B73459">
        <w:t>he nje-</w:t>
      </w:r>
      <w:r w:rsidR="00B73459">
        <w:br/>
        <w:t xml:space="preserve">gvo pervo delo ta jazh kres nedloge, kere </w:t>
      </w:r>
      <w:r w:rsidR="00B73459" w:rsidRPr="00B73459">
        <w:t>ſ</w:t>
      </w:r>
      <w:r w:rsidR="00B73459">
        <w:t xml:space="preserve">he ne vidi, no denog </w:t>
      </w:r>
      <w:r w:rsidR="00B73459" w:rsidRPr="00B73459">
        <w:t>ſ</w:t>
      </w:r>
      <w:r w:rsidR="00B73459">
        <w:t>he obzhuti. Gdo zhe</w:t>
      </w:r>
      <w:r w:rsidR="00B73459">
        <w:br/>
        <w:t xml:space="preserve">vse krishe preshtati, keri </w:t>
      </w:r>
      <w:r w:rsidR="00B73459" w:rsidRPr="00B73459">
        <w:t>ſ</w:t>
      </w:r>
      <w:r w:rsidR="00B73459">
        <w:t xml:space="preserve">e njemi gor naloshio. Te zhudo tedej, zhi nasho </w:t>
      </w:r>
      <w:r w:rsidR="00B73459" w:rsidRPr="00B73459">
        <w:t>ſ</w:t>
      </w:r>
      <w:r w:rsidR="00B73459">
        <w:t>erze glih</w:t>
      </w:r>
      <w:r w:rsidR="00B73459">
        <w:br/>
      </w:r>
      <w:r w:rsidR="00274254">
        <w:t xml:space="preserve">kak teh jagrov </w:t>
      </w:r>
      <w:r w:rsidR="00274254" w:rsidRPr="00274254">
        <w:t>ſ</w:t>
      </w:r>
      <w:r w:rsidR="00274254">
        <w:t xml:space="preserve">halostno postane, dare na to mislimo, kaj </w:t>
      </w:r>
      <w:r w:rsidR="00274254" w:rsidRPr="00274254">
        <w:t>ſ</w:t>
      </w:r>
      <w:r w:rsidR="00274254">
        <w:t xml:space="preserve">mo </w:t>
      </w:r>
      <w:r w:rsidR="00274254" w:rsidRPr="00274254">
        <w:t>ſ</w:t>
      </w:r>
      <w:r w:rsidR="00274254">
        <w:t>he terpeli, no kaj</w:t>
      </w:r>
    </w:p>
    <w:p w:rsidR="00274254" w:rsidRDefault="00274254">
      <w:r>
        <w:br w:type="page"/>
      </w:r>
    </w:p>
    <w:p w:rsidR="0076293B" w:rsidRDefault="00274254" w:rsidP="00954294">
      <w:r w:rsidRPr="00274254">
        <w:lastRenderedPageBreak/>
        <w:t>ſ</w:t>
      </w:r>
      <w:r>
        <w:t xml:space="preserve">he nam terpeti pride. </w:t>
      </w:r>
      <w:r w:rsidR="00D318A2" w:rsidRPr="00D318A2">
        <w:rPr>
          <w:rStyle w:val="teiunclear"/>
        </w:rPr>
        <w:t>ſa</w:t>
      </w:r>
      <w:r w:rsidR="00D318A2">
        <w:t xml:space="preserve"> poterplenje, Isvoleni! taki Bog, ker nas </w:t>
      </w:r>
      <w:r w:rsidR="00D318A2" w:rsidRPr="00D318A2">
        <w:t>ſ</w:t>
      </w:r>
      <w:r w:rsidR="00D318A2">
        <w:t>-nadlogami klazhni, nas tu-</w:t>
      </w:r>
      <w:r w:rsidR="00D318A2">
        <w:br/>
        <w:t xml:space="preserve">di </w:t>
      </w:r>
      <w:r w:rsidR="00D318A2" w:rsidRPr="00D318A2">
        <w:t>ſ</w:t>
      </w:r>
      <w:r w:rsidR="00D318A2">
        <w:t xml:space="preserve">-troshtom napuni, ne tak, kak negda </w:t>
      </w:r>
      <w:r w:rsidR="00D318A2" w:rsidRPr="00D318A2">
        <w:t>ſ</w:t>
      </w:r>
      <w:r w:rsidR="00D318A2">
        <w:t xml:space="preserve">voje jagre, pa denog </w:t>
      </w:r>
      <w:r w:rsidR="00D318A2" w:rsidRPr="00D318A2">
        <w:rPr>
          <w:rStyle w:val="teiunclear"/>
        </w:rPr>
        <w:t>narene</w:t>
      </w:r>
      <w:r w:rsidR="00D318A2">
        <w:t xml:space="preserve"> druga, glih</w:t>
      </w:r>
      <w:r w:rsidR="00D318A2">
        <w:br/>
      </w:r>
      <w:r w:rsidR="00185FF2">
        <w:t xml:space="preserve">tak zhudnavito visho. Tam na gori tabori je on tem jagrom </w:t>
      </w:r>
      <w:r w:rsidR="00185FF2" w:rsidRPr="00185FF2">
        <w:t>ſ</w:t>
      </w:r>
      <w:r w:rsidR="00185FF2">
        <w:t>vojo zhestilo,</w:t>
      </w:r>
      <w:r w:rsidR="00185FF2" w:rsidRPr="00D8233D">
        <w:rPr>
          <w:rStyle w:val="teisurplus"/>
        </w:rPr>
        <w:t>,</w:t>
      </w:r>
      <w:r w:rsidR="00185FF2">
        <w:t xml:space="preserve"> no </w:t>
      </w:r>
      <w:r w:rsidR="00185FF2" w:rsidRPr="00D8233D">
        <w:rPr>
          <w:rStyle w:val="teiunclear"/>
        </w:rPr>
        <w:t>ka-</w:t>
      </w:r>
      <w:r w:rsidR="00185FF2">
        <w:t>v-</w:t>
      </w:r>
      <w:r w:rsidR="00185FF2">
        <w:br/>
      </w:r>
      <w:r w:rsidR="00430B8C">
        <w:t xml:space="preserve">taki gnadlivi kapeli on nam </w:t>
      </w:r>
      <w:r w:rsidR="00430B8C" w:rsidRPr="00430B8C">
        <w:t>ſ</w:t>
      </w:r>
      <w:r w:rsidR="00430B8C">
        <w:t xml:space="preserve">vojo </w:t>
      </w:r>
      <w:r w:rsidR="00430B8C" w:rsidRPr="00430B8C">
        <w:t>ſ</w:t>
      </w:r>
      <w:r w:rsidR="000E4749">
        <w:t xml:space="preserve">vojo </w:t>
      </w:r>
      <w:r w:rsidR="000E4749" w:rsidRPr="000E4749">
        <w:t>ſ</w:t>
      </w:r>
      <w:r w:rsidR="000E4749">
        <w:t>hpo</w:t>
      </w:r>
      <w:r w:rsidR="000E4749" w:rsidRPr="000E4749">
        <w:t>ſ</w:t>
      </w:r>
      <w:r w:rsidR="00C1301F">
        <w:t xml:space="preserve">tivo </w:t>
      </w:r>
      <w:r w:rsidR="00C1301F" w:rsidRPr="00C1301F">
        <w:t>ſ</w:t>
      </w:r>
      <w:r w:rsidR="00C1301F">
        <w:t>premenjenje pokashe glih kak je tam</w:t>
      </w:r>
      <w:r w:rsidR="00C1301F">
        <w:br/>
        <w:t xml:space="preserve">ta pogled njegvega </w:t>
      </w:r>
      <w:r w:rsidR="00C1301F" w:rsidRPr="00C1301F">
        <w:t>ſ</w:t>
      </w:r>
      <w:r w:rsidR="00C1301F">
        <w:t>-</w:t>
      </w:r>
      <w:r w:rsidR="00C1301F" w:rsidRPr="00C1301F">
        <w:t xml:space="preserve"> ſ</w:t>
      </w:r>
      <w:r w:rsidR="00C1301F">
        <w:t>ve</w:t>
      </w:r>
      <w:r w:rsidR="00C1301F" w:rsidRPr="00C1301F">
        <w:t>ſ</w:t>
      </w:r>
      <w:r w:rsidR="00C1301F">
        <w:t xml:space="preserve">toboj obdanega oblizhia te jagre, tak nas </w:t>
      </w:r>
      <w:r w:rsidR="00C1301F" w:rsidRPr="00C1301F">
        <w:t>ſ</w:t>
      </w:r>
      <w:r w:rsidR="00C1301F">
        <w:t>a ta pogled njegve</w:t>
      </w:r>
      <w:r w:rsidR="00C1301F">
        <w:br/>
      </w:r>
      <w:r w:rsidR="00C1301F" w:rsidRPr="00C1301F">
        <w:rPr>
          <w:rStyle w:val="teidel"/>
        </w:rPr>
        <w:t>ga</w:t>
      </w:r>
      <w:r w:rsidR="00C1301F">
        <w:t xml:space="preserve"> </w:t>
      </w:r>
      <w:r w:rsidR="00C1301F" w:rsidRPr="00C1301F">
        <w:t>ſ</w:t>
      </w:r>
      <w:r w:rsidR="00C1301F">
        <w:t>. kerviaj polite</w:t>
      </w:r>
      <w:r w:rsidR="00C1301F" w:rsidRPr="00C1301F">
        <w:rPr>
          <w:rStyle w:val="teidel"/>
        </w:rPr>
        <w:t>ga</w:t>
      </w:r>
      <w:r w:rsidR="00C1301F">
        <w:t xml:space="preserve"> </w:t>
      </w:r>
      <w:r w:rsidR="00C1301F" w:rsidRPr="00C1301F">
        <w:t>ſ</w:t>
      </w:r>
      <w:r w:rsidR="00C1301F">
        <w:t>podobe potroshla; le na to pride, dase mi skos to Andoht,</w:t>
      </w:r>
      <w:r w:rsidR="00C1301F">
        <w:br/>
        <w:t xml:space="preserve">na  </w:t>
      </w:r>
      <w:r w:rsidR="00C1301F" w:rsidRPr="00C1301F">
        <w:t>ſ</w:t>
      </w:r>
      <w:r w:rsidR="00C1301F">
        <w:t>avupanja perta njemi totega troshta vredni naredimo. Moja dushnost je ali,</w:t>
      </w:r>
      <w:r w:rsidR="00C1301F">
        <w:br/>
        <w:t>da jas vas k-tem nagovorim.</w:t>
      </w:r>
    </w:p>
    <w:p w:rsidR="00C1301F" w:rsidRDefault="007362A4" w:rsidP="00954294">
      <w:r>
        <w:t xml:space="preserve">Poslushte tedej ta </w:t>
      </w:r>
      <w:r w:rsidRPr="007362A4">
        <w:t>ſ</w:t>
      </w:r>
      <w:r>
        <w:t xml:space="preserve">adershek, no to </w:t>
      </w:r>
      <w:r w:rsidR="00473425">
        <w:t>talingo mojega greshnega govorenja. Ta</w:t>
      </w:r>
      <w:r w:rsidR="00473425">
        <w:br/>
        <w:t xml:space="preserve">nedlashni zhlovik, zhi </w:t>
      </w:r>
      <w:r w:rsidR="00473425" w:rsidRPr="00473425">
        <w:t>ſ</w:t>
      </w:r>
      <w:r w:rsidR="00473425">
        <w:t xml:space="preserve">-pravoj ondahtiaj </w:t>
      </w:r>
      <w:r w:rsidR="00473425" w:rsidRPr="00473425">
        <w:rPr>
          <w:rStyle w:val="teiunclear"/>
        </w:rPr>
        <w:t>to</w:t>
      </w:r>
      <w:r w:rsidR="00473425">
        <w:t xml:space="preserve"> terdnim </w:t>
      </w:r>
      <w:r w:rsidR="00473425" w:rsidRPr="00473425">
        <w:t>ſ</w:t>
      </w:r>
      <w:r w:rsidR="00473425">
        <w:t>avupanjom to le pride, naide</w:t>
      </w:r>
      <w:r w:rsidR="00473425">
        <w:br/>
        <w:t>to enega gvishnega troshta v-</w:t>
      </w:r>
      <w:r w:rsidR="00473425" w:rsidRPr="00473425">
        <w:t>ſ</w:t>
      </w:r>
      <w:r w:rsidR="00473425">
        <w:t xml:space="preserve">vojih nedlogah: on bo od </w:t>
      </w:r>
      <w:r w:rsidR="00473425" w:rsidRPr="00473425">
        <w:t>ſ</w:t>
      </w:r>
      <w:r w:rsidR="00473425">
        <w:t xml:space="preserve">vojega terplenja </w:t>
      </w:r>
      <w:r w:rsidR="00473425" w:rsidRPr="00473425">
        <w:rPr>
          <w:rStyle w:val="teiunclear"/>
        </w:rPr>
        <w:t>uizhe</w:t>
      </w:r>
      <w:r w:rsidR="00473425">
        <w:t>n ali</w:t>
      </w:r>
      <w:r w:rsidR="00473425">
        <w:br/>
        <w:t>pa v-</w:t>
      </w:r>
      <w:r w:rsidR="00473425" w:rsidRPr="00473425">
        <w:t>ſ</w:t>
      </w:r>
      <w:r w:rsidR="00473425">
        <w:t>voji poterpeshlivosti poterdjen. To Gnado enega papunemnega odreshenja od</w:t>
      </w:r>
      <w:r w:rsidR="00473425">
        <w:br/>
      </w:r>
      <w:r w:rsidR="00473425" w:rsidRPr="00473425">
        <w:t>ſ</w:t>
      </w:r>
      <w:r w:rsidR="00473425">
        <w:t>vojih nadlog bo ta pervi; to mozh enega poterpeshlivnega prenashenja teh nedlog</w:t>
      </w:r>
      <w:r w:rsidR="00473425">
        <w:br/>
        <w:t xml:space="preserve">bo ta drugi tal </w:t>
      </w:r>
      <w:r w:rsidR="00473425" w:rsidRPr="00473425">
        <w:t>ſ</w:t>
      </w:r>
      <w:r w:rsidR="00473425">
        <w:t>prizto. Poslushte obadva dobrovolnu. Pripravmose.</w:t>
      </w:r>
    </w:p>
    <w:p w:rsidR="00D15C78" w:rsidRDefault="00460531" w:rsidP="00954294">
      <w:r>
        <w:t xml:space="preserve">To </w:t>
      </w:r>
      <w:r w:rsidRPr="00460531">
        <w:t>ſ</w:t>
      </w:r>
      <w:r>
        <w:t>e naide ta gnada enega papunemnega odreshenja od nedlog, to je ta pervi hasen</w:t>
      </w:r>
      <w:r>
        <w:br/>
        <w:t xml:space="preserve">od te Andohti, no </w:t>
      </w:r>
      <w:r w:rsidRPr="00460531">
        <w:t>ſ</w:t>
      </w:r>
      <w:r>
        <w:t>avuipanja perta Jesusi tem gaishlanemi. Da je taki boshji odreshe-</w:t>
      </w:r>
      <w:r>
        <w:br/>
        <w:t xml:space="preserve">nik </w:t>
      </w:r>
      <w:r w:rsidRPr="00460531">
        <w:rPr>
          <w:rStyle w:val="teiunclear"/>
        </w:rPr>
        <w:t>tistofarb</w:t>
      </w:r>
      <w:r>
        <w:t xml:space="preserve">, dare </w:t>
      </w:r>
      <w:r w:rsidRPr="00460531">
        <w:t>ſ</w:t>
      </w:r>
      <w:r>
        <w:t xml:space="preserve">he je </w:t>
      </w:r>
      <w:r w:rsidR="00B0322F">
        <w:t xml:space="preserve">na </w:t>
      </w:r>
      <w:r w:rsidR="00B0322F" w:rsidRPr="00B0322F">
        <w:t>ſ</w:t>
      </w:r>
      <w:r w:rsidR="00B0322F">
        <w:t xml:space="preserve">veiti med ludmi prebivo, perta nedloshnim eno velko </w:t>
      </w:r>
      <w:r w:rsidR="00B0322F" w:rsidRPr="00B0322F">
        <w:t>ſ</w:t>
      </w:r>
      <w:r w:rsidR="00B0322F">
        <w:t>mitenje</w:t>
      </w:r>
      <w:r w:rsidR="00B0322F">
        <w:br/>
      </w:r>
      <w:r w:rsidR="00A56C4A">
        <w:t>no lubesen meo, nam paprizha ta</w:t>
      </w:r>
      <w:r>
        <w:t xml:space="preserve"> </w:t>
      </w:r>
      <w:r w:rsidR="00A56C4A" w:rsidRPr="00A56C4A">
        <w:t>ſ</w:t>
      </w:r>
      <w:r w:rsidR="00A56C4A">
        <w:t>veti Evangeli: zhi mi njega beremo, bi nam skoro ta</w:t>
      </w:r>
      <w:r w:rsidR="00A56C4A">
        <w:br/>
        <w:t xml:space="preserve">misl priti mogla, da je On le </w:t>
      </w:r>
      <w:r w:rsidR="00A56C4A" w:rsidRPr="00A56C4A">
        <w:t>ſ</w:t>
      </w:r>
      <w:r w:rsidR="00A56C4A">
        <w:t xml:space="preserve">amo is takega zita no konza zhlovik postau, dabi te </w:t>
      </w:r>
      <w:r w:rsidR="00A56C4A" w:rsidRPr="00A56C4A">
        <w:t>ſ</w:t>
      </w:r>
      <w:r w:rsidR="00A56C4A">
        <w:t>halost-</w:t>
      </w:r>
      <w:r w:rsidR="00A56C4A">
        <w:br/>
        <w:t xml:space="preserve">ne potroshto, no tem nedloshnim pomago; kaiti, gde koli je mimo </w:t>
      </w:r>
      <w:r w:rsidR="00A56C4A" w:rsidRPr="00A56C4A">
        <w:t>ſ</w:t>
      </w:r>
      <w:r w:rsidR="00A56C4A">
        <w:t>hau, kam koli je pri-</w:t>
      </w:r>
      <w:r w:rsidR="00A56C4A">
        <w:br/>
      </w:r>
      <w:r w:rsidR="00A56C4A" w:rsidRPr="00A56C4A">
        <w:t>ſ</w:t>
      </w:r>
      <w:r w:rsidR="00A56C4A">
        <w:t xml:space="preserve">ha, gde koli </w:t>
      </w:r>
      <w:r w:rsidR="00A56C4A" w:rsidRPr="00A56C4A">
        <w:t>ſ</w:t>
      </w:r>
      <w:r w:rsidR="00A56C4A">
        <w:t xml:space="preserve">e je gor dersha, povsodig je bila njegva nai ta veksha </w:t>
      </w:r>
      <w:r w:rsidR="00A56C4A" w:rsidRPr="00A56C4A">
        <w:t>ſ</w:t>
      </w:r>
      <w:r w:rsidR="00A56C4A">
        <w:t>krb, te nedlosh-</w:t>
      </w:r>
      <w:r w:rsidR="00A56C4A">
        <w:br/>
      </w:r>
      <w:r w:rsidR="00D15C78">
        <w:t xml:space="preserve">ne od njihovih nedlog reshiti. ja on </w:t>
      </w:r>
      <w:r w:rsidR="00D15C78" w:rsidRPr="00D15C78">
        <w:t>ſ</w:t>
      </w:r>
      <w:r w:rsidR="00D15C78">
        <w:t>e je kres nje tak mozhno</w:t>
      </w:r>
      <w:r w:rsidR="00D15C78" w:rsidRPr="00D15C78">
        <w:t xml:space="preserve"> ſ</w:t>
      </w:r>
      <w:r w:rsidR="00D15C78">
        <w:t xml:space="preserve">milio, da je </w:t>
      </w:r>
      <w:r w:rsidR="00D15C78" w:rsidRPr="00D15C78">
        <w:rPr>
          <w:rStyle w:val="teiunclear"/>
        </w:rPr>
        <w:t>dartaforti</w:t>
      </w:r>
      <w:r w:rsidR="00D15C78">
        <w:br/>
        <w:t xml:space="preserve">velki </w:t>
      </w:r>
      <w:r w:rsidR="00D15C78" w:rsidRPr="00D15C78">
        <w:rPr>
          <w:rStyle w:val="teiunclear"/>
        </w:rPr>
        <w:t>zhudeshe</w:t>
      </w:r>
      <w:r w:rsidR="00D15C78" w:rsidRPr="00D15C78">
        <w:t xml:space="preserve"> ſ</w:t>
      </w:r>
      <w:r w:rsidR="00D15C78">
        <w:t xml:space="preserve">a njihovo volo </w:t>
      </w:r>
      <w:r w:rsidR="00D15C78" w:rsidRPr="00D15C78">
        <w:t>ſ</w:t>
      </w:r>
      <w:r w:rsidR="00D15C78">
        <w:t>toro.</w:t>
      </w:r>
    </w:p>
    <w:p w:rsidR="00C3190E" w:rsidRDefault="00C978C9" w:rsidP="00954294">
      <w:r>
        <w:t xml:space="preserve">Isvoleni! </w:t>
      </w:r>
      <w:r w:rsidRPr="00C978C9">
        <w:t>ſ</w:t>
      </w:r>
      <w:r>
        <w:t>memo mi misliti, da je taki boshji odreshenik, ker je ne</w:t>
      </w:r>
      <w:r w:rsidRPr="001407AD">
        <w:rPr>
          <w:rStyle w:val="teisic"/>
        </w:rPr>
        <w:t>dg</w:t>
      </w:r>
      <w:r>
        <w:t>a te nedloshne</w:t>
      </w:r>
      <w:r>
        <w:br/>
      </w:r>
      <w:r w:rsidR="00DD57F9">
        <w:t xml:space="preserve">tak mozhno </w:t>
      </w:r>
      <w:r w:rsidR="00DD57F9" w:rsidRPr="00DD57F9">
        <w:t>ſ</w:t>
      </w:r>
      <w:r w:rsidR="00DD57F9">
        <w:t>a lubo meo,</w:t>
      </w:r>
      <w:r w:rsidR="00DD57F9" w:rsidRPr="00DD57F9">
        <w:t xml:space="preserve"> ſ</w:t>
      </w:r>
      <w:r w:rsidR="00DD57F9">
        <w:t>daj v-nje menje</w:t>
      </w:r>
      <w:r w:rsidR="00DD57F9" w:rsidRPr="00DD57F9">
        <w:t xml:space="preserve"> ſ</w:t>
      </w:r>
      <w:r w:rsidR="00DD57F9">
        <w:t>alubleni? Ah njegva lubesen perta nam</w:t>
      </w:r>
      <w:r w:rsidR="00DD57F9">
        <w:br/>
      </w:r>
      <w:r w:rsidR="009B1768" w:rsidRPr="009B1768">
        <w:lastRenderedPageBreak/>
        <w:t>ſ</w:t>
      </w:r>
      <w:r w:rsidR="009B1768">
        <w:t>he je ne ugasnala.</w:t>
      </w:r>
      <w:r w:rsidR="004B702B">
        <w:t xml:space="preserve"> Ravno tako njegva lubesen je vurshah, da je on nam nedloshnim</w:t>
      </w:r>
      <w:r w:rsidR="004B702B">
        <w:br/>
        <w:t xml:space="preserve">k-troshti tega naj </w:t>
      </w:r>
      <w:r w:rsidR="004B702B" w:rsidRPr="004B702B">
        <w:t>ſ</w:t>
      </w:r>
      <w:r w:rsidR="004B702B">
        <w:t xml:space="preserve">veteishega oltarskega </w:t>
      </w:r>
      <w:r w:rsidR="004B702B" w:rsidRPr="004B702B">
        <w:t>ſ</w:t>
      </w:r>
      <w:r w:rsidR="004B702B">
        <w:t>akramenta noterpostavo, v-katerem on</w:t>
      </w:r>
      <w:r w:rsidR="004B702B">
        <w:br/>
      </w:r>
      <w:r w:rsidR="00202608">
        <w:t>do konza</w:t>
      </w:r>
      <w:r w:rsidR="00C3190E">
        <w:t xml:space="preserve"> </w:t>
      </w:r>
      <w:r w:rsidR="00C3190E" w:rsidRPr="00C3190E">
        <w:t>ſ</w:t>
      </w:r>
      <w:r w:rsidR="00C3190E">
        <w:t xml:space="preserve">veta pri nas prebivati zhe, kaiti pa mi njega v-taki zhudnaviti </w:t>
      </w:r>
      <w:r w:rsidR="00C3190E" w:rsidRPr="00C3190E">
        <w:t>ſ</w:t>
      </w:r>
      <w:r w:rsidR="00C3190E">
        <w:t>kriv-</w:t>
      </w:r>
      <w:r w:rsidR="00C3190E">
        <w:br/>
        <w:t xml:space="preserve">nosti nemremo nazhi videti, kak </w:t>
      </w:r>
      <w:r w:rsidR="00C3190E" w:rsidRPr="00C3190E">
        <w:t>ſ</w:t>
      </w:r>
      <w:r w:rsidR="00C3190E">
        <w:t xml:space="preserve">e </w:t>
      </w:r>
      <w:r w:rsidR="00C3190E" w:rsidRPr="00C3190E">
        <w:t>ſ</w:t>
      </w:r>
      <w:r w:rsidR="00C3190E">
        <w:t>. duhovnimi ozhmi,</w:t>
      </w:r>
      <w:r w:rsidR="00C3190E" w:rsidRPr="00C3190E">
        <w:t xml:space="preserve"> ſ</w:t>
      </w:r>
      <w:r w:rsidR="00C3190E">
        <w:t xml:space="preserve">-ozhmi nashe vere, </w:t>
      </w:r>
      <w:r w:rsidR="00C3190E" w:rsidRPr="00C3190E">
        <w:t>ſ</w:t>
      </w:r>
      <w:r w:rsidR="00C3190E">
        <w:t>ato</w:t>
      </w:r>
      <w:r w:rsidR="00C3190E">
        <w:br/>
        <w:t xml:space="preserve">je ta lubesnivi </w:t>
      </w:r>
      <w:r w:rsidR="00C3190E" w:rsidRPr="00C3190E">
        <w:t>ſ</w:t>
      </w:r>
      <w:r w:rsidR="00C3190E">
        <w:t xml:space="preserve">vetizhar hteo, dabi </w:t>
      </w:r>
      <w:r w:rsidR="00C3190E" w:rsidRPr="00C3190E">
        <w:t>ſ</w:t>
      </w:r>
      <w:r w:rsidR="00C3190E">
        <w:t>e ta</w:t>
      </w:r>
      <w:r w:rsidR="00C3190E" w:rsidRPr="00C3190E">
        <w:t xml:space="preserve"> ſ</w:t>
      </w:r>
      <w:r w:rsidR="00C3190E">
        <w:t>podoba njegvega is lubesni perta nam sa</w:t>
      </w:r>
      <w:r w:rsidR="00C3190E">
        <w:br/>
        <w:t xml:space="preserve">njenega </w:t>
      </w:r>
      <w:r w:rsidR="00C3190E" w:rsidRPr="00C3190E">
        <w:t>ſ</w:t>
      </w:r>
      <w:r w:rsidR="00C3190E">
        <w:t xml:space="preserve">hivota ludi nashim telovnim ozhem venem </w:t>
      </w:r>
      <w:r w:rsidR="00C3190E" w:rsidRPr="00C3190E">
        <w:rPr>
          <w:rStyle w:val="teiunclear"/>
        </w:rPr>
        <w:t>pibli</w:t>
      </w:r>
      <w:r w:rsidR="00C3190E">
        <w:t xml:space="preserve"> naprepostavla, no</w:t>
      </w:r>
      <w:r w:rsidR="00C3190E">
        <w:br/>
        <w:t xml:space="preserve">na tako visho ta Andoht, no </w:t>
      </w:r>
      <w:r w:rsidR="00C3190E" w:rsidRPr="00C3190E">
        <w:t>ſ</w:t>
      </w:r>
      <w:r w:rsidR="00C3190E">
        <w:t>avuipanje perta njegvem presvetem teli, kera je tam</w:t>
      </w:r>
    </w:p>
    <w:p w:rsidR="00C3190E" w:rsidRDefault="00C3190E">
      <w:r>
        <w:br w:type="page"/>
      </w:r>
    </w:p>
    <w:p w:rsidR="002300F8" w:rsidRDefault="002300F8" w:rsidP="002300F8">
      <w:pPr>
        <w:pStyle w:val="teifwPageNum"/>
      </w:pPr>
      <w:r>
        <w:lastRenderedPageBreak/>
        <w:t>2</w:t>
      </w:r>
    </w:p>
    <w:p w:rsidR="00C3190E" w:rsidRDefault="00C3190E" w:rsidP="00954294">
      <w:r>
        <w:t xml:space="preserve">na Oltari </w:t>
      </w:r>
      <w:r w:rsidRPr="00C3190E">
        <w:rPr>
          <w:rStyle w:val="teiunclear"/>
        </w:rPr>
        <w:t>pod</w:t>
      </w:r>
      <w:r>
        <w:t xml:space="preserve"> </w:t>
      </w:r>
      <w:r w:rsidRPr="00C3190E">
        <w:t>ſ</w:t>
      </w:r>
      <w:r>
        <w:t xml:space="preserve">podobaj tega kruha </w:t>
      </w:r>
      <w:r w:rsidRPr="00C3190E">
        <w:t>ſ</w:t>
      </w:r>
      <w:r>
        <w:t>aresen nasazhi, v-nashem</w:t>
      </w:r>
      <w:r w:rsidRPr="00C3190E">
        <w:t xml:space="preserve"> ſ</w:t>
      </w:r>
      <w:r>
        <w:t>erzi</w:t>
      </w:r>
      <w:r w:rsidRPr="00C3190E">
        <w:t xml:space="preserve"> ſ</w:t>
      </w:r>
      <w:r>
        <w:t>-tem bol poterdila.</w:t>
      </w:r>
    </w:p>
    <w:p w:rsidR="006C3919" w:rsidRDefault="00974F0B" w:rsidP="00954294">
      <w:r>
        <w:t xml:space="preserve">O kak </w:t>
      </w:r>
      <w:r w:rsidRPr="00974F0B">
        <w:t>ſ</w:t>
      </w:r>
      <w:r>
        <w:t>mileno je on negda te nedlo</w:t>
      </w:r>
      <w:r w:rsidR="009112E5">
        <w:t>shne k-</w:t>
      </w:r>
      <w:r w:rsidR="009112E5" w:rsidRPr="009112E5">
        <w:t xml:space="preserve"> ſ</w:t>
      </w:r>
      <w:r w:rsidR="009112E5">
        <w:t xml:space="preserve">ebi poklizo: Prite, </w:t>
      </w:r>
      <w:r w:rsidR="00942173" w:rsidRPr="00942173">
        <w:t>ſ</w:t>
      </w:r>
      <w:r w:rsidR="00942173">
        <w:t>p njegve besede,</w:t>
      </w:r>
      <w:r w:rsidR="00942173">
        <w:br/>
        <w:t xml:space="preserve">prite vsi k-meni, keri </w:t>
      </w:r>
      <w:r w:rsidR="00942173" w:rsidRPr="00942173">
        <w:t>ſ</w:t>
      </w:r>
      <w:r w:rsidR="00942173">
        <w:t xml:space="preserve">te </w:t>
      </w:r>
      <w:r w:rsidR="00942173" w:rsidRPr="00942173">
        <w:t>ſ</w:t>
      </w:r>
      <w:r w:rsidR="00942173">
        <w:t>-delom no trudom oblosheni, no jas zhem vas k-pokoji</w:t>
      </w:r>
      <w:r w:rsidR="00942173">
        <w:br/>
      </w:r>
      <w:r w:rsidR="00942173" w:rsidRPr="00942173">
        <w:t>ſ</w:t>
      </w:r>
      <w:r w:rsidR="00942173">
        <w:t>praviti. Isvoleni!</w:t>
      </w:r>
      <w:r w:rsidR="00453C9B">
        <w:t xml:space="preserve"> komi nebo ena tak </w:t>
      </w:r>
      <w:r w:rsidR="00453C9B" w:rsidRPr="00453C9B">
        <w:t>ſ</w:t>
      </w:r>
      <w:r w:rsidR="00453C9B">
        <w:t xml:space="preserve">milena obluba </w:t>
      </w:r>
      <w:r w:rsidR="00453C9B" w:rsidRPr="00453C9B">
        <w:t>ſ</w:t>
      </w:r>
      <w:r w:rsidR="00453C9B">
        <w:t xml:space="preserve">he </w:t>
      </w:r>
      <w:r w:rsidR="00453C9B" w:rsidRPr="00453C9B">
        <w:t>ſ</w:t>
      </w:r>
      <w:r w:rsidR="00453C9B">
        <w:t xml:space="preserve">daj </w:t>
      </w:r>
      <w:r w:rsidR="00453C9B" w:rsidRPr="00453C9B">
        <w:t>ſ</w:t>
      </w:r>
      <w:r w:rsidR="00453C9B">
        <w:t>avuipanje naredlo, da</w:t>
      </w:r>
      <w:r w:rsidR="00453C9B">
        <w:br/>
      </w:r>
      <w:r w:rsidR="00453C9B" w:rsidRPr="00453C9B">
        <w:t>ſ</w:t>
      </w:r>
      <w:r w:rsidR="00453C9B">
        <w:t xml:space="preserve">e v-nedlogah k-njemi v-tezhemo? Gdo neve is Evangelia, kerega je ta </w:t>
      </w:r>
      <w:r w:rsidR="00453C9B" w:rsidRPr="00453C9B">
        <w:t>ſ</w:t>
      </w:r>
      <w:r w:rsidR="00453C9B">
        <w:t xml:space="preserve">veti </w:t>
      </w:r>
      <w:r w:rsidR="00453C9B" w:rsidRPr="00453C9B">
        <w:rPr>
          <w:rStyle w:val="teipersName"/>
        </w:rPr>
        <w:t>Joanes</w:t>
      </w:r>
      <w:r w:rsidR="00453C9B">
        <w:br/>
        <w:t xml:space="preserve">popiso, da </w:t>
      </w:r>
      <w:r w:rsidR="00C55FC5">
        <w:t>ta boleni,</w:t>
      </w:r>
      <w:r w:rsidR="00C55FC5" w:rsidRPr="00C55FC5">
        <w:t xml:space="preserve"> ſ</w:t>
      </w:r>
      <w:r w:rsidR="00C55FC5">
        <w:t xml:space="preserve">lepi, krumpasti, no nedlostni v-tem ribniki </w:t>
      </w:r>
      <w:r w:rsidR="00C55FC5" w:rsidRPr="00C55FC5">
        <w:rPr>
          <w:rStyle w:val="teiunclear"/>
        </w:rPr>
        <w:t>beth</w:t>
      </w:r>
      <w:r w:rsidR="00C55FC5">
        <w:t>saida</w:t>
      </w:r>
      <w:r w:rsidR="00C55FC5">
        <w:br/>
      </w:r>
      <w:r w:rsidR="00D11161">
        <w:t xml:space="preserve">na eno pravo zhudnavito visho </w:t>
      </w:r>
      <w:r w:rsidR="00D11161" w:rsidRPr="00D11161">
        <w:t>ſ</w:t>
      </w:r>
      <w:r w:rsidR="00D11161">
        <w:t xml:space="preserve">vojo </w:t>
      </w:r>
      <w:r w:rsidR="00D11161" w:rsidRPr="00D11161">
        <w:t>ſ</w:t>
      </w:r>
      <w:r w:rsidR="00D11161">
        <w:t>dravie naishli? je tu voda enega ribnjaka,</w:t>
      </w:r>
      <w:r w:rsidR="00D11161">
        <w:br/>
        <w:t xml:space="preserve">ker je bi bio ena </w:t>
      </w:r>
      <w:r w:rsidR="00133F7C">
        <w:t xml:space="preserve">prigliha od nashega odreshenika, premagla budi </w:t>
      </w:r>
      <w:r w:rsidR="00133F7C" w:rsidRPr="00133F7C">
        <w:rPr>
          <w:rStyle w:val="teiunclear"/>
        </w:rPr>
        <w:t>vra</w:t>
      </w:r>
      <w:r w:rsidR="00133F7C">
        <w:t>zhiti,</w:t>
      </w:r>
      <w:r w:rsidR="00133F7C">
        <w:br/>
        <w:t xml:space="preserve">tak ja moremo is tega </w:t>
      </w:r>
      <w:r w:rsidR="00133F7C" w:rsidRPr="00133F7C">
        <w:t>ſ</w:t>
      </w:r>
      <w:r w:rsidR="00133F7C">
        <w:t xml:space="preserve">klenoti, da bo ta </w:t>
      </w:r>
      <w:r w:rsidR="00133F7C" w:rsidRPr="00133F7C">
        <w:t>ſ</w:t>
      </w:r>
      <w:r w:rsidR="00133F7C">
        <w:t>veta kri, kera je is njegvih ranah tekla</w:t>
      </w:r>
      <w:r w:rsidR="00133F7C">
        <w:br/>
        <w:t xml:space="preserve">no na kero </w:t>
      </w:r>
      <w:r w:rsidR="00133F7C" w:rsidRPr="00133F7C">
        <w:t>ſ</w:t>
      </w:r>
      <w:r w:rsidR="00133F7C">
        <w:t xml:space="preserve">e mi pri takem gnadlivem pildi </w:t>
      </w:r>
      <w:r w:rsidR="00133F7C" w:rsidRPr="00133F7C">
        <w:t>ſ</w:t>
      </w:r>
      <w:r w:rsidR="00133F7C">
        <w:t xml:space="preserve">pomnimo, ravno telko no </w:t>
      </w:r>
      <w:r w:rsidR="00133F7C" w:rsidRPr="00133F7C">
        <w:t>ſ</w:t>
      </w:r>
      <w:r w:rsidR="00133F7C">
        <w:t>he vezh</w:t>
      </w:r>
      <w:r w:rsidR="00133F7C">
        <w:br/>
        <w:t xml:space="preserve">premagla. Tam je </w:t>
      </w:r>
      <w:r w:rsidR="00133F7C" w:rsidRPr="00133F7C">
        <w:t>ſ</w:t>
      </w:r>
      <w:r w:rsidR="00133F7C">
        <w:t xml:space="preserve">amo en boleni, no le tistofant, dare je ta Angel </w:t>
      </w:r>
      <w:r w:rsidR="00133F7C" w:rsidRPr="00133F7C">
        <w:t>ſ</w:t>
      </w:r>
      <w:r w:rsidR="00133F7C">
        <w:t xml:space="preserve">-nebes </w:t>
      </w:r>
      <w:r w:rsidR="00133F7C" w:rsidRPr="00133F7C">
        <w:t>ſ</w:t>
      </w:r>
      <w:r w:rsidR="00133F7C">
        <w:t>topo, no</w:t>
      </w:r>
      <w:r w:rsidR="00133F7C">
        <w:br/>
        <w:t xml:space="preserve">to vado gibo, osdravlen grato, to pa nam je </w:t>
      </w:r>
      <w:r w:rsidR="005C13E1">
        <w:t xml:space="preserve">vsem, no vsaki, gda </w:t>
      </w:r>
      <w:r w:rsidR="005C13E1" w:rsidRPr="005C13E1">
        <w:t>ſ</w:t>
      </w:r>
      <w:r w:rsidR="005C13E1">
        <w:t>e zhemo, fraj</w:t>
      </w:r>
      <w:r w:rsidR="005C13E1">
        <w:br/>
        <w:t xml:space="preserve">is takih odpertih </w:t>
      </w:r>
      <w:r w:rsidR="005C13E1" w:rsidRPr="005C13E1">
        <w:t>ſ</w:t>
      </w:r>
      <w:r w:rsidR="005C13E1">
        <w:t>t</w:t>
      </w:r>
      <w:r w:rsidR="00A504D4">
        <w:t xml:space="preserve">udenzov njegvih </w:t>
      </w:r>
      <w:r w:rsidR="00A504D4" w:rsidRPr="00A504D4">
        <w:t>ſ</w:t>
      </w:r>
      <w:r w:rsidR="00A504D4">
        <w:t xml:space="preserve">vetih </w:t>
      </w:r>
      <w:r w:rsidR="00A504D4" w:rsidRPr="00A504D4">
        <w:rPr>
          <w:rStyle w:val="teiunclear"/>
        </w:rPr>
        <w:t>vun</w:t>
      </w:r>
      <w:r w:rsidR="00A504D4">
        <w:t xml:space="preserve"> to </w:t>
      </w:r>
      <w:r w:rsidR="00A504D4" w:rsidRPr="00A504D4">
        <w:rPr>
          <w:rStyle w:val="teiunclear"/>
        </w:rPr>
        <w:t>trado</w:t>
      </w:r>
      <w:r w:rsidR="00A504D4">
        <w:t xml:space="preserve"> tega osdravlenja, no od</w:t>
      </w:r>
      <w:r w:rsidR="00A504D4">
        <w:br/>
        <w:t xml:space="preserve">restenja od vseh nevol </w:t>
      </w:r>
      <w:r w:rsidR="00A504D4" w:rsidRPr="00A504D4">
        <w:t>ſ</w:t>
      </w:r>
      <w:r w:rsidR="00A504D4">
        <w:t xml:space="preserve">ajeti. No kaj bo morti </w:t>
      </w:r>
      <w:r w:rsidR="00A504D4" w:rsidRPr="00A504D4">
        <w:rPr>
          <w:rStyle w:val="teiadd"/>
        </w:rPr>
        <w:t>nasha</w:t>
      </w:r>
      <w:r w:rsidR="00A504D4">
        <w:t xml:space="preserve"> </w:t>
      </w:r>
      <w:r w:rsidR="00A504D4" w:rsidRPr="00A504D4">
        <w:rPr>
          <w:rStyle w:val="teidel"/>
        </w:rPr>
        <w:t>to</w:t>
      </w:r>
      <w:r w:rsidR="00A504D4">
        <w:t xml:space="preserve"> Andoht perta njemi</w:t>
      </w:r>
      <w:r w:rsidR="00420154">
        <w:t xml:space="preserve"> menje kak</w:t>
      </w:r>
      <w:r w:rsidR="00420154">
        <w:br/>
        <w:t xml:space="preserve">to dotikanje njegvega gvanta premagla. Taki, kak nam </w:t>
      </w:r>
      <w:r w:rsidR="00420154" w:rsidRPr="00420154">
        <w:t>ſ</w:t>
      </w:r>
      <w:r w:rsidR="00420154">
        <w:t xml:space="preserve">veti </w:t>
      </w:r>
      <w:r w:rsidR="00420154" w:rsidRPr="00420154">
        <w:rPr>
          <w:rStyle w:val="teipersName"/>
        </w:rPr>
        <w:t>Mathei</w:t>
      </w:r>
      <w:r w:rsidR="00420154">
        <w:t xml:space="preserve"> pravi,</w:t>
      </w:r>
      <w:r w:rsidR="00420154">
        <w:br/>
      </w:r>
      <w:r w:rsidR="000E47E1">
        <w:t xml:space="preserve">je naredo, da je ena </w:t>
      </w:r>
      <w:r w:rsidR="000E47E1" w:rsidRPr="000E47E1">
        <w:t>ſ</w:t>
      </w:r>
      <w:r w:rsidR="000E47E1">
        <w:t xml:space="preserve">hena k-zhasi, kak </w:t>
      </w:r>
      <w:r w:rsidR="000E47E1" w:rsidRPr="000E47E1">
        <w:t>ſ</w:t>
      </w:r>
      <w:r w:rsidR="000E47E1">
        <w:t>e je le njegvega roba doteknila, od</w:t>
      </w:r>
      <w:r w:rsidR="000E47E1">
        <w:br/>
        <w:t>reshenik, bodi potrosttana moja h-zhi, tvoja vera je tebi pomagala. Ne</w:t>
      </w:r>
      <w:r w:rsidR="000E47E1">
        <w:br/>
        <w:t>mremo mi, keri tako zhudnovito osdrav</w:t>
      </w:r>
      <w:r w:rsidR="00FB2FF1">
        <w:t xml:space="preserve">lenje </w:t>
      </w:r>
      <w:r w:rsidR="00FB2FF1" w:rsidRPr="00FB2FF1">
        <w:t>ſ</w:t>
      </w:r>
      <w:r w:rsidR="00FB2FF1">
        <w:t xml:space="preserve">lishimo, glih tak </w:t>
      </w:r>
      <w:r w:rsidR="00FB2FF1" w:rsidRPr="00FB2FF1">
        <w:t>ſ</w:t>
      </w:r>
      <w:r w:rsidR="00FB2FF1">
        <w:t>agvisheni bli</w:t>
      </w:r>
      <w:r w:rsidR="00FB2FF1">
        <w:br/>
        <w:t xml:space="preserve">da bo ta </w:t>
      </w:r>
      <w:r w:rsidR="00FB2FF1" w:rsidRPr="00FB2FF1">
        <w:t>ſ</w:t>
      </w:r>
      <w:r w:rsidR="00FB2FF1">
        <w:t xml:space="preserve">avuiplivi pogled na ta </w:t>
      </w:r>
      <w:r w:rsidR="00FB2FF1" w:rsidRPr="00FB2FF1">
        <w:rPr>
          <w:rStyle w:val="teiunclear"/>
        </w:rPr>
        <w:t>pild</w:t>
      </w:r>
      <w:r w:rsidR="00FB2FF1">
        <w:t xml:space="preserve"> nashega gais</w:t>
      </w:r>
      <w:r w:rsidR="00FB2FF1" w:rsidRPr="00FB2FF1">
        <w:rPr>
          <w:rStyle w:val="teiunclear"/>
        </w:rPr>
        <w:t>ht</w:t>
      </w:r>
      <w:r w:rsidR="00FB2FF1">
        <w:t>anega Jesusa nam v-</w:t>
      </w:r>
      <w:r w:rsidR="00FB2FF1">
        <w:br/>
        <w:t xml:space="preserve">nashih nedlog pomago? pomago nam bo, moremo vsi rezhi, zhi </w:t>
      </w:r>
      <w:r w:rsidR="00FB2FF1" w:rsidRPr="00FB2FF1">
        <w:t>ſ</w:t>
      </w:r>
      <w:r w:rsidR="00FB2FF1">
        <w:t>e le zhemo</w:t>
      </w:r>
      <w:r w:rsidR="00FB2FF1">
        <w:br/>
      </w:r>
      <w:r w:rsidR="00FB2FF1" w:rsidRPr="00FB2FF1">
        <w:t>ſ</w:t>
      </w:r>
      <w:r w:rsidR="00FB2FF1">
        <w:t xml:space="preserve">pomniti na telke </w:t>
      </w:r>
      <w:r w:rsidR="00FB2FF1" w:rsidRPr="00FB2FF1">
        <w:rPr>
          <w:rStyle w:val="teiunclear"/>
        </w:rPr>
        <w:t>nudlashne</w:t>
      </w:r>
      <w:r w:rsidR="00FB2FF1">
        <w:t xml:space="preserve">, keri </w:t>
      </w:r>
      <w:r w:rsidR="00FB2FF1" w:rsidRPr="00FB2FF1">
        <w:t>ſ</w:t>
      </w:r>
      <w:r w:rsidR="00FB2FF1">
        <w:t xml:space="preserve">a to </w:t>
      </w:r>
      <w:r w:rsidR="00FB2FF1" w:rsidRPr="00FB2FF1">
        <w:t>ſ</w:t>
      </w:r>
      <w:r w:rsidR="00FB2FF1">
        <w:t xml:space="preserve">he </w:t>
      </w:r>
      <w:r w:rsidR="00FB2FF1" w:rsidRPr="00FB2FF1">
        <w:rPr>
          <w:rStyle w:val="teiunclear"/>
        </w:rPr>
        <w:t>trozht</w:t>
      </w:r>
      <w:r w:rsidR="00FB2FF1">
        <w:t>, no pomozh naishli. Mi</w:t>
      </w:r>
      <w:r w:rsidR="00FB2FF1">
        <w:br/>
      </w:r>
      <w:r w:rsidR="00F31863">
        <w:t xml:space="preserve">ja mamo gvishne prizhe, da je to </w:t>
      </w:r>
      <w:r w:rsidR="00F31863" w:rsidRPr="00F31863">
        <w:rPr>
          <w:rStyle w:val="teiunclear"/>
        </w:rPr>
        <w:t>ſe</w:t>
      </w:r>
      <w:r w:rsidR="00F31863">
        <w:t>savanje Jesusa tega gaishtanega vse Jete</w:t>
      </w:r>
      <w:r w:rsidR="00F31863">
        <w:br/>
        <w:t xml:space="preserve">bolene od bolesni rashlo: ja Jesusa na pomozh </w:t>
      </w:r>
      <w:r w:rsidR="00F31863" w:rsidRPr="00F31863">
        <w:t>ſ</w:t>
      </w:r>
      <w:r w:rsidR="00F31863">
        <w:t>vati, no osdraviti je blo eno.</w:t>
      </w:r>
      <w:r w:rsidR="00F31863">
        <w:br/>
        <w:t xml:space="preserve">Jas vsemem tebe </w:t>
      </w:r>
      <w:r w:rsidR="00F31863" w:rsidRPr="00F31863">
        <w:t>ſ</w:t>
      </w:r>
      <w:r w:rsidR="00F31863">
        <w:t xml:space="preserve">a prizho lubesniva Margetnizhka fara, hodi </w:t>
      </w:r>
      <w:r w:rsidR="00F31863" w:rsidRPr="00F31863">
        <w:t>ſ</w:t>
      </w:r>
      <w:r w:rsidR="00F31863">
        <w:t xml:space="preserve">e </w:t>
      </w:r>
      <w:r w:rsidR="00F31863" w:rsidRPr="00F31863">
        <w:t>ſ</w:t>
      </w:r>
      <w:r w:rsidR="00F31863">
        <w:t>-tvojoj pa-</w:t>
      </w:r>
      <w:r w:rsidR="00F31863">
        <w:br/>
        <w:t xml:space="preserve">metuej </w:t>
      </w:r>
      <w:r w:rsidR="00F31863" w:rsidRPr="00F31863">
        <w:rPr>
          <w:rStyle w:val="teiadd"/>
        </w:rPr>
        <w:t>na</w:t>
      </w:r>
      <w:r w:rsidR="00F31863">
        <w:t xml:space="preserve"> neke leta nasaj, </w:t>
      </w:r>
      <w:r w:rsidR="00F31863" w:rsidRPr="00F31863">
        <w:t>ſ</w:t>
      </w:r>
      <w:r w:rsidR="00F31863">
        <w:t xml:space="preserve">pomnite, kak je </w:t>
      </w:r>
      <w:r w:rsidR="00F31863" w:rsidRPr="00F31863">
        <w:t>ſ</w:t>
      </w:r>
      <w:r w:rsidR="00F31863">
        <w:t xml:space="preserve">daj ta kuga vso tvojo </w:t>
      </w:r>
      <w:r w:rsidR="00F31863" w:rsidRPr="00F31863">
        <w:t>ſ</w:t>
      </w:r>
      <w:r w:rsidR="00F31863">
        <w:t>hivino poklati,</w:t>
      </w:r>
      <w:r w:rsidR="00F31863">
        <w:br/>
      </w:r>
      <w:r w:rsidR="006C3919" w:rsidRPr="006C3919">
        <w:t>ſ</w:t>
      </w:r>
      <w:r w:rsidR="006C3919">
        <w:t xml:space="preserve">daj ta </w:t>
      </w:r>
      <w:r w:rsidR="006C3919" w:rsidRPr="006C3919">
        <w:t>ſ</w:t>
      </w:r>
      <w:r w:rsidR="006C3919">
        <w:t>usha tvojo letvo pogubiti,</w:t>
      </w:r>
      <w:r w:rsidR="006C3919" w:rsidRPr="006C3919">
        <w:t xml:space="preserve"> ſ</w:t>
      </w:r>
      <w:r w:rsidR="006C3919">
        <w:t>daj pali ena druga nevolu tebe na nizh</w:t>
      </w:r>
      <w:r w:rsidR="006C3919">
        <w:br/>
      </w:r>
      <w:r w:rsidR="006C3919" w:rsidRPr="006C3919">
        <w:t>ſ</w:t>
      </w:r>
      <w:r w:rsidR="006C3919">
        <w:t xml:space="preserve">praviti htela: v-totih velkih </w:t>
      </w:r>
      <w:r w:rsidR="006C3919" w:rsidRPr="006C3919">
        <w:t>ſ</w:t>
      </w:r>
      <w:r w:rsidR="006C3919">
        <w:t xml:space="preserve">trahah kaj bi storla? Neresen, ti </w:t>
      </w:r>
      <w:r w:rsidR="006C3919" w:rsidRPr="006C3919">
        <w:t>ſ</w:t>
      </w:r>
      <w:r w:rsidR="006C3919">
        <w:t>i is tvojih</w:t>
      </w:r>
      <w:r w:rsidR="006C3919">
        <w:br/>
        <w:t xml:space="preserve">hramov vun shla, no </w:t>
      </w:r>
      <w:r w:rsidR="006C3919" w:rsidRPr="006C3919">
        <w:t>ſ</w:t>
      </w:r>
      <w:r w:rsidR="006C3919">
        <w:t xml:space="preserve">-ravnim potom </w:t>
      </w:r>
      <w:r w:rsidR="006C3919" w:rsidRPr="006C3919">
        <w:t>ſ</w:t>
      </w:r>
      <w:r w:rsidR="006C3919">
        <w:t>e k-tvojemi gaistunemi odresheniki</w:t>
      </w:r>
      <w:r w:rsidR="006C3919">
        <w:br/>
        <w:t xml:space="preserve">podala, ti </w:t>
      </w:r>
      <w:r w:rsidR="006C3919" w:rsidRPr="006C3919">
        <w:t>ſ</w:t>
      </w:r>
      <w:r w:rsidR="006C3919">
        <w:t>i pred njegvim gnadlivim pildom na tvoje kolna opala, tvoje</w:t>
      </w:r>
      <w:r w:rsidR="006C3919">
        <w:br/>
        <w:t xml:space="preserve">roke na </w:t>
      </w:r>
      <w:r w:rsidR="006C3919" w:rsidRPr="006C3919">
        <w:rPr>
          <w:rStyle w:val="teiunclear"/>
        </w:rPr>
        <w:t>vurshak</w:t>
      </w:r>
      <w:r w:rsidR="006C3919">
        <w:t xml:space="preserve"> vzdignola </w:t>
      </w:r>
      <w:r w:rsidR="006C3919" w:rsidRPr="006C3919">
        <w:t>ſ</w:t>
      </w:r>
      <w:r w:rsidR="006C3919">
        <w:t>dihavala jokala prosla: ja tudi tvoim</w:t>
      </w:r>
      <w:r w:rsidR="006C3919">
        <w:br/>
        <w:t xml:space="preserve">duhovnim pastiram </w:t>
      </w:r>
      <w:r w:rsidR="006C3919" w:rsidRPr="006C3919">
        <w:t>ſ</w:t>
      </w:r>
      <w:r w:rsidR="006C3919">
        <w:t xml:space="preserve">e namolila, da </w:t>
      </w:r>
      <w:r w:rsidR="006C3919" w:rsidRPr="006C3919">
        <w:t>ſ</w:t>
      </w:r>
      <w:r w:rsidR="006C3919">
        <w:t xml:space="preserve">o taki </w:t>
      </w:r>
      <w:r w:rsidR="006C3919" w:rsidRPr="006C3919">
        <w:t>ſ</w:t>
      </w:r>
      <w:r w:rsidR="006C3919">
        <w:t>voje molitve k-tvojimi priloshli</w:t>
      </w:r>
    </w:p>
    <w:p w:rsidR="006C3919" w:rsidRDefault="006C3919">
      <w:r>
        <w:br w:type="page"/>
      </w:r>
    </w:p>
    <w:p w:rsidR="00930963" w:rsidRDefault="009E54D4" w:rsidP="00954294">
      <w:r>
        <w:lastRenderedPageBreak/>
        <w:t xml:space="preserve">no tebi Boga </w:t>
      </w:r>
      <w:r w:rsidRPr="009E54D4">
        <w:t>ſ</w:t>
      </w:r>
      <w:r>
        <w:t xml:space="preserve">-tim </w:t>
      </w:r>
      <w:r w:rsidRPr="009E54D4">
        <w:rPr>
          <w:rStyle w:val="teiunclear"/>
        </w:rPr>
        <w:t>ofrom</w:t>
      </w:r>
      <w:r>
        <w:t xml:space="preserve"> te </w:t>
      </w:r>
      <w:r w:rsidRPr="009E54D4">
        <w:t>ſ</w:t>
      </w:r>
      <w:r>
        <w:t>vete meshe potolashiti pomagali. Na tako visho</w:t>
      </w:r>
      <w:r>
        <w:br/>
      </w:r>
      <w:r w:rsidRPr="009E54D4">
        <w:t>ſ</w:t>
      </w:r>
      <w:r>
        <w:t xml:space="preserve">i </w:t>
      </w:r>
      <w:r w:rsidRPr="009E54D4">
        <w:t>ſ</w:t>
      </w:r>
      <w:r>
        <w:t xml:space="preserve">e </w:t>
      </w:r>
      <w:r w:rsidRPr="009E54D4">
        <w:t>ſ</w:t>
      </w:r>
      <w:r>
        <w:t xml:space="preserve">em vtekla, no </w:t>
      </w:r>
      <w:r w:rsidRPr="009E54D4">
        <w:rPr>
          <w:rStyle w:val="teiunclear"/>
        </w:rPr>
        <w:t>kaj</w:t>
      </w:r>
      <w:r>
        <w:t xml:space="preserve"> </w:t>
      </w:r>
      <w:r w:rsidRPr="009E54D4">
        <w:t>ſ</w:t>
      </w:r>
      <w:r>
        <w:t>a enim haskom? Je ne tebi blo pomagano v-tvojih ne-</w:t>
      </w:r>
      <w:r>
        <w:br/>
        <w:t xml:space="preserve">dlogah? no zhi je glih ta rasshaleni Bog kres enega no drugega </w:t>
      </w:r>
      <w:r w:rsidRPr="009E54D4">
        <w:t>ſ</w:t>
      </w:r>
      <w:r>
        <w:t>vojo jeso vun-</w:t>
      </w:r>
      <w:r>
        <w:br/>
      </w:r>
      <w:r w:rsidRPr="009E54D4">
        <w:t>ſ</w:t>
      </w:r>
      <w:r>
        <w:t xml:space="preserve">pusto, tak </w:t>
      </w:r>
      <w:r w:rsidRPr="009E54D4">
        <w:t>ſ</w:t>
      </w:r>
      <w:r>
        <w:t xml:space="preserve">e je denog ne kres zelo faro </w:t>
      </w:r>
      <w:r w:rsidRPr="009E54D4">
        <w:rPr>
          <w:rStyle w:val="teiunclear"/>
        </w:rPr>
        <w:t>iunrasshirila</w:t>
      </w:r>
      <w:r>
        <w:t>, zhi je glih eden ali dru-</w:t>
      </w:r>
      <w:r>
        <w:br/>
        <w:t xml:space="preserve">gi  </w:t>
      </w:r>
      <w:r w:rsidRPr="009E54D4">
        <w:t>ſ</w:t>
      </w:r>
      <w:r>
        <w:t>-kashligoj obishen grabo, tak je denog ta vekshi tal od nje gnadlivo reshen</w:t>
      </w:r>
      <w:r>
        <w:br/>
        <w:t xml:space="preserve">bio. Od tebe </w:t>
      </w:r>
      <w:r w:rsidRPr="009E54D4">
        <w:t>ſ</w:t>
      </w:r>
      <w:r>
        <w:t xml:space="preserve">o </w:t>
      </w:r>
      <w:r w:rsidRPr="009E54D4">
        <w:t>ſ</w:t>
      </w:r>
      <w:r>
        <w:t xml:space="preserve">e navuzhla te druge </w:t>
      </w:r>
      <w:r w:rsidRPr="009E54D4">
        <w:rPr>
          <w:rStyle w:val="teiunclear"/>
        </w:rPr>
        <w:t>blishnshene</w:t>
      </w:r>
      <w:r>
        <w:t xml:space="preserve">, no doleshne fare, tudi tote </w:t>
      </w:r>
      <w:r w:rsidRPr="009E54D4">
        <w:t>ſ</w:t>
      </w:r>
      <w:r>
        <w:t>o</w:t>
      </w:r>
      <w:r>
        <w:br/>
      </w:r>
      <w:r w:rsidR="00930963">
        <w:t xml:space="preserve">v-tem zaiti ene gmain nedloge </w:t>
      </w:r>
      <w:r w:rsidR="00930963" w:rsidRPr="00930963">
        <w:t>ſ</w:t>
      </w:r>
      <w:r w:rsidR="00930963">
        <w:t xml:space="preserve">voje duhovne pastire naratali, da </w:t>
      </w:r>
      <w:r w:rsidR="00930963" w:rsidRPr="00930963">
        <w:t>ſ</w:t>
      </w:r>
      <w:r w:rsidR="00930963">
        <w:t>o nje na</w:t>
      </w:r>
      <w:r w:rsidR="00930963">
        <w:br/>
        <w:t xml:space="preserve">toto dobro pasho, gde </w:t>
      </w:r>
      <w:r w:rsidR="00930963" w:rsidRPr="00930963">
        <w:t>ſ</w:t>
      </w:r>
      <w:r w:rsidR="00930963">
        <w:t>o domazhe ovze trosht v-</w:t>
      </w:r>
      <w:r w:rsidR="00930963" w:rsidRPr="00930963">
        <w:t>ſ</w:t>
      </w:r>
      <w:r w:rsidR="00930963">
        <w:t>halosti, no pomozh v-nedlogah</w:t>
      </w:r>
      <w:r w:rsidR="00930963">
        <w:br/>
        <w:t xml:space="preserve">naishle,  </w:t>
      </w:r>
      <w:r w:rsidR="00930963" w:rsidRPr="00930963">
        <w:t>ſ</w:t>
      </w:r>
      <w:r w:rsidR="00930963">
        <w:t xml:space="preserve">a velati mogli, na ene </w:t>
      </w:r>
      <w:r w:rsidR="00930963" w:rsidRPr="00930963">
        <w:t>ſ</w:t>
      </w:r>
      <w:r w:rsidR="00930963">
        <w:t xml:space="preserve">o glih kak ti od </w:t>
      </w:r>
      <w:r w:rsidR="00930963" w:rsidRPr="00930963">
        <w:t>ſ</w:t>
      </w:r>
      <w:r w:rsidR="00930963">
        <w:t>vojih nadlog reshene te</w:t>
      </w:r>
      <w:r w:rsidR="00930963">
        <w:br/>
        <w:t>nasaj domu povernale.</w:t>
      </w:r>
    </w:p>
    <w:p w:rsidR="00757C64" w:rsidRDefault="00A17F12" w:rsidP="00954294">
      <w:r>
        <w:t xml:space="preserve">Ah Isvoleni! kaj zhemo </w:t>
      </w:r>
      <w:r w:rsidRPr="00A17F12">
        <w:t>ſ</w:t>
      </w:r>
      <w:r>
        <w:t xml:space="preserve">he vezh? je to ne </w:t>
      </w:r>
      <w:r w:rsidRPr="00A17F12">
        <w:t>ſ</w:t>
      </w:r>
      <w:r>
        <w:t xml:space="preserve">adosta k-nashemi troshti? </w:t>
      </w:r>
      <w:r w:rsidR="00E04EC4">
        <w:t>prite</w:t>
      </w:r>
      <w:r w:rsidR="00E04EC4">
        <w:br/>
        <w:t xml:space="preserve">prite ali vseli k-vashemi gaishtanemi </w:t>
      </w:r>
      <w:r w:rsidR="00E04EC4" w:rsidRPr="00E04EC4">
        <w:rPr>
          <w:rStyle w:val="teipersName"/>
        </w:rPr>
        <w:t>Jesusi</w:t>
      </w:r>
      <w:r w:rsidR="00E04EC4">
        <w:t>,</w:t>
      </w:r>
      <w:r w:rsidR="00757C64">
        <w:t xml:space="preserve"> gda koli </w:t>
      </w:r>
      <w:r w:rsidR="00757C64" w:rsidRPr="00757C64">
        <w:t>ſ</w:t>
      </w:r>
      <w:r w:rsidR="00757C64">
        <w:t>e pri vas kaka nedloga</w:t>
      </w:r>
      <w:r w:rsidR="00757C64">
        <w:br/>
        <w:t>oglasi.</w:t>
      </w:r>
      <w:r w:rsidR="00757C64" w:rsidRPr="00757C64">
        <w:t xml:space="preserve"> ſ</w:t>
      </w:r>
      <w:r w:rsidR="00757C64">
        <w:t xml:space="preserve">kus vasha Andoht no </w:t>
      </w:r>
      <w:r w:rsidR="00757C64" w:rsidRPr="00757C64">
        <w:t>ſ</w:t>
      </w:r>
      <w:r w:rsidR="00757C64">
        <w:t xml:space="preserve">avuipanje bote to naishli ali </w:t>
      </w:r>
      <w:r w:rsidR="00757C64" w:rsidRPr="00757C64">
        <w:t>ſ</w:t>
      </w:r>
      <w:r w:rsidR="00757C64">
        <w:t>he to gnado enega</w:t>
      </w:r>
      <w:r w:rsidR="00757C64">
        <w:br/>
        <w:t>papunemnega odreshenja od vashih nedlog, ali pa to mozh enega poterpeshli</w:t>
      </w:r>
      <w:r w:rsidR="00757C64">
        <w:br/>
        <w:t xml:space="preserve">vnega prenashenja vashih nedlog. To </w:t>
      </w:r>
      <w:r w:rsidR="00757C64" w:rsidRPr="00757C64">
        <w:t>ſ</w:t>
      </w:r>
      <w:r w:rsidR="00757C64">
        <w:t>he nam poprizhati v-drugem toli.</w:t>
      </w:r>
    </w:p>
    <w:p w:rsidR="00034413" w:rsidRDefault="00757C64" w:rsidP="00954294">
      <w:r>
        <w:t xml:space="preserve">Jas velim to </w:t>
      </w:r>
      <w:r w:rsidR="00D635B5" w:rsidRPr="00D635B5">
        <w:t>ſ</w:t>
      </w:r>
      <w:r w:rsidR="00D635B5">
        <w:t xml:space="preserve">e naide mozh </w:t>
      </w:r>
      <w:r w:rsidR="00D635B5" w:rsidRPr="00D635B5">
        <w:t>ſ</w:t>
      </w:r>
      <w:r w:rsidR="00D635B5">
        <w:t xml:space="preserve">voje nadloge dobrovolno prenesti. Mi </w:t>
      </w:r>
      <w:r w:rsidR="00D635B5" w:rsidRPr="00D635B5">
        <w:t>ſ</w:t>
      </w:r>
      <w:r w:rsidR="00D635B5">
        <w:t>alimo,</w:t>
      </w:r>
      <w:r w:rsidR="00D635B5">
        <w:br/>
        <w:t xml:space="preserve">Isvoleni! zhi mi bres vsega terplenja v-nebesko kralestvo priti mislimo. Ta </w:t>
      </w:r>
      <w:r w:rsidR="00D635B5" w:rsidRPr="00D635B5">
        <w:t>ſ</w:t>
      </w:r>
      <w:r w:rsidR="00D635B5">
        <w:t>veti</w:t>
      </w:r>
      <w:r w:rsidR="00D635B5">
        <w:br/>
      </w:r>
      <w:r w:rsidR="00914643" w:rsidRPr="00B03BE6">
        <w:rPr>
          <w:rStyle w:val="teipersName"/>
        </w:rPr>
        <w:t>Jakob</w:t>
      </w:r>
      <w:r w:rsidR="00B03BE6">
        <w:t xml:space="preserve"> </w:t>
      </w:r>
      <w:r w:rsidR="00B03BE6" w:rsidRPr="00B03BE6">
        <w:t>ſ</w:t>
      </w:r>
      <w:r w:rsidR="00B03BE6">
        <w:t xml:space="preserve">e tistega </w:t>
      </w:r>
      <w:r w:rsidR="009646A6" w:rsidRPr="009646A6">
        <w:t>ſ</w:t>
      </w:r>
      <w:r w:rsidR="009646A6">
        <w:t xml:space="preserve">a </w:t>
      </w:r>
      <w:r w:rsidR="00101FEC" w:rsidRPr="00101FEC">
        <w:t>ſ</w:t>
      </w:r>
      <w:r w:rsidR="00101FEC">
        <w:t xml:space="preserve">velizhanega dershi, kaj kaj terpeti ma. Ta nebesa </w:t>
      </w:r>
      <w:r w:rsidR="00101FEC" w:rsidRPr="00101FEC">
        <w:t>ſ</w:t>
      </w:r>
      <w:r w:rsidR="00101FEC">
        <w:t>o</w:t>
      </w:r>
      <w:r w:rsidR="00101FEC">
        <w:br/>
        <w:t xml:space="preserve">tista oblublena deshela, gde mleko no med </w:t>
      </w:r>
      <w:r w:rsidR="00101FEC" w:rsidRPr="00101FEC">
        <w:t>ſ</w:t>
      </w:r>
      <w:r w:rsidR="00101FEC">
        <w:t xml:space="preserve">via, v-tako deshelo pa </w:t>
      </w:r>
      <w:r w:rsidR="00101FEC" w:rsidRPr="00101FEC">
        <w:t>ſ</w:t>
      </w:r>
      <w:r w:rsidR="00101FEC">
        <w:t>e nazhi</w:t>
      </w:r>
      <w:r w:rsidR="00101FEC">
        <w:br/>
        <w:t xml:space="preserve">ne prite, kak </w:t>
      </w:r>
      <w:r w:rsidR="00101FEC" w:rsidRPr="00101FEC">
        <w:t>ſ</w:t>
      </w:r>
      <w:r w:rsidR="00101FEC">
        <w:t xml:space="preserve">kos to erdezho morje te mantre, ali pa </w:t>
      </w:r>
      <w:r w:rsidR="00101FEC" w:rsidRPr="00101FEC">
        <w:t>ſ</w:t>
      </w:r>
      <w:r w:rsidR="00101FEC">
        <w:t>kos to pushavo</w:t>
      </w:r>
      <w:r w:rsidR="00101FEC">
        <w:br/>
      </w:r>
      <w:r w:rsidR="006A0264">
        <w:t xml:space="preserve">enega terdnega, no nedloshnega </w:t>
      </w:r>
      <w:r w:rsidR="006A0264" w:rsidRPr="006A0264">
        <w:t>ſ</w:t>
      </w:r>
      <w:r w:rsidR="006A0264">
        <w:t>hivlenja. Ker na tisti Breg priti zhe,</w:t>
      </w:r>
      <w:r w:rsidR="006A0264">
        <w:br/>
        <w:t xml:space="preserve">gde </w:t>
      </w:r>
      <w:r w:rsidR="006A0264" w:rsidRPr="006A0264">
        <w:t>ſ</w:t>
      </w:r>
      <w:r w:rsidR="006A0264">
        <w:t xml:space="preserve">e Bog od oblizhia do oblizhia vidi, no gde </w:t>
      </w:r>
      <w:r w:rsidR="006A0264" w:rsidRPr="006A0264">
        <w:t>ſ</w:t>
      </w:r>
      <w:r w:rsidR="006A0264">
        <w:t xml:space="preserve">e ti </w:t>
      </w:r>
      <w:r w:rsidR="006A0264" w:rsidRPr="006A0264">
        <w:t>ſ</w:t>
      </w:r>
      <w:r w:rsidR="006A0264">
        <w:t xml:space="preserve">vetnik </w:t>
      </w:r>
      <w:r w:rsidR="006A0264" w:rsidRPr="006A0264">
        <w:rPr>
          <w:rStyle w:val="teiunclear"/>
        </w:rPr>
        <w:t>ta-</w:t>
      </w:r>
      <w:r w:rsidR="006A0264">
        <w:t>tem vshiva-</w:t>
      </w:r>
      <w:r w:rsidR="006A0264">
        <w:br/>
        <w:t xml:space="preserve">nji njegve zhesti rasveselio, more pa eni </w:t>
      </w:r>
      <w:r w:rsidR="006A0264" w:rsidRPr="006A0264">
        <w:rPr>
          <w:rStyle w:val="teiunclear"/>
        </w:rPr>
        <w:t>ſtesi vaudrati</w:t>
      </w:r>
      <w:r w:rsidR="006A0264">
        <w:t xml:space="preserve">, kera je </w:t>
      </w:r>
      <w:r w:rsidR="006A0264" w:rsidRPr="006A0264">
        <w:t>ſ</w:t>
      </w:r>
      <w:r w:rsidR="006A0264">
        <w:t>-ternjam</w:t>
      </w:r>
      <w:r w:rsidR="006A0264">
        <w:br/>
        <w:t xml:space="preserve">potrosheno. </w:t>
      </w:r>
      <w:r w:rsidR="006A0264" w:rsidRPr="006A0264">
        <w:t>ſ</w:t>
      </w:r>
      <w:r w:rsidR="006A0264">
        <w:t xml:space="preserve">kos eno temno </w:t>
      </w:r>
      <w:r w:rsidR="006A0264" w:rsidRPr="006A0264">
        <w:t>ſ</w:t>
      </w:r>
      <w:r w:rsidR="006A0264">
        <w:t xml:space="preserve">hivlenje </w:t>
      </w:r>
      <w:r w:rsidR="006A0264" w:rsidRPr="006A0264">
        <w:t>ſ</w:t>
      </w:r>
      <w:r w:rsidR="006A0264">
        <w:t>e pride k-nebeski luzhi, no k-tem</w:t>
      </w:r>
      <w:r w:rsidR="006A0264">
        <w:br/>
        <w:t xml:space="preserve">pogledi boshjega oblizhia. Ta mi more terpeti. Vsi vsi ta Aposhtl </w:t>
      </w:r>
      <w:r w:rsidR="006A0264" w:rsidRPr="006A0264">
        <w:rPr>
          <w:rStyle w:val="teipersName"/>
        </w:rPr>
        <w:t>Pavel</w:t>
      </w:r>
      <w:r w:rsidR="006A0264">
        <w:br/>
      </w:r>
      <w:r w:rsidR="00034413">
        <w:t xml:space="preserve">nebenega vun ne vseme, vsi, keri brum no, no po kristianski </w:t>
      </w:r>
      <w:r w:rsidR="00034413" w:rsidRPr="00034413">
        <w:t>ſ</w:t>
      </w:r>
      <w:r w:rsidR="00034413">
        <w:t>hiveti</w:t>
      </w:r>
      <w:r w:rsidR="00034413">
        <w:br/>
        <w:t xml:space="preserve">zheo, moreo na totem </w:t>
      </w:r>
      <w:r w:rsidR="00034413" w:rsidRPr="00034413">
        <w:t>ſ</w:t>
      </w:r>
      <w:r w:rsidR="00034413">
        <w:t>veti dosta teshav prenesti, taisti more kristan</w:t>
      </w:r>
      <w:r w:rsidR="00034413">
        <w:br/>
        <w:t xml:space="preserve">biti, ker posvezhen biti zhe. Pazh en </w:t>
      </w:r>
      <w:r w:rsidR="00034413" w:rsidRPr="00034413">
        <w:t>ſ</w:t>
      </w:r>
      <w:r w:rsidR="00034413">
        <w:t>hmetni navik moji Isvoleni! pa</w:t>
      </w:r>
      <w:r w:rsidR="00034413">
        <w:br/>
        <w:t xml:space="preserve">on bo </w:t>
      </w:r>
      <w:r w:rsidR="00034413" w:rsidRPr="00034413">
        <w:t>ſ</w:t>
      </w:r>
      <w:r w:rsidR="00034413">
        <w:t xml:space="preserve">a nas lehki no pun troshta, zhi </w:t>
      </w:r>
      <w:r w:rsidR="00034413" w:rsidRPr="00034413">
        <w:t>ſ</w:t>
      </w:r>
      <w:r w:rsidR="00034413">
        <w:t>e nashe ozhi na Jesusa Boga gaista-</w:t>
      </w:r>
      <w:r w:rsidR="00034413">
        <w:br/>
        <w:t xml:space="preserve">nega obernemo, zhi premislimo, kaj je on negda terpo, no kaj mi </w:t>
      </w:r>
      <w:r w:rsidR="00034413" w:rsidRPr="00034413">
        <w:t>ſ</w:t>
      </w:r>
      <w:r w:rsidR="00034413">
        <w:t>daj terpimo</w:t>
      </w:r>
      <w:r w:rsidR="00034413">
        <w:br/>
        <w:t xml:space="preserve">Ne je mogozhno na njega gledati, da </w:t>
      </w:r>
      <w:r w:rsidR="00034413" w:rsidRPr="00034413">
        <w:t>ſ</w:t>
      </w:r>
      <w:r w:rsidR="00034413">
        <w:t xml:space="preserve">e nebi nasho od </w:t>
      </w:r>
      <w:r w:rsidR="00034413" w:rsidRPr="00034413">
        <w:t>ſ</w:t>
      </w:r>
      <w:r w:rsidR="00034413">
        <w:t>amih nedlog ne-</w:t>
      </w:r>
      <w:r w:rsidR="00034413">
        <w:br/>
        <w:t xml:space="preserve">glavno </w:t>
      </w:r>
      <w:r w:rsidR="00034413" w:rsidRPr="00034413">
        <w:t>ſ</w:t>
      </w:r>
      <w:r w:rsidR="00034413">
        <w:t xml:space="preserve">erze razjasnilo. </w:t>
      </w:r>
    </w:p>
    <w:p w:rsidR="00034413" w:rsidRDefault="00034413">
      <w:r>
        <w:br w:type="page"/>
      </w:r>
    </w:p>
    <w:p w:rsidR="00BE5178" w:rsidRDefault="00F62E3A" w:rsidP="00F62E3A">
      <w:pPr>
        <w:pStyle w:val="teifwPageNum"/>
      </w:pPr>
      <w:r>
        <w:lastRenderedPageBreak/>
        <w:t>3</w:t>
      </w:r>
    </w:p>
    <w:p w:rsidR="00F62E3A" w:rsidRDefault="00F62E3A" w:rsidP="00954294">
      <w:r>
        <w:t>Mi beremo v-</w:t>
      </w:r>
      <w:r w:rsidRPr="00F62E3A">
        <w:t>ſ</w:t>
      </w:r>
      <w:r>
        <w:t xml:space="preserve">tarih </w:t>
      </w:r>
      <w:r w:rsidR="00796CC2">
        <w:t xml:space="preserve">historiah, da </w:t>
      </w:r>
      <w:r w:rsidR="00796CC2" w:rsidRPr="00796CC2">
        <w:t>ſ</w:t>
      </w:r>
      <w:r w:rsidR="00796CC2">
        <w:t xml:space="preserve">o negda ti </w:t>
      </w:r>
      <w:r w:rsidR="00796CC2" w:rsidRPr="00796CC2">
        <w:t>ſ</w:t>
      </w:r>
      <w:r w:rsidR="00796CC2">
        <w:t xml:space="preserve">tari nemzi </w:t>
      </w:r>
      <w:r w:rsidR="00796CC2" w:rsidRPr="00796CC2">
        <w:t>ſ</w:t>
      </w:r>
      <w:r w:rsidR="00796CC2">
        <w:t xml:space="preserve">voje </w:t>
      </w:r>
      <w:r w:rsidR="00796CC2" w:rsidRPr="00796CC2">
        <w:t>ſ</w:t>
      </w:r>
      <w:r w:rsidR="00796CC2">
        <w:t>ovrashnike</w:t>
      </w:r>
      <w:r w:rsidR="00796CC2">
        <w:br/>
        <w:t xml:space="preserve">preladali, kajti </w:t>
      </w:r>
      <w:r w:rsidR="00796CC2" w:rsidRPr="00796CC2">
        <w:t>ſ</w:t>
      </w:r>
      <w:r w:rsidR="00796CC2">
        <w:t xml:space="preserve">o vidli </w:t>
      </w:r>
      <w:r w:rsidR="00796CC2" w:rsidRPr="00796CC2">
        <w:t>ſ</w:t>
      </w:r>
      <w:r w:rsidR="00796CC2">
        <w:t xml:space="preserve">vojega krala </w:t>
      </w:r>
      <w:r w:rsidR="00796CC2" w:rsidRPr="00796CC2">
        <w:rPr>
          <w:rStyle w:val="teipersName"/>
        </w:rPr>
        <w:t>Theodorika</w:t>
      </w:r>
      <w:r w:rsidR="00796CC2">
        <w:t xml:space="preserve"> </w:t>
      </w:r>
      <w:r w:rsidR="00796CC2" w:rsidRPr="00796CC2">
        <w:t>ſ</w:t>
      </w:r>
      <w:r w:rsidR="00796CC2">
        <w:t>erzhno vuiskuvato. Ko</w:t>
      </w:r>
      <w:r w:rsidR="00796CC2">
        <w:br/>
        <w:t xml:space="preserve">naj </w:t>
      </w:r>
      <w:r w:rsidR="00796CC2" w:rsidRPr="00796CC2">
        <w:t>ſ</w:t>
      </w:r>
      <w:r w:rsidR="00796CC2">
        <w:t xml:space="preserve">o </w:t>
      </w:r>
      <w:r w:rsidR="00796CC2" w:rsidRPr="00796CC2">
        <w:t>ſ</w:t>
      </w:r>
      <w:r w:rsidR="00796CC2">
        <w:t xml:space="preserve">e oni na totega </w:t>
      </w:r>
      <w:r w:rsidR="00796CC2" w:rsidRPr="00796CC2">
        <w:t>ſ</w:t>
      </w:r>
      <w:r w:rsidR="00796CC2">
        <w:t xml:space="preserve">vojiga krala oglednali, tak je </w:t>
      </w:r>
      <w:r w:rsidR="00796CC2" w:rsidRPr="00796CC2">
        <w:t>ſ</w:t>
      </w:r>
      <w:r w:rsidR="00796CC2">
        <w:t>he taki pogled</w:t>
      </w:r>
      <w:r w:rsidR="00796CC2">
        <w:br/>
        <w:t xml:space="preserve">vsega </w:t>
      </w:r>
      <w:r w:rsidR="00796CC2" w:rsidRPr="00796CC2">
        <w:t>ſ</w:t>
      </w:r>
      <w:r w:rsidR="00796CC2">
        <w:t xml:space="preserve">traha, no </w:t>
      </w:r>
      <w:r w:rsidR="00796CC2" w:rsidRPr="008744B0">
        <w:rPr>
          <w:rStyle w:val="teiunclear"/>
        </w:rPr>
        <w:t>za</w:t>
      </w:r>
      <w:r w:rsidR="00796CC2" w:rsidRPr="00796CC2">
        <w:rPr>
          <w:rStyle w:val="teiunclear"/>
        </w:rPr>
        <w:t>glivast</w:t>
      </w:r>
      <w:r w:rsidR="00796CC2">
        <w:t xml:space="preserve"> is njihovega </w:t>
      </w:r>
      <w:r w:rsidR="00796CC2" w:rsidRPr="00796CC2">
        <w:t>ſ</w:t>
      </w:r>
      <w:r w:rsidR="00796CC2">
        <w:t xml:space="preserve">erza pregnan. Ta </w:t>
      </w:r>
      <w:r w:rsidR="00796CC2" w:rsidRPr="00796CC2">
        <w:t>ſ</w:t>
      </w:r>
      <w:r w:rsidR="00796CC2">
        <w:t>erzhnost</w:t>
      </w:r>
      <w:r w:rsidR="00796CC2">
        <w:br/>
      </w:r>
      <w:r w:rsidR="008744B0">
        <w:t xml:space="preserve">tega krala je vse </w:t>
      </w:r>
      <w:r w:rsidR="008744B0" w:rsidRPr="008744B0">
        <w:t>ſ</w:t>
      </w:r>
      <w:r w:rsidR="008744B0">
        <w:t xml:space="preserve">ablote </w:t>
      </w:r>
      <w:r w:rsidR="008744B0" w:rsidRPr="008744B0">
        <w:t>ſ</w:t>
      </w:r>
      <w:r w:rsidR="008744B0">
        <w:t xml:space="preserve">erzhne naredla. oni </w:t>
      </w:r>
      <w:r w:rsidR="008744B0" w:rsidRPr="008744B0">
        <w:t>ſ</w:t>
      </w:r>
      <w:r w:rsidR="008744B0">
        <w:t xml:space="preserve">o </w:t>
      </w:r>
      <w:r w:rsidR="008744B0" w:rsidRPr="008744B0">
        <w:t>ſ</w:t>
      </w:r>
      <w:r w:rsidR="008744B0">
        <w:t>-neisrezhenaj koroiskaj</w:t>
      </w:r>
      <w:r w:rsidR="008744B0">
        <w:br/>
      </w:r>
      <w:r w:rsidR="008744B0" w:rsidRPr="008744B0">
        <w:t>ſ</w:t>
      </w:r>
      <w:r w:rsidR="008744B0">
        <w:t xml:space="preserve">vojim </w:t>
      </w:r>
      <w:r w:rsidR="008744B0" w:rsidRPr="008744B0">
        <w:t>ſ</w:t>
      </w:r>
      <w:r w:rsidR="008744B0">
        <w:t xml:space="preserve">ovrashnikom proti </w:t>
      </w:r>
      <w:r w:rsidR="008744B0" w:rsidRPr="008744B0">
        <w:t>ſ</w:t>
      </w:r>
      <w:r w:rsidR="008744B0">
        <w:t xml:space="preserve">hli, pred kerimi </w:t>
      </w:r>
      <w:r w:rsidR="008744B0" w:rsidRPr="008744B0">
        <w:t>ſ</w:t>
      </w:r>
      <w:r w:rsidR="008744B0">
        <w:t>o malo prea trepetali, no</w:t>
      </w:r>
      <w:r w:rsidR="008744B0">
        <w:br/>
        <w:t>beshali.</w:t>
      </w:r>
    </w:p>
    <w:p w:rsidR="00377D8C" w:rsidRDefault="008744B0" w:rsidP="00954294">
      <w:r>
        <w:t>Isvoleni! kak mi nebi nashe telovne nedloge dobrovolno prenesti</w:t>
      </w:r>
      <w:r>
        <w:br/>
        <w:t xml:space="preserve">mogli, ke to pred ozhmi nashega </w:t>
      </w:r>
      <w:r w:rsidRPr="008744B0">
        <w:t>ſ</w:t>
      </w:r>
      <w:r>
        <w:t>-telkimi nedlogami obloshenega odreshe-</w:t>
      </w:r>
      <w:r>
        <w:br/>
        <w:t>nika mamo? Kaj je nam terpeti, kaj njega terpeti ne vidimo, no zhi</w:t>
      </w:r>
      <w:r>
        <w:br/>
        <w:t>mi njega terpeti vidimo, kak mi nebi radi terpeli? Kaj tebe klazhi?</w:t>
      </w:r>
      <w:r>
        <w:br/>
        <w:t xml:space="preserve">moj kristian! boshtvo, </w:t>
      </w:r>
      <w:r w:rsidRPr="008744B0">
        <w:t>ſ</w:t>
      </w:r>
      <w:r>
        <w:t xml:space="preserve">hea, glad, bolesen? poglej </w:t>
      </w:r>
      <w:r w:rsidRPr="008744B0">
        <w:t>ſ</w:t>
      </w:r>
      <w:r>
        <w:t>em, to vidish tvoje</w:t>
      </w:r>
      <w:r>
        <w:br/>
        <w:t xml:space="preserve">ga odreshenika, ker </w:t>
      </w:r>
      <w:r w:rsidRPr="008744B0">
        <w:t>ſ</w:t>
      </w:r>
      <w:r>
        <w:t xml:space="preserve">am od </w:t>
      </w:r>
      <w:r w:rsidRPr="008744B0">
        <w:t>ſ</w:t>
      </w:r>
      <w:r>
        <w:t xml:space="preserve">e veli, da </w:t>
      </w:r>
      <w:r w:rsidRPr="008744B0">
        <w:t>ſ</w:t>
      </w:r>
      <w:r>
        <w:t>o ti vtizhi v tem lufti, no ta</w:t>
      </w:r>
      <w:r>
        <w:br/>
      </w:r>
      <w:r w:rsidRPr="008744B0">
        <w:t>ſ</w:t>
      </w:r>
      <w:r>
        <w:t xml:space="preserve">veia na </w:t>
      </w:r>
      <w:r w:rsidRPr="008744B0">
        <w:t>ſ</w:t>
      </w:r>
      <w:r>
        <w:t>emli, ne tak boshni, kak je on, ker je v-</w:t>
      </w:r>
      <w:r w:rsidRPr="008744B0">
        <w:t>ſ</w:t>
      </w:r>
      <w:r>
        <w:t xml:space="preserve">voji naj vekshi </w:t>
      </w:r>
      <w:r w:rsidRPr="008744B0">
        <w:t>ſ</w:t>
      </w:r>
      <w:r>
        <w:t>heji</w:t>
      </w:r>
      <w:r>
        <w:br/>
      </w:r>
      <w:r w:rsidRPr="008744B0">
        <w:t>ſ</w:t>
      </w:r>
      <w:r>
        <w:t>-</w:t>
      </w:r>
      <w:r w:rsidRPr="008744B0">
        <w:t>ſ</w:t>
      </w:r>
      <w:r>
        <w:t xml:space="preserve">huzam, no jesikom </w:t>
      </w:r>
      <w:r w:rsidRPr="000C3A3A">
        <w:rPr>
          <w:rStyle w:val="teiunclear"/>
        </w:rPr>
        <w:t>najza</w:t>
      </w:r>
      <w:r>
        <w:t>j</w:t>
      </w:r>
      <w:r w:rsidR="000C3A3A">
        <w:t xml:space="preserve">an bio. Mash ti enega bolenega </w:t>
      </w:r>
      <w:r w:rsidR="000C3A3A" w:rsidRPr="000C3A3A">
        <w:t>ſ</w:t>
      </w:r>
      <w:r w:rsidR="004F0808">
        <w:t>hivot</w:t>
      </w:r>
      <w:r w:rsidR="000C3A3A">
        <w:t>a</w:t>
      </w:r>
      <w:r w:rsidR="000C3A3A">
        <w:br/>
        <w:t xml:space="preserve">ali eno </w:t>
      </w:r>
      <w:r w:rsidR="000C3A3A" w:rsidRPr="000C3A3A">
        <w:t>ſ</w:t>
      </w:r>
      <w:r w:rsidR="000C3A3A">
        <w:t xml:space="preserve">haloshtno </w:t>
      </w:r>
      <w:r w:rsidR="000C3A3A" w:rsidRPr="000C3A3A">
        <w:t>ſ</w:t>
      </w:r>
      <w:r w:rsidR="000C3A3A">
        <w:t xml:space="preserve">erze? poglej </w:t>
      </w:r>
      <w:r w:rsidR="000C3A3A" w:rsidRPr="000C3A3A">
        <w:t>ſ</w:t>
      </w:r>
      <w:r w:rsidR="000C3A3A">
        <w:t>em! to vidish Jesusa tvojega odre-</w:t>
      </w:r>
      <w:r w:rsidR="000C3A3A">
        <w:br/>
      </w:r>
      <w:r w:rsidR="000C3A3A" w:rsidRPr="000C3A3A">
        <w:t>ſ</w:t>
      </w:r>
      <w:r w:rsidR="000C3A3A">
        <w:t xml:space="preserve">henika, keri kak ta prerok veli, od nay do vesh glave nizh </w:t>
      </w:r>
      <w:r w:rsidR="000C3A3A" w:rsidRPr="000C3A3A">
        <w:t>ſ</w:t>
      </w:r>
      <w:r w:rsidR="000C3A3A">
        <w:t>drave-</w:t>
      </w:r>
      <w:r w:rsidR="000C3A3A">
        <w:br/>
      </w:r>
      <w:r w:rsidR="00FC1283">
        <w:t xml:space="preserve">ga na </w:t>
      </w:r>
      <w:r w:rsidR="00FC1283" w:rsidRPr="00FC1283">
        <w:t>ſ</w:t>
      </w:r>
      <w:r w:rsidR="00FC1283">
        <w:t xml:space="preserve">vojem </w:t>
      </w:r>
      <w:r w:rsidR="004F0808" w:rsidRPr="004F0808">
        <w:t>ſ</w:t>
      </w:r>
      <w:r w:rsidR="004F0808">
        <w:t xml:space="preserve">hivoti nima, kerega </w:t>
      </w:r>
      <w:r w:rsidR="004F0808" w:rsidRPr="004F0808">
        <w:t>ſ</w:t>
      </w:r>
      <w:r w:rsidR="004F0808">
        <w:t xml:space="preserve">erze, kak </w:t>
      </w:r>
      <w:r w:rsidR="004F0808" w:rsidRPr="004F0808">
        <w:t>ſ</w:t>
      </w:r>
      <w:r w:rsidR="004F0808">
        <w:t>veti Evangelishti</w:t>
      </w:r>
      <w:r w:rsidR="00BB4C3A">
        <w:br/>
        <w:t xml:space="preserve">pishejo, vse, kaj </w:t>
      </w:r>
      <w:r w:rsidR="00BB4C3A" w:rsidRPr="00BB4C3A">
        <w:t>ſ</w:t>
      </w:r>
      <w:r w:rsidR="00BB4C3A">
        <w:t xml:space="preserve">e be grenko no </w:t>
      </w:r>
      <w:r w:rsidR="00BB4C3A" w:rsidRPr="00BB4C3A">
        <w:t>ſ</w:t>
      </w:r>
      <w:r w:rsidR="00BB4C3A">
        <w:t>halostno pravi, kashlavati more.</w:t>
      </w:r>
      <w:r w:rsidR="00BB4C3A">
        <w:br/>
        <w:t xml:space="preserve">Boli tebe </w:t>
      </w:r>
      <w:r w:rsidR="00BB4C3A" w:rsidRPr="00BB4C3A">
        <w:t>ſ</w:t>
      </w:r>
      <w:r w:rsidR="00BB4C3A">
        <w:t xml:space="preserve">erze, dare tebe tisti </w:t>
      </w:r>
      <w:r w:rsidR="00BB4C3A" w:rsidRPr="00BB4C3A">
        <w:t>ſ</w:t>
      </w:r>
      <w:r w:rsidR="00BB4C3A">
        <w:t xml:space="preserve">ametavajo, kerim </w:t>
      </w:r>
      <w:r w:rsidR="00BB4C3A" w:rsidRPr="00BB4C3A">
        <w:t>ſ</w:t>
      </w:r>
      <w:r w:rsidR="00BB4C3A">
        <w:t xml:space="preserve">i dobrote </w:t>
      </w:r>
      <w:r w:rsidR="00BB4C3A" w:rsidRPr="00BB4C3A">
        <w:t>ſ</w:t>
      </w:r>
      <w:r w:rsidR="00BB4C3A">
        <w:t>toro,</w:t>
      </w:r>
      <w:r w:rsidR="00BB4C3A">
        <w:br/>
        <w:t xml:space="preserve">dare tebe tisti pod noge </w:t>
      </w:r>
      <w:r w:rsidR="00BB4C3A" w:rsidRPr="00BB4C3A">
        <w:t>ſ</w:t>
      </w:r>
      <w:r w:rsidR="00BB4C3A">
        <w:t xml:space="preserve">pravio, </w:t>
      </w:r>
      <w:r w:rsidR="00BB4C3A" w:rsidRPr="00BB4C3A">
        <w:rPr>
          <w:rStyle w:val="teiunclear"/>
        </w:rPr>
        <w:t>keri</w:t>
      </w:r>
      <w:r w:rsidR="00BB4C3A">
        <w:t xml:space="preserve"> </w:t>
      </w:r>
      <w:r w:rsidR="00BB4C3A" w:rsidRPr="00BB4C3A">
        <w:t>ſ</w:t>
      </w:r>
      <w:r w:rsidR="00BB4C3A">
        <w:t>i na noge postavo, dare tebe</w:t>
      </w:r>
      <w:r w:rsidR="00BB4C3A">
        <w:br/>
        <w:t xml:space="preserve">tisti ogovarjajo, kerih podshtenje </w:t>
      </w:r>
      <w:r w:rsidR="00BB4C3A" w:rsidRPr="00BB4C3A">
        <w:t>ſ</w:t>
      </w:r>
      <w:r w:rsidR="00BB4C3A">
        <w:t xml:space="preserve">i </w:t>
      </w:r>
      <w:r w:rsidR="00BB4C3A" w:rsidRPr="00BB4C3A">
        <w:t>ſ</w:t>
      </w:r>
      <w:r w:rsidR="00BB4C3A">
        <w:t xml:space="preserve">agovoria, poglej </w:t>
      </w:r>
      <w:r w:rsidR="00BB4C3A" w:rsidRPr="00BB4C3A">
        <w:t>ſ</w:t>
      </w:r>
      <w:r w:rsidR="00BB4C3A">
        <w:t>em, to vidish</w:t>
      </w:r>
      <w:r w:rsidR="00BB4C3A">
        <w:br/>
        <w:t xml:space="preserve">Jesusa tega boshjega maistra, kerega </w:t>
      </w:r>
      <w:r w:rsidR="00BB4C3A" w:rsidRPr="00BB4C3A">
        <w:t>ſ</w:t>
      </w:r>
      <w:r w:rsidR="00BB4C3A">
        <w:t>o ti nesahvalni jagri ovadli</w:t>
      </w:r>
      <w:r w:rsidR="00BB4C3A">
        <w:br/>
        <w:t xml:space="preserve">predali </w:t>
      </w:r>
      <w:r w:rsidR="00BB4C3A" w:rsidRPr="00BB4C3A">
        <w:t>ſ</w:t>
      </w:r>
      <w:r w:rsidR="00BB4C3A">
        <w:t xml:space="preserve">atajili, no </w:t>
      </w:r>
      <w:r w:rsidR="00BB4C3A" w:rsidRPr="00BB4C3A">
        <w:t>ſ</w:t>
      </w:r>
      <w:r w:rsidR="00BB4C3A">
        <w:t xml:space="preserve">apustli. rezhujesh, kak ti </w:t>
      </w:r>
      <w:r w:rsidR="006E02D0">
        <w:t>huidobni Judji kresh</w:t>
      </w:r>
      <w:r w:rsidR="006E02D0">
        <w:br/>
        <w:t>njega na ves glas krizhio, no njega kristati pogujejo, njega, kir je</w:t>
      </w:r>
      <w:r w:rsidR="006E02D0">
        <w:br/>
      </w:r>
      <w:r w:rsidR="00377D8C">
        <w:t>malo prea njihove mertve k-</w:t>
      </w:r>
      <w:r w:rsidR="00377D8C" w:rsidRPr="00377D8C">
        <w:t>ſ</w:t>
      </w:r>
      <w:r w:rsidR="00377D8C">
        <w:t xml:space="preserve">hivlenji ga </w:t>
      </w:r>
      <w:r w:rsidR="00377D8C" w:rsidRPr="00377D8C">
        <w:t>ſ</w:t>
      </w:r>
      <w:r w:rsidR="00377D8C">
        <w:t xml:space="preserve">bidio? Toshish </w:t>
      </w:r>
      <w:r w:rsidR="00377D8C" w:rsidRPr="00377D8C">
        <w:t>ſ</w:t>
      </w:r>
      <w:r w:rsidR="00377D8C">
        <w:t>e ti kres kri-</w:t>
      </w:r>
      <w:r w:rsidR="00377D8C">
        <w:br/>
        <w:t>vizhne lodavze, keri tebi is Jareshije nezhejo pravizo obsoditi, keri tvojo</w:t>
      </w:r>
      <w:r w:rsidR="00377D8C">
        <w:br/>
        <w:t xml:space="preserve">rezh po hiti na druge vlezhejo, keri bres </w:t>
      </w:r>
      <w:r w:rsidR="00377D8C" w:rsidRPr="00377D8C">
        <w:rPr>
          <w:rStyle w:val="teiunclear"/>
        </w:rPr>
        <w:t>mite nizhesera</w:t>
      </w:r>
      <w:r w:rsidR="00377D8C">
        <w:t xml:space="preserve"> </w:t>
      </w:r>
      <w:r w:rsidR="00377D8C" w:rsidRPr="00377D8C">
        <w:t>ſ</w:t>
      </w:r>
      <w:r w:rsidR="00377D8C">
        <w:t>a te nestorio.</w:t>
      </w:r>
      <w:r w:rsidR="00377D8C">
        <w:br/>
        <w:t xml:space="preserve">poglej </w:t>
      </w:r>
      <w:r w:rsidR="00377D8C" w:rsidRPr="00377D8C">
        <w:t>ſ</w:t>
      </w:r>
      <w:r w:rsidR="00377D8C">
        <w:t>em to vidish enega pravizhnega Boga, kerega nedushnost</w:t>
      </w:r>
      <w:r w:rsidR="00377D8C">
        <w:br/>
      </w:r>
      <w:r w:rsidR="00377D8C" w:rsidRPr="00377D8C">
        <w:t>ſ</w:t>
      </w:r>
      <w:r w:rsidR="00377D8C">
        <w:t xml:space="preserve">o vsi rihtari </w:t>
      </w:r>
      <w:r w:rsidR="00377D8C" w:rsidRPr="00377D8C">
        <w:t>ſ</w:t>
      </w:r>
      <w:r w:rsidR="00377D8C">
        <w:t xml:space="preserve">posnali, no denog njega kak enega </w:t>
      </w:r>
      <w:r w:rsidR="00377D8C" w:rsidRPr="00377D8C">
        <w:rPr>
          <w:rStyle w:val="teiunclear"/>
        </w:rPr>
        <w:t>huidatelnik</w:t>
      </w:r>
      <w:r w:rsidR="00377D8C">
        <w:t>a ne</w:t>
      </w:r>
      <w:r w:rsidR="00377D8C">
        <w:br/>
      </w:r>
      <w:r w:rsidR="00377D8C" w:rsidRPr="00377D8C">
        <w:t>ſ</w:t>
      </w:r>
      <w:r w:rsidR="00377D8C">
        <w:t xml:space="preserve">mileno gaiskali, </w:t>
      </w:r>
      <w:r w:rsidR="00377D8C" w:rsidRPr="00377D8C">
        <w:t>ſ</w:t>
      </w:r>
      <w:r w:rsidR="00377D8C">
        <w:t xml:space="preserve">hpostlivo kronali, do nagega </w:t>
      </w:r>
      <w:r w:rsidR="00377D8C" w:rsidRPr="00377D8C">
        <w:t>ſ</w:t>
      </w:r>
      <w:r w:rsidR="00377D8C">
        <w:t>lezhi, no krivizhno</w:t>
      </w:r>
    </w:p>
    <w:p w:rsidR="00377D8C" w:rsidRDefault="00377D8C">
      <w:r>
        <w:br w:type="page"/>
      </w:r>
    </w:p>
    <w:p w:rsidR="008744B0" w:rsidRDefault="00377D8C" w:rsidP="00954294">
      <w:r>
        <w:lastRenderedPageBreak/>
        <w:t>na krish obesiti.</w:t>
      </w:r>
    </w:p>
    <w:p w:rsidR="00DB5780" w:rsidRDefault="00377D8C" w:rsidP="00954294">
      <w:r>
        <w:t xml:space="preserve">na krish obesiti </w:t>
      </w:r>
      <w:r w:rsidR="00C70B1B">
        <w:t xml:space="preserve">pustio. </w:t>
      </w:r>
      <w:r w:rsidR="00C70B1B" w:rsidRPr="00C70B1B">
        <w:t>ſ</w:t>
      </w:r>
      <w:r w:rsidR="00C70B1B">
        <w:t xml:space="preserve">daj pitam jas </w:t>
      </w:r>
      <w:r w:rsidR="00C70B1B" w:rsidRPr="00C70B1B">
        <w:t>ſ</w:t>
      </w:r>
      <w:r w:rsidR="00C70B1B">
        <w:t>he enkrat: kaj mi</w:t>
      </w:r>
      <w:r w:rsidR="00DB5780">
        <w:t xml:space="preserve"> terpimo, kaj</w:t>
      </w:r>
      <w:r w:rsidR="00DB5780">
        <w:br/>
        <w:t>Jesusa terpeti ne vidimo, no zhi totega boshjega odreshenika ravno to, kaj</w:t>
      </w:r>
      <w:r w:rsidR="00DB5780">
        <w:br/>
        <w:t xml:space="preserve">mi, no </w:t>
      </w:r>
      <w:r w:rsidR="00DB5780" w:rsidRPr="00DB5780">
        <w:t>ſ</w:t>
      </w:r>
      <w:r w:rsidR="00DB5780">
        <w:t xml:space="preserve">he vezh kak mi terpeti vidimo, kak te nebi vse </w:t>
      </w:r>
      <w:r w:rsidR="00DB5780" w:rsidRPr="00DB5780">
        <w:rPr>
          <w:rStyle w:val="teiunclear"/>
        </w:rPr>
        <w:t>radi</w:t>
      </w:r>
      <w:r w:rsidR="00DB5780">
        <w:t xml:space="preserve">, no </w:t>
      </w:r>
      <w:r w:rsidR="00DB5780" w:rsidRPr="00DB5780">
        <w:rPr>
          <w:rStyle w:val="teiunclear"/>
        </w:rPr>
        <w:t>doleroval</w:t>
      </w:r>
      <w:r w:rsidR="00DB5780">
        <w:t>-</w:t>
      </w:r>
      <w:r w:rsidR="00DB5780">
        <w:br/>
        <w:t>no terpeti. To tak je, Isvoleni! Ta pogled na nashega gaishtanega</w:t>
      </w:r>
      <w:r w:rsidR="00DB5780">
        <w:br/>
        <w:t>Jesusa nam bo pri nashih naj vekshih nedlogah enega tak slatkega trosh-</w:t>
      </w:r>
      <w:r w:rsidR="00DB5780">
        <w:br/>
        <w:t>ta naredo, da bomo mi nje prav radi prenesti mogli.</w:t>
      </w:r>
    </w:p>
    <w:p w:rsidR="00D25699" w:rsidRDefault="008535D8" w:rsidP="00954294">
      <w:r w:rsidRPr="008535D8">
        <w:t>ſ</w:t>
      </w:r>
      <w:r>
        <w:t xml:space="preserve">daj pitam jas, Isvoleni! kerega </w:t>
      </w:r>
      <w:r w:rsidRPr="008535D8">
        <w:t>ſ</w:t>
      </w:r>
      <w:r>
        <w:t xml:space="preserve">erze </w:t>
      </w:r>
      <w:r w:rsidRPr="008535D8">
        <w:t>ſ</w:t>
      </w:r>
      <w:r>
        <w:t>e nebo vushgalo od te Andohti</w:t>
      </w:r>
      <w:r>
        <w:br/>
        <w:t xml:space="preserve">no </w:t>
      </w:r>
      <w:r w:rsidRPr="008535D8">
        <w:t>ſ</w:t>
      </w:r>
      <w:r>
        <w:t>avuipanja perta nashemi lubesnivimi odresheniki, zhi ti on prav</w:t>
      </w:r>
      <w:r>
        <w:br/>
        <w:t xml:space="preserve">premisli, kaj </w:t>
      </w:r>
      <w:r w:rsidRPr="008535D8">
        <w:t>ſ</w:t>
      </w:r>
      <w:r>
        <w:t xml:space="preserve">a en trosht </w:t>
      </w:r>
      <w:r w:rsidRPr="008535D8">
        <w:t>ſ</w:t>
      </w:r>
      <w:r>
        <w:t>e to pri njegvem gnadlivem pildi naide?</w:t>
      </w:r>
      <w:r>
        <w:br/>
        <w:t xml:space="preserve">Vsi nedloshni, kak sem to gnes </w:t>
      </w:r>
      <w:r w:rsidRPr="008535D8">
        <w:t>ſ</w:t>
      </w:r>
      <w:r>
        <w:t xml:space="preserve">prizho naidejo pri njem ali </w:t>
      </w:r>
      <w:r w:rsidRPr="008535D8">
        <w:t>ſ</w:t>
      </w:r>
      <w:r>
        <w:t>he to</w:t>
      </w:r>
      <w:r>
        <w:br/>
        <w:t xml:space="preserve">gnado tega odreshenja od </w:t>
      </w:r>
      <w:r w:rsidRPr="008535D8">
        <w:t>ſ</w:t>
      </w:r>
      <w:r>
        <w:t>vojih nedlog, ali k</w:t>
      </w:r>
      <w:r w:rsidRPr="008535D8">
        <w:rPr>
          <w:rStyle w:val="teiunclear"/>
        </w:rPr>
        <w:t>a</w:t>
      </w:r>
      <w:r>
        <w:t xml:space="preserve">nzhi to mozh </w:t>
      </w:r>
      <w:r w:rsidRPr="008535D8">
        <w:t>ſ</w:t>
      </w:r>
      <w:r>
        <w:t>voje</w:t>
      </w:r>
      <w:r>
        <w:br/>
        <w:t xml:space="preserve">nedloge dobrovolno prenesti. Jas </w:t>
      </w:r>
      <w:r w:rsidRPr="008535D8">
        <w:t>ſ</w:t>
      </w:r>
      <w:r>
        <w:t>e ali ne prez</w:t>
      </w:r>
      <w:r w:rsidR="00DE164A">
        <w:t>hudim, da je ta</w:t>
      </w:r>
      <w:r w:rsidR="00DE164A">
        <w:br/>
        <w:t xml:space="preserve">glas od takega gnadlivega pilda tak dauzh prisho, ludi ne </w:t>
      </w:r>
      <w:r w:rsidR="00DE164A" w:rsidRPr="00DE164A">
        <w:t>ſ</w:t>
      </w:r>
      <w:r w:rsidR="00DE164A">
        <w:t>amo</w:t>
      </w:r>
      <w:r w:rsidR="00DE164A">
        <w:br/>
      </w:r>
      <w:r w:rsidR="000278E1">
        <w:t xml:space="preserve">v-mashi </w:t>
      </w:r>
      <w:r w:rsidR="000278E1" w:rsidRPr="000278E1">
        <w:rPr>
          <w:rStyle w:val="teiunclear"/>
        </w:rPr>
        <w:t>ſhtajerski</w:t>
      </w:r>
      <w:r w:rsidR="000278E1">
        <w:t xml:space="preserve"> </w:t>
      </w:r>
      <w:r w:rsidR="000278E1" w:rsidRPr="000278E1">
        <w:rPr>
          <w:rStyle w:val="teidel"/>
        </w:rPr>
        <w:t>restati</w:t>
      </w:r>
      <w:r w:rsidR="000278E1">
        <w:t xml:space="preserve">, temazh </w:t>
      </w:r>
      <w:r w:rsidR="00D37BD3">
        <w:t>tudi v-harvazki, no vagerski</w:t>
      </w:r>
      <w:r w:rsidR="00D37BD3">
        <w:br/>
        <w:t xml:space="preserve">desheli od njega guzhati vejo. jas </w:t>
      </w:r>
      <w:r w:rsidR="00D37BD3" w:rsidRPr="00D37BD3">
        <w:t>ſ</w:t>
      </w:r>
      <w:r w:rsidR="00D37BD3">
        <w:t xml:space="preserve">e ne prezhudim, da </w:t>
      </w:r>
      <w:r w:rsidR="00D37BD3" w:rsidRPr="00D37BD3">
        <w:t>ſ</w:t>
      </w:r>
      <w:r w:rsidR="00D37BD3">
        <w:t>em od telkih</w:t>
      </w:r>
      <w:r w:rsidR="00D37BD3">
        <w:br/>
        <w:t xml:space="preserve">forah procesie pridejo, da </w:t>
      </w:r>
      <w:r w:rsidR="00D37BD3" w:rsidRPr="00D37BD3">
        <w:t>ſ</w:t>
      </w:r>
      <w:r w:rsidR="00D37BD3">
        <w:t xml:space="preserve">e </w:t>
      </w:r>
      <w:r w:rsidR="00D37BD3" w:rsidRPr="00D37BD3">
        <w:t>ſ</w:t>
      </w:r>
      <w:r w:rsidR="00D37BD3">
        <w:t>koro vsako nedelo, na prasnik is luz-</w:t>
      </w:r>
      <w:r w:rsidR="00D37BD3">
        <w:br/>
        <w:t xml:space="preserve">kih farah ludi </w:t>
      </w:r>
      <w:r w:rsidR="00D37BD3" w:rsidRPr="00D37BD3">
        <w:t>ſ</w:t>
      </w:r>
      <w:r w:rsidR="00D37BD3">
        <w:t>naidejo, da vsako leto na gneshni den vezh luztva</w:t>
      </w:r>
      <w:r w:rsidR="00D37BD3">
        <w:br/>
        <w:t>to v-kup pride, kak pa tota preze belka zirkva objeti premore.</w:t>
      </w:r>
      <w:r w:rsidR="00D37BD3">
        <w:br/>
        <w:t xml:space="preserve">jas </w:t>
      </w:r>
      <w:r w:rsidR="00D37BD3" w:rsidRPr="00D37BD3">
        <w:t>ſ</w:t>
      </w:r>
      <w:r w:rsidR="00D37BD3">
        <w:t>e ne prezhudim, da en vsaki boleni en nedloshni bi</w:t>
      </w:r>
      <w:r w:rsidR="00D37BD3">
        <w:br/>
        <w:t xml:space="preserve">naj prea ta </w:t>
      </w:r>
      <w:r w:rsidR="00D37BD3" w:rsidRPr="00D37BD3">
        <w:t>ſ</w:t>
      </w:r>
      <w:r w:rsidR="008C1E0F">
        <w:t xml:space="preserve">em </w:t>
      </w:r>
      <w:r w:rsidR="008C1E0F" w:rsidRPr="008C1E0F">
        <w:t>ſ</w:t>
      </w:r>
      <w:r w:rsidR="008C1E0F">
        <w:t xml:space="preserve">vojo </w:t>
      </w:r>
      <w:r w:rsidR="008C1E0F" w:rsidRPr="008C1E0F">
        <w:t>ſ</w:t>
      </w:r>
      <w:r w:rsidR="008C1E0F">
        <w:t xml:space="preserve">avuipanje vseme, da </w:t>
      </w:r>
      <w:r w:rsidR="008C1E0F" w:rsidRPr="008C1E0F">
        <w:t>ſ</w:t>
      </w:r>
      <w:r w:rsidR="008C1E0F">
        <w:t xml:space="preserve">e ne </w:t>
      </w:r>
      <w:r w:rsidR="008C1E0F" w:rsidRPr="008C1E0F">
        <w:t>ſ</w:t>
      </w:r>
      <w:r w:rsidR="008C1E0F">
        <w:t xml:space="preserve">amo od </w:t>
      </w:r>
      <w:r w:rsidR="008C1E0F" w:rsidRPr="008C1E0F">
        <w:t>ſ</w:t>
      </w:r>
      <w:r w:rsidR="008C1E0F">
        <w:t>tarih</w:t>
      </w:r>
      <w:r w:rsidR="008C1E0F">
        <w:br/>
        <w:t>na velkit, temuzh tudi od malih o</w:t>
      </w:r>
      <w:r w:rsidR="008C1E0F" w:rsidRPr="008C1E0F">
        <w:rPr>
          <w:rStyle w:val="teiunclear"/>
        </w:rPr>
        <w:t>t</w:t>
      </w:r>
      <w:r w:rsidR="008C1E0F">
        <w:t xml:space="preserve">rok, zhi </w:t>
      </w:r>
      <w:r w:rsidR="008C1E0F" w:rsidRPr="008C1E0F">
        <w:t>ſ</w:t>
      </w:r>
      <w:r w:rsidR="008C1E0F">
        <w:t>e njm kak nesrezha per-</w:t>
      </w:r>
      <w:r w:rsidR="008C1E0F">
        <w:br/>
        <w:t xml:space="preserve">godi tota perva beseda </w:t>
      </w:r>
      <w:r w:rsidR="008C1E0F" w:rsidRPr="008C1E0F">
        <w:t>ſ</w:t>
      </w:r>
      <w:r w:rsidR="008C1E0F">
        <w:t xml:space="preserve">lishi: o gaishtani Jesus </w:t>
      </w:r>
      <w:r w:rsidR="008C1E0F" w:rsidRPr="008C1E0F">
        <w:t>ſ</w:t>
      </w:r>
      <w:r w:rsidR="008C1E0F">
        <w:t xml:space="preserve">milise. kres vse to </w:t>
      </w:r>
      <w:r w:rsidR="008C1E0F" w:rsidRPr="008C1E0F">
        <w:t>ſ</w:t>
      </w:r>
      <w:r w:rsidR="008C1E0F">
        <w:t>e jas ne</w:t>
      </w:r>
      <w:r w:rsidR="008C1E0F">
        <w:br/>
        <w:t xml:space="preserve">prezhudim, zhi </w:t>
      </w:r>
      <w:r w:rsidR="008C1E0F" w:rsidRPr="008C1E0F">
        <w:t>ſ</w:t>
      </w:r>
      <w:r w:rsidR="008C1E0F">
        <w:t xml:space="preserve">am pri </w:t>
      </w:r>
      <w:r w:rsidR="008C1E0F" w:rsidRPr="008C1E0F">
        <w:t>ſ</w:t>
      </w:r>
      <w:r w:rsidR="008C1E0F">
        <w:t>ebi premislim, kak nuzna, kak puna troshta je</w:t>
      </w:r>
      <w:r w:rsidR="008C1E0F">
        <w:br/>
      </w:r>
      <w:r w:rsidR="00D25699">
        <w:t xml:space="preserve">ta Andoht, no to </w:t>
      </w:r>
      <w:r w:rsidR="00D25699" w:rsidRPr="00D25699">
        <w:t>ſ</w:t>
      </w:r>
      <w:r w:rsidR="00D25699">
        <w:t xml:space="preserve">avuipanje perta totemi </w:t>
      </w:r>
      <w:r w:rsidR="00D25699" w:rsidRPr="00D25699">
        <w:t>ſ</w:t>
      </w:r>
      <w:r w:rsidR="00D25699">
        <w:t>milenemi odresheniki.</w:t>
      </w:r>
    </w:p>
    <w:p w:rsidR="00CC155F" w:rsidRDefault="00D25699" w:rsidP="00954294">
      <w:r>
        <w:t>Veselise ali</w:t>
      </w:r>
      <w:r w:rsidR="00CC155F">
        <w:t xml:space="preserve"> lubesniva Margetnizhka fare, no </w:t>
      </w:r>
      <w:r w:rsidR="00CC155F" w:rsidRPr="00CC155F">
        <w:t>ſ</w:t>
      </w:r>
      <w:r w:rsidR="00CC155F">
        <w:t>ahvalise tvojemi</w:t>
      </w:r>
      <w:r w:rsidR="00CC155F">
        <w:br/>
        <w:t xml:space="preserve">dobrotlivemi Bogi </w:t>
      </w:r>
      <w:r w:rsidR="00CC155F" w:rsidRPr="00CC155F">
        <w:t>ſ</w:t>
      </w:r>
      <w:r w:rsidR="00CC155F">
        <w:t xml:space="preserve">a takega velkega </w:t>
      </w:r>
      <w:r w:rsidR="00CC155F" w:rsidRPr="00CC155F">
        <w:t>ſ</w:t>
      </w:r>
      <w:r w:rsidR="00CC155F">
        <w:t>haza, kerega ti v-tvoji zirkvi</w:t>
      </w:r>
      <w:r w:rsidR="00CC155F">
        <w:br/>
        <w:t xml:space="preserve">mash. Veri meni neka fara je tebi </w:t>
      </w:r>
      <w:r w:rsidR="00CC155F" w:rsidRPr="00CC155F">
        <w:t>ſ</w:t>
      </w:r>
      <w:r w:rsidR="00CC155F">
        <w:t xml:space="preserve">a njegva volo nevostliva, no </w:t>
      </w:r>
      <w:r w:rsidR="00CC155F" w:rsidRPr="00CC155F">
        <w:t>ſ</w:t>
      </w:r>
      <w:r w:rsidR="00CC155F">
        <w:t>heli</w:t>
      </w:r>
      <w:r w:rsidR="00CC155F">
        <w:br/>
        <w:t>to meti, kaj je ta milostivni Bog tebi pred telkimi drugimi obtalo. Ali</w:t>
      </w:r>
      <w:r w:rsidR="00CC155F">
        <w:br/>
        <w:t xml:space="preserve">menish morti, da je toti gnadlivi pild ne </w:t>
      </w:r>
      <w:r w:rsidR="00CC155F" w:rsidRPr="00CC155F">
        <w:t>ſ</w:t>
      </w:r>
      <w:r w:rsidR="00CC155F">
        <w:t xml:space="preserve">a te en velki </w:t>
      </w:r>
      <w:r w:rsidR="00CC155F" w:rsidRPr="00CC155F">
        <w:t>ſ</w:t>
      </w:r>
      <w:r w:rsidR="00CC155F">
        <w:t>haz? je to ne</w:t>
      </w:r>
      <w:r w:rsidR="00CC155F">
        <w:br/>
        <w:t xml:space="preserve">ena posebna dobrota, da </w:t>
      </w:r>
      <w:r w:rsidR="00CC155F" w:rsidRPr="00CC155F">
        <w:t>ſ</w:t>
      </w:r>
      <w:r w:rsidR="00CC155F">
        <w:t xml:space="preserve">e tvoje </w:t>
      </w:r>
      <w:r w:rsidR="00CC155F" w:rsidRPr="00CC155F">
        <w:t>ſ</w:t>
      </w:r>
      <w:r w:rsidR="00CC155F">
        <w:t xml:space="preserve">erze, dare ti </w:t>
      </w:r>
      <w:r w:rsidR="00CC155F" w:rsidRPr="00CC155F">
        <w:t>ſ</w:t>
      </w:r>
      <w:r w:rsidR="00CC155F">
        <w:t>-ozhmi na totega pilda</w:t>
      </w:r>
      <w:r w:rsidR="00CC155F">
        <w:br/>
      </w:r>
      <w:r w:rsidR="00CC155F" w:rsidRPr="00CC155F">
        <w:t>ſ</w:t>
      </w:r>
      <w:r w:rsidR="00CC155F">
        <w:t xml:space="preserve">e oglednesh, od Andohti perta tvojimi odresheniki vuishge </w:t>
      </w:r>
      <w:r w:rsidR="00CC155F" w:rsidRPr="00CC155F">
        <w:t>ſ</w:t>
      </w:r>
      <w:r w:rsidR="00CC155F">
        <w:t>kos katero</w:t>
      </w:r>
      <w:r w:rsidR="00CC155F">
        <w:br/>
        <w:t xml:space="preserve">Andoht </w:t>
      </w:r>
      <w:r w:rsidR="00CC155F" w:rsidRPr="00CC155F">
        <w:t>ſ</w:t>
      </w:r>
      <w:r w:rsidR="00CC155F">
        <w:t>e ti od tvojih nedlog papunemo reishish, ali pa telko mozhi</w:t>
      </w:r>
    </w:p>
    <w:p w:rsidR="00CC155F" w:rsidRDefault="00CC155F">
      <w:r>
        <w:br w:type="page"/>
      </w:r>
    </w:p>
    <w:p w:rsidR="00377D8C" w:rsidRPr="00E70817" w:rsidRDefault="00CC155F" w:rsidP="00954294">
      <w:r>
        <w:lastRenderedPageBreak/>
        <w:t xml:space="preserve">dobish, da nje </w:t>
      </w:r>
      <w:r w:rsidR="00575D01">
        <w:t xml:space="preserve">poterpeshlivno bres </w:t>
      </w:r>
      <w:r w:rsidR="00575D01" w:rsidRPr="00575D01">
        <w:rPr>
          <w:rStyle w:val="teiunclear"/>
        </w:rPr>
        <w:t>povermra nja prenaslsh</w:t>
      </w:r>
      <w:r w:rsidR="00575D01">
        <w:t xml:space="preserve">. Ja </w:t>
      </w:r>
      <w:r w:rsidR="001A4C78">
        <w:t>Mar-</w:t>
      </w:r>
      <w:r w:rsidR="001A4C78">
        <w:br/>
        <w:t xml:space="preserve">getnzhani! vi bi noro </w:t>
      </w:r>
      <w:r w:rsidR="001A4C78" w:rsidRPr="001A4C78">
        <w:t>ſ</w:t>
      </w:r>
      <w:r w:rsidR="001A4C78">
        <w:t xml:space="preserve">torli, zhi bi menje Andohti, menje </w:t>
      </w:r>
      <w:r w:rsidR="001A4C78" w:rsidRPr="001A4C78">
        <w:t>ſ</w:t>
      </w:r>
      <w:r w:rsidR="001A4C78">
        <w:t>avuipanja</w:t>
      </w:r>
      <w:r w:rsidR="001A4C78">
        <w:br/>
        <w:t xml:space="preserve">meli kak drugi majo, no Bog bi pravizhno </w:t>
      </w:r>
      <w:r w:rsidR="001A4C78" w:rsidRPr="001A4C78">
        <w:t>ſ</w:t>
      </w:r>
      <w:r w:rsidR="001A4C78">
        <w:t>-vami handlo, zhi bi</w:t>
      </w:r>
      <w:r w:rsidR="001A4C78">
        <w:br/>
        <w:t xml:space="preserve">k-eni kashtigi </w:t>
      </w:r>
      <w:r w:rsidR="001A4C78" w:rsidRPr="001A4C78">
        <w:t>ſ</w:t>
      </w:r>
      <w:r w:rsidR="001A4C78">
        <w:t xml:space="preserve">avolo vashega </w:t>
      </w:r>
      <w:r w:rsidR="001A4C78" w:rsidRPr="001A4C78">
        <w:t>ſ</w:t>
      </w:r>
      <w:r w:rsidR="001A4C78">
        <w:t xml:space="preserve">labega </w:t>
      </w:r>
      <w:r w:rsidR="001A4C78" w:rsidRPr="001A4C78">
        <w:t>ſ</w:t>
      </w:r>
      <w:r w:rsidR="001A4C78">
        <w:t>avuipanja to gor henjo vam</w:t>
      </w:r>
      <w:r w:rsidR="001A4C78">
        <w:br/>
      </w:r>
      <w:r w:rsidR="001A4C78" w:rsidRPr="001A4C78">
        <w:t>ſ</w:t>
      </w:r>
      <w:r w:rsidR="001A4C78">
        <w:t xml:space="preserve">voje gnade vuntalali: vam bi </w:t>
      </w:r>
      <w:r w:rsidR="001A4C78" w:rsidRPr="001A4C78">
        <w:t>ſ</w:t>
      </w:r>
      <w:r w:rsidR="001A4C78">
        <w:t>e pazh glih tak godilo kak tem</w:t>
      </w:r>
      <w:r w:rsidR="001A4C78">
        <w:br/>
        <w:t>nasarenskim purgarom. Kristus Jesus je v-</w:t>
      </w:r>
      <w:r w:rsidR="001A4C78" w:rsidRPr="001A4C78">
        <w:t>ſ</w:t>
      </w:r>
      <w:r w:rsidR="001A4C78">
        <w:t>vojem mesti to je v-</w:t>
      </w:r>
      <w:r w:rsidR="001A4C78" w:rsidRPr="001A4C78">
        <w:rPr>
          <w:rStyle w:val="teiplaceName"/>
        </w:rPr>
        <w:t>na</w:t>
      </w:r>
      <w:r w:rsidR="001A4C78" w:rsidRPr="001A4C78">
        <w:rPr>
          <w:rStyle w:val="teiplaceName"/>
        </w:rPr>
        <w:br/>
        <w:t>ſareti</w:t>
      </w:r>
      <w:r w:rsidR="001A4C78">
        <w:t xml:space="preserve">, gde je bio gor </w:t>
      </w:r>
      <w:r w:rsidR="000205B9" w:rsidRPr="000205B9">
        <w:t>ſ</w:t>
      </w:r>
      <w:r w:rsidR="000205B9">
        <w:t xml:space="preserve">rejen, nebenega zhudesha </w:t>
      </w:r>
      <w:r w:rsidR="000205B9" w:rsidRPr="000205B9">
        <w:t>ſ</w:t>
      </w:r>
      <w:r w:rsidR="000205B9">
        <w:t>toriti hteo, kaiti</w:t>
      </w:r>
      <w:r w:rsidR="000205B9">
        <w:br/>
      </w:r>
      <w:r w:rsidR="000205B9" w:rsidRPr="000205B9">
        <w:t>ſ</w:t>
      </w:r>
      <w:r w:rsidR="000205B9">
        <w:t xml:space="preserve">o ga tam-ti ludi ne </w:t>
      </w:r>
      <w:r w:rsidR="000205B9" w:rsidRPr="000205B9">
        <w:t>ſ</w:t>
      </w:r>
      <w:r w:rsidR="000205B9">
        <w:t xml:space="preserve">a </w:t>
      </w:r>
      <w:r w:rsidR="000205B9" w:rsidRPr="000205B9">
        <w:t>ſ</w:t>
      </w:r>
      <w:r w:rsidR="000205B9">
        <w:t xml:space="preserve">na boshjega temazh </w:t>
      </w:r>
      <w:r w:rsidR="000205B9" w:rsidRPr="000205B9">
        <w:t>ſa ſna</w:t>
      </w:r>
      <w:r w:rsidR="000205B9">
        <w:t xml:space="preserve"> enega zimer-</w:t>
      </w:r>
      <w:r w:rsidR="000205B9">
        <w:br/>
        <w:t xml:space="preserve">mana dershali. </w:t>
      </w:r>
      <w:r w:rsidR="000205B9" w:rsidRPr="000205B9">
        <w:t>ſ</w:t>
      </w:r>
      <w:r w:rsidR="000205B9">
        <w:t xml:space="preserve">e ta ne Isvoleni! dabi </w:t>
      </w:r>
      <w:r w:rsidR="000205B9" w:rsidRPr="000205B9">
        <w:t>ſ</w:t>
      </w:r>
      <w:r w:rsidR="000205B9">
        <w:t>e vi take kashtige vredni na</w:t>
      </w:r>
      <w:r w:rsidR="000205B9">
        <w:br/>
        <w:t xml:space="preserve">redli, dabi Jesus pri vas henjo gnadliv biti. kam </w:t>
      </w:r>
      <w:r w:rsidR="000205B9" w:rsidRPr="000205B9">
        <w:t>ſ</w:t>
      </w:r>
      <w:r w:rsidR="000205B9">
        <w:t>e zhete v-nedlogah</w:t>
      </w:r>
      <w:r w:rsidR="000205B9">
        <w:br/>
      </w:r>
      <w:r w:rsidR="00F05A42">
        <w:t>vtezhi, zhi pri takem gnadlivem pildi nebi vezh trosht, pomozh na gnado</w:t>
      </w:r>
      <w:r w:rsidR="00F05A42">
        <w:br/>
        <w:t xml:space="preserve">naishli. To bi </w:t>
      </w:r>
      <w:r w:rsidR="00F05A42" w:rsidRPr="00F05A42">
        <w:t>ſ</w:t>
      </w:r>
      <w:r w:rsidR="00F05A42">
        <w:t>heli med vsemi nedlogami to nai veksha bila. Vari</w:t>
      </w:r>
      <w:r w:rsidR="00F05A42">
        <w:br/>
        <w:t xml:space="preserve">nas pred njoj o gaishtani Jesus. Amen. </w:t>
      </w:r>
    </w:p>
    <w:sectPr w:rsidR="00377D8C" w:rsidRPr="00E70817" w:rsidSect="00C24DB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126" w:rsidRDefault="00F71126" w:rsidP="00C41A06">
      <w:pPr>
        <w:spacing w:after="0" w:line="240" w:lineRule="auto"/>
      </w:pPr>
      <w:r>
        <w:separator/>
      </w:r>
    </w:p>
  </w:endnote>
  <w:endnote w:type="continuationSeparator" w:id="0">
    <w:p w:rsidR="00F71126" w:rsidRDefault="00F71126" w:rsidP="00C4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ZRCola">
    <w:altName w:val="Times New Roman"/>
    <w:charset w:val="EE"/>
    <w:family w:val="roman"/>
    <w:pitch w:val="variable"/>
    <w:sig w:usb0="E0002AFF" w:usb1="5001F4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126" w:rsidRDefault="00F71126" w:rsidP="00C41A06">
      <w:pPr>
        <w:spacing w:after="0" w:line="240" w:lineRule="auto"/>
      </w:pPr>
      <w:r>
        <w:separator/>
      </w:r>
    </w:p>
  </w:footnote>
  <w:footnote w:type="continuationSeparator" w:id="0">
    <w:p w:rsidR="00F71126" w:rsidRDefault="00F71126" w:rsidP="00C41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7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0"/>
  </w:num>
  <w:num w:numId="2">
    <w:abstractNumId w:val="8"/>
  </w:num>
  <w:num w:numId="3">
    <w:abstractNumId w:val="18"/>
  </w:num>
  <w:num w:numId="4">
    <w:abstractNumId w:val="4"/>
  </w:num>
  <w:num w:numId="5">
    <w:abstractNumId w:val="13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19"/>
  </w:num>
  <w:num w:numId="11">
    <w:abstractNumId w:val="17"/>
  </w:num>
  <w:num w:numId="12">
    <w:abstractNumId w:val="12"/>
  </w:num>
  <w:num w:numId="13">
    <w:abstractNumId w:val="7"/>
  </w:num>
  <w:num w:numId="14">
    <w:abstractNumId w:val="15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20"/>
  </w:num>
  <w:num w:numId="20">
    <w:abstractNumId w:val="1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attachedTemplate r:id="rId1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5F"/>
    <w:rsid w:val="00001223"/>
    <w:rsid w:val="0000186F"/>
    <w:rsid w:val="00002D06"/>
    <w:rsid w:val="00015A2C"/>
    <w:rsid w:val="000205B9"/>
    <w:rsid w:val="0002240C"/>
    <w:rsid w:val="00024861"/>
    <w:rsid w:val="000278E1"/>
    <w:rsid w:val="0002794E"/>
    <w:rsid w:val="00030CF1"/>
    <w:rsid w:val="00031251"/>
    <w:rsid w:val="00034413"/>
    <w:rsid w:val="0003574F"/>
    <w:rsid w:val="00036D3C"/>
    <w:rsid w:val="00046386"/>
    <w:rsid w:val="00046479"/>
    <w:rsid w:val="00051A7B"/>
    <w:rsid w:val="00053063"/>
    <w:rsid w:val="0006643A"/>
    <w:rsid w:val="000747E8"/>
    <w:rsid w:val="00076464"/>
    <w:rsid w:val="000801CC"/>
    <w:rsid w:val="0008315F"/>
    <w:rsid w:val="000843C8"/>
    <w:rsid w:val="00091550"/>
    <w:rsid w:val="00094429"/>
    <w:rsid w:val="00095DD1"/>
    <w:rsid w:val="0009657D"/>
    <w:rsid w:val="000A252B"/>
    <w:rsid w:val="000A3BA1"/>
    <w:rsid w:val="000A53B0"/>
    <w:rsid w:val="000B0ED2"/>
    <w:rsid w:val="000B1F17"/>
    <w:rsid w:val="000B2E1B"/>
    <w:rsid w:val="000C3A3A"/>
    <w:rsid w:val="000C4973"/>
    <w:rsid w:val="000D539A"/>
    <w:rsid w:val="000D69BC"/>
    <w:rsid w:val="000D73E8"/>
    <w:rsid w:val="000E2CF6"/>
    <w:rsid w:val="000E4749"/>
    <w:rsid w:val="000E47E1"/>
    <w:rsid w:val="000F4883"/>
    <w:rsid w:val="000F4A5E"/>
    <w:rsid w:val="000F4C92"/>
    <w:rsid w:val="000F5904"/>
    <w:rsid w:val="000F7BE7"/>
    <w:rsid w:val="00101077"/>
    <w:rsid w:val="00101EEF"/>
    <w:rsid w:val="00101FEC"/>
    <w:rsid w:val="001022BF"/>
    <w:rsid w:val="00102892"/>
    <w:rsid w:val="0010750B"/>
    <w:rsid w:val="00110DBA"/>
    <w:rsid w:val="001126A0"/>
    <w:rsid w:val="00114784"/>
    <w:rsid w:val="00114E15"/>
    <w:rsid w:val="0012281B"/>
    <w:rsid w:val="001237F2"/>
    <w:rsid w:val="00123ABD"/>
    <w:rsid w:val="00124D9D"/>
    <w:rsid w:val="0012586B"/>
    <w:rsid w:val="0012721C"/>
    <w:rsid w:val="00133F7C"/>
    <w:rsid w:val="001407AD"/>
    <w:rsid w:val="001419F2"/>
    <w:rsid w:val="00142286"/>
    <w:rsid w:val="001451E3"/>
    <w:rsid w:val="00153EA7"/>
    <w:rsid w:val="00157ED6"/>
    <w:rsid w:val="00166431"/>
    <w:rsid w:val="00172EE2"/>
    <w:rsid w:val="00180B39"/>
    <w:rsid w:val="00180CC8"/>
    <w:rsid w:val="00183002"/>
    <w:rsid w:val="00183D52"/>
    <w:rsid w:val="00185FF2"/>
    <w:rsid w:val="001924EC"/>
    <w:rsid w:val="0019562C"/>
    <w:rsid w:val="001956C2"/>
    <w:rsid w:val="001960C6"/>
    <w:rsid w:val="00196A7B"/>
    <w:rsid w:val="00197285"/>
    <w:rsid w:val="00197487"/>
    <w:rsid w:val="00197D0D"/>
    <w:rsid w:val="001A0679"/>
    <w:rsid w:val="001A4C78"/>
    <w:rsid w:val="001A7ACC"/>
    <w:rsid w:val="001B0331"/>
    <w:rsid w:val="001B10A0"/>
    <w:rsid w:val="001B4C30"/>
    <w:rsid w:val="001B50D2"/>
    <w:rsid w:val="001B683F"/>
    <w:rsid w:val="001D0309"/>
    <w:rsid w:val="001D0A4C"/>
    <w:rsid w:val="001D2490"/>
    <w:rsid w:val="001D6061"/>
    <w:rsid w:val="001D61BB"/>
    <w:rsid w:val="001D6823"/>
    <w:rsid w:val="001F293C"/>
    <w:rsid w:val="001F4DFB"/>
    <w:rsid w:val="001F7AAC"/>
    <w:rsid w:val="0020012C"/>
    <w:rsid w:val="0020188D"/>
    <w:rsid w:val="00202608"/>
    <w:rsid w:val="0020280F"/>
    <w:rsid w:val="00203EE9"/>
    <w:rsid w:val="0020519C"/>
    <w:rsid w:val="0020525F"/>
    <w:rsid w:val="00205F24"/>
    <w:rsid w:val="0021096C"/>
    <w:rsid w:val="00214E95"/>
    <w:rsid w:val="00216C3B"/>
    <w:rsid w:val="00217075"/>
    <w:rsid w:val="002200D8"/>
    <w:rsid w:val="0022107F"/>
    <w:rsid w:val="00224C4A"/>
    <w:rsid w:val="00226A42"/>
    <w:rsid w:val="002300F8"/>
    <w:rsid w:val="00230586"/>
    <w:rsid w:val="00230D63"/>
    <w:rsid w:val="00232B09"/>
    <w:rsid w:val="00234C9D"/>
    <w:rsid w:val="00237769"/>
    <w:rsid w:val="00240A79"/>
    <w:rsid w:val="00241102"/>
    <w:rsid w:val="0024575D"/>
    <w:rsid w:val="0025301A"/>
    <w:rsid w:val="00254243"/>
    <w:rsid w:val="00254A21"/>
    <w:rsid w:val="002577D2"/>
    <w:rsid w:val="00267D5E"/>
    <w:rsid w:val="00272569"/>
    <w:rsid w:val="00274254"/>
    <w:rsid w:val="00277C78"/>
    <w:rsid w:val="002810A8"/>
    <w:rsid w:val="00282F26"/>
    <w:rsid w:val="00284E5B"/>
    <w:rsid w:val="00286014"/>
    <w:rsid w:val="00286C12"/>
    <w:rsid w:val="00291944"/>
    <w:rsid w:val="00294C42"/>
    <w:rsid w:val="002978BD"/>
    <w:rsid w:val="002A4962"/>
    <w:rsid w:val="002A667A"/>
    <w:rsid w:val="002A6DA5"/>
    <w:rsid w:val="002B06F6"/>
    <w:rsid w:val="002B384F"/>
    <w:rsid w:val="002B5C9A"/>
    <w:rsid w:val="002C0FBF"/>
    <w:rsid w:val="002C1E8B"/>
    <w:rsid w:val="002C5975"/>
    <w:rsid w:val="002C5CE7"/>
    <w:rsid w:val="002C7EE3"/>
    <w:rsid w:val="002D0F54"/>
    <w:rsid w:val="002D1FB3"/>
    <w:rsid w:val="002D5CAB"/>
    <w:rsid w:val="002E0743"/>
    <w:rsid w:val="002E58D7"/>
    <w:rsid w:val="002F0262"/>
    <w:rsid w:val="002F0386"/>
    <w:rsid w:val="002F5E7E"/>
    <w:rsid w:val="003067EC"/>
    <w:rsid w:val="00307D63"/>
    <w:rsid w:val="0031635F"/>
    <w:rsid w:val="0032167C"/>
    <w:rsid w:val="0032183C"/>
    <w:rsid w:val="00337EB5"/>
    <w:rsid w:val="003400DB"/>
    <w:rsid w:val="00343257"/>
    <w:rsid w:val="00350A54"/>
    <w:rsid w:val="0035297A"/>
    <w:rsid w:val="00362EBF"/>
    <w:rsid w:val="0037162B"/>
    <w:rsid w:val="003751A5"/>
    <w:rsid w:val="00377403"/>
    <w:rsid w:val="00377D8C"/>
    <w:rsid w:val="00385F54"/>
    <w:rsid w:val="003863BB"/>
    <w:rsid w:val="003867F7"/>
    <w:rsid w:val="003869F7"/>
    <w:rsid w:val="003916F8"/>
    <w:rsid w:val="00397BB7"/>
    <w:rsid w:val="00397F6C"/>
    <w:rsid w:val="003A3195"/>
    <w:rsid w:val="003A31F2"/>
    <w:rsid w:val="003A5586"/>
    <w:rsid w:val="003A6DE5"/>
    <w:rsid w:val="003B08D9"/>
    <w:rsid w:val="003B2765"/>
    <w:rsid w:val="003B335D"/>
    <w:rsid w:val="003B4913"/>
    <w:rsid w:val="003B6D7E"/>
    <w:rsid w:val="003C3F5D"/>
    <w:rsid w:val="003D1D04"/>
    <w:rsid w:val="003D5B17"/>
    <w:rsid w:val="003D78BE"/>
    <w:rsid w:val="003E2B0D"/>
    <w:rsid w:val="003E5088"/>
    <w:rsid w:val="003E7106"/>
    <w:rsid w:val="003F0FD8"/>
    <w:rsid w:val="003F1D30"/>
    <w:rsid w:val="003F2066"/>
    <w:rsid w:val="003F5793"/>
    <w:rsid w:val="003F6FB5"/>
    <w:rsid w:val="0040003A"/>
    <w:rsid w:val="00400336"/>
    <w:rsid w:val="00403AEF"/>
    <w:rsid w:val="004047CB"/>
    <w:rsid w:val="004053B6"/>
    <w:rsid w:val="00410DCC"/>
    <w:rsid w:val="00412D20"/>
    <w:rsid w:val="00420087"/>
    <w:rsid w:val="00420154"/>
    <w:rsid w:val="004237B9"/>
    <w:rsid w:val="00430B8C"/>
    <w:rsid w:val="00431A21"/>
    <w:rsid w:val="004343A7"/>
    <w:rsid w:val="0043654F"/>
    <w:rsid w:val="004366F4"/>
    <w:rsid w:val="00437AD0"/>
    <w:rsid w:val="004420FC"/>
    <w:rsid w:val="00444BAC"/>
    <w:rsid w:val="00446DC1"/>
    <w:rsid w:val="004523A0"/>
    <w:rsid w:val="00453C9B"/>
    <w:rsid w:val="00455485"/>
    <w:rsid w:val="00460531"/>
    <w:rsid w:val="00466CF5"/>
    <w:rsid w:val="00467D12"/>
    <w:rsid w:val="00473425"/>
    <w:rsid w:val="004824F1"/>
    <w:rsid w:val="00483AA5"/>
    <w:rsid w:val="0048401E"/>
    <w:rsid w:val="00484266"/>
    <w:rsid w:val="00487DB6"/>
    <w:rsid w:val="00493CE9"/>
    <w:rsid w:val="00494D24"/>
    <w:rsid w:val="004A2051"/>
    <w:rsid w:val="004A21CF"/>
    <w:rsid w:val="004A418C"/>
    <w:rsid w:val="004A534C"/>
    <w:rsid w:val="004B59EB"/>
    <w:rsid w:val="004B6FD4"/>
    <w:rsid w:val="004B702B"/>
    <w:rsid w:val="004C0C51"/>
    <w:rsid w:val="004C11D0"/>
    <w:rsid w:val="004C3C19"/>
    <w:rsid w:val="004C57A2"/>
    <w:rsid w:val="004C63CF"/>
    <w:rsid w:val="004D0C72"/>
    <w:rsid w:val="004D2EA3"/>
    <w:rsid w:val="004D57CE"/>
    <w:rsid w:val="004E58CF"/>
    <w:rsid w:val="004E764E"/>
    <w:rsid w:val="004F02A4"/>
    <w:rsid w:val="004F0808"/>
    <w:rsid w:val="004F5184"/>
    <w:rsid w:val="005001A0"/>
    <w:rsid w:val="0050500A"/>
    <w:rsid w:val="00506849"/>
    <w:rsid w:val="005103BA"/>
    <w:rsid w:val="00513C61"/>
    <w:rsid w:val="00516E55"/>
    <w:rsid w:val="0052157D"/>
    <w:rsid w:val="0052213F"/>
    <w:rsid w:val="00523E13"/>
    <w:rsid w:val="00525A14"/>
    <w:rsid w:val="00532F7B"/>
    <w:rsid w:val="00543669"/>
    <w:rsid w:val="00544D17"/>
    <w:rsid w:val="00546DF9"/>
    <w:rsid w:val="0054709C"/>
    <w:rsid w:val="00547A9F"/>
    <w:rsid w:val="00547C06"/>
    <w:rsid w:val="005518C9"/>
    <w:rsid w:val="00562247"/>
    <w:rsid w:val="0056288C"/>
    <w:rsid w:val="00562A99"/>
    <w:rsid w:val="0056647E"/>
    <w:rsid w:val="00566DE6"/>
    <w:rsid w:val="005675A4"/>
    <w:rsid w:val="0057495F"/>
    <w:rsid w:val="005758BE"/>
    <w:rsid w:val="005758F7"/>
    <w:rsid w:val="00575D01"/>
    <w:rsid w:val="0058196B"/>
    <w:rsid w:val="00582FC8"/>
    <w:rsid w:val="00591C9E"/>
    <w:rsid w:val="00595D68"/>
    <w:rsid w:val="00596298"/>
    <w:rsid w:val="005A14A8"/>
    <w:rsid w:val="005A7B08"/>
    <w:rsid w:val="005B052B"/>
    <w:rsid w:val="005B2E4A"/>
    <w:rsid w:val="005B6B36"/>
    <w:rsid w:val="005C13E1"/>
    <w:rsid w:val="005C1812"/>
    <w:rsid w:val="005D3440"/>
    <w:rsid w:val="005D5CC5"/>
    <w:rsid w:val="005D76FF"/>
    <w:rsid w:val="005E3A41"/>
    <w:rsid w:val="005E3DDD"/>
    <w:rsid w:val="005F59AA"/>
    <w:rsid w:val="005F7A2A"/>
    <w:rsid w:val="00600DE2"/>
    <w:rsid w:val="006038B8"/>
    <w:rsid w:val="006045FD"/>
    <w:rsid w:val="00605E17"/>
    <w:rsid w:val="00611CC6"/>
    <w:rsid w:val="00621059"/>
    <w:rsid w:val="00625966"/>
    <w:rsid w:val="00637317"/>
    <w:rsid w:val="00637D76"/>
    <w:rsid w:val="00646DC3"/>
    <w:rsid w:val="006476C8"/>
    <w:rsid w:val="00651A79"/>
    <w:rsid w:val="00653D79"/>
    <w:rsid w:val="0065638B"/>
    <w:rsid w:val="0066243E"/>
    <w:rsid w:val="00663A36"/>
    <w:rsid w:val="00666EE2"/>
    <w:rsid w:val="0067125A"/>
    <w:rsid w:val="00672275"/>
    <w:rsid w:val="00673ADF"/>
    <w:rsid w:val="0067426B"/>
    <w:rsid w:val="00674847"/>
    <w:rsid w:val="006748D4"/>
    <w:rsid w:val="00675395"/>
    <w:rsid w:val="00676296"/>
    <w:rsid w:val="00680415"/>
    <w:rsid w:val="00680D65"/>
    <w:rsid w:val="00687F01"/>
    <w:rsid w:val="00690860"/>
    <w:rsid w:val="0069143B"/>
    <w:rsid w:val="00693DAF"/>
    <w:rsid w:val="00693E6A"/>
    <w:rsid w:val="006A0264"/>
    <w:rsid w:val="006A07EF"/>
    <w:rsid w:val="006B380F"/>
    <w:rsid w:val="006B6DA6"/>
    <w:rsid w:val="006B780E"/>
    <w:rsid w:val="006C1A9C"/>
    <w:rsid w:val="006C23E5"/>
    <w:rsid w:val="006C3919"/>
    <w:rsid w:val="006C4CBB"/>
    <w:rsid w:val="006C580C"/>
    <w:rsid w:val="006C6C09"/>
    <w:rsid w:val="006C7142"/>
    <w:rsid w:val="006E02D0"/>
    <w:rsid w:val="006E4FA9"/>
    <w:rsid w:val="006E64FF"/>
    <w:rsid w:val="006F0BC7"/>
    <w:rsid w:val="00711643"/>
    <w:rsid w:val="00713B9F"/>
    <w:rsid w:val="007151CC"/>
    <w:rsid w:val="00723FCE"/>
    <w:rsid w:val="0073063E"/>
    <w:rsid w:val="00731927"/>
    <w:rsid w:val="0073201C"/>
    <w:rsid w:val="007362A4"/>
    <w:rsid w:val="007405DB"/>
    <w:rsid w:val="00744641"/>
    <w:rsid w:val="00754B9E"/>
    <w:rsid w:val="0075769F"/>
    <w:rsid w:val="00757C64"/>
    <w:rsid w:val="007624CE"/>
    <w:rsid w:val="0076293B"/>
    <w:rsid w:val="007677D1"/>
    <w:rsid w:val="00770995"/>
    <w:rsid w:val="00773361"/>
    <w:rsid w:val="00775DC4"/>
    <w:rsid w:val="007809E1"/>
    <w:rsid w:val="00783094"/>
    <w:rsid w:val="00783712"/>
    <w:rsid w:val="00791E37"/>
    <w:rsid w:val="00793D2E"/>
    <w:rsid w:val="007947F2"/>
    <w:rsid w:val="00796266"/>
    <w:rsid w:val="00796CC2"/>
    <w:rsid w:val="007A0FC1"/>
    <w:rsid w:val="007A1838"/>
    <w:rsid w:val="007A6958"/>
    <w:rsid w:val="007A6E13"/>
    <w:rsid w:val="007B2068"/>
    <w:rsid w:val="007C1B21"/>
    <w:rsid w:val="007C67A8"/>
    <w:rsid w:val="007C6D3C"/>
    <w:rsid w:val="007D104F"/>
    <w:rsid w:val="007D591F"/>
    <w:rsid w:val="007E083B"/>
    <w:rsid w:val="007E5DA8"/>
    <w:rsid w:val="007E719B"/>
    <w:rsid w:val="007E7A75"/>
    <w:rsid w:val="007F62A3"/>
    <w:rsid w:val="007F75DF"/>
    <w:rsid w:val="008002ED"/>
    <w:rsid w:val="008008A2"/>
    <w:rsid w:val="008046FC"/>
    <w:rsid w:val="0081139C"/>
    <w:rsid w:val="008140E2"/>
    <w:rsid w:val="008149F9"/>
    <w:rsid w:val="00816D33"/>
    <w:rsid w:val="008514D6"/>
    <w:rsid w:val="00852C9C"/>
    <w:rsid w:val="008535D8"/>
    <w:rsid w:val="00853CEC"/>
    <w:rsid w:val="00860251"/>
    <w:rsid w:val="00865C67"/>
    <w:rsid w:val="00870BFF"/>
    <w:rsid w:val="00871294"/>
    <w:rsid w:val="008744B0"/>
    <w:rsid w:val="0087566B"/>
    <w:rsid w:val="00876673"/>
    <w:rsid w:val="00883142"/>
    <w:rsid w:val="008850E4"/>
    <w:rsid w:val="00885A61"/>
    <w:rsid w:val="00890F1C"/>
    <w:rsid w:val="008A41A6"/>
    <w:rsid w:val="008B59BD"/>
    <w:rsid w:val="008C1E0F"/>
    <w:rsid w:val="008C5C34"/>
    <w:rsid w:val="008C682B"/>
    <w:rsid w:val="008D211B"/>
    <w:rsid w:val="008D27F3"/>
    <w:rsid w:val="008D7940"/>
    <w:rsid w:val="008E04A5"/>
    <w:rsid w:val="008E5D42"/>
    <w:rsid w:val="009031E7"/>
    <w:rsid w:val="009040BF"/>
    <w:rsid w:val="00905C67"/>
    <w:rsid w:val="0090605E"/>
    <w:rsid w:val="00906BA7"/>
    <w:rsid w:val="0090725A"/>
    <w:rsid w:val="009107E9"/>
    <w:rsid w:val="009112E5"/>
    <w:rsid w:val="00914643"/>
    <w:rsid w:val="00914AE3"/>
    <w:rsid w:val="00915FE7"/>
    <w:rsid w:val="0092556C"/>
    <w:rsid w:val="00930963"/>
    <w:rsid w:val="00931D1E"/>
    <w:rsid w:val="009350CF"/>
    <w:rsid w:val="00935D1E"/>
    <w:rsid w:val="00937CBA"/>
    <w:rsid w:val="00942173"/>
    <w:rsid w:val="009428B0"/>
    <w:rsid w:val="009466B7"/>
    <w:rsid w:val="009524ED"/>
    <w:rsid w:val="00952C66"/>
    <w:rsid w:val="00954294"/>
    <w:rsid w:val="00957ED1"/>
    <w:rsid w:val="0096109F"/>
    <w:rsid w:val="00961F11"/>
    <w:rsid w:val="009646A6"/>
    <w:rsid w:val="00970559"/>
    <w:rsid w:val="00970745"/>
    <w:rsid w:val="009718BE"/>
    <w:rsid w:val="00974F0B"/>
    <w:rsid w:val="00980895"/>
    <w:rsid w:val="00980BEA"/>
    <w:rsid w:val="009817A6"/>
    <w:rsid w:val="00983555"/>
    <w:rsid w:val="00992B06"/>
    <w:rsid w:val="009A0219"/>
    <w:rsid w:val="009A2674"/>
    <w:rsid w:val="009A4D1C"/>
    <w:rsid w:val="009B0D07"/>
    <w:rsid w:val="009B1719"/>
    <w:rsid w:val="009B1768"/>
    <w:rsid w:val="009B3A3A"/>
    <w:rsid w:val="009B727B"/>
    <w:rsid w:val="009B7AB5"/>
    <w:rsid w:val="009C216E"/>
    <w:rsid w:val="009C3E19"/>
    <w:rsid w:val="009C5350"/>
    <w:rsid w:val="009D039A"/>
    <w:rsid w:val="009D117C"/>
    <w:rsid w:val="009D169C"/>
    <w:rsid w:val="009D40A4"/>
    <w:rsid w:val="009D5F7B"/>
    <w:rsid w:val="009E4968"/>
    <w:rsid w:val="009E51D4"/>
    <w:rsid w:val="009E54D4"/>
    <w:rsid w:val="009E7F17"/>
    <w:rsid w:val="009F17A6"/>
    <w:rsid w:val="00A01C4E"/>
    <w:rsid w:val="00A0460A"/>
    <w:rsid w:val="00A048C1"/>
    <w:rsid w:val="00A058FA"/>
    <w:rsid w:val="00A10572"/>
    <w:rsid w:val="00A10FD0"/>
    <w:rsid w:val="00A143C6"/>
    <w:rsid w:val="00A17F12"/>
    <w:rsid w:val="00A20CF2"/>
    <w:rsid w:val="00A24159"/>
    <w:rsid w:val="00A24311"/>
    <w:rsid w:val="00A350E3"/>
    <w:rsid w:val="00A4463F"/>
    <w:rsid w:val="00A476E1"/>
    <w:rsid w:val="00A5016B"/>
    <w:rsid w:val="00A504D4"/>
    <w:rsid w:val="00A50E92"/>
    <w:rsid w:val="00A51891"/>
    <w:rsid w:val="00A53649"/>
    <w:rsid w:val="00A55942"/>
    <w:rsid w:val="00A56C4A"/>
    <w:rsid w:val="00A62D5E"/>
    <w:rsid w:val="00A64577"/>
    <w:rsid w:val="00A64589"/>
    <w:rsid w:val="00A6570B"/>
    <w:rsid w:val="00A66C7F"/>
    <w:rsid w:val="00A76744"/>
    <w:rsid w:val="00A87555"/>
    <w:rsid w:val="00A92BD5"/>
    <w:rsid w:val="00AA0472"/>
    <w:rsid w:val="00AA2DC9"/>
    <w:rsid w:val="00AA6BD1"/>
    <w:rsid w:val="00AB1511"/>
    <w:rsid w:val="00AB404E"/>
    <w:rsid w:val="00AB6169"/>
    <w:rsid w:val="00AC0A72"/>
    <w:rsid w:val="00AC52A9"/>
    <w:rsid w:val="00AD20A1"/>
    <w:rsid w:val="00AD78C6"/>
    <w:rsid w:val="00AE2CD4"/>
    <w:rsid w:val="00AE3239"/>
    <w:rsid w:val="00AE353B"/>
    <w:rsid w:val="00AE3AAA"/>
    <w:rsid w:val="00AE69C7"/>
    <w:rsid w:val="00AF0606"/>
    <w:rsid w:val="00AF0E46"/>
    <w:rsid w:val="00AF1E34"/>
    <w:rsid w:val="00AF50B9"/>
    <w:rsid w:val="00AF5862"/>
    <w:rsid w:val="00B0007F"/>
    <w:rsid w:val="00B02BF2"/>
    <w:rsid w:val="00B0322F"/>
    <w:rsid w:val="00B03BE6"/>
    <w:rsid w:val="00B04F27"/>
    <w:rsid w:val="00B14CDC"/>
    <w:rsid w:val="00B262C2"/>
    <w:rsid w:val="00B27FD9"/>
    <w:rsid w:val="00B30076"/>
    <w:rsid w:val="00B35817"/>
    <w:rsid w:val="00B47FA8"/>
    <w:rsid w:val="00B53E2C"/>
    <w:rsid w:val="00B62E2E"/>
    <w:rsid w:val="00B64AB8"/>
    <w:rsid w:val="00B66152"/>
    <w:rsid w:val="00B73459"/>
    <w:rsid w:val="00B7373F"/>
    <w:rsid w:val="00B74891"/>
    <w:rsid w:val="00B76038"/>
    <w:rsid w:val="00B83DF5"/>
    <w:rsid w:val="00B87661"/>
    <w:rsid w:val="00B87D3A"/>
    <w:rsid w:val="00B91923"/>
    <w:rsid w:val="00B91BB9"/>
    <w:rsid w:val="00B925D0"/>
    <w:rsid w:val="00BA5A0B"/>
    <w:rsid w:val="00BA6046"/>
    <w:rsid w:val="00BB4C3A"/>
    <w:rsid w:val="00BC0FAF"/>
    <w:rsid w:val="00BC5EB3"/>
    <w:rsid w:val="00BD1317"/>
    <w:rsid w:val="00BD1845"/>
    <w:rsid w:val="00BD1EF8"/>
    <w:rsid w:val="00BD3313"/>
    <w:rsid w:val="00BD510D"/>
    <w:rsid w:val="00BE0ED6"/>
    <w:rsid w:val="00BE10D4"/>
    <w:rsid w:val="00BE18DD"/>
    <w:rsid w:val="00BE46D4"/>
    <w:rsid w:val="00BE4F96"/>
    <w:rsid w:val="00BE5178"/>
    <w:rsid w:val="00BF4966"/>
    <w:rsid w:val="00BF49E3"/>
    <w:rsid w:val="00BF6A39"/>
    <w:rsid w:val="00C0459E"/>
    <w:rsid w:val="00C04ED9"/>
    <w:rsid w:val="00C05F3E"/>
    <w:rsid w:val="00C06AC8"/>
    <w:rsid w:val="00C07AF7"/>
    <w:rsid w:val="00C1301F"/>
    <w:rsid w:val="00C13C01"/>
    <w:rsid w:val="00C156BD"/>
    <w:rsid w:val="00C17584"/>
    <w:rsid w:val="00C24DB8"/>
    <w:rsid w:val="00C315C1"/>
    <w:rsid w:val="00C3190E"/>
    <w:rsid w:val="00C327D5"/>
    <w:rsid w:val="00C36E33"/>
    <w:rsid w:val="00C41A06"/>
    <w:rsid w:val="00C41B9C"/>
    <w:rsid w:val="00C42612"/>
    <w:rsid w:val="00C43CE5"/>
    <w:rsid w:val="00C47A17"/>
    <w:rsid w:val="00C50AC7"/>
    <w:rsid w:val="00C50EE4"/>
    <w:rsid w:val="00C51544"/>
    <w:rsid w:val="00C537D0"/>
    <w:rsid w:val="00C55FC5"/>
    <w:rsid w:val="00C70B1B"/>
    <w:rsid w:val="00C73A95"/>
    <w:rsid w:val="00C80B20"/>
    <w:rsid w:val="00C85EC4"/>
    <w:rsid w:val="00C87DAE"/>
    <w:rsid w:val="00C978C9"/>
    <w:rsid w:val="00CA0605"/>
    <w:rsid w:val="00CA09F6"/>
    <w:rsid w:val="00CA1791"/>
    <w:rsid w:val="00CA5F0D"/>
    <w:rsid w:val="00CA71D2"/>
    <w:rsid w:val="00CB0174"/>
    <w:rsid w:val="00CB4DE0"/>
    <w:rsid w:val="00CC155F"/>
    <w:rsid w:val="00CC3196"/>
    <w:rsid w:val="00CC7B44"/>
    <w:rsid w:val="00CD4B14"/>
    <w:rsid w:val="00CD6CFE"/>
    <w:rsid w:val="00CE3174"/>
    <w:rsid w:val="00CE3A2D"/>
    <w:rsid w:val="00CE6B40"/>
    <w:rsid w:val="00CF7BB1"/>
    <w:rsid w:val="00D00FB0"/>
    <w:rsid w:val="00D025BB"/>
    <w:rsid w:val="00D04464"/>
    <w:rsid w:val="00D05075"/>
    <w:rsid w:val="00D07361"/>
    <w:rsid w:val="00D11161"/>
    <w:rsid w:val="00D112A5"/>
    <w:rsid w:val="00D137FC"/>
    <w:rsid w:val="00D13A63"/>
    <w:rsid w:val="00D141FC"/>
    <w:rsid w:val="00D15BC7"/>
    <w:rsid w:val="00D15C78"/>
    <w:rsid w:val="00D16868"/>
    <w:rsid w:val="00D2074A"/>
    <w:rsid w:val="00D22741"/>
    <w:rsid w:val="00D25699"/>
    <w:rsid w:val="00D2586F"/>
    <w:rsid w:val="00D318A2"/>
    <w:rsid w:val="00D37259"/>
    <w:rsid w:val="00D37BD3"/>
    <w:rsid w:val="00D407A7"/>
    <w:rsid w:val="00D41301"/>
    <w:rsid w:val="00D44718"/>
    <w:rsid w:val="00D61013"/>
    <w:rsid w:val="00D635B5"/>
    <w:rsid w:val="00D7354D"/>
    <w:rsid w:val="00D77521"/>
    <w:rsid w:val="00D81F28"/>
    <w:rsid w:val="00D8233D"/>
    <w:rsid w:val="00D8237B"/>
    <w:rsid w:val="00D83A0E"/>
    <w:rsid w:val="00D862DF"/>
    <w:rsid w:val="00D8635A"/>
    <w:rsid w:val="00D90353"/>
    <w:rsid w:val="00D9064E"/>
    <w:rsid w:val="00D94E11"/>
    <w:rsid w:val="00D97A8E"/>
    <w:rsid w:val="00DA35E8"/>
    <w:rsid w:val="00DA3885"/>
    <w:rsid w:val="00DA4F9C"/>
    <w:rsid w:val="00DA5863"/>
    <w:rsid w:val="00DA5A5C"/>
    <w:rsid w:val="00DA779D"/>
    <w:rsid w:val="00DB0EE2"/>
    <w:rsid w:val="00DB0FFC"/>
    <w:rsid w:val="00DB1A2F"/>
    <w:rsid w:val="00DB5780"/>
    <w:rsid w:val="00DB68AB"/>
    <w:rsid w:val="00DC05CB"/>
    <w:rsid w:val="00DC1F8D"/>
    <w:rsid w:val="00DD185D"/>
    <w:rsid w:val="00DD1E43"/>
    <w:rsid w:val="00DD4228"/>
    <w:rsid w:val="00DD50B9"/>
    <w:rsid w:val="00DD57F9"/>
    <w:rsid w:val="00DE015C"/>
    <w:rsid w:val="00DE164A"/>
    <w:rsid w:val="00DE7543"/>
    <w:rsid w:val="00DF1FC4"/>
    <w:rsid w:val="00DF286C"/>
    <w:rsid w:val="00DF3105"/>
    <w:rsid w:val="00DF3AB6"/>
    <w:rsid w:val="00E0173A"/>
    <w:rsid w:val="00E03FBF"/>
    <w:rsid w:val="00E04EC4"/>
    <w:rsid w:val="00E11289"/>
    <w:rsid w:val="00E17ACA"/>
    <w:rsid w:val="00E232F5"/>
    <w:rsid w:val="00E32819"/>
    <w:rsid w:val="00E35F58"/>
    <w:rsid w:val="00E4462B"/>
    <w:rsid w:val="00E47677"/>
    <w:rsid w:val="00E535D3"/>
    <w:rsid w:val="00E55366"/>
    <w:rsid w:val="00E60256"/>
    <w:rsid w:val="00E6168D"/>
    <w:rsid w:val="00E62058"/>
    <w:rsid w:val="00E62B53"/>
    <w:rsid w:val="00E637FF"/>
    <w:rsid w:val="00E63F4B"/>
    <w:rsid w:val="00E6427B"/>
    <w:rsid w:val="00E6673B"/>
    <w:rsid w:val="00E70817"/>
    <w:rsid w:val="00E7450E"/>
    <w:rsid w:val="00E774B9"/>
    <w:rsid w:val="00E80FAA"/>
    <w:rsid w:val="00E8112F"/>
    <w:rsid w:val="00E900FB"/>
    <w:rsid w:val="00E90CFA"/>
    <w:rsid w:val="00E91732"/>
    <w:rsid w:val="00E927BF"/>
    <w:rsid w:val="00E94329"/>
    <w:rsid w:val="00E97223"/>
    <w:rsid w:val="00EA39B2"/>
    <w:rsid w:val="00EA55D0"/>
    <w:rsid w:val="00EA6648"/>
    <w:rsid w:val="00EB1B3B"/>
    <w:rsid w:val="00EB5351"/>
    <w:rsid w:val="00EB6DCA"/>
    <w:rsid w:val="00EB748F"/>
    <w:rsid w:val="00EC561D"/>
    <w:rsid w:val="00EC76BC"/>
    <w:rsid w:val="00ED06D3"/>
    <w:rsid w:val="00ED12E8"/>
    <w:rsid w:val="00ED1481"/>
    <w:rsid w:val="00ED1CB7"/>
    <w:rsid w:val="00ED46F4"/>
    <w:rsid w:val="00EE013C"/>
    <w:rsid w:val="00EF063F"/>
    <w:rsid w:val="00EF1046"/>
    <w:rsid w:val="00EF180B"/>
    <w:rsid w:val="00F007F0"/>
    <w:rsid w:val="00F01911"/>
    <w:rsid w:val="00F05A42"/>
    <w:rsid w:val="00F112C2"/>
    <w:rsid w:val="00F166BF"/>
    <w:rsid w:val="00F20E7F"/>
    <w:rsid w:val="00F2146C"/>
    <w:rsid w:val="00F222A3"/>
    <w:rsid w:val="00F26D32"/>
    <w:rsid w:val="00F31863"/>
    <w:rsid w:val="00F31A10"/>
    <w:rsid w:val="00F335A9"/>
    <w:rsid w:val="00F370E1"/>
    <w:rsid w:val="00F419A0"/>
    <w:rsid w:val="00F4323D"/>
    <w:rsid w:val="00F44628"/>
    <w:rsid w:val="00F47758"/>
    <w:rsid w:val="00F510E6"/>
    <w:rsid w:val="00F56785"/>
    <w:rsid w:val="00F56FD0"/>
    <w:rsid w:val="00F57821"/>
    <w:rsid w:val="00F6066C"/>
    <w:rsid w:val="00F62E3A"/>
    <w:rsid w:val="00F71126"/>
    <w:rsid w:val="00F83FB6"/>
    <w:rsid w:val="00F84F0C"/>
    <w:rsid w:val="00F86B3C"/>
    <w:rsid w:val="00F91E9F"/>
    <w:rsid w:val="00F92D40"/>
    <w:rsid w:val="00F96C0C"/>
    <w:rsid w:val="00FA2ABD"/>
    <w:rsid w:val="00FA63E6"/>
    <w:rsid w:val="00FA72A7"/>
    <w:rsid w:val="00FA7E9D"/>
    <w:rsid w:val="00FB0A4B"/>
    <w:rsid w:val="00FB20AF"/>
    <w:rsid w:val="00FB2FF1"/>
    <w:rsid w:val="00FB57AF"/>
    <w:rsid w:val="00FC1283"/>
    <w:rsid w:val="00FC37DE"/>
    <w:rsid w:val="00FC4FB3"/>
    <w:rsid w:val="00FC5FA6"/>
    <w:rsid w:val="00FD0459"/>
    <w:rsid w:val="00FE04F1"/>
    <w:rsid w:val="00FE082C"/>
    <w:rsid w:val="00FE51E3"/>
    <w:rsid w:val="00FE70CE"/>
    <w:rsid w:val="00FE74CF"/>
    <w:rsid w:val="00FF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AC456"/>
  <w15:docId w15:val="{8CA30E73-CA68-4746-8B04-8E7758E1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E9F"/>
    <w:rPr>
      <w:rFonts w:asciiTheme="majorHAnsi" w:hAnsiTheme="majorHAnsi"/>
      <w:noProof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561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EE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61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EC561D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EC5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3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56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40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0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rsid w:val="00FC5FA6"/>
    <w:rPr>
      <w:rFonts w:cs="Times New Roman"/>
      <w:color w:val="0000FF"/>
      <w:u w:val="single"/>
    </w:rPr>
  </w:style>
  <w:style w:type="paragraph" w:styleId="Quote">
    <w:name w:val="Quote"/>
    <w:basedOn w:val="Normal"/>
    <w:link w:val="QuoteChar"/>
    <w:uiPriority w:val="99"/>
    <w:unhideWhenUsed/>
    <w:qFormat/>
    <w:rsid w:val="00890F1C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QuoteChar">
    <w:name w:val="Quote Char"/>
    <w:basedOn w:val="DefaultParagraphFont"/>
    <w:link w:val="Quote"/>
    <w:uiPriority w:val="99"/>
    <w:rsid w:val="00890F1C"/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DefaultParagraphFont"/>
    <w:qFormat/>
    <w:rsid w:val="00890F1C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DefaultParagraphFont"/>
    <w:qFormat/>
    <w:rsid w:val="00890F1C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DefaultParagraphFont"/>
    <w:qFormat/>
    <w:rsid w:val="007677D1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ormal"/>
    <w:uiPriority w:val="99"/>
    <w:qFormat/>
    <w:rsid w:val="00E4767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eastAsia="ja-JP"/>
    </w:rPr>
  </w:style>
  <w:style w:type="paragraph" w:customStyle="1" w:styleId="teifwCatch">
    <w:name w:val="tei:fwCatch"/>
    <w:basedOn w:val="teilg"/>
    <w:next w:val="Normal"/>
    <w:uiPriority w:val="99"/>
    <w:rsid w:val="00FC5FA6"/>
    <w:pPr>
      <w:ind w:left="0"/>
      <w:jc w:val="right"/>
    </w:pPr>
    <w:rPr>
      <w:color w:val="0070C0"/>
    </w:rPr>
  </w:style>
  <w:style w:type="paragraph" w:customStyle="1" w:styleId="teicit">
    <w:name w:val="tei:cit"/>
    <w:basedOn w:val="Quote"/>
    <w:uiPriority w:val="99"/>
    <w:qFormat/>
    <w:rsid w:val="00FC5FA6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DefaultParagraphFont"/>
    <w:uiPriority w:val="99"/>
    <w:qFormat/>
    <w:rsid w:val="00890F1C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DefaultParagraphFont"/>
    <w:qFormat/>
    <w:rsid w:val="00E4767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890F1C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DefaultParagraphFont"/>
    <w:qFormat/>
    <w:rsid w:val="00890F1C"/>
    <w:rPr>
      <w:rFonts w:cs="Times New Roman"/>
      <w:strike/>
      <w:color w:val="FF0000"/>
      <w:lang w:val="en-GB" w:eastAsia="x-none"/>
    </w:rPr>
  </w:style>
  <w:style w:type="paragraph" w:styleId="ListParagraph">
    <w:name w:val="List Paragraph"/>
    <w:basedOn w:val="Normal"/>
    <w:uiPriority w:val="34"/>
    <w:qFormat/>
    <w:rsid w:val="00B91BB9"/>
    <w:pPr>
      <w:ind w:left="720"/>
      <w:contextualSpacing/>
    </w:pPr>
  </w:style>
  <w:style w:type="character" w:customStyle="1" w:styleId="teiexpan">
    <w:name w:val="tei:expan"/>
    <w:basedOn w:val="DefaultParagraphFont"/>
    <w:uiPriority w:val="99"/>
    <w:qFormat/>
    <w:rsid w:val="00E4767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DefaultParagraphFont"/>
    <w:uiPriority w:val="99"/>
    <w:qFormat/>
    <w:rsid w:val="00FA7E9D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DefaultParagraphFont"/>
    <w:qFormat/>
    <w:rsid w:val="00E4767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DefaultParagraphFont"/>
    <w:uiPriority w:val="99"/>
    <w:qFormat/>
    <w:rsid w:val="00E4767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DefaultParagraphFont"/>
    <w:qFormat/>
    <w:rsid w:val="00680415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DefaultParagraphFont"/>
    <w:uiPriority w:val="99"/>
    <w:qFormat/>
    <w:rsid w:val="00123ABD"/>
    <w:rPr>
      <w:bdr w:val="single" w:sz="12" w:space="0" w:color="00B0F0"/>
      <w:lang w:val="en-GB"/>
    </w:rPr>
  </w:style>
  <w:style w:type="character" w:customStyle="1" w:styleId="teireg">
    <w:name w:val="tei:reg"/>
    <w:basedOn w:val="DefaultParagraphFont"/>
    <w:uiPriority w:val="99"/>
    <w:qFormat/>
    <w:rsid w:val="00E4767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DefaultParagraphFont"/>
    <w:qFormat/>
    <w:rsid w:val="00E4767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ormal"/>
    <w:uiPriority w:val="99"/>
    <w:qFormat/>
    <w:rsid w:val="00E4767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eastAsia="ja-JP"/>
    </w:rPr>
  </w:style>
  <w:style w:type="character" w:customStyle="1" w:styleId="teisupplied">
    <w:name w:val="tei:supplied"/>
    <w:basedOn w:val="teigap"/>
    <w:qFormat/>
    <w:rsid w:val="00E4767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E4767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E47677"/>
    <w:rPr>
      <w:rFonts w:cs="Times New Roman"/>
      <w:b/>
      <w:color w:val="7030A0"/>
      <w:effect w:val="none"/>
      <w:lang w:val="en-GB" w:eastAsia="x-none"/>
    </w:rPr>
  </w:style>
  <w:style w:type="character" w:styleId="FootnoteReference">
    <w:name w:val="footnote reference"/>
    <w:basedOn w:val="DefaultParagraphFont"/>
    <w:semiHidden/>
    <w:rsid w:val="00FC5FA6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FC5FA6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5FA6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Title"/>
    <w:uiPriority w:val="1"/>
    <w:qFormat/>
    <w:rsid w:val="009A2674"/>
    <w:pPr>
      <w:spacing w:before="100" w:beforeAutospacing="1"/>
    </w:pPr>
    <w:rPr>
      <w:sz w:val="2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890F1C"/>
    <w:pPr>
      <w:numPr>
        <w:numId w:val="1"/>
      </w:numPr>
      <w:spacing w:before="100" w:beforeAutospacing="1" w:after="0"/>
    </w:pPr>
  </w:style>
  <w:style w:type="paragraph" w:styleId="BodyText">
    <w:name w:val="Body Text"/>
    <w:basedOn w:val="Normal"/>
    <w:link w:val="BodyTextChar"/>
    <w:uiPriority w:val="99"/>
    <w:semiHidden/>
    <w:rsid w:val="00FC5FA6"/>
    <w:pPr>
      <w:spacing w:before="100" w:beforeAutospacing="1" w:after="12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C5FA6"/>
    <w:rPr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rsid w:val="00FC5FA6"/>
    <w:pPr>
      <w:spacing w:before="100" w:beforeAutospacing="1" w:after="120"/>
      <w:ind w:left="283"/>
    </w:pPr>
    <w:rPr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C5FA6"/>
    <w:rPr>
      <w:lang w:val="en-US"/>
    </w:rPr>
  </w:style>
  <w:style w:type="paragraph" w:customStyle="1" w:styleId="MarginNoteOuter">
    <w:name w:val="MarginNoteOuter"/>
    <w:basedOn w:val="Normal"/>
    <w:uiPriority w:val="1"/>
    <w:qFormat/>
    <w:rsid w:val="002978BD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FC5FA6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2978BD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FC5FA6"/>
    <w:pPr>
      <w:framePr w:wrap="around" w:xAlign="right"/>
    </w:pPr>
  </w:style>
  <w:style w:type="paragraph" w:styleId="Subtitle">
    <w:name w:val="Subtitle"/>
    <w:basedOn w:val="Normal"/>
    <w:next w:val="Normal"/>
    <w:link w:val="SubtitleChar"/>
    <w:uiPriority w:val="11"/>
    <w:qFormat/>
    <w:rsid w:val="00FC5FA6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FC5F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123ABD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123ABD"/>
    <w:rPr>
      <w:bdr w:val="single" w:sz="12" w:space="0" w:color="00B05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496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E49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49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E4968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968"/>
    <w:rPr>
      <w:rFonts w:ascii="Tahoma" w:hAnsi="Tahoma" w:cs="Tahoma"/>
      <w:sz w:val="16"/>
      <w:szCs w:val="16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B404E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B404E"/>
    <w:pPr>
      <w:spacing w:after="0" w:line="240" w:lineRule="auto"/>
      <w:ind w:left="440" w:hanging="220"/>
    </w:pPr>
  </w:style>
  <w:style w:type="paragraph" w:styleId="Caption">
    <w:name w:val="caption"/>
    <w:basedOn w:val="Normal"/>
    <w:next w:val="Normal"/>
    <w:uiPriority w:val="35"/>
    <w:unhideWhenUsed/>
    <w:qFormat/>
    <w:rsid w:val="00890F1C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157ED6"/>
    <w:pPr>
      <w:spacing w:after="0"/>
    </w:pPr>
  </w:style>
  <w:style w:type="paragraph" w:styleId="Date">
    <w:name w:val="Date"/>
    <w:basedOn w:val="Normal"/>
    <w:next w:val="Normal"/>
    <w:link w:val="DateChar"/>
    <w:uiPriority w:val="99"/>
    <w:unhideWhenUsed/>
    <w:rsid w:val="00B83DF5"/>
    <w:rPr>
      <w:b/>
      <w:i/>
      <w:color w:val="92D050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eChar">
    <w:name w:val="Date Char"/>
    <w:basedOn w:val="DefaultParagraphFont"/>
    <w:link w:val="Date"/>
    <w:uiPriority w:val="99"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ormal"/>
    <w:uiPriority w:val="99"/>
    <w:qFormat/>
    <w:rsid w:val="00BD3313"/>
    <w:pPr>
      <w:spacing w:before="45" w:after="90"/>
    </w:pPr>
    <w:rPr>
      <w:color w:val="E36C0A" w:themeColor="accent6" w:themeShade="B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70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70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6570B"/>
    <w:rPr>
      <w:vertAlign w:val="superscript"/>
    </w:rPr>
  </w:style>
  <w:style w:type="character" w:customStyle="1" w:styleId="teiquote">
    <w:name w:val="tei:quote"/>
    <w:basedOn w:val="teiq"/>
    <w:qFormat/>
    <w:rsid w:val="00680415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525A14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525A14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2A4962"/>
    <w:pPr>
      <w:jc w:val="left"/>
    </w:pPr>
    <w:rPr>
      <w:color w:val="7030A0"/>
    </w:rPr>
  </w:style>
  <w:style w:type="paragraph" w:customStyle="1" w:styleId="teicatch-word">
    <w:name w:val="tei:catch-word"/>
    <w:basedOn w:val="Normal"/>
    <w:next w:val="Normal"/>
    <w:rsid w:val="00C24DB8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C24DB8"/>
  </w:style>
  <w:style w:type="paragraph" w:customStyle="1" w:styleId="Vsebinatabele">
    <w:name w:val="Vsebina tabele"/>
    <w:basedOn w:val="Normal"/>
    <w:rsid w:val="00C24DB8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\Documents\Project\SI-DIH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8C6B3-89DA-4290-9D7E-2AF6A39E4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2032</TotalTime>
  <Pages>9</Pages>
  <Words>2186</Words>
  <Characters>12465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IJS</Company>
  <LinksUpToDate>false</LinksUpToDate>
  <CharactersWithSpaces>14622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Tomaz Erjavec</dc:creator>
  <cp:lastModifiedBy>Admin</cp:lastModifiedBy>
  <cp:revision>90</cp:revision>
  <dcterms:created xsi:type="dcterms:W3CDTF">2021-08-24T13:32:00Z</dcterms:created>
  <dcterms:modified xsi:type="dcterms:W3CDTF">2021-09-09T09:12:00Z</dcterms:modified>
</cp:coreProperties>
</file>